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6DF" w:rsidRPr="00530573" w:rsidRDefault="009C16DF" w:rsidP="009C16DF">
      <w:pPr>
        <w:kinsoku w:val="0"/>
        <w:overflowPunct w:val="0"/>
        <w:spacing w:before="33"/>
        <w:jc w:val="both"/>
        <w:rPr>
          <w:rFonts w:cs="Times New Roman"/>
        </w:rPr>
      </w:pPr>
      <w:bookmarkStart w:id="0" w:name="_GoBack"/>
      <w:bookmarkEnd w:id="0"/>
    </w:p>
    <w:p w:rsidR="009C16DF" w:rsidRPr="00530573" w:rsidRDefault="009C16DF" w:rsidP="009C16DF">
      <w:pPr>
        <w:kinsoku w:val="0"/>
        <w:overflowPunct w:val="0"/>
        <w:spacing w:line="200" w:lineRule="exact"/>
        <w:jc w:val="both"/>
        <w:rPr>
          <w:rFonts w:cs="Times New Roman"/>
        </w:rPr>
      </w:pPr>
    </w:p>
    <w:p w:rsidR="00E0636A" w:rsidRPr="00E0636A" w:rsidRDefault="00E0636A" w:rsidP="00E0636A">
      <w:pPr>
        <w:kinsoku w:val="0"/>
        <w:overflowPunct w:val="0"/>
        <w:spacing w:before="33"/>
        <w:rPr>
          <w:rFonts w:cs="Times New Roman"/>
          <w:b/>
          <w:bCs/>
          <w:sz w:val="48"/>
          <w:szCs w:val="48"/>
        </w:rPr>
      </w:pPr>
      <w:r>
        <w:rPr>
          <w:rFonts w:cs="Times New Roman"/>
          <w:b/>
          <w:bCs/>
          <w:sz w:val="48"/>
          <w:szCs w:val="48"/>
          <w:highlight w:val="cyan"/>
        </w:rPr>
        <w:t>Section B</w:t>
      </w:r>
      <w:r w:rsidRPr="00E0636A">
        <w:rPr>
          <w:rFonts w:cs="Times New Roman"/>
          <w:b/>
          <w:bCs/>
          <w:sz w:val="48"/>
          <w:szCs w:val="48"/>
          <w:highlight w:val="cyan"/>
        </w:rPr>
        <w:t xml:space="preserve">: </w:t>
      </w:r>
      <w:r>
        <w:rPr>
          <w:rFonts w:cs="Times New Roman"/>
          <w:b/>
          <w:bCs/>
          <w:sz w:val="48"/>
          <w:szCs w:val="48"/>
          <w:highlight w:val="cyan"/>
        </w:rPr>
        <w:t xml:space="preserve">Promoter/Entity Appraisal </w:t>
      </w:r>
      <w:r w:rsidRPr="00E0636A">
        <w:rPr>
          <w:rFonts w:cs="Times New Roman"/>
          <w:b/>
          <w:bCs/>
          <w:sz w:val="48"/>
          <w:szCs w:val="48"/>
          <w:highlight w:val="cyan"/>
        </w:rPr>
        <w:t>Information</w:t>
      </w:r>
    </w:p>
    <w:p w:rsidR="00E0636A" w:rsidRDefault="00E0636A">
      <w:pPr>
        <w:widowControl/>
        <w:autoSpaceDE/>
        <w:autoSpaceDN/>
        <w:adjustRightInd/>
        <w:spacing w:after="200" w:line="276" w:lineRule="auto"/>
        <w:rPr>
          <w:rFonts w:cs="Times New Roman"/>
          <w:b/>
          <w:bCs/>
          <w:sz w:val="28"/>
          <w:szCs w:val="28"/>
        </w:rPr>
      </w:pPr>
      <w:r>
        <w:rPr>
          <w:rFonts w:cs="Times New Roman"/>
          <w:b/>
          <w:bCs/>
          <w:sz w:val="28"/>
          <w:szCs w:val="28"/>
        </w:rPr>
        <w:br w:type="page"/>
      </w:r>
    </w:p>
    <w:p w:rsidR="009C16DF" w:rsidRPr="00D04049" w:rsidRDefault="00CB0B83" w:rsidP="00D04049">
      <w:pPr>
        <w:pStyle w:val="ListParagraph"/>
        <w:ind w:left="0"/>
        <w:jc w:val="center"/>
        <w:rPr>
          <w:rFonts w:cs="Times New Roman"/>
          <w:b/>
          <w:bCs/>
          <w:sz w:val="32"/>
          <w:szCs w:val="32"/>
        </w:rPr>
      </w:pPr>
      <w:r w:rsidRPr="00D04049">
        <w:rPr>
          <w:rFonts w:cs="Times New Roman"/>
          <w:b/>
          <w:bCs/>
          <w:sz w:val="32"/>
          <w:szCs w:val="32"/>
        </w:rPr>
        <w:lastRenderedPageBreak/>
        <w:t>Part 1</w:t>
      </w:r>
    </w:p>
    <w:p w:rsidR="00CB0B83" w:rsidRDefault="00CB0B83" w:rsidP="009C16DF">
      <w:pPr>
        <w:pStyle w:val="ListParagraph"/>
        <w:jc w:val="both"/>
        <w:rPr>
          <w:rFonts w:cs="Times New Roman"/>
          <w:szCs w:val="24"/>
        </w:rPr>
      </w:pPr>
    </w:p>
    <w:p w:rsidR="00CB0B83" w:rsidRPr="00D04049" w:rsidRDefault="00CB0B83" w:rsidP="00D04049">
      <w:pPr>
        <w:pStyle w:val="ListParagraph"/>
        <w:ind w:left="0"/>
        <w:jc w:val="both"/>
        <w:rPr>
          <w:rFonts w:cs="Times New Roman"/>
          <w:b/>
          <w:bCs/>
          <w:szCs w:val="24"/>
        </w:rPr>
      </w:pPr>
      <w:r w:rsidRPr="00D04049">
        <w:rPr>
          <w:rFonts w:cs="Times New Roman"/>
          <w:b/>
          <w:bCs/>
          <w:szCs w:val="24"/>
        </w:rPr>
        <w:t>General Notes</w:t>
      </w:r>
      <w:r w:rsidR="00D04049">
        <w:rPr>
          <w:rFonts w:cs="Times New Roman"/>
          <w:b/>
          <w:bCs/>
          <w:szCs w:val="24"/>
        </w:rPr>
        <w:t>:</w:t>
      </w:r>
    </w:p>
    <w:p w:rsidR="00D04049" w:rsidRDefault="00D04049" w:rsidP="009C16DF">
      <w:pPr>
        <w:pStyle w:val="ListParagraph"/>
        <w:jc w:val="both"/>
        <w:rPr>
          <w:rFonts w:cs="Times New Roman"/>
          <w:szCs w:val="24"/>
        </w:rPr>
      </w:pPr>
    </w:p>
    <w:p w:rsidR="00D04049" w:rsidRDefault="00D04049" w:rsidP="00D04049">
      <w:pPr>
        <w:pStyle w:val="ListParagraph"/>
        <w:numPr>
          <w:ilvl w:val="0"/>
          <w:numId w:val="37"/>
        </w:numPr>
        <w:ind w:left="426"/>
      </w:pPr>
      <w:r>
        <w:t>Any Company/Entity contributing equity into the proposed project is known as promoter in REC.</w:t>
      </w:r>
    </w:p>
    <w:p w:rsidR="00D04049" w:rsidRDefault="00D04049" w:rsidP="00D04049">
      <w:pPr>
        <w:pStyle w:val="ListParagraph"/>
        <w:ind w:left="426"/>
      </w:pPr>
    </w:p>
    <w:p w:rsidR="00D04049" w:rsidRDefault="00D04049" w:rsidP="00D04049">
      <w:pPr>
        <w:pStyle w:val="ListParagraph"/>
        <w:numPr>
          <w:ilvl w:val="0"/>
          <w:numId w:val="37"/>
        </w:numPr>
        <w:ind w:left="426"/>
      </w:pPr>
      <w:r>
        <w:t>Group Companies: The key criterion for a company to be considered as a group company of other are:</w:t>
      </w:r>
    </w:p>
    <w:p w:rsidR="00D04049" w:rsidRDefault="00D04049" w:rsidP="00D04049">
      <w:pPr>
        <w:pStyle w:val="ListParagraph"/>
      </w:pPr>
    </w:p>
    <w:p w:rsidR="00D04049" w:rsidRDefault="00D04049" w:rsidP="00D04049">
      <w:pPr>
        <w:ind w:left="1134"/>
      </w:pPr>
      <w:r>
        <w:t>i)</w:t>
      </w:r>
      <w:r>
        <w:tab/>
        <w:t>A company which, directly or indirectly, holds 10% (ten percent) or more of the share capital of the other company or</w:t>
      </w:r>
    </w:p>
    <w:p w:rsidR="00D04049" w:rsidRDefault="00D04049" w:rsidP="00D04049"/>
    <w:p w:rsidR="00D04049" w:rsidRDefault="00D04049" w:rsidP="00D04049">
      <w:pPr>
        <w:ind w:left="1418" w:hanging="284"/>
      </w:pPr>
      <w:r>
        <w:t>ii)</w:t>
      </w:r>
      <w:r>
        <w:tab/>
        <w:t>A company in which the company, directly or indirectly, has the power to direct or cause to be directed the management and policies of such company whether through the ownership of securities or agreement or any other arrangement or otherwise</w:t>
      </w:r>
    </w:p>
    <w:p w:rsidR="00D04049" w:rsidRDefault="00D04049" w:rsidP="00D04049">
      <w:pPr>
        <w:pStyle w:val="ListParagraph"/>
      </w:pPr>
    </w:p>
    <w:p w:rsidR="00D04049" w:rsidRDefault="00D04049" w:rsidP="00D04049">
      <w:pPr>
        <w:pStyle w:val="ListParagraph"/>
        <w:numPr>
          <w:ilvl w:val="0"/>
          <w:numId w:val="37"/>
        </w:numPr>
        <w:ind w:left="426"/>
      </w:pPr>
      <w:r>
        <w:t>Following information has to be given for each Company/Entity contributing equity into the proposed power project. In case the company contributing equity is a shell company or not putting in funds directly out of its own sources, information is also to be given for company actually bringing in/providing the equity funds.</w:t>
      </w:r>
    </w:p>
    <w:p w:rsidR="00D04049" w:rsidRDefault="00D04049" w:rsidP="00D04049">
      <w:pPr>
        <w:pStyle w:val="ListParagraph"/>
        <w:ind w:left="426"/>
      </w:pPr>
    </w:p>
    <w:p w:rsidR="00D04049" w:rsidRDefault="00D04049" w:rsidP="00D04049">
      <w:pPr>
        <w:pStyle w:val="ListParagraph"/>
        <w:numPr>
          <w:ilvl w:val="0"/>
          <w:numId w:val="37"/>
        </w:numPr>
        <w:ind w:left="426"/>
      </w:pPr>
      <w:r>
        <w:t>However if any company/entity is contributing 100% upfront equity, information is required only for points 1 to 24. Information in Part II will still be required in case the said entity is Core Promoter as per criteria specified therein.</w:t>
      </w:r>
    </w:p>
    <w:p w:rsidR="00D04049" w:rsidRDefault="00D04049" w:rsidP="00D04049">
      <w:pPr>
        <w:pStyle w:val="ListParagraph"/>
      </w:pPr>
    </w:p>
    <w:p w:rsidR="00D04049" w:rsidRDefault="00D04049" w:rsidP="00D04049">
      <w:pPr>
        <w:pStyle w:val="ListParagraph"/>
        <w:numPr>
          <w:ilvl w:val="0"/>
          <w:numId w:val="37"/>
        </w:numPr>
        <w:ind w:left="426"/>
      </w:pPr>
      <w:r>
        <w:t>Please use separate form/sheet for each promoter bringing equity into the project</w:t>
      </w:r>
    </w:p>
    <w:p w:rsidR="009C16DF" w:rsidRDefault="009C16DF" w:rsidP="009C16DF">
      <w:pPr>
        <w:widowControl/>
        <w:autoSpaceDE/>
        <w:autoSpaceDN/>
        <w:adjustRightInd/>
        <w:spacing w:after="200" w:line="276" w:lineRule="auto"/>
        <w:jc w:val="both"/>
        <w:rPr>
          <w:rFonts w:cs="Times New Roman"/>
          <w:i/>
          <w:iCs/>
        </w:rPr>
        <w:sectPr w:rsidR="009C16DF" w:rsidSect="00D04049">
          <w:headerReference w:type="default" r:id="rId9"/>
          <w:footerReference w:type="default" r:id="rId10"/>
          <w:pgSz w:w="16838" w:h="11906" w:orient="landscape"/>
          <w:pgMar w:top="1440" w:right="1440" w:bottom="1440" w:left="1440" w:header="709" w:footer="709" w:gutter="0"/>
          <w:cols w:space="708"/>
          <w:docGrid w:linePitch="360"/>
        </w:sectPr>
      </w:pPr>
    </w:p>
    <w:tbl>
      <w:tblPr>
        <w:tblStyle w:val="TableGrid"/>
        <w:tblW w:w="15473" w:type="dxa"/>
        <w:tblInd w:w="-601" w:type="dxa"/>
        <w:tblLayout w:type="fixed"/>
        <w:tblLook w:val="04A0" w:firstRow="1" w:lastRow="0" w:firstColumn="1" w:lastColumn="0" w:noHBand="0" w:noVBand="1"/>
      </w:tblPr>
      <w:tblGrid>
        <w:gridCol w:w="709"/>
        <w:gridCol w:w="5103"/>
        <w:gridCol w:w="4394"/>
        <w:gridCol w:w="3118"/>
        <w:gridCol w:w="2149"/>
      </w:tblGrid>
      <w:tr w:rsidR="009C16DF" w:rsidRPr="00530573" w:rsidTr="00E0636A">
        <w:trPr>
          <w:trHeight w:val="558"/>
          <w:tblHeader/>
        </w:trPr>
        <w:tc>
          <w:tcPr>
            <w:tcW w:w="709" w:type="dxa"/>
            <w:shd w:val="clear" w:color="auto" w:fill="BFBFBF" w:themeFill="background1" w:themeFillShade="BF"/>
            <w:vAlign w:val="center"/>
          </w:tcPr>
          <w:p w:rsidR="009C16DF" w:rsidRPr="00530573" w:rsidRDefault="009C16DF" w:rsidP="009C16DF">
            <w:pPr>
              <w:spacing w:line="276" w:lineRule="auto"/>
              <w:jc w:val="both"/>
              <w:rPr>
                <w:rFonts w:cs="Times New Roman"/>
                <w:b/>
                <w:bCs/>
              </w:rPr>
            </w:pPr>
            <w:r>
              <w:rPr>
                <w:rFonts w:cs="Times New Roman"/>
                <w:i/>
                <w:iCs/>
              </w:rPr>
              <w:lastRenderedPageBreak/>
              <w:br w:type="page"/>
            </w:r>
            <w:r w:rsidRPr="00530573">
              <w:rPr>
                <w:rFonts w:cs="Times New Roman"/>
                <w:b/>
                <w:bCs/>
              </w:rPr>
              <w:t>S. No.</w:t>
            </w:r>
          </w:p>
        </w:tc>
        <w:tc>
          <w:tcPr>
            <w:tcW w:w="5103" w:type="dxa"/>
            <w:shd w:val="clear" w:color="auto" w:fill="BFBFBF" w:themeFill="background1" w:themeFillShade="BF"/>
            <w:vAlign w:val="center"/>
          </w:tcPr>
          <w:p w:rsidR="009C16DF" w:rsidRPr="00530573" w:rsidRDefault="009C16DF" w:rsidP="009C16DF">
            <w:pPr>
              <w:spacing w:line="276" w:lineRule="auto"/>
              <w:jc w:val="both"/>
              <w:rPr>
                <w:rFonts w:cs="Times New Roman"/>
                <w:b/>
                <w:bCs/>
              </w:rPr>
            </w:pPr>
            <w:r w:rsidRPr="00530573">
              <w:rPr>
                <w:rFonts w:cs="Times New Roman"/>
                <w:b/>
                <w:bCs/>
              </w:rPr>
              <w:t>Information sought</w:t>
            </w:r>
          </w:p>
        </w:tc>
        <w:tc>
          <w:tcPr>
            <w:tcW w:w="4394" w:type="dxa"/>
            <w:shd w:val="clear" w:color="auto" w:fill="BFBFBF" w:themeFill="background1" w:themeFillShade="BF"/>
            <w:vAlign w:val="center"/>
          </w:tcPr>
          <w:p w:rsidR="009C16DF" w:rsidRPr="00530573" w:rsidRDefault="009C16DF" w:rsidP="009C16DF">
            <w:pPr>
              <w:spacing w:line="276" w:lineRule="auto"/>
              <w:jc w:val="both"/>
              <w:rPr>
                <w:rFonts w:cs="Times New Roman"/>
                <w:b/>
                <w:bCs/>
              </w:rPr>
            </w:pPr>
            <w:r w:rsidRPr="00530573">
              <w:rPr>
                <w:rFonts w:cs="Times New Roman"/>
                <w:b/>
                <w:bCs/>
              </w:rPr>
              <w:t>Details</w:t>
            </w:r>
          </w:p>
          <w:p w:rsidR="009C16DF" w:rsidRDefault="009C16DF" w:rsidP="009C16DF">
            <w:pPr>
              <w:spacing w:line="276" w:lineRule="auto"/>
              <w:jc w:val="both"/>
              <w:rPr>
                <w:rFonts w:cs="Times New Roman"/>
                <w:b/>
                <w:bCs/>
              </w:rPr>
            </w:pPr>
            <w:r w:rsidRPr="00530573">
              <w:rPr>
                <w:rFonts w:cs="Times New Roman"/>
                <w:b/>
                <w:bCs/>
              </w:rPr>
              <w:t>(to be filled by Borrower)</w:t>
            </w:r>
          </w:p>
          <w:p w:rsidR="009C16DF" w:rsidRPr="00134BF6" w:rsidRDefault="009C16DF" w:rsidP="009C16DF">
            <w:pPr>
              <w:spacing w:line="276" w:lineRule="auto"/>
              <w:jc w:val="both"/>
              <w:rPr>
                <w:rFonts w:cs="Times New Roman"/>
              </w:rPr>
            </w:pPr>
            <w:r w:rsidRPr="00134BF6">
              <w:rPr>
                <w:rFonts w:cs="Times New Roman"/>
              </w:rPr>
              <w:t>(in the form of text date)</w:t>
            </w:r>
          </w:p>
        </w:tc>
        <w:tc>
          <w:tcPr>
            <w:tcW w:w="3118" w:type="dxa"/>
            <w:shd w:val="clear" w:color="auto" w:fill="BFBFBF" w:themeFill="background1" w:themeFillShade="BF"/>
            <w:vAlign w:val="center"/>
          </w:tcPr>
          <w:p w:rsidR="009C16DF" w:rsidRPr="00530573" w:rsidRDefault="009C16DF" w:rsidP="009C16DF">
            <w:pPr>
              <w:spacing w:line="276" w:lineRule="auto"/>
              <w:jc w:val="both"/>
              <w:rPr>
                <w:rFonts w:cs="Times New Roman"/>
                <w:b/>
                <w:bCs/>
              </w:rPr>
            </w:pPr>
            <w:r w:rsidRPr="00530573">
              <w:rPr>
                <w:rFonts w:cs="Times New Roman"/>
                <w:b/>
                <w:bCs/>
              </w:rPr>
              <w:t>Remarks/comments</w:t>
            </w:r>
            <w:r>
              <w:rPr>
                <w:rFonts w:cs="Times New Roman"/>
                <w:b/>
                <w:bCs/>
              </w:rPr>
              <w:t xml:space="preserve"> </w:t>
            </w:r>
          </w:p>
        </w:tc>
        <w:tc>
          <w:tcPr>
            <w:tcW w:w="2149" w:type="dxa"/>
            <w:shd w:val="clear" w:color="auto" w:fill="BFBFBF" w:themeFill="background1" w:themeFillShade="BF"/>
            <w:vAlign w:val="center"/>
          </w:tcPr>
          <w:p w:rsidR="009C16DF" w:rsidRPr="00530573" w:rsidRDefault="009C16DF" w:rsidP="009C16DF">
            <w:pPr>
              <w:spacing w:line="276" w:lineRule="auto"/>
              <w:jc w:val="both"/>
              <w:rPr>
                <w:rFonts w:cs="Times New Roman"/>
                <w:b/>
                <w:bCs/>
              </w:rPr>
            </w:pPr>
            <w:r w:rsidRPr="00530573">
              <w:rPr>
                <w:rFonts w:cs="Times New Roman"/>
                <w:b/>
                <w:bCs/>
              </w:rPr>
              <w:t>Attachment Column required</w:t>
            </w:r>
          </w:p>
        </w:tc>
      </w:tr>
      <w:tr w:rsidR="009C16DF" w:rsidRPr="00530573" w:rsidTr="00E0636A">
        <w:trPr>
          <w:tblHeader/>
        </w:trPr>
        <w:tc>
          <w:tcPr>
            <w:tcW w:w="709" w:type="dxa"/>
            <w:vAlign w:val="center"/>
          </w:tcPr>
          <w:p w:rsidR="009C16DF" w:rsidRPr="00530573" w:rsidRDefault="009C16DF" w:rsidP="009C16DF">
            <w:pPr>
              <w:spacing w:line="276" w:lineRule="auto"/>
              <w:jc w:val="both"/>
              <w:rPr>
                <w:rFonts w:cs="Times New Roman"/>
              </w:rPr>
            </w:pPr>
          </w:p>
        </w:tc>
        <w:tc>
          <w:tcPr>
            <w:tcW w:w="5103" w:type="dxa"/>
            <w:vAlign w:val="center"/>
          </w:tcPr>
          <w:p w:rsidR="009C16DF" w:rsidRPr="00530573" w:rsidRDefault="009C16DF" w:rsidP="009C16DF">
            <w:pPr>
              <w:spacing w:line="276" w:lineRule="auto"/>
              <w:jc w:val="both"/>
              <w:rPr>
                <w:rFonts w:cs="Times New Roman"/>
              </w:rPr>
            </w:pP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jc w:val="both"/>
            </w:pPr>
            <w:r w:rsidRPr="00530573">
              <w:t>N</w:t>
            </w:r>
            <w:r w:rsidRPr="00530573">
              <w:rPr>
                <w:spacing w:val="-2"/>
              </w:rPr>
              <w:t>a</w:t>
            </w:r>
            <w:r w:rsidRPr="00530573">
              <w:t>me of</w:t>
            </w:r>
            <w:r w:rsidRPr="00530573">
              <w:rPr>
                <w:spacing w:val="-2"/>
              </w:rPr>
              <w:t xml:space="preserve"> </w:t>
            </w:r>
            <w:r w:rsidRPr="00530573">
              <w:t>the</w:t>
            </w:r>
            <w:r w:rsidRPr="00530573">
              <w:rPr>
                <w:spacing w:val="1"/>
              </w:rPr>
              <w:t xml:space="preserve"> Promoter</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2</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jc w:val="both"/>
            </w:pPr>
            <w:r w:rsidRPr="00530573">
              <w:t>PAN</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r w:rsidRPr="00530573">
              <w:rPr>
                <w:rFonts w:cs="Times New Roman"/>
                <w:spacing w:val="-2"/>
              </w:rPr>
              <w:t>A</w:t>
            </w:r>
            <w:r w:rsidRPr="00530573">
              <w:rPr>
                <w:rFonts w:cs="Times New Roman"/>
              </w:rPr>
              <w:t>tt</w:t>
            </w:r>
            <w:r w:rsidRPr="00530573">
              <w:rPr>
                <w:rFonts w:cs="Times New Roman"/>
                <w:spacing w:val="-1"/>
              </w:rPr>
              <w:t>a</w:t>
            </w:r>
            <w:r w:rsidRPr="00530573">
              <w:rPr>
                <w:rFonts w:cs="Times New Roman"/>
                <w:spacing w:val="1"/>
              </w:rPr>
              <w:t>c</w:t>
            </w:r>
            <w:r w:rsidRPr="00530573">
              <w:rPr>
                <w:rFonts w:cs="Times New Roman"/>
              </w:rPr>
              <w:t>h copy of PAN</w:t>
            </w:r>
          </w:p>
        </w:tc>
        <w:tc>
          <w:tcPr>
            <w:tcW w:w="2149" w:type="dxa"/>
            <w:vAlign w:val="center"/>
          </w:tcPr>
          <w:p w:rsidR="009C16DF" w:rsidRPr="00530573" w:rsidRDefault="009C16DF" w:rsidP="009C16DF">
            <w:pPr>
              <w:spacing w:line="276" w:lineRule="auto"/>
              <w:jc w:val="both"/>
              <w:rPr>
                <w:rFonts w:cs="Times New Roman"/>
                <w:spacing w:val="-2"/>
              </w:rPr>
            </w:pPr>
            <w:r w:rsidRPr="00530573">
              <w:rPr>
                <w:rFonts w:cs="Times New Roman"/>
                <w:spacing w:val="-2"/>
              </w:rPr>
              <w:t>Yes</w:t>
            </w:r>
          </w:p>
        </w:tc>
      </w:tr>
      <w:tr w:rsidR="009C16DF" w:rsidRPr="00530573" w:rsidTr="00E0636A">
        <w:trPr>
          <w:trHeight w:val="314"/>
        </w:trPr>
        <w:tc>
          <w:tcPr>
            <w:tcW w:w="709" w:type="dxa"/>
            <w:vAlign w:val="center"/>
          </w:tcPr>
          <w:p w:rsidR="009C16DF" w:rsidRPr="00530573" w:rsidRDefault="009C16DF" w:rsidP="009C16DF">
            <w:pPr>
              <w:spacing w:line="276" w:lineRule="auto"/>
              <w:jc w:val="both"/>
              <w:rPr>
                <w:rFonts w:cs="Times New Roman"/>
              </w:rPr>
            </w:pPr>
            <w:r w:rsidRPr="00530573">
              <w:rPr>
                <w:rFonts w:cs="Times New Roman"/>
              </w:rPr>
              <w:t>3</w:t>
            </w:r>
          </w:p>
        </w:tc>
        <w:tc>
          <w:tcPr>
            <w:tcW w:w="5103" w:type="dxa"/>
            <w:vAlign w:val="center"/>
          </w:tcPr>
          <w:p w:rsidR="009C16DF" w:rsidRPr="00530573" w:rsidRDefault="009C16DF" w:rsidP="009C16DF">
            <w:pPr>
              <w:spacing w:line="276" w:lineRule="auto"/>
              <w:jc w:val="both"/>
              <w:rPr>
                <w:rFonts w:cs="Times New Roman"/>
              </w:rPr>
            </w:pPr>
            <w:r w:rsidRPr="00530573">
              <w:rPr>
                <w:rFonts w:cs="Times New Roman"/>
              </w:rPr>
              <w:t>D</w:t>
            </w:r>
            <w:r w:rsidRPr="00530573">
              <w:rPr>
                <w:rFonts w:cs="Times New Roman"/>
                <w:spacing w:val="-2"/>
              </w:rPr>
              <w:t>a</w:t>
            </w:r>
            <w:r w:rsidRPr="00530573">
              <w:rPr>
                <w:rFonts w:cs="Times New Roman"/>
              </w:rPr>
              <w:t xml:space="preserve">te of </w:t>
            </w:r>
            <w:r w:rsidRPr="00530573">
              <w:rPr>
                <w:rFonts w:cs="Times New Roman"/>
                <w:spacing w:val="-4"/>
              </w:rPr>
              <w:t>I</w:t>
            </w:r>
            <w:r w:rsidRPr="00530573">
              <w:rPr>
                <w:rFonts w:cs="Times New Roman"/>
                <w:spacing w:val="2"/>
              </w:rPr>
              <w:t>n</w:t>
            </w:r>
            <w:r w:rsidRPr="00530573">
              <w:rPr>
                <w:rFonts w:cs="Times New Roman"/>
                <w:spacing w:val="-1"/>
              </w:rPr>
              <w:t>c</w:t>
            </w:r>
            <w:r w:rsidRPr="00530573">
              <w:rPr>
                <w:rFonts w:cs="Times New Roman"/>
              </w:rPr>
              <w:t>o</w:t>
            </w:r>
            <w:r w:rsidRPr="00530573">
              <w:rPr>
                <w:rFonts w:cs="Times New Roman"/>
                <w:spacing w:val="-1"/>
              </w:rPr>
              <w:t>r</w:t>
            </w:r>
            <w:r w:rsidRPr="00530573">
              <w:rPr>
                <w:rFonts w:cs="Times New Roman"/>
              </w:rPr>
              <w:t>po</w:t>
            </w:r>
            <w:r w:rsidRPr="00530573">
              <w:rPr>
                <w:rFonts w:cs="Times New Roman"/>
                <w:spacing w:val="1"/>
              </w:rPr>
              <w:t>r</w:t>
            </w:r>
            <w:r w:rsidRPr="00530573">
              <w:rPr>
                <w:rFonts w:cs="Times New Roman"/>
                <w:spacing w:val="-1"/>
              </w:rPr>
              <w:t>a</w:t>
            </w:r>
            <w:r w:rsidRPr="00530573">
              <w:rPr>
                <w:rFonts w:cs="Times New Roman"/>
              </w:rPr>
              <w:t>tion</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jc w:val="both"/>
              <w:rPr>
                <w:rFonts w:cs="Times New Roman"/>
              </w:rPr>
            </w:pPr>
            <w:r w:rsidRPr="00530573">
              <w:rPr>
                <w:rFonts w:cs="Times New Roman"/>
                <w:spacing w:val="-2"/>
              </w:rPr>
              <w:t>A</w:t>
            </w:r>
            <w:r w:rsidRPr="00530573">
              <w:rPr>
                <w:rFonts w:cs="Times New Roman"/>
              </w:rPr>
              <w:t>tt</w:t>
            </w:r>
            <w:r w:rsidRPr="00530573">
              <w:rPr>
                <w:rFonts w:cs="Times New Roman"/>
                <w:spacing w:val="-1"/>
              </w:rPr>
              <w:t>a</w:t>
            </w:r>
            <w:r w:rsidRPr="00530573">
              <w:rPr>
                <w:rFonts w:cs="Times New Roman"/>
                <w:spacing w:val="1"/>
              </w:rPr>
              <w:t>c</w:t>
            </w:r>
            <w:r w:rsidRPr="00530573">
              <w:rPr>
                <w:rFonts w:cs="Times New Roman"/>
              </w:rPr>
              <w:t xml:space="preserve">h Certificate of Incorporation </w:t>
            </w:r>
          </w:p>
        </w:tc>
        <w:tc>
          <w:tcPr>
            <w:tcW w:w="2149" w:type="dxa"/>
            <w:vAlign w:val="center"/>
          </w:tcPr>
          <w:p w:rsidR="009C16DF" w:rsidRPr="00530573" w:rsidRDefault="009C16DF" w:rsidP="009C16DF">
            <w:pPr>
              <w:spacing w:line="276" w:lineRule="auto"/>
              <w:jc w:val="both"/>
              <w:rPr>
                <w:rFonts w:cs="Times New Roman"/>
                <w:spacing w:val="-2"/>
              </w:rPr>
            </w:pPr>
            <w:r w:rsidRPr="00530573">
              <w:rPr>
                <w:rFonts w:cs="Times New Roman"/>
                <w:spacing w:val="-2"/>
              </w:rPr>
              <w:t>Yes</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4</w:t>
            </w:r>
          </w:p>
        </w:tc>
        <w:tc>
          <w:tcPr>
            <w:tcW w:w="5103" w:type="dxa"/>
            <w:vAlign w:val="center"/>
          </w:tcPr>
          <w:p w:rsidR="009C16DF" w:rsidRPr="00530573" w:rsidRDefault="009C16DF" w:rsidP="009C16DF">
            <w:pPr>
              <w:spacing w:line="276" w:lineRule="auto"/>
              <w:jc w:val="both"/>
              <w:rPr>
                <w:rFonts w:cs="Times New Roman"/>
              </w:rPr>
            </w:pPr>
            <w:r w:rsidRPr="00530573">
              <w:rPr>
                <w:rFonts w:cs="Times New Roman"/>
              </w:rPr>
              <w:t>D</w:t>
            </w:r>
            <w:r w:rsidRPr="00530573">
              <w:rPr>
                <w:rFonts w:cs="Times New Roman"/>
                <w:spacing w:val="-2"/>
              </w:rPr>
              <w:t>a</w:t>
            </w:r>
            <w:r w:rsidRPr="00530573">
              <w:rPr>
                <w:rFonts w:cs="Times New Roman"/>
              </w:rPr>
              <w:t>te of</w:t>
            </w:r>
            <w:r w:rsidRPr="00530573">
              <w:rPr>
                <w:rFonts w:cs="Times New Roman"/>
                <w:spacing w:val="-2"/>
              </w:rPr>
              <w:t xml:space="preserve"> </w:t>
            </w:r>
            <w:r w:rsidRPr="00530573">
              <w:rPr>
                <w:rFonts w:cs="Times New Roman"/>
              </w:rPr>
              <w:t>Comm</w:t>
            </w:r>
            <w:r w:rsidRPr="00530573">
              <w:rPr>
                <w:rFonts w:cs="Times New Roman"/>
                <w:spacing w:val="-1"/>
              </w:rPr>
              <w:t>e</w:t>
            </w:r>
            <w:r w:rsidRPr="00530573">
              <w:rPr>
                <w:rFonts w:cs="Times New Roman"/>
              </w:rPr>
              <w:t>n</w:t>
            </w:r>
            <w:r w:rsidRPr="00530573">
              <w:rPr>
                <w:rFonts w:cs="Times New Roman"/>
                <w:spacing w:val="1"/>
              </w:rPr>
              <w:t>c</w:t>
            </w:r>
            <w:r w:rsidRPr="00530573">
              <w:rPr>
                <w:rFonts w:cs="Times New Roman"/>
                <w:spacing w:val="-1"/>
              </w:rPr>
              <w:t>e</w:t>
            </w:r>
            <w:r w:rsidRPr="00530573">
              <w:rPr>
                <w:rFonts w:cs="Times New Roman"/>
              </w:rPr>
              <w:t>ment</w:t>
            </w:r>
            <w:r w:rsidRPr="00530573">
              <w:rPr>
                <w:rFonts w:cs="Times New Roman"/>
                <w:spacing w:val="2"/>
              </w:rPr>
              <w:t xml:space="preserve"> </w:t>
            </w:r>
            <w:r w:rsidRPr="00530573">
              <w:rPr>
                <w:rFonts w:cs="Times New Roman"/>
              </w:rPr>
              <w:t>of</w:t>
            </w:r>
            <w:r w:rsidRPr="00530573">
              <w:rPr>
                <w:rFonts w:cs="Times New Roman"/>
                <w:spacing w:val="-1"/>
              </w:rPr>
              <w:t xml:space="preserve"> </w:t>
            </w:r>
            <w:r w:rsidRPr="00530573">
              <w:rPr>
                <w:rFonts w:cs="Times New Roman"/>
              </w:rPr>
              <w:t>busin</w:t>
            </w:r>
            <w:r w:rsidRPr="00530573">
              <w:rPr>
                <w:rFonts w:cs="Times New Roman"/>
                <w:spacing w:val="-1"/>
              </w:rPr>
              <w:t>e</w:t>
            </w:r>
            <w:r w:rsidRPr="00530573">
              <w:rPr>
                <w:rFonts w:cs="Times New Roman"/>
              </w:rPr>
              <w:t>ss</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r w:rsidRPr="00530573">
              <w:rPr>
                <w:rFonts w:cs="Times New Roman"/>
                <w:spacing w:val="-2"/>
              </w:rPr>
              <w:t>A</w:t>
            </w:r>
            <w:r w:rsidRPr="00530573">
              <w:rPr>
                <w:rFonts w:cs="Times New Roman"/>
              </w:rPr>
              <w:t>tt</w:t>
            </w:r>
            <w:r w:rsidRPr="00530573">
              <w:rPr>
                <w:rFonts w:cs="Times New Roman"/>
                <w:spacing w:val="-1"/>
              </w:rPr>
              <w:t>a</w:t>
            </w:r>
            <w:r w:rsidRPr="00530573">
              <w:rPr>
                <w:rFonts w:cs="Times New Roman"/>
                <w:spacing w:val="1"/>
              </w:rPr>
              <w:t>c</w:t>
            </w:r>
            <w:r w:rsidRPr="00530573">
              <w:rPr>
                <w:rFonts w:cs="Times New Roman"/>
              </w:rPr>
              <w:t>h r</w:t>
            </w:r>
            <w:r w:rsidRPr="00530573">
              <w:rPr>
                <w:rFonts w:cs="Times New Roman"/>
                <w:spacing w:val="-2"/>
              </w:rPr>
              <w:t>e</w:t>
            </w:r>
            <w:r w:rsidRPr="00530573">
              <w:rPr>
                <w:rFonts w:cs="Times New Roman"/>
              </w:rPr>
              <w:t>lev</w:t>
            </w:r>
            <w:r w:rsidRPr="00530573">
              <w:rPr>
                <w:rFonts w:cs="Times New Roman"/>
                <w:spacing w:val="-2"/>
              </w:rPr>
              <w:t>a</w:t>
            </w:r>
            <w:r w:rsidRPr="00530573">
              <w:rPr>
                <w:rFonts w:cs="Times New Roman"/>
              </w:rPr>
              <w:t>nt document</w:t>
            </w:r>
          </w:p>
        </w:tc>
        <w:tc>
          <w:tcPr>
            <w:tcW w:w="2149" w:type="dxa"/>
            <w:vAlign w:val="center"/>
          </w:tcPr>
          <w:p w:rsidR="009C16DF" w:rsidRPr="00530573" w:rsidRDefault="009C16DF" w:rsidP="009C16DF">
            <w:pPr>
              <w:spacing w:line="276" w:lineRule="auto"/>
              <w:jc w:val="both"/>
              <w:rPr>
                <w:rFonts w:cs="Times New Roman"/>
                <w:spacing w:val="-2"/>
              </w:rPr>
            </w:pPr>
            <w:r w:rsidRPr="00530573">
              <w:rPr>
                <w:rFonts w:cs="Times New Roman"/>
                <w:spacing w:val="-2"/>
              </w:rPr>
              <w:t>Yes</w:t>
            </w:r>
          </w:p>
        </w:tc>
      </w:tr>
      <w:tr w:rsidR="009C16DF" w:rsidRPr="00530573" w:rsidTr="00E0636A">
        <w:trPr>
          <w:trHeight w:val="626"/>
        </w:trPr>
        <w:tc>
          <w:tcPr>
            <w:tcW w:w="709" w:type="dxa"/>
            <w:vAlign w:val="center"/>
          </w:tcPr>
          <w:p w:rsidR="009C16DF" w:rsidRPr="00530573" w:rsidRDefault="009C16DF" w:rsidP="009C16DF">
            <w:pPr>
              <w:spacing w:line="276" w:lineRule="auto"/>
              <w:jc w:val="both"/>
              <w:rPr>
                <w:rFonts w:cs="Times New Roman"/>
              </w:rPr>
            </w:pPr>
            <w:r w:rsidRPr="00530573">
              <w:rPr>
                <w:rFonts w:cs="Times New Roman"/>
              </w:rPr>
              <w:t>5</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jc w:val="both"/>
            </w:pPr>
            <w:r w:rsidRPr="00530573">
              <w:t>N</w:t>
            </w:r>
            <w:r w:rsidRPr="00530573">
              <w:rPr>
                <w:spacing w:val="-2"/>
              </w:rPr>
              <w:t>a</w:t>
            </w:r>
            <w:r w:rsidRPr="00530573">
              <w:t xml:space="preserve">me </w:t>
            </w:r>
            <w:r w:rsidRPr="00530573">
              <w:rPr>
                <w:spacing w:val="-2"/>
              </w:rPr>
              <w:t>c</w:t>
            </w:r>
            <w:r w:rsidRPr="00530573">
              <w:rPr>
                <w:spacing w:val="2"/>
              </w:rPr>
              <w:t>h</w:t>
            </w:r>
            <w:r w:rsidRPr="00530573">
              <w:rPr>
                <w:spacing w:val="-1"/>
              </w:rPr>
              <w:t>a</w:t>
            </w:r>
            <w:r w:rsidRPr="00530573">
              <w:rPr>
                <w:spacing w:val="2"/>
              </w:rPr>
              <w:t>n</w:t>
            </w:r>
            <w:r w:rsidRPr="00530573">
              <w:rPr>
                <w:spacing w:val="-3"/>
              </w:rPr>
              <w:t>g</w:t>
            </w:r>
            <w:r w:rsidRPr="00530573">
              <w:rPr>
                <w:spacing w:val="-1"/>
              </w:rPr>
              <w:t>e</w:t>
            </w:r>
            <w:r w:rsidRPr="00530573">
              <w:t xml:space="preserve">, if </w:t>
            </w:r>
            <w:r w:rsidRPr="00530573">
              <w:rPr>
                <w:spacing w:val="-2"/>
              </w:rPr>
              <w:t>a</w:t>
            </w:r>
            <w:r w:rsidRPr="00530573">
              <w:rPr>
                <w:spacing w:val="4"/>
              </w:rPr>
              <w:t>n</w:t>
            </w:r>
            <w:r w:rsidRPr="00530573">
              <w:t>y</w:t>
            </w:r>
            <w:r w:rsidRPr="00530573">
              <w:rPr>
                <w:spacing w:val="-5"/>
              </w:rPr>
              <w:t xml:space="preserve"> </w:t>
            </w:r>
            <w:r w:rsidRPr="00530573">
              <w:t>si</w:t>
            </w:r>
            <w:r w:rsidRPr="00530573">
              <w:rPr>
                <w:spacing w:val="2"/>
              </w:rPr>
              <w:t>n</w:t>
            </w:r>
            <w:r w:rsidRPr="00530573">
              <w:rPr>
                <w:spacing w:val="1"/>
              </w:rPr>
              <w:t>c</w:t>
            </w:r>
            <w:r w:rsidRPr="00530573">
              <w:t>e</w:t>
            </w:r>
            <w:r w:rsidRPr="00530573">
              <w:rPr>
                <w:spacing w:val="-1"/>
              </w:rPr>
              <w:t xml:space="preserve"> </w:t>
            </w:r>
            <w:r w:rsidRPr="00530573">
              <w:t>inco</w:t>
            </w:r>
            <w:r w:rsidRPr="00530573">
              <w:rPr>
                <w:spacing w:val="-2"/>
              </w:rPr>
              <w:t>r</w:t>
            </w:r>
            <w:r w:rsidRPr="00530573">
              <w:t>po</w:t>
            </w:r>
            <w:r w:rsidRPr="00530573">
              <w:rPr>
                <w:spacing w:val="1"/>
              </w:rPr>
              <w:t>r</w:t>
            </w:r>
            <w:r w:rsidRPr="00530573">
              <w:rPr>
                <w:spacing w:val="-1"/>
              </w:rPr>
              <w:t>a</w:t>
            </w:r>
            <w:r w:rsidRPr="00530573">
              <w:t>tion</w:t>
            </w:r>
          </w:p>
        </w:tc>
        <w:tc>
          <w:tcPr>
            <w:tcW w:w="4394" w:type="dxa"/>
            <w:vAlign w:val="center"/>
          </w:tcPr>
          <w:p w:rsidR="009C16DF" w:rsidRPr="00530573" w:rsidRDefault="009C16DF" w:rsidP="009C16DF">
            <w:pPr>
              <w:spacing w:line="276" w:lineRule="auto"/>
              <w:jc w:val="both"/>
              <w:rPr>
                <w:rFonts w:cs="Times New Roman"/>
              </w:rPr>
            </w:pPr>
            <w:r w:rsidRPr="00530573">
              <w:rPr>
                <w:rFonts w:cs="Times New Roman"/>
              </w:rPr>
              <w:t>Please provide a Drop Down with ‘Yes’ or ‘No’ option</w:t>
            </w:r>
          </w:p>
        </w:tc>
        <w:tc>
          <w:tcPr>
            <w:tcW w:w="3118" w:type="dxa"/>
            <w:vAlign w:val="center"/>
          </w:tcPr>
          <w:p w:rsidR="009C16DF" w:rsidRPr="00530573" w:rsidRDefault="009C16DF" w:rsidP="009C16DF">
            <w:pPr>
              <w:spacing w:line="276" w:lineRule="auto"/>
              <w:jc w:val="both"/>
              <w:rPr>
                <w:rFonts w:cs="Times New Roman"/>
              </w:rPr>
            </w:pPr>
            <w:r w:rsidRPr="00530573">
              <w:rPr>
                <w:rFonts w:cs="Times New Roman"/>
                <w:spacing w:val="-2"/>
              </w:rPr>
              <w:t>A</w:t>
            </w:r>
            <w:r w:rsidRPr="00530573">
              <w:rPr>
                <w:rFonts w:cs="Times New Roman"/>
              </w:rPr>
              <w:t>tt</w:t>
            </w:r>
            <w:r w:rsidRPr="00530573">
              <w:rPr>
                <w:rFonts w:cs="Times New Roman"/>
                <w:spacing w:val="-1"/>
              </w:rPr>
              <w:t>a</w:t>
            </w:r>
            <w:r w:rsidRPr="00530573">
              <w:rPr>
                <w:rFonts w:cs="Times New Roman"/>
                <w:spacing w:val="1"/>
              </w:rPr>
              <w:t>c</w:t>
            </w:r>
            <w:r w:rsidRPr="00530573">
              <w:rPr>
                <w:rFonts w:cs="Times New Roman"/>
              </w:rPr>
              <w:t>h r</w:t>
            </w:r>
            <w:r w:rsidRPr="00530573">
              <w:rPr>
                <w:rFonts w:cs="Times New Roman"/>
                <w:spacing w:val="-2"/>
              </w:rPr>
              <w:t>e</w:t>
            </w:r>
            <w:r w:rsidRPr="00530573">
              <w:rPr>
                <w:rFonts w:cs="Times New Roman"/>
              </w:rPr>
              <w:t>lev</w:t>
            </w:r>
            <w:r w:rsidRPr="00530573">
              <w:rPr>
                <w:rFonts w:cs="Times New Roman"/>
                <w:spacing w:val="-2"/>
              </w:rPr>
              <w:t>a</w:t>
            </w:r>
            <w:r w:rsidRPr="00530573">
              <w:rPr>
                <w:rFonts w:cs="Times New Roman"/>
              </w:rPr>
              <w:t>nt document</w:t>
            </w:r>
          </w:p>
          <w:p w:rsidR="009C16DF" w:rsidRPr="00530573" w:rsidRDefault="009C16DF" w:rsidP="009C16DF">
            <w:pPr>
              <w:spacing w:line="276" w:lineRule="auto"/>
              <w:jc w:val="both"/>
              <w:rPr>
                <w:rFonts w:cs="Times New Roman"/>
              </w:rPr>
            </w:pPr>
            <w:r w:rsidRPr="00530573">
              <w:rPr>
                <w:rFonts w:cs="Times New Roman"/>
              </w:rPr>
              <w:t>(Applicable only if yes is selected)</w:t>
            </w:r>
          </w:p>
        </w:tc>
        <w:tc>
          <w:tcPr>
            <w:tcW w:w="2149" w:type="dxa"/>
            <w:vAlign w:val="center"/>
          </w:tcPr>
          <w:p w:rsidR="009C16DF" w:rsidRPr="00530573" w:rsidRDefault="009C16DF" w:rsidP="009C16DF">
            <w:pPr>
              <w:spacing w:line="276" w:lineRule="auto"/>
              <w:jc w:val="both"/>
              <w:rPr>
                <w:rFonts w:cs="Times New Roman"/>
              </w:rPr>
            </w:pPr>
            <w:r w:rsidRPr="00530573">
              <w:rPr>
                <w:rFonts w:cs="Times New Roman"/>
              </w:rPr>
              <w:t>Yes</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6</w:t>
            </w:r>
          </w:p>
        </w:tc>
        <w:tc>
          <w:tcPr>
            <w:tcW w:w="5103" w:type="dxa"/>
            <w:vAlign w:val="center"/>
          </w:tcPr>
          <w:p w:rsidR="009C16DF" w:rsidRPr="00530573" w:rsidRDefault="009C16DF" w:rsidP="009C16DF">
            <w:pPr>
              <w:pStyle w:val="BodyText"/>
              <w:tabs>
                <w:tab w:val="left" w:pos="666"/>
              </w:tabs>
              <w:kinsoku w:val="0"/>
              <w:overflowPunct w:val="0"/>
              <w:ind w:left="0"/>
              <w:jc w:val="both"/>
            </w:pPr>
            <w:r w:rsidRPr="00530573">
              <w:t>N</w:t>
            </w:r>
            <w:r w:rsidRPr="00530573">
              <w:rPr>
                <w:spacing w:val="-2"/>
              </w:rPr>
              <w:t>a</w:t>
            </w:r>
            <w:r w:rsidRPr="00530573">
              <w:t>ture</w:t>
            </w:r>
            <w:r w:rsidRPr="00530573">
              <w:rPr>
                <w:spacing w:val="-2"/>
              </w:rPr>
              <w:t xml:space="preserve"> </w:t>
            </w:r>
            <w:r w:rsidRPr="00530573">
              <w:t>of</w:t>
            </w:r>
            <w:r w:rsidRPr="00530573">
              <w:rPr>
                <w:spacing w:val="1"/>
              </w:rPr>
              <w:t xml:space="preserve"> </w:t>
            </w:r>
            <w:r w:rsidRPr="00530573">
              <w:rPr>
                <w:spacing w:val="-2"/>
              </w:rPr>
              <w:t>B</w:t>
            </w:r>
            <w:r w:rsidRPr="00530573">
              <w:t>usin</w:t>
            </w:r>
            <w:r w:rsidRPr="00530573">
              <w:rPr>
                <w:spacing w:val="-1"/>
              </w:rPr>
              <w:t>e</w:t>
            </w:r>
            <w:r w:rsidRPr="00530573">
              <w:t>ss, Co</w:t>
            </w:r>
            <w:r w:rsidRPr="00530573">
              <w:rPr>
                <w:spacing w:val="2"/>
              </w:rPr>
              <w:t>n</w:t>
            </w:r>
            <w:r w:rsidRPr="00530573">
              <w:t>stitutio</w:t>
            </w:r>
            <w:r w:rsidRPr="00530573">
              <w:rPr>
                <w:spacing w:val="1"/>
              </w:rPr>
              <w:t>n</w:t>
            </w:r>
            <w:r w:rsidRPr="00530573">
              <w:t xml:space="preserve">, </w:t>
            </w:r>
            <w:r w:rsidRPr="00530573">
              <w:rPr>
                <w:spacing w:val="1"/>
              </w:rPr>
              <w:t>T</w:t>
            </w:r>
            <w:r w:rsidRPr="00530573">
              <w:rPr>
                <w:spacing w:val="-8"/>
              </w:rPr>
              <w:t>y</w:t>
            </w:r>
            <w:r w:rsidRPr="00530573">
              <w:t>pe</w:t>
            </w:r>
            <w:r w:rsidRPr="00530573">
              <w:rPr>
                <w:spacing w:val="1"/>
              </w:rPr>
              <w:t xml:space="preserve"> </w:t>
            </w:r>
            <w:r w:rsidRPr="00530573">
              <w:t>(</w:t>
            </w:r>
            <w:r w:rsidRPr="00530573">
              <w:rPr>
                <w:spacing w:val="-2"/>
              </w:rPr>
              <w:t>D</w:t>
            </w:r>
            <w:r w:rsidRPr="00530573">
              <w:t>omest</w:t>
            </w:r>
            <w:r w:rsidRPr="00530573">
              <w:rPr>
                <w:spacing w:val="2"/>
              </w:rPr>
              <w:t>i</w:t>
            </w:r>
            <w:r w:rsidRPr="00530573">
              <w:rPr>
                <w:spacing w:val="-1"/>
              </w:rPr>
              <w:t>c</w:t>
            </w:r>
            <w:r w:rsidRPr="00530573">
              <w:t>/</w:t>
            </w:r>
            <w:r w:rsidRPr="00530573">
              <w:rPr>
                <w:spacing w:val="-1"/>
              </w:rPr>
              <w:t>F</w:t>
            </w:r>
            <w:r w:rsidRPr="00530573">
              <w:t>o</w:t>
            </w:r>
            <w:r w:rsidRPr="00530573">
              <w:rPr>
                <w:spacing w:val="-1"/>
              </w:rPr>
              <w:t>re</w:t>
            </w:r>
            <w:r w:rsidRPr="00530573">
              <w:rPr>
                <w:spacing w:val="2"/>
              </w:rPr>
              <w:t>i</w:t>
            </w:r>
            <w:r w:rsidRPr="00530573">
              <w:rPr>
                <w:spacing w:val="-3"/>
              </w:rPr>
              <w:t>g</w:t>
            </w:r>
            <w:r w:rsidRPr="00530573">
              <w:rPr>
                <w:spacing w:val="2"/>
              </w:rPr>
              <w:t>n</w:t>
            </w:r>
            <w:r w:rsidRPr="00530573">
              <w:t>)</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spacing w:val="-2"/>
              </w:rPr>
            </w:pPr>
          </w:p>
        </w:tc>
        <w:tc>
          <w:tcPr>
            <w:tcW w:w="214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7</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jc w:val="both"/>
            </w:pPr>
            <w:r w:rsidRPr="00530573">
              <w:t>R</w:t>
            </w:r>
            <w:r w:rsidRPr="00530573">
              <w:rPr>
                <w:spacing w:val="-1"/>
              </w:rPr>
              <w:t>e</w:t>
            </w:r>
            <w:r w:rsidRPr="00530573">
              <w:rPr>
                <w:spacing w:val="-3"/>
              </w:rPr>
              <w:t>g</w:t>
            </w:r>
            <w:r w:rsidRPr="00530573">
              <w:t>iste</w:t>
            </w:r>
            <w:r w:rsidRPr="00530573">
              <w:rPr>
                <w:spacing w:val="1"/>
              </w:rPr>
              <w:t>r</w:t>
            </w:r>
            <w:r w:rsidRPr="00530573">
              <w:rPr>
                <w:spacing w:val="-1"/>
              </w:rPr>
              <w:t>e</w:t>
            </w:r>
            <w:r w:rsidRPr="00530573">
              <w:t>d Offi</w:t>
            </w:r>
            <w:r w:rsidRPr="00530573">
              <w:rPr>
                <w:spacing w:val="-2"/>
              </w:rPr>
              <w:t>c</w:t>
            </w:r>
            <w:r w:rsidRPr="00530573">
              <w:t>e</w:t>
            </w:r>
            <w:r w:rsidRPr="00530573">
              <w:rPr>
                <w:spacing w:val="-1"/>
              </w:rPr>
              <w:t xml:space="preserve"> a</w:t>
            </w:r>
            <w:r w:rsidRPr="00530573">
              <w:t>d</w:t>
            </w:r>
            <w:r w:rsidRPr="00530573">
              <w:rPr>
                <w:spacing w:val="2"/>
              </w:rPr>
              <w:t>d</w:t>
            </w:r>
            <w:r w:rsidRPr="00530573">
              <w:t>r</w:t>
            </w:r>
            <w:r w:rsidRPr="00530573">
              <w:rPr>
                <w:spacing w:val="-2"/>
              </w:rPr>
              <w:t>e</w:t>
            </w:r>
            <w:r w:rsidRPr="00530573">
              <w:rPr>
                <w:spacing w:val="2"/>
              </w:rPr>
              <w:t>s</w:t>
            </w:r>
            <w:r w:rsidRPr="00530573">
              <w:t>s</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spacing w:val="-2"/>
              </w:rPr>
            </w:pPr>
          </w:p>
        </w:tc>
        <w:tc>
          <w:tcPr>
            <w:tcW w:w="214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8</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jc w:val="both"/>
            </w:pPr>
            <w:r w:rsidRPr="00530573">
              <w:t>Add</w:t>
            </w:r>
            <w:r w:rsidRPr="00530573">
              <w:rPr>
                <w:spacing w:val="-2"/>
              </w:rPr>
              <w:t>r</w:t>
            </w:r>
            <w:r w:rsidRPr="00530573">
              <w:rPr>
                <w:spacing w:val="-1"/>
              </w:rPr>
              <w:t>e</w:t>
            </w:r>
            <w:r w:rsidRPr="00530573">
              <w:t>ss for</w:t>
            </w:r>
            <w:r w:rsidRPr="00530573">
              <w:rPr>
                <w:spacing w:val="1"/>
              </w:rPr>
              <w:t xml:space="preserve"> </w:t>
            </w:r>
            <w:r w:rsidRPr="00530573">
              <w:rPr>
                <w:spacing w:val="-1"/>
              </w:rPr>
              <w:t>c</w:t>
            </w:r>
            <w:r w:rsidRPr="00530573">
              <w:t>ommunic</w:t>
            </w:r>
            <w:r w:rsidRPr="00530573">
              <w:rPr>
                <w:spacing w:val="-2"/>
              </w:rPr>
              <w:t>a</w:t>
            </w:r>
            <w:r w:rsidRPr="00530573">
              <w:t>tion</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spacing w:val="-2"/>
              </w:rPr>
            </w:pPr>
          </w:p>
        </w:tc>
        <w:tc>
          <w:tcPr>
            <w:tcW w:w="214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9</w:t>
            </w:r>
          </w:p>
        </w:tc>
        <w:tc>
          <w:tcPr>
            <w:tcW w:w="5103" w:type="dxa"/>
            <w:vAlign w:val="center"/>
          </w:tcPr>
          <w:p w:rsidR="009C16DF" w:rsidRPr="00530573" w:rsidRDefault="009C16DF" w:rsidP="009C16DF">
            <w:pPr>
              <w:pStyle w:val="BodyText"/>
              <w:tabs>
                <w:tab w:val="left" w:pos="666"/>
              </w:tabs>
              <w:kinsoku w:val="0"/>
              <w:overflowPunct w:val="0"/>
              <w:ind w:left="0"/>
              <w:jc w:val="both"/>
            </w:pPr>
            <w:r w:rsidRPr="00530573">
              <w:rPr>
                <w:spacing w:val="-3"/>
              </w:rPr>
              <w:t>L</w:t>
            </w:r>
            <w:r w:rsidRPr="00530573">
              <w:t>o</w:t>
            </w:r>
            <w:r w:rsidRPr="00530573">
              <w:rPr>
                <w:spacing w:val="1"/>
              </w:rPr>
              <w:t>c</w:t>
            </w:r>
            <w:r w:rsidRPr="00530573">
              <w:rPr>
                <w:spacing w:val="-1"/>
              </w:rPr>
              <w:t>a</w:t>
            </w:r>
            <w:r w:rsidRPr="00530573">
              <w:t>tion of</w:t>
            </w:r>
            <w:r w:rsidRPr="00530573">
              <w:rPr>
                <w:spacing w:val="59"/>
              </w:rPr>
              <w:t xml:space="preserve"> </w:t>
            </w:r>
            <w:r w:rsidRPr="00530573">
              <w:t>main plants</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spacing w:val="-2"/>
              </w:rPr>
            </w:pPr>
          </w:p>
        </w:tc>
        <w:tc>
          <w:tcPr>
            <w:tcW w:w="214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10</w:t>
            </w:r>
          </w:p>
        </w:tc>
        <w:tc>
          <w:tcPr>
            <w:tcW w:w="5103" w:type="dxa"/>
            <w:vAlign w:val="center"/>
          </w:tcPr>
          <w:p w:rsidR="009C16DF" w:rsidRPr="00530573" w:rsidRDefault="009C16DF" w:rsidP="009C16DF">
            <w:pPr>
              <w:pStyle w:val="BodyText"/>
              <w:tabs>
                <w:tab w:val="left" w:pos="726"/>
              </w:tabs>
              <w:kinsoku w:val="0"/>
              <w:overflowPunct w:val="0"/>
              <w:ind w:left="0"/>
              <w:jc w:val="both"/>
            </w:pPr>
            <w:r w:rsidRPr="00530573">
              <w:t xml:space="preserve">Committed </w:t>
            </w:r>
            <w:r w:rsidRPr="00530573">
              <w:rPr>
                <w:spacing w:val="-1"/>
              </w:rPr>
              <w:t>E</w:t>
            </w:r>
            <w:r w:rsidRPr="00530573">
              <w:t>qui</w:t>
            </w:r>
            <w:r w:rsidRPr="00530573">
              <w:rPr>
                <w:spacing w:val="3"/>
              </w:rPr>
              <w:t>t</w:t>
            </w:r>
            <w:r w:rsidRPr="00530573">
              <w:t>y</w:t>
            </w:r>
            <w:r w:rsidRPr="00530573">
              <w:rPr>
                <w:spacing w:val="-6"/>
              </w:rPr>
              <w:t xml:space="preserve"> </w:t>
            </w:r>
            <w:r w:rsidRPr="00530573">
              <w:rPr>
                <w:spacing w:val="-1"/>
              </w:rPr>
              <w:t>a</w:t>
            </w:r>
            <w:r w:rsidRPr="00530573">
              <w:t>mo</w:t>
            </w:r>
            <w:r w:rsidRPr="00530573">
              <w:rPr>
                <w:spacing w:val="2"/>
              </w:rPr>
              <w:t>u</w:t>
            </w:r>
            <w:r w:rsidRPr="00530573">
              <w:t>nt in the</w:t>
            </w:r>
            <w:r w:rsidRPr="00530573">
              <w:rPr>
                <w:spacing w:val="-1"/>
              </w:rPr>
              <w:t xml:space="preserve"> </w:t>
            </w:r>
            <w:r w:rsidRPr="00530573">
              <w:t>pro</w:t>
            </w:r>
            <w:r w:rsidRPr="00530573">
              <w:rPr>
                <w:spacing w:val="-1"/>
              </w:rPr>
              <w:t>p</w:t>
            </w:r>
            <w:r w:rsidRPr="00530573">
              <w:t>osed</w:t>
            </w:r>
            <w:r w:rsidRPr="00530573">
              <w:rPr>
                <w:spacing w:val="-1"/>
              </w:rPr>
              <w:t xml:space="preserve"> </w:t>
            </w:r>
            <w:r w:rsidRPr="00530573">
              <w:t>pow</w:t>
            </w:r>
            <w:r w:rsidRPr="00530573">
              <w:rPr>
                <w:spacing w:val="-2"/>
              </w:rPr>
              <w:t>e</w:t>
            </w:r>
            <w:r w:rsidRPr="00530573">
              <w:t>r</w:t>
            </w:r>
            <w:r w:rsidRPr="00530573">
              <w:rPr>
                <w:spacing w:val="1"/>
              </w:rPr>
              <w:t xml:space="preserve"> </w:t>
            </w:r>
            <w:r w:rsidRPr="00530573">
              <w:t>proj</w:t>
            </w:r>
            <w:r w:rsidRPr="00530573">
              <w:rPr>
                <w:spacing w:val="-2"/>
              </w:rPr>
              <w:t>e</w:t>
            </w:r>
            <w:r w:rsidRPr="00530573">
              <w:rPr>
                <w:spacing w:val="-1"/>
              </w:rPr>
              <w:t>c</w:t>
            </w:r>
            <w:r w:rsidRPr="00530573">
              <w:t>t</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spacing w:val="-2"/>
              </w:rPr>
            </w:pPr>
          </w:p>
        </w:tc>
        <w:tc>
          <w:tcPr>
            <w:tcW w:w="214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11</w:t>
            </w:r>
          </w:p>
        </w:tc>
        <w:tc>
          <w:tcPr>
            <w:tcW w:w="5103" w:type="dxa"/>
            <w:vAlign w:val="center"/>
          </w:tcPr>
          <w:p w:rsidR="009C16DF" w:rsidRPr="00530573" w:rsidRDefault="009C16DF" w:rsidP="009C16DF">
            <w:pPr>
              <w:spacing w:line="276" w:lineRule="auto"/>
              <w:jc w:val="both"/>
              <w:rPr>
                <w:rFonts w:cs="Times New Roman"/>
              </w:rPr>
            </w:pPr>
            <w:r w:rsidRPr="00530573">
              <w:rPr>
                <w:rFonts w:cs="Times New Roman"/>
              </w:rPr>
              <w:t>Co</w:t>
            </w:r>
            <w:r w:rsidRPr="00530573">
              <w:rPr>
                <w:rFonts w:cs="Times New Roman"/>
                <w:spacing w:val="2"/>
              </w:rPr>
              <w:t>p</w:t>
            </w:r>
            <w:r w:rsidRPr="00530573">
              <w:rPr>
                <w:rFonts w:cs="Times New Roman"/>
              </w:rPr>
              <w:t>y</w:t>
            </w:r>
            <w:r w:rsidRPr="00530573">
              <w:rPr>
                <w:rFonts w:cs="Times New Roman"/>
                <w:spacing w:val="-5"/>
              </w:rPr>
              <w:t xml:space="preserve"> </w:t>
            </w:r>
            <w:r w:rsidRPr="00530573">
              <w:rPr>
                <w:rFonts w:cs="Times New Roman"/>
              </w:rPr>
              <w:t>of</w:t>
            </w:r>
            <w:r w:rsidRPr="00530573">
              <w:rPr>
                <w:rFonts w:cs="Times New Roman"/>
                <w:spacing w:val="1"/>
              </w:rPr>
              <w:t xml:space="preserve"> </w:t>
            </w:r>
            <w:r w:rsidRPr="00530573">
              <w:rPr>
                <w:rFonts w:cs="Times New Roman"/>
                <w:spacing w:val="-2"/>
              </w:rPr>
              <w:t>B</w:t>
            </w:r>
            <w:r w:rsidRPr="00530573">
              <w:rPr>
                <w:rFonts w:cs="Times New Roman"/>
              </w:rPr>
              <w:t>o</w:t>
            </w:r>
            <w:r w:rsidRPr="00530573">
              <w:rPr>
                <w:rFonts w:cs="Times New Roman"/>
                <w:spacing w:val="-1"/>
              </w:rPr>
              <w:t>a</w:t>
            </w:r>
            <w:r w:rsidRPr="00530573">
              <w:rPr>
                <w:rFonts w:cs="Times New Roman"/>
              </w:rPr>
              <w:t xml:space="preserve">rd </w:t>
            </w:r>
            <w:r w:rsidRPr="00530573">
              <w:rPr>
                <w:rFonts w:cs="Times New Roman"/>
                <w:spacing w:val="2"/>
              </w:rPr>
              <w:t>R</w:t>
            </w:r>
            <w:r w:rsidRPr="00530573">
              <w:rPr>
                <w:rFonts w:cs="Times New Roman"/>
                <w:spacing w:val="-1"/>
              </w:rPr>
              <w:t>e</w:t>
            </w:r>
            <w:r w:rsidRPr="00530573">
              <w:rPr>
                <w:rFonts w:cs="Times New Roman"/>
              </w:rPr>
              <w:t>solution for</w:t>
            </w:r>
            <w:r w:rsidRPr="00530573">
              <w:rPr>
                <w:rFonts w:cs="Times New Roman"/>
                <w:spacing w:val="-1"/>
              </w:rPr>
              <w:t xml:space="preserve"> </w:t>
            </w:r>
            <w:r w:rsidRPr="00530573">
              <w:rPr>
                <w:rFonts w:cs="Times New Roman"/>
              </w:rPr>
              <w:t>investm</w:t>
            </w:r>
            <w:r w:rsidRPr="00530573">
              <w:rPr>
                <w:rFonts w:cs="Times New Roman"/>
                <w:spacing w:val="-1"/>
              </w:rPr>
              <w:t>e</w:t>
            </w:r>
            <w:r w:rsidRPr="00530573">
              <w:rPr>
                <w:rFonts w:cs="Times New Roman"/>
              </w:rPr>
              <w:t xml:space="preserve">nt of </w:t>
            </w:r>
            <w:r w:rsidRPr="00530573">
              <w:rPr>
                <w:rFonts w:cs="Times New Roman"/>
                <w:spacing w:val="-2"/>
              </w:rPr>
              <w:t>c</w:t>
            </w:r>
            <w:r w:rsidRPr="00530573">
              <w:rPr>
                <w:rFonts w:cs="Times New Roman"/>
              </w:rPr>
              <w:t>o</w:t>
            </w:r>
            <w:r w:rsidRPr="00530573">
              <w:rPr>
                <w:rFonts w:cs="Times New Roman"/>
                <w:spacing w:val="2"/>
              </w:rPr>
              <w:t>m</w:t>
            </w:r>
            <w:r w:rsidRPr="00530573">
              <w:rPr>
                <w:rFonts w:cs="Times New Roman"/>
              </w:rPr>
              <w:t>mitt</w:t>
            </w:r>
            <w:r w:rsidRPr="00530573">
              <w:rPr>
                <w:rFonts w:cs="Times New Roman"/>
                <w:spacing w:val="-1"/>
              </w:rPr>
              <w:t>e</w:t>
            </w:r>
            <w:r w:rsidRPr="00530573">
              <w:rPr>
                <w:rFonts w:cs="Times New Roman"/>
              </w:rPr>
              <w:t xml:space="preserve">d </w:t>
            </w:r>
            <w:r w:rsidRPr="00530573">
              <w:rPr>
                <w:rFonts w:cs="Times New Roman"/>
                <w:spacing w:val="-1"/>
              </w:rPr>
              <w:t>e</w:t>
            </w:r>
            <w:r w:rsidRPr="00530573">
              <w:rPr>
                <w:rFonts w:cs="Times New Roman"/>
              </w:rPr>
              <w:t>qui</w:t>
            </w:r>
            <w:r w:rsidRPr="00530573">
              <w:rPr>
                <w:rFonts w:cs="Times New Roman"/>
                <w:spacing w:val="3"/>
              </w:rPr>
              <w:t>t</w:t>
            </w:r>
            <w:r w:rsidRPr="00530573">
              <w:rPr>
                <w:rFonts w:cs="Times New Roman"/>
              </w:rPr>
              <w:t>y</w:t>
            </w:r>
            <w:r w:rsidRPr="00530573">
              <w:rPr>
                <w:rFonts w:cs="Times New Roman"/>
                <w:spacing w:val="-2"/>
              </w:rPr>
              <w:t xml:space="preserve"> </w:t>
            </w:r>
            <w:r w:rsidRPr="00530573">
              <w:rPr>
                <w:rFonts w:cs="Times New Roman"/>
              </w:rPr>
              <w:t>(</w:t>
            </w:r>
            <w:r w:rsidRPr="00530573">
              <w:rPr>
                <w:rFonts w:cs="Times New Roman"/>
                <w:spacing w:val="-2"/>
              </w:rPr>
              <w:t>a</w:t>
            </w:r>
            <w:r w:rsidRPr="00530573">
              <w:rPr>
                <w:rFonts w:cs="Times New Roman"/>
              </w:rPr>
              <w:t xml:space="preserve">s </w:t>
            </w:r>
            <w:r w:rsidRPr="00530573">
              <w:rPr>
                <w:rFonts w:cs="Times New Roman"/>
                <w:spacing w:val="2"/>
              </w:rPr>
              <w:t>p</w:t>
            </w:r>
            <w:r w:rsidRPr="00530573">
              <w:rPr>
                <w:rFonts w:cs="Times New Roman"/>
                <w:spacing w:val="-1"/>
              </w:rPr>
              <w:t>e</w:t>
            </w:r>
            <w:r w:rsidRPr="00530573">
              <w:rPr>
                <w:rFonts w:cs="Times New Roman"/>
              </w:rPr>
              <w:t>r 10 abov</w:t>
            </w:r>
            <w:r w:rsidRPr="00530573">
              <w:rPr>
                <w:rFonts w:cs="Times New Roman"/>
                <w:spacing w:val="-1"/>
              </w:rPr>
              <w:t>e</w:t>
            </w:r>
            <w:r w:rsidRPr="00530573">
              <w:rPr>
                <w:rFonts w:cs="Times New Roman"/>
              </w:rPr>
              <w:t>)</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spacing w:val="-2"/>
              </w:rPr>
            </w:pPr>
            <w:r w:rsidRPr="00530573">
              <w:rPr>
                <w:rFonts w:cs="Times New Roman"/>
                <w:spacing w:val="-2"/>
              </w:rPr>
              <w:t>Attach copy of Board Resolution</w:t>
            </w:r>
          </w:p>
        </w:tc>
        <w:tc>
          <w:tcPr>
            <w:tcW w:w="2149" w:type="dxa"/>
            <w:vAlign w:val="center"/>
          </w:tcPr>
          <w:p w:rsidR="009C16DF" w:rsidRPr="00530573" w:rsidRDefault="009C16DF" w:rsidP="009C16DF">
            <w:pPr>
              <w:spacing w:line="276" w:lineRule="auto"/>
              <w:jc w:val="both"/>
              <w:rPr>
                <w:rFonts w:cs="Times New Roman"/>
                <w:spacing w:val="-2"/>
              </w:rPr>
            </w:pPr>
            <w:r w:rsidRPr="00530573">
              <w:rPr>
                <w:rFonts w:cs="Times New Roman"/>
                <w:spacing w:val="-2"/>
              </w:rPr>
              <w:t>Yes</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12</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right="34"/>
              <w:jc w:val="both"/>
            </w:pPr>
            <w:r w:rsidRPr="00530573">
              <w:rPr>
                <w:spacing w:val="-4"/>
              </w:rPr>
              <w:t>I</w:t>
            </w:r>
            <w:r w:rsidRPr="00530573">
              <w:t>nstrum</w:t>
            </w:r>
            <w:r w:rsidRPr="00530573">
              <w:rPr>
                <w:spacing w:val="1"/>
              </w:rPr>
              <w:t>e</w:t>
            </w:r>
            <w:r w:rsidRPr="00530573">
              <w:t xml:space="preserve">nt </w:t>
            </w:r>
            <w:r w:rsidRPr="00530573">
              <w:rPr>
                <w:spacing w:val="2"/>
              </w:rPr>
              <w:t>b</w:t>
            </w:r>
            <w:r w:rsidRPr="00530573">
              <w:t>y</w:t>
            </w:r>
            <w:r w:rsidRPr="00530573">
              <w:rPr>
                <w:spacing w:val="-3"/>
              </w:rPr>
              <w:t xml:space="preserve"> </w:t>
            </w:r>
            <w:r w:rsidRPr="00530573">
              <w:t>whi</w:t>
            </w:r>
            <w:r w:rsidRPr="00530573">
              <w:rPr>
                <w:spacing w:val="-1"/>
              </w:rPr>
              <w:t>c</w:t>
            </w:r>
            <w:r w:rsidRPr="00530573">
              <w:t xml:space="preserve">h </w:t>
            </w:r>
            <w:r w:rsidRPr="00530573">
              <w:rPr>
                <w:spacing w:val="-1"/>
              </w:rPr>
              <w:t>e</w:t>
            </w:r>
            <w:r w:rsidRPr="00530573">
              <w:t>q</w:t>
            </w:r>
            <w:r w:rsidRPr="00530573">
              <w:rPr>
                <w:spacing w:val="2"/>
              </w:rPr>
              <w:t>u</w:t>
            </w:r>
            <w:r w:rsidRPr="00530573">
              <w:t>i</w:t>
            </w:r>
            <w:r w:rsidRPr="00530573">
              <w:rPr>
                <w:spacing w:val="3"/>
              </w:rPr>
              <w:t>t</w:t>
            </w:r>
            <w:r w:rsidRPr="00530573">
              <w:t>y</w:t>
            </w:r>
            <w:r w:rsidRPr="00530573">
              <w:rPr>
                <w:spacing w:val="-5"/>
              </w:rPr>
              <w:t xml:space="preserve"> </w:t>
            </w:r>
            <w:r w:rsidRPr="00530573">
              <w:t>will be</w:t>
            </w:r>
            <w:r w:rsidRPr="00530573">
              <w:rPr>
                <w:spacing w:val="-1"/>
              </w:rPr>
              <w:t xml:space="preserve"> </w:t>
            </w:r>
            <w:r w:rsidRPr="00530573">
              <w:t>infus</w:t>
            </w:r>
            <w:r w:rsidRPr="00530573">
              <w:rPr>
                <w:spacing w:val="-1"/>
              </w:rPr>
              <w:t>e</w:t>
            </w:r>
            <w:r w:rsidRPr="00530573">
              <w:t>d. Ter</w:t>
            </w:r>
            <w:r w:rsidRPr="00530573">
              <w:rPr>
                <w:spacing w:val="1"/>
              </w:rPr>
              <w:t>m</w:t>
            </w:r>
            <w:r w:rsidRPr="00530573">
              <w:t>s</w:t>
            </w:r>
            <w:r w:rsidRPr="00530573">
              <w:rPr>
                <w:spacing w:val="3"/>
              </w:rPr>
              <w:t xml:space="preserve"> </w:t>
            </w:r>
            <w:r w:rsidRPr="00530573">
              <w:t>of instrum</w:t>
            </w:r>
            <w:r w:rsidRPr="00530573">
              <w:rPr>
                <w:spacing w:val="-1"/>
              </w:rPr>
              <w:t>e</w:t>
            </w:r>
            <w:r w:rsidRPr="00530573">
              <w:t>nt if it is not</w:t>
            </w:r>
            <w:r w:rsidRPr="00530573">
              <w:rPr>
                <w:spacing w:val="59"/>
              </w:rPr>
              <w:t xml:space="preserve"> </w:t>
            </w:r>
            <w:r w:rsidRPr="00530573">
              <w:t>in the</w:t>
            </w:r>
            <w:r w:rsidRPr="00530573">
              <w:rPr>
                <w:spacing w:val="-1"/>
              </w:rPr>
              <w:t xml:space="preserve"> f</w:t>
            </w:r>
            <w:r w:rsidRPr="00530573">
              <w:t>o</w:t>
            </w:r>
            <w:r w:rsidRPr="00530573">
              <w:rPr>
                <w:spacing w:val="-1"/>
              </w:rPr>
              <w:t>r</w:t>
            </w:r>
            <w:r w:rsidRPr="00530573">
              <w:t xml:space="preserve">m of </w:t>
            </w:r>
            <w:r w:rsidRPr="00530573">
              <w:rPr>
                <w:spacing w:val="-1"/>
              </w:rPr>
              <w:t>e</w:t>
            </w:r>
            <w:r w:rsidRPr="00530573">
              <w:t>qui</w:t>
            </w:r>
            <w:r w:rsidRPr="00530573">
              <w:rPr>
                <w:spacing w:val="3"/>
              </w:rPr>
              <w:t>t</w:t>
            </w:r>
            <w:r w:rsidRPr="00530573">
              <w:t>y</w:t>
            </w:r>
            <w:r w:rsidRPr="00530573">
              <w:rPr>
                <w:spacing w:val="-5"/>
              </w:rPr>
              <w:t xml:space="preserve"> </w:t>
            </w:r>
            <w:r w:rsidRPr="00530573">
              <w:t>sh</w:t>
            </w:r>
            <w:r w:rsidRPr="00530573">
              <w:rPr>
                <w:spacing w:val="1"/>
              </w:rPr>
              <w:t>a</w:t>
            </w:r>
            <w:r w:rsidRPr="00530573">
              <w:t>r</w:t>
            </w:r>
            <w:r w:rsidRPr="00530573">
              <w:rPr>
                <w:spacing w:val="-2"/>
              </w:rPr>
              <w:t>e</w:t>
            </w:r>
            <w:r w:rsidRPr="00530573">
              <w:t>s</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spacing w:val="-2"/>
              </w:rPr>
            </w:pPr>
          </w:p>
        </w:tc>
        <w:tc>
          <w:tcPr>
            <w:tcW w:w="214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13</w:t>
            </w:r>
          </w:p>
        </w:tc>
        <w:tc>
          <w:tcPr>
            <w:tcW w:w="5103" w:type="dxa"/>
            <w:vAlign w:val="center"/>
          </w:tcPr>
          <w:p w:rsidR="009C16DF" w:rsidRPr="00530573" w:rsidRDefault="009C16DF" w:rsidP="009C16DF">
            <w:pPr>
              <w:pStyle w:val="BodyText"/>
              <w:tabs>
                <w:tab w:val="left" w:pos="666"/>
              </w:tabs>
              <w:kinsoku w:val="0"/>
              <w:overflowPunct w:val="0"/>
              <w:spacing w:before="2" w:line="276" w:lineRule="auto"/>
              <w:ind w:left="0" w:right="34"/>
              <w:jc w:val="both"/>
            </w:pPr>
            <w:r w:rsidRPr="00530573">
              <w:t>Clause</w:t>
            </w:r>
            <w:r w:rsidRPr="00530573">
              <w:rPr>
                <w:spacing w:val="-2"/>
              </w:rPr>
              <w:t xml:space="preserve"> </w:t>
            </w:r>
            <w:r w:rsidRPr="00530573">
              <w:t>in MOA</w:t>
            </w:r>
            <w:r w:rsidRPr="00530573">
              <w:rPr>
                <w:spacing w:val="-1"/>
              </w:rPr>
              <w:t xml:space="preserve"> a</w:t>
            </w:r>
            <w:r w:rsidRPr="00530573">
              <w:t>uthori</w:t>
            </w:r>
            <w:r w:rsidRPr="00530573">
              <w:rPr>
                <w:spacing w:val="1"/>
              </w:rPr>
              <w:t>z</w:t>
            </w:r>
            <w:r w:rsidRPr="00530573">
              <w:t>ing</w:t>
            </w:r>
            <w:r w:rsidRPr="00530573">
              <w:rPr>
                <w:spacing w:val="-2"/>
              </w:rPr>
              <w:t xml:space="preserve"> </w:t>
            </w:r>
            <w:r w:rsidRPr="00530573">
              <w:t>investm</w:t>
            </w:r>
            <w:r w:rsidRPr="00530573">
              <w:rPr>
                <w:spacing w:val="-1"/>
              </w:rPr>
              <w:t>e</w:t>
            </w:r>
            <w:r w:rsidRPr="00530573">
              <w:t>nt in the S</w:t>
            </w:r>
            <w:r w:rsidRPr="00530573">
              <w:rPr>
                <w:spacing w:val="1"/>
              </w:rPr>
              <w:t>P</w:t>
            </w:r>
            <w:r w:rsidRPr="00530573">
              <w:t>V/Proj</w:t>
            </w:r>
            <w:r w:rsidRPr="00530573">
              <w:rPr>
                <w:spacing w:val="-2"/>
              </w:rPr>
              <w:t>e</w:t>
            </w:r>
            <w:r w:rsidRPr="00530573">
              <w:rPr>
                <w:spacing w:val="-1"/>
              </w:rPr>
              <w:t>c</w:t>
            </w:r>
            <w:r w:rsidRPr="00530573">
              <w:t xml:space="preserve">t </w:t>
            </w:r>
            <w:r w:rsidRPr="00530573">
              <w:rPr>
                <w:spacing w:val="-1"/>
              </w:rPr>
              <w:t>c</w:t>
            </w:r>
            <w:r w:rsidRPr="00530573">
              <w:t>ompa</w:t>
            </w:r>
            <w:r w:rsidRPr="00530573">
              <w:rPr>
                <w:spacing w:val="4"/>
              </w:rPr>
              <w:t>n</w:t>
            </w:r>
            <w:r w:rsidRPr="00530573">
              <w:t>y</w:t>
            </w:r>
            <w:r w:rsidRPr="00530573">
              <w:rPr>
                <w:spacing w:val="-5"/>
              </w:rPr>
              <w:t xml:space="preserve"> </w:t>
            </w:r>
            <w:r w:rsidRPr="00530573">
              <w:rPr>
                <w:spacing w:val="-1"/>
              </w:rPr>
              <w:t>a</w:t>
            </w:r>
            <w:r w:rsidRPr="00530573">
              <w:t>lo</w:t>
            </w:r>
            <w:r w:rsidRPr="00530573">
              <w:rPr>
                <w:spacing w:val="2"/>
              </w:rPr>
              <w:t>n</w:t>
            </w:r>
            <w:r w:rsidRPr="00530573">
              <w:t>g</w:t>
            </w:r>
            <w:r w:rsidRPr="00530573">
              <w:rPr>
                <w:spacing w:val="-1"/>
              </w:rPr>
              <w:t xml:space="preserve"> </w:t>
            </w:r>
            <w:r w:rsidRPr="00530573">
              <w:t>with co</w:t>
            </w:r>
            <w:r w:rsidRPr="00530573">
              <w:rPr>
                <w:spacing w:val="1"/>
              </w:rPr>
              <w:t>p</w:t>
            </w:r>
            <w:r w:rsidRPr="00530573">
              <w:t>y</w:t>
            </w:r>
            <w:r w:rsidRPr="00530573">
              <w:rPr>
                <w:spacing w:val="-5"/>
              </w:rPr>
              <w:t xml:space="preserve"> </w:t>
            </w:r>
            <w:r w:rsidRPr="00530573">
              <w:rPr>
                <w:spacing w:val="2"/>
              </w:rPr>
              <w:t>o</w:t>
            </w:r>
            <w:r w:rsidRPr="00530573">
              <w:t>f MOA</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r w:rsidRPr="00530573">
              <w:rPr>
                <w:rFonts w:cs="Times New Roman"/>
                <w:spacing w:val="-2"/>
              </w:rPr>
              <w:t>A</w:t>
            </w:r>
            <w:r w:rsidRPr="00530573">
              <w:rPr>
                <w:rFonts w:cs="Times New Roman"/>
              </w:rPr>
              <w:t>tt</w:t>
            </w:r>
            <w:r w:rsidRPr="00530573">
              <w:rPr>
                <w:rFonts w:cs="Times New Roman"/>
                <w:spacing w:val="-1"/>
              </w:rPr>
              <w:t>a</w:t>
            </w:r>
            <w:r w:rsidRPr="00530573">
              <w:rPr>
                <w:rFonts w:cs="Times New Roman"/>
                <w:spacing w:val="1"/>
              </w:rPr>
              <w:t>c</w:t>
            </w:r>
            <w:r w:rsidRPr="00530573">
              <w:rPr>
                <w:rFonts w:cs="Times New Roman"/>
              </w:rPr>
              <w:t>h copy of Memorandum and Articles of Association</w:t>
            </w:r>
          </w:p>
        </w:tc>
        <w:tc>
          <w:tcPr>
            <w:tcW w:w="2149" w:type="dxa"/>
            <w:vAlign w:val="center"/>
          </w:tcPr>
          <w:p w:rsidR="009C16DF" w:rsidRPr="00530573" w:rsidRDefault="009C16DF" w:rsidP="009C16DF">
            <w:pPr>
              <w:spacing w:line="276" w:lineRule="auto"/>
              <w:jc w:val="both"/>
              <w:rPr>
                <w:rFonts w:cs="Times New Roman"/>
                <w:spacing w:val="-2"/>
              </w:rPr>
            </w:pPr>
            <w:r w:rsidRPr="00530573">
              <w:rPr>
                <w:rFonts w:cs="Times New Roman"/>
                <w:spacing w:val="-2"/>
              </w:rPr>
              <w:t>Yes</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14</w:t>
            </w:r>
          </w:p>
        </w:tc>
        <w:tc>
          <w:tcPr>
            <w:tcW w:w="5103" w:type="dxa"/>
            <w:vAlign w:val="center"/>
          </w:tcPr>
          <w:p w:rsidR="009C16DF" w:rsidRPr="00530573" w:rsidRDefault="009C16DF" w:rsidP="009C16DF">
            <w:pPr>
              <w:pStyle w:val="BodyText"/>
              <w:tabs>
                <w:tab w:val="left" w:pos="666"/>
              </w:tabs>
              <w:kinsoku w:val="0"/>
              <w:overflowPunct w:val="0"/>
              <w:spacing w:before="4"/>
              <w:ind w:left="0" w:right="34"/>
              <w:jc w:val="both"/>
            </w:pPr>
            <w:r w:rsidRPr="00530573">
              <w:t>Promoter</w:t>
            </w:r>
            <w:r w:rsidRPr="00530573">
              <w:rPr>
                <w:spacing w:val="-2"/>
              </w:rPr>
              <w:t xml:space="preserve"> </w:t>
            </w:r>
            <w:r w:rsidRPr="00530573">
              <w:t>G</w:t>
            </w:r>
            <w:r w:rsidRPr="00530573">
              <w:rPr>
                <w:spacing w:val="-2"/>
              </w:rPr>
              <w:t>r</w:t>
            </w:r>
            <w:r w:rsidRPr="00530573">
              <w:t>oup</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15</w:t>
            </w:r>
          </w:p>
        </w:tc>
        <w:tc>
          <w:tcPr>
            <w:tcW w:w="5103" w:type="dxa"/>
            <w:vAlign w:val="center"/>
          </w:tcPr>
          <w:p w:rsidR="009C16DF" w:rsidRPr="00530573" w:rsidRDefault="009C16DF" w:rsidP="009C16DF">
            <w:pPr>
              <w:pStyle w:val="BodyText"/>
              <w:tabs>
                <w:tab w:val="left" w:pos="666"/>
              </w:tabs>
              <w:kinsoku w:val="0"/>
              <w:overflowPunct w:val="0"/>
              <w:ind w:left="0" w:right="34"/>
              <w:jc w:val="both"/>
            </w:pPr>
            <w:r w:rsidRPr="00530573">
              <w:t>P</w:t>
            </w:r>
            <w:r w:rsidRPr="00530573">
              <w:rPr>
                <w:spacing w:val="-1"/>
              </w:rPr>
              <w:t>ee</w:t>
            </w:r>
            <w:r w:rsidRPr="00530573">
              <w:t>r Compani</w:t>
            </w:r>
            <w:r w:rsidRPr="00530573">
              <w:rPr>
                <w:spacing w:val="-1"/>
              </w:rPr>
              <w:t>e</w:t>
            </w:r>
            <w:r w:rsidRPr="00530573">
              <w:t>s within the s</w:t>
            </w:r>
            <w:r w:rsidRPr="00530573">
              <w:rPr>
                <w:spacing w:val="-2"/>
              </w:rPr>
              <w:t>a</w:t>
            </w:r>
            <w:r w:rsidRPr="00530573">
              <w:t>me indust</w:t>
            </w:r>
            <w:r w:rsidRPr="00530573">
              <w:rPr>
                <w:spacing w:val="3"/>
              </w:rPr>
              <w:t>r</w:t>
            </w:r>
            <w:r w:rsidRPr="00530573">
              <w:t>y</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16</w:t>
            </w:r>
          </w:p>
        </w:tc>
        <w:tc>
          <w:tcPr>
            <w:tcW w:w="5103" w:type="dxa"/>
            <w:vAlign w:val="center"/>
          </w:tcPr>
          <w:p w:rsidR="009C16DF" w:rsidRPr="00530573" w:rsidRDefault="009C16DF" w:rsidP="009C16DF">
            <w:pPr>
              <w:pStyle w:val="BodyText"/>
              <w:tabs>
                <w:tab w:val="left" w:pos="666"/>
              </w:tabs>
              <w:kinsoku w:val="0"/>
              <w:overflowPunct w:val="0"/>
              <w:ind w:left="0" w:right="34"/>
              <w:jc w:val="both"/>
            </w:pPr>
            <w:r w:rsidRPr="00530573">
              <w:t>H</w:t>
            </w:r>
            <w:r w:rsidRPr="00530573">
              <w:rPr>
                <w:spacing w:val="-2"/>
              </w:rPr>
              <w:t>a</w:t>
            </w:r>
            <w:r w:rsidRPr="00530573">
              <w:t>s this comp</w:t>
            </w:r>
            <w:r w:rsidRPr="00530573">
              <w:rPr>
                <w:spacing w:val="-1"/>
              </w:rPr>
              <w:t>a</w:t>
            </w:r>
            <w:r w:rsidRPr="00530573">
              <w:rPr>
                <w:spacing w:val="4"/>
              </w:rPr>
              <w:t>n</w:t>
            </w:r>
            <w:r w:rsidRPr="00530573">
              <w:t>y</w:t>
            </w:r>
            <w:r w:rsidRPr="00530573">
              <w:rPr>
                <w:spacing w:val="-5"/>
              </w:rPr>
              <w:t xml:space="preserve"> </w:t>
            </w:r>
            <w:r w:rsidRPr="00530573">
              <w:rPr>
                <w:spacing w:val="-1"/>
              </w:rPr>
              <w:t>e</w:t>
            </w:r>
            <w:r w:rsidRPr="00530573">
              <w:t>v</w:t>
            </w:r>
            <w:r w:rsidRPr="00530573">
              <w:rPr>
                <w:spacing w:val="1"/>
              </w:rPr>
              <w:t>e</w:t>
            </w:r>
            <w:r w:rsidRPr="00530573">
              <w:t>r appli</w:t>
            </w:r>
            <w:r w:rsidRPr="00530573">
              <w:rPr>
                <w:spacing w:val="-1"/>
              </w:rPr>
              <w:t>e</w:t>
            </w:r>
            <w:r w:rsidRPr="00530573">
              <w:t>d for</w:t>
            </w:r>
            <w:r w:rsidRPr="00530573">
              <w:rPr>
                <w:spacing w:val="-2"/>
              </w:rPr>
              <w:t xml:space="preserve"> </w:t>
            </w:r>
            <w:r w:rsidRPr="00530573">
              <w:t xml:space="preserve">loan </w:t>
            </w:r>
            <w:r w:rsidRPr="00530573">
              <w:rPr>
                <w:spacing w:val="-2"/>
              </w:rPr>
              <w:t>f</w:t>
            </w:r>
            <w:r w:rsidRPr="00530573">
              <w:t>rom</w:t>
            </w:r>
            <w:r w:rsidRPr="00530573">
              <w:rPr>
                <w:spacing w:val="1"/>
              </w:rPr>
              <w:t xml:space="preserve"> </w:t>
            </w:r>
            <w:r w:rsidRPr="00530573">
              <w:lastRenderedPageBreak/>
              <w:t>R</w:t>
            </w:r>
            <w:r w:rsidRPr="00530573">
              <w:rPr>
                <w:spacing w:val="1"/>
              </w:rPr>
              <w:t>E</w:t>
            </w:r>
            <w:r w:rsidRPr="00530573">
              <w:rPr>
                <w:spacing w:val="-1"/>
              </w:rPr>
              <w:t>C</w:t>
            </w:r>
            <w:r w:rsidRPr="00530573">
              <w:t>?</w:t>
            </w:r>
            <w:r w:rsidRPr="00530573">
              <w:rPr>
                <w:spacing w:val="3"/>
              </w:rPr>
              <w:t xml:space="preserve"> </w:t>
            </w:r>
            <w:r w:rsidRPr="00530573">
              <w:rPr>
                <w:spacing w:val="-4"/>
              </w:rPr>
              <w:t>I</w:t>
            </w:r>
            <w:r w:rsidRPr="00530573">
              <w:t>f</w:t>
            </w:r>
            <w:r w:rsidRPr="00530573">
              <w:rPr>
                <w:spacing w:val="3"/>
              </w:rPr>
              <w:t xml:space="preserve"> </w:t>
            </w:r>
            <w:r w:rsidRPr="00530573">
              <w:rPr>
                <w:spacing w:val="-5"/>
              </w:rPr>
              <w:t>y</w:t>
            </w:r>
            <w:r w:rsidRPr="00530573">
              <w:rPr>
                <w:spacing w:val="-1"/>
              </w:rPr>
              <w:t>e</w:t>
            </w:r>
            <w:r w:rsidRPr="00530573">
              <w:t>s, d</w:t>
            </w:r>
            <w:r w:rsidRPr="00530573">
              <w:rPr>
                <w:spacing w:val="-1"/>
              </w:rPr>
              <w:t>e</w:t>
            </w:r>
            <w:r w:rsidRPr="00530573">
              <w:rPr>
                <w:spacing w:val="2"/>
              </w:rPr>
              <w:t>t</w:t>
            </w:r>
            <w:r w:rsidRPr="00530573">
              <w:rPr>
                <w:spacing w:val="-1"/>
              </w:rPr>
              <w:t>a</w:t>
            </w:r>
            <w:r w:rsidRPr="00530573">
              <w:t>ils the</w:t>
            </w:r>
            <w:r w:rsidRPr="00530573">
              <w:rPr>
                <w:spacing w:val="-1"/>
              </w:rPr>
              <w:t>re</w:t>
            </w:r>
            <w:r w:rsidRPr="00530573">
              <w:t>of</w:t>
            </w:r>
          </w:p>
        </w:tc>
        <w:tc>
          <w:tcPr>
            <w:tcW w:w="4394" w:type="dxa"/>
            <w:vAlign w:val="center"/>
          </w:tcPr>
          <w:p w:rsidR="009C16DF" w:rsidRPr="00530573" w:rsidRDefault="009C16DF" w:rsidP="009C16DF">
            <w:pPr>
              <w:spacing w:line="276" w:lineRule="auto"/>
              <w:jc w:val="both"/>
              <w:rPr>
                <w:rFonts w:cs="Times New Roman"/>
              </w:rPr>
            </w:pPr>
            <w:r w:rsidRPr="00530573">
              <w:rPr>
                <w:rFonts w:cs="Times New Roman"/>
              </w:rPr>
              <w:lastRenderedPageBreak/>
              <w:t xml:space="preserve">Please provide a Drop Down with Yes or </w:t>
            </w:r>
            <w:r w:rsidRPr="00530573">
              <w:rPr>
                <w:rFonts w:cs="Times New Roman"/>
              </w:rPr>
              <w:lastRenderedPageBreak/>
              <w:t>No option</w:t>
            </w: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rPr>
          <w:trHeight w:val="469"/>
        </w:trPr>
        <w:tc>
          <w:tcPr>
            <w:tcW w:w="709" w:type="dxa"/>
            <w:vAlign w:val="center"/>
          </w:tcPr>
          <w:p w:rsidR="009C16DF" w:rsidRPr="00530573" w:rsidRDefault="009C16DF" w:rsidP="009C16DF">
            <w:pPr>
              <w:spacing w:line="276" w:lineRule="auto"/>
              <w:jc w:val="both"/>
              <w:rPr>
                <w:rFonts w:cs="Times New Roman"/>
              </w:rPr>
            </w:pPr>
            <w:r w:rsidRPr="00530573">
              <w:rPr>
                <w:rFonts w:cs="Times New Roman"/>
              </w:rPr>
              <w:lastRenderedPageBreak/>
              <w:t>a)</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right="34"/>
              <w:jc w:val="both"/>
            </w:pPr>
            <w:r w:rsidRPr="00530573">
              <w:t>Name of the Project</w:t>
            </w:r>
          </w:p>
        </w:tc>
        <w:tc>
          <w:tcPr>
            <w:tcW w:w="4394" w:type="dxa"/>
            <w:vAlign w:val="center"/>
          </w:tcPr>
          <w:p w:rsidR="009C16DF" w:rsidRPr="00530573" w:rsidRDefault="009C16DF" w:rsidP="009C16DF">
            <w:pPr>
              <w:spacing w:line="276" w:lineRule="auto"/>
              <w:jc w:val="both"/>
              <w:rPr>
                <w:rFonts w:cs="Times New Roman"/>
              </w:rPr>
            </w:pPr>
            <w:r w:rsidRPr="00530573">
              <w:rPr>
                <w:rFonts w:cs="Times New Roman"/>
              </w:rPr>
              <w:t>Applicable only if ‘Yes’ option is selected above, otherwise ‘Not Applicable’.</w:t>
            </w: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b)</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right="34"/>
              <w:jc w:val="both"/>
            </w:pPr>
            <w:r w:rsidRPr="00530573">
              <w:t>Type of Project</w:t>
            </w:r>
          </w:p>
        </w:tc>
        <w:tc>
          <w:tcPr>
            <w:tcW w:w="4394" w:type="dxa"/>
            <w:vAlign w:val="center"/>
          </w:tcPr>
          <w:p w:rsidR="009C16DF" w:rsidRPr="00530573" w:rsidRDefault="009C16DF" w:rsidP="009C16DF">
            <w:pPr>
              <w:spacing w:line="276" w:lineRule="auto"/>
              <w:jc w:val="both"/>
              <w:rPr>
                <w:rFonts w:cs="Times New Roman"/>
              </w:rPr>
            </w:pPr>
            <w:r w:rsidRPr="00530573">
              <w:rPr>
                <w:rFonts w:cs="Times New Roman"/>
              </w:rPr>
              <w:t>Applicable only if ‘Yes’ option is selected above, otherwise ‘Not Applicable’.</w:t>
            </w: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c)</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right="34"/>
              <w:jc w:val="both"/>
            </w:pPr>
            <w:r w:rsidRPr="00530573">
              <w:t>Date of sanction</w:t>
            </w:r>
          </w:p>
        </w:tc>
        <w:tc>
          <w:tcPr>
            <w:tcW w:w="4394" w:type="dxa"/>
            <w:vAlign w:val="center"/>
          </w:tcPr>
          <w:p w:rsidR="009C16DF" w:rsidRPr="00530573" w:rsidRDefault="009C16DF" w:rsidP="009C16DF">
            <w:pPr>
              <w:spacing w:line="276" w:lineRule="auto"/>
              <w:jc w:val="both"/>
              <w:rPr>
                <w:rFonts w:cs="Times New Roman"/>
              </w:rPr>
            </w:pPr>
            <w:r w:rsidRPr="00530573">
              <w:rPr>
                <w:rFonts w:cs="Times New Roman"/>
              </w:rPr>
              <w:t>Applicable only if ‘Yes’ option is selected above, otherwise ‘Not Applicable’.</w:t>
            </w: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d)</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right="34"/>
              <w:jc w:val="both"/>
            </w:pPr>
            <w:r w:rsidRPr="00530573">
              <w:t>Amount (Rs. in Crore)</w:t>
            </w:r>
          </w:p>
        </w:tc>
        <w:tc>
          <w:tcPr>
            <w:tcW w:w="4394" w:type="dxa"/>
            <w:vAlign w:val="center"/>
          </w:tcPr>
          <w:p w:rsidR="009C16DF" w:rsidRPr="00530573" w:rsidRDefault="009C16DF" w:rsidP="009C16DF">
            <w:pPr>
              <w:spacing w:line="276" w:lineRule="auto"/>
              <w:jc w:val="both"/>
              <w:rPr>
                <w:rFonts w:cs="Times New Roman"/>
              </w:rPr>
            </w:pPr>
            <w:r w:rsidRPr="00530573">
              <w:rPr>
                <w:rFonts w:cs="Times New Roman"/>
              </w:rPr>
              <w:t>Applicable only if ‘Yes’ option is selected above, otherwise ‘Not Applicable’.</w:t>
            </w: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e)</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right="34"/>
              <w:jc w:val="both"/>
            </w:pPr>
            <w:r w:rsidRPr="00530573">
              <w:t>Loan amount outstanding (Rs. in Crore)</w:t>
            </w:r>
          </w:p>
        </w:tc>
        <w:tc>
          <w:tcPr>
            <w:tcW w:w="4394" w:type="dxa"/>
            <w:vAlign w:val="center"/>
          </w:tcPr>
          <w:p w:rsidR="009C16DF" w:rsidRPr="00530573" w:rsidRDefault="009C16DF" w:rsidP="009C16DF">
            <w:pPr>
              <w:spacing w:line="276" w:lineRule="auto"/>
              <w:jc w:val="both"/>
              <w:rPr>
                <w:rFonts w:cs="Times New Roman"/>
              </w:rPr>
            </w:pPr>
            <w:r w:rsidRPr="00530573">
              <w:rPr>
                <w:rFonts w:cs="Times New Roman"/>
              </w:rPr>
              <w:t>Applicable only if ‘Yes’ option is selected above, otherwise ‘Not Applicable’.</w:t>
            </w: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17</w:t>
            </w:r>
          </w:p>
        </w:tc>
        <w:tc>
          <w:tcPr>
            <w:tcW w:w="5103" w:type="dxa"/>
            <w:vAlign w:val="center"/>
          </w:tcPr>
          <w:p w:rsidR="009C16DF" w:rsidRPr="00530573" w:rsidRDefault="009C16DF" w:rsidP="009C16DF">
            <w:pPr>
              <w:pStyle w:val="BodyText"/>
              <w:tabs>
                <w:tab w:val="left" w:pos="666"/>
              </w:tabs>
              <w:kinsoku w:val="0"/>
              <w:overflowPunct w:val="0"/>
              <w:spacing w:line="276" w:lineRule="auto"/>
              <w:ind w:left="0" w:right="34"/>
              <w:jc w:val="both"/>
            </w:pPr>
            <w:r w:rsidRPr="00530573">
              <w:t>D</w:t>
            </w:r>
            <w:r w:rsidRPr="00530573">
              <w:rPr>
                <w:spacing w:val="-2"/>
              </w:rPr>
              <w:t>e</w:t>
            </w:r>
            <w:r w:rsidRPr="00530573">
              <w:t>tails of the</w:t>
            </w:r>
            <w:r w:rsidRPr="00530573">
              <w:rPr>
                <w:spacing w:val="-2"/>
              </w:rPr>
              <w:t xml:space="preserve"> </w:t>
            </w:r>
            <w:r w:rsidRPr="00530573">
              <w:t>dire</w:t>
            </w:r>
            <w:r w:rsidRPr="00530573">
              <w:rPr>
                <w:spacing w:val="-1"/>
              </w:rPr>
              <w:t>c</w:t>
            </w:r>
            <w:r w:rsidRPr="00530573">
              <w:t xml:space="preserve">tors </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r w:rsidRPr="00530573">
              <w:rPr>
                <w:rFonts w:cs="Times New Roman"/>
              </w:rPr>
              <w:t>Provision i.e. ‘</w:t>
            </w:r>
            <w:r w:rsidRPr="00530573">
              <w:rPr>
                <w:rFonts w:cs="Times New Roman"/>
                <w:u w:val="single"/>
              </w:rPr>
              <w:t>Add Row</w:t>
            </w:r>
            <w:r w:rsidRPr="00530573">
              <w:rPr>
                <w:rFonts w:cs="Times New Roman"/>
              </w:rPr>
              <w:t>’ to insert more rows for filling information at S. No. a) to e) for the number of directors</w:t>
            </w: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restart"/>
            <w:vAlign w:val="center"/>
          </w:tcPr>
          <w:p w:rsidR="009C16DF" w:rsidRPr="00530573" w:rsidRDefault="009C16DF" w:rsidP="009C16DF">
            <w:pPr>
              <w:spacing w:line="276" w:lineRule="auto"/>
              <w:jc w:val="both"/>
              <w:rPr>
                <w:rFonts w:cs="Times New Roman"/>
              </w:rPr>
            </w:pPr>
            <w:r w:rsidRPr="00530573">
              <w:rPr>
                <w:rFonts w:cs="Times New Roman"/>
              </w:rPr>
              <w:t>a)</w:t>
            </w:r>
          </w:p>
        </w:tc>
        <w:tc>
          <w:tcPr>
            <w:tcW w:w="5103" w:type="dxa"/>
            <w:vAlign w:val="center"/>
          </w:tcPr>
          <w:p w:rsidR="009C16DF" w:rsidRPr="00530573" w:rsidRDefault="009C16DF" w:rsidP="009C16DF">
            <w:pPr>
              <w:spacing w:line="276" w:lineRule="auto"/>
              <w:ind w:right="34"/>
              <w:jc w:val="both"/>
              <w:rPr>
                <w:rFonts w:cs="Times New Roman"/>
              </w:rPr>
            </w:pPr>
            <w:r w:rsidRPr="00530573">
              <w:rPr>
                <w:rFonts w:cs="Times New Roman"/>
                <w:spacing w:val="-3"/>
              </w:rPr>
              <w:t>F</w:t>
            </w:r>
            <w:r w:rsidRPr="00530573">
              <w:rPr>
                <w:rFonts w:cs="Times New Roman"/>
              </w:rPr>
              <w:t>ull</w:t>
            </w:r>
            <w:r w:rsidRPr="00530573">
              <w:rPr>
                <w:rFonts w:cs="Times New Roman"/>
                <w:spacing w:val="1"/>
              </w:rPr>
              <w:t xml:space="preserve"> </w:t>
            </w:r>
            <w:r w:rsidRPr="00530573">
              <w:rPr>
                <w:rFonts w:cs="Times New Roman"/>
              </w:rPr>
              <w:t>N</w:t>
            </w:r>
            <w:r w:rsidRPr="00530573">
              <w:rPr>
                <w:rFonts w:cs="Times New Roman"/>
                <w:spacing w:val="1"/>
              </w:rPr>
              <w:t>a</w:t>
            </w:r>
            <w:r w:rsidRPr="00530573">
              <w:rPr>
                <w:rFonts w:cs="Times New Roman"/>
                <w:spacing w:val="-4"/>
              </w:rPr>
              <w:t>m</w:t>
            </w:r>
            <w:r w:rsidRPr="00530573">
              <w:rPr>
                <w:rFonts w:cs="Times New Roman"/>
                <w:spacing w:val="-1"/>
              </w:rPr>
              <w:t xml:space="preserve">e </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5103" w:type="dxa"/>
            <w:vAlign w:val="center"/>
          </w:tcPr>
          <w:p w:rsidR="009C16DF" w:rsidRPr="00530573" w:rsidRDefault="009C16DF" w:rsidP="009C16DF">
            <w:pPr>
              <w:spacing w:line="276" w:lineRule="auto"/>
              <w:ind w:right="34"/>
              <w:jc w:val="both"/>
              <w:rPr>
                <w:rFonts w:cs="Times New Roman"/>
              </w:rPr>
            </w:pPr>
            <w:r w:rsidRPr="00530573">
              <w:rPr>
                <w:rFonts w:cs="Times New Roman"/>
              </w:rPr>
              <w:t>Date of Birth</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r w:rsidRPr="00530573">
              <w:rPr>
                <w:rFonts w:cs="Times New Roman"/>
                <w:spacing w:val="-2"/>
              </w:rPr>
              <w:t>A</w:t>
            </w:r>
            <w:r w:rsidRPr="00530573">
              <w:rPr>
                <w:rFonts w:cs="Times New Roman"/>
              </w:rPr>
              <w:t>tt</w:t>
            </w:r>
            <w:r w:rsidRPr="00530573">
              <w:rPr>
                <w:rFonts w:cs="Times New Roman"/>
                <w:spacing w:val="-1"/>
              </w:rPr>
              <w:t>a</w:t>
            </w:r>
            <w:r w:rsidRPr="00530573">
              <w:rPr>
                <w:rFonts w:cs="Times New Roman"/>
                <w:spacing w:val="1"/>
              </w:rPr>
              <w:t>c</w:t>
            </w:r>
            <w:r w:rsidRPr="00530573">
              <w:rPr>
                <w:rFonts w:cs="Times New Roman"/>
              </w:rPr>
              <w:t>h r</w:t>
            </w:r>
            <w:r w:rsidRPr="00530573">
              <w:rPr>
                <w:rFonts w:cs="Times New Roman"/>
                <w:spacing w:val="-2"/>
              </w:rPr>
              <w:t>e</w:t>
            </w:r>
            <w:r w:rsidRPr="00530573">
              <w:rPr>
                <w:rFonts w:cs="Times New Roman"/>
              </w:rPr>
              <w:t>lev</w:t>
            </w:r>
            <w:r w:rsidRPr="00530573">
              <w:rPr>
                <w:rFonts w:cs="Times New Roman"/>
                <w:spacing w:val="-2"/>
              </w:rPr>
              <w:t>a</w:t>
            </w:r>
            <w:r w:rsidRPr="00530573">
              <w:rPr>
                <w:rFonts w:cs="Times New Roman"/>
              </w:rPr>
              <w:t>nt document</w:t>
            </w:r>
          </w:p>
        </w:tc>
        <w:tc>
          <w:tcPr>
            <w:tcW w:w="2149" w:type="dxa"/>
            <w:vAlign w:val="center"/>
          </w:tcPr>
          <w:p w:rsidR="009C16DF" w:rsidRPr="00530573" w:rsidRDefault="009C16DF" w:rsidP="009C16DF">
            <w:pPr>
              <w:spacing w:line="276" w:lineRule="auto"/>
              <w:jc w:val="both"/>
              <w:rPr>
                <w:rFonts w:cs="Times New Roman"/>
                <w:spacing w:val="-2"/>
              </w:rPr>
            </w:pPr>
            <w:r w:rsidRPr="00530573">
              <w:rPr>
                <w:rFonts w:cs="Times New Roman"/>
                <w:spacing w:val="-2"/>
              </w:rPr>
              <w:t>Yes</w:t>
            </w: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5103" w:type="dxa"/>
            <w:vAlign w:val="center"/>
          </w:tcPr>
          <w:p w:rsidR="009C16DF" w:rsidRPr="00530573" w:rsidRDefault="009C16DF" w:rsidP="009C16DF">
            <w:pPr>
              <w:spacing w:line="276" w:lineRule="auto"/>
              <w:ind w:right="34"/>
              <w:jc w:val="both"/>
              <w:rPr>
                <w:rFonts w:cs="Times New Roman"/>
              </w:rPr>
            </w:pPr>
            <w:r w:rsidRPr="00530573">
              <w:rPr>
                <w:rFonts w:cs="Times New Roman"/>
                <w:spacing w:val="1"/>
              </w:rPr>
              <w:t>A</w:t>
            </w:r>
            <w:r w:rsidRPr="00530573">
              <w:rPr>
                <w:rFonts w:cs="Times New Roman"/>
                <w:spacing w:val="-3"/>
              </w:rPr>
              <w:t>g</w:t>
            </w:r>
            <w:r w:rsidRPr="00530573">
              <w:rPr>
                <w:rFonts w:cs="Times New Roman"/>
                <w:spacing w:val="-1"/>
              </w:rPr>
              <w:t>e</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5103" w:type="dxa"/>
            <w:vAlign w:val="center"/>
          </w:tcPr>
          <w:p w:rsidR="009C16DF" w:rsidRPr="00530573" w:rsidRDefault="009C16DF" w:rsidP="009C16DF">
            <w:pPr>
              <w:spacing w:line="276" w:lineRule="auto"/>
              <w:ind w:right="34"/>
              <w:jc w:val="both"/>
              <w:rPr>
                <w:rFonts w:cs="Times New Roman"/>
              </w:rPr>
            </w:pPr>
            <w:r w:rsidRPr="00530573">
              <w:rPr>
                <w:rFonts w:cs="Times New Roman"/>
              </w:rPr>
              <w:t>Add</w:t>
            </w:r>
            <w:r w:rsidRPr="00530573">
              <w:rPr>
                <w:rFonts w:cs="Times New Roman"/>
                <w:spacing w:val="-2"/>
              </w:rPr>
              <w:t>r</w:t>
            </w:r>
            <w:r w:rsidRPr="00530573">
              <w:rPr>
                <w:rFonts w:cs="Times New Roman"/>
                <w:spacing w:val="-1"/>
              </w:rPr>
              <w:t>e</w:t>
            </w:r>
            <w:r w:rsidRPr="00530573">
              <w:rPr>
                <w:rFonts w:cs="Times New Roman"/>
              </w:rPr>
              <w:t>ss</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r w:rsidRPr="00530573">
              <w:rPr>
                <w:rFonts w:cs="Times New Roman"/>
                <w:spacing w:val="-2"/>
              </w:rPr>
              <w:t>A</w:t>
            </w:r>
            <w:r w:rsidRPr="00530573">
              <w:rPr>
                <w:rFonts w:cs="Times New Roman"/>
              </w:rPr>
              <w:t>tt</w:t>
            </w:r>
            <w:r w:rsidRPr="00530573">
              <w:rPr>
                <w:rFonts w:cs="Times New Roman"/>
                <w:spacing w:val="-1"/>
              </w:rPr>
              <w:t>a</w:t>
            </w:r>
            <w:r w:rsidRPr="00530573">
              <w:rPr>
                <w:rFonts w:cs="Times New Roman"/>
                <w:spacing w:val="1"/>
              </w:rPr>
              <w:t>c</w:t>
            </w:r>
            <w:r w:rsidRPr="00530573">
              <w:rPr>
                <w:rFonts w:cs="Times New Roman"/>
              </w:rPr>
              <w:t>h r</w:t>
            </w:r>
            <w:r w:rsidRPr="00530573">
              <w:rPr>
                <w:rFonts w:cs="Times New Roman"/>
                <w:spacing w:val="-2"/>
              </w:rPr>
              <w:t>e</w:t>
            </w:r>
            <w:r w:rsidRPr="00530573">
              <w:rPr>
                <w:rFonts w:cs="Times New Roman"/>
              </w:rPr>
              <w:t>lev</w:t>
            </w:r>
            <w:r w:rsidRPr="00530573">
              <w:rPr>
                <w:rFonts w:cs="Times New Roman"/>
                <w:spacing w:val="-2"/>
              </w:rPr>
              <w:t>a</w:t>
            </w:r>
            <w:r w:rsidRPr="00530573">
              <w:rPr>
                <w:rFonts w:cs="Times New Roman"/>
              </w:rPr>
              <w:t>nt document</w:t>
            </w:r>
          </w:p>
        </w:tc>
        <w:tc>
          <w:tcPr>
            <w:tcW w:w="2149" w:type="dxa"/>
            <w:vAlign w:val="center"/>
          </w:tcPr>
          <w:p w:rsidR="009C16DF" w:rsidRPr="00530573" w:rsidRDefault="009C16DF" w:rsidP="009C16DF">
            <w:pPr>
              <w:spacing w:line="276" w:lineRule="auto"/>
              <w:jc w:val="both"/>
              <w:rPr>
                <w:rFonts w:cs="Times New Roman"/>
                <w:spacing w:val="-2"/>
              </w:rPr>
            </w:pPr>
            <w:r w:rsidRPr="00530573">
              <w:rPr>
                <w:rFonts w:cs="Times New Roman"/>
                <w:spacing w:val="-2"/>
              </w:rPr>
              <w:t>Yes</w:t>
            </w: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5103" w:type="dxa"/>
            <w:vAlign w:val="center"/>
          </w:tcPr>
          <w:p w:rsidR="009C16DF" w:rsidRPr="00530573" w:rsidRDefault="009C16DF" w:rsidP="009C16DF">
            <w:pPr>
              <w:spacing w:line="276" w:lineRule="auto"/>
              <w:ind w:right="34"/>
              <w:jc w:val="both"/>
              <w:rPr>
                <w:rFonts w:cs="Times New Roman"/>
              </w:rPr>
            </w:pPr>
            <w:r w:rsidRPr="00530573">
              <w:rPr>
                <w:rFonts w:cs="Times New Roman"/>
              </w:rPr>
              <w:t>Qualifi</w:t>
            </w:r>
            <w:r w:rsidRPr="00530573">
              <w:rPr>
                <w:rFonts w:cs="Times New Roman"/>
                <w:spacing w:val="1"/>
              </w:rPr>
              <w:t>c</w:t>
            </w:r>
            <w:r w:rsidRPr="00530573">
              <w:rPr>
                <w:rFonts w:cs="Times New Roman"/>
                <w:spacing w:val="-1"/>
              </w:rPr>
              <w:t>a</w:t>
            </w:r>
            <w:r w:rsidRPr="00530573">
              <w:rPr>
                <w:rFonts w:cs="Times New Roman"/>
              </w:rPr>
              <w:t>tion</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5103" w:type="dxa"/>
            <w:vAlign w:val="center"/>
          </w:tcPr>
          <w:p w:rsidR="009C16DF" w:rsidRPr="00530573" w:rsidRDefault="009C16DF" w:rsidP="009C16DF">
            <w:pPr>
              <w:spacing w:line="276" w:lineRule="auto"/>
              <w:ind w:right="34"/>
              <w:jc w:val="both"/>
              <w:rPr>
                <w:rFonts w:cs="Times New Roman"/>
              </w:rPr>
            </w:pPr>
            <w:r w:rsidRPr="00530573">
              <w:rPr>
                <w:rFonts w:cs="Times New Roman"/>
              </w:rPr>
              <w:t>PAN number</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r w:rsidRPr="00530573">
              <w:rPr>
                <w:rFonts w:cs="Times New Roman"/>
                <w:spacing w:val="-2"/>
              </w:rPr>
              <w:t>A</w:t>
            </w:r>
            <w:r w:rsidRPr="00530573">
              <w:rPr>
                <w:rFonts w:cs="Times New Roman"/>
              </w:rPr>
              <w:t>tt</w:t>
            </w:r>
            <w:r w:rsidRPr="00530573">
              <w:rPr>
                <w:rFonts w:cs="Times New Roman"/>
                <w:spacing w:val="-1"/>
              </w:rPr>
              <w:t>a</w:t>
            </w:r>
            <w:r w:rsidRPr="00530573">
              <w:rPr>
                <w:rFonts w:cs="Times New Roman"/>
                <w:spacing w:val="1"/>
              </w:rPr>
              <w:t>c</w:t>
            </w:r>
            <w:r w:rsidRPr="00530573">
              <w:rPr>
                <w:rFonts w:cs="Times New Roman"/>
              </w:rPr>
              <w:t>h r</w:t>
            </w:r>
            <w:r w:rsidRPr="00530573">
              <w:rPr>
                <w:rFonts w:cs="Times New Roman"/>
                <w:spacing w:val="-2"/>
              </w:rPr>
              <w:t>e</w:t>
            </w:r>
            <w:r w:rsidRPr="00530573">
              <w:rPr>
                <w:rFonts w:cs="Times New Roman"/>
              </w:rPr>
              <w:t>lev</w:t>
            </w:r>
            <w:r w:rsidRPr="00530573">
              <w:rPr>
                <w:rFonts w:cs="Times New Roman"/>
                <w:spacing w:val="-2"/>
              </w:rPr>
              <w:t>a</w:t>
            </w:r>
            <w:r w:rsidRPr="00530573">
              <w:rPr>
                <w:rFonts w:cs="Times New Roman"/>
              </w:rPr>
              <w:t>nt document</w:t>
            </w:r>
          </w:p>
        </w:tc>
        <w:tc>
          <w:tcPr>
            <w:tcW w:w="2149" w:type="dxa"/>
            <w:vAlign w:val="center"/>
          </w:tcPr>
          <w:p w:rsidR="009C16DF" w:rsidRPr="00530573" w:rsidRDefault="009C16DF" w:rsidP="009C16DF">
            <w:pPr>
              <w:spacing w:line="276" w:lineRule="auto"/>
              <w:jc w:val="both"/>
              <w:rPr>
                <w:rFonts w:cs="Times New Roman"/>
                <w:spacing w:val="-2"/>
              </w:rPr>
            </w:pPr>
            <w:r w:rsidRPr="00530573">
              <w:rPr>
                <w:rFonts w:cs="Times New Roman"/>
                <w:spacing w:val="-2"/>
              </w:rPr>
              <w:t>Yes</w:t>
            </w: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5103" w:type="dxa"/>
            <w:vAlign w:val="center"/>
          </w:tcPr>
          <w:p w:rsidR="009C16DF" w:rsidRPr="00530573" w:rsidRDefault="009C16DF" w:rsidP="009C16DF">
            <w:pPr>
              <w:spacing w:line="276" w:lineRule="auto"/>
              <w:ind w:right="34"/>
              <w:jc w:val="both"/>
              <w:rPr>
                <w:rFonts w:cs="Times New Roman"/>
              </w:rPr>
            </w:pPr>
            <w:r w:rsidRPr="00530573">
              <w:rPr>
                <w:rFonts w:cs="Times New Roman"/>
              </w:rPr>
              <w:t>DIN number</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spacing w:val="-2"/>
              </w:rPr>
            </w:pPr>
          </w:p>
        </w:tc>
        <w:tc>
          <w:tcPr>
            <w:tcW w:w="214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b)</w:t>
            </w:r>
          </w:p>
        </w:tc>
        <w:tc>
          <w:tcPr>
            <w:tcW w:w="5103" w:type="dxa"/>
            <w:vAlign w:val="center"/>
          </w:tcPr>
          <w:p w:rsidR="009C16DF" w:rsidRPr="00530573" w:rsidRDefault="009C16DF" w:rsidP="009C16DF">
            <w:pPr>
              <w:pStyle w:val="BodyText"/>
              <w:tabs>
                <w:tab w:val="left" w:pos="1180"/>
              </w:tabs>
              <w:kinsoku w:val="0"/>
              <w:overflowPunct w:val="0"/>
              <w:spacing w:line="276" w:lineRule="auto"/>
              <w:ind w:left="0" w:right="34"/>
              <w:jc w:val="both"/>
            </w:pPr>
            <w:r w:rsidRPr="00530573">
              <w:t>E</w:t>
            </w:r>
            <w:r w:rsidRPr="00530573">
              <w:rPr>
                <w:spacing w:val="1"/>
              </w:rPr>
              <w:t>x</w:t>
            </w:r>
            <w:r w:rsidRPr="00530573">
              <w:t>p</w:t>
            </w:r>
            <w:r w:rsidRPr="00530573">
              <w:rPr>
                <w:spacing w:val="-1"/>
              </w:rPr>
              <w:t>e</w:t>
            </w:r>
            <w:r w:rsidRPr="00530573">
              <w:t>ri</w:t>
            </w:r>
            <w:r w:rsidRPr="00530573">
              <w:rPr>
                <w:spacing w:val="-2"/>
              </w:rPr>
              <w:t>e</w:t>
            </w:r>
            <w:r w:rsidRPr="00530573">
              <w:t>n</w:t>
            </w:r>
            <w:r w:rsidRPr="00530573">
              <w:rPr>
                <w:spacing w:val="-1"/>
              </w:rPr>
              <w:t>c</w:t>
            </w:r>
            <w:r w:rsidRPr="00530573">
              <w:t>e</w:t>
            </w:r>
            <w:r w:rsidRPr="00530573">
              <w:rPr>
                <w:spacing w:val="-1"/>
              </w:rPr>
              <w:t xml:space="preserve"> </w:t>
            </w:r>
            <w:r w:rsidRPr="00530573">
              <w:t>in pow</w:t>
            </w:r>
            <w:r w:rsidRPr="00530573">
              <w:rPr>
                <w:spacing w:val="-1"/>
              </w:rPr>
              <w:t>e</w:t>
            </w:r>
            <w:r w:rsidRPr="00530573">
              <w:t>r</w:t>
            </w:r>
            <w:r w:rsidRPr="00530573">
              <w:rPr>
                <w:spacing w:val="1"/>
              </w:rPr>
              <w:t xml:space="preserve"> </w:t>
            </w:r>
            <w:r w:rsidRPr="00530573">
              <w:rPr>
                <w:spacing w:val="-1"/>
              </w:rPr>
              <w:t>a</w:t>
            </w:r>
            <w:r w:rsidRPr="00530573">
              <w:t>nd</w:t>
            </w:r>
            <w:r w:rsidRPr="00530573">
              <w:rPr>
                <w:spacing w:val="2"/>
              </w:rPr>
              <w:t xml:space="preserve"> </w:t>
            </w:r>
            <w:r w:rsidRPr="00530573">
              <w:t>other s</w:t>
            </w:r>
            <w:r w:rsidRPr="00530573">
              <w:rPr>
                <w:spacing w:val="-2"/>
              </w:rPr>
              <w:t>e</w:t>
            </w:r>
            <w:r w:rsidRPr="00530573">
              <w:rPr>
                <w:spacing w:val="-1"/>
              </w:rPr>
              <w:t>c</w:t>
            </w:r>
            <w:r w:rsidRPr="00530573">
              <w:t>tors</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c)</w:t>
            </w:r>
          </w:p>
        </w:tc>
        <w:tc>
          <w:tcPr>
            <w:tcW w:w="5103" w:type="dxa"/>
            <w:vAlign w:val="center"/>
          </w:tcPr>
          <w:p w:rsidR="009C16DF" w:rsidRPr="00530573" w:rsidRDefault="009C16DF" w:rsidP="009C16DF">
            <w:pPr>
              <w:pStyle w:val="BodyText"/>
              <w:tabs>
                <w:tab w:val="left" w:pos="1180"/>
              </w:tabs>
              <w:kinsoku w:val="0"/>
              <w:overflowPunct w:val="0"/>
              <w:spacing w:line="276" w:lineRule="auto"/>
              <w:ind w:left="0" w:right="34"/>
              <w:jc w:val="both"/>
              <w:rPr>
                <w:spacing w:val="-1"/>
              </w:rPr>
            </w:pPr>
            <w:r w:rsidRPr="00530573">
              <w:t>N</w:t>
            </w:r>
            <w:r w:rsidRPr="00530573">
              <w:rPr>
                <w:spacing w:val="-2"/>
              </w:rPr>
              <w:t>a</w:t>
            </w:r>
            <w:r w:rsidRPr="00530573">
              <w:t>ture</w:t>
            </w:r>
          </w:p>
          <w:p w:rsidR="009C16DF" w:rsidRPr="00530573" w:rsidRDefault="009C16DF" w:rsidP="009C16DF">
            <w:pPr>
              <w:pStyle w:val="BodyText"/>
              <w:tabs>
                <w:tab w:val="left" w:pos="1180"/>
              </w:tabs>
              <w:kinsoku w:val="0"/>
              <w:overflowPunct w:val="0"/>
              <w:spacing w:line="276" w:lineRule="auto"/>
              <w:ind w:left="0" w:right="34"/>
              <w:jc w:val="both"/>
              <w:rPr>
                <w:i/>
                <w:iCs/>
              </w:rPr>
            </w:pPr>
            <w:r w:rsidRPr="00530573">
              <w:rPr>
                <w:i/>
                <w:iCs/>
                <w:spacing w:val="-1"/>
              </w:rPr>
              <w:lastRenderedPageBreak/>
              <w:t>(</w:t>
            </w:r>
            <w:r w:rsidRPr="00530573">
              <w:rPr>
                <w:i/>
                <w:iCs/>
              </w:rPr>
              <w:t>Promot</w:t>
            </w:r>
            <w:r w:rsidRPr="00530573">
              <w:rPr>
                <w:i/>
                <w:iCs/>
                <w:spacing w:val="1"/>
              </w:rPr>
              <w:t>e</w:t>
            </w:r>
            <w:r w:rsidRPr="00530573">
              <w:rPr>
                <w:i/>
                <w:iCs/>
              </w:rPr>
              <w:t>r</w:t>
            </w:r>
            <w:r w:rsidRPr="00530573">
              <w:rPr>
                <w:i/>
                <w:iCs/>
                <w:spacing w:val="1"/>
              </w:rPr>
              <w:t>/</w:t>
            </w:r>
            <w:r w:rsidRPr="00530573">
              <w:rPr>
                <w:i/>
                <w:iCs/>
                <w:spacing w:val="-4"/>
              </w:rPr>
              <w:t>I</w:t>
            </w:r>
            <w:r w:rsidRPr="00530573">
              <w:rPr>
                <w:i/>
                <w:iCs/>
              </w:rPr>
              <w:t>nd</w:t>
            </w:r>
            <w:r w:rsidRPr="00530573">
              <w:rPr>
                <w:i/>
                <w:iCs/>
                <w:spacing w:val="-1"/>
              </w:rPr>
              <w:t>e</w:t>
            </w:r>
            <w:r w:rsidRPr="00530573">
              <w:rPr>
                <w:i/>
                <w:iCs/>
              </w:rPr>
              <w:t>p</w:t>
            </w:r>
            <w:r w:rsidRPr="00530573">
              <w:rPr>
                <w:i/>
                <w:iCs/>
                <w:spacing w:val="1"/>
              </w:rPr>
              <w:t>e</w:t>
            </w:r>
            <w:r w:rsidRPr="00530573">
              <w:rPr>
                <w:i/>
                <w:iCs/>
              </w:rPr>
              <w:t>nd</w:t>
            </w:r>
            <w:r w:rsidRPr="00530573">
              <w:rPr>
                <w:i/>
                <w:iCs/>
                <w:spacing w:val="-1"/>
              </w:rPr>
              <w:t>e</w:t>
            </w:r>
            <w:r w:rsidRPr="00530573">
              <w:rPr>
                <w:i/>
                <w:iCs/>
              </w:rPr>
              <w:t>nt/Pro</w:t>
            </w:r>
            <w:r w:rsidRPr="00530573">
              <w:rPr>
                <w:i/>
                <w:iCs/>
                <w:spacing w:val="-2"/>
              </w:rPr>
              <w:t>f</w:t>
            </w:r>
            <w:r w:rsidRPr="00530573">
              <w:rPr>
                <w:i/>
                <w:iCs/>
                <w:spacing w:val="-1"/>
              </w:rPr>
              <w:t>e</w:t>
            </w:r>
            <w:r w:rsidRPr="00530573">
              <w:rPr>
                <w:i/>
                <w:iCs/>
              </w:rPr>
              <w:t>ssion</w:t>
            </w:r>
            <w:r w:rsidRPr="00530573">
              <w:rPr>
                <w:i/>
                <w:iCs/>
                <w:spacing w:val="-1"/>
              </w:rPr>
              <w:t>a</w:t>
            </w:r>
            <w:r w:rsidRPr="00530573">
              <w:rPr>
                <w:i/>
                <w:iCs/>
              </w:rPr>
              <w:t>l/f</w:t>
            </w:r>
            <w:r w:rsidRPr="00530573">
              <w:rPr>
                <w:i/>
                <w:iCs/>
                <w:spacing w:val="-2"/>
              </w:rPr>
              <w:t>a</w:t>
            </w:r>
            <w:r w:rsidRPr="00530573">
              <w:rPr>
                <w:i/>
                <w:iCs/>
              </w:rPr>
              <w:t>mily</w:t>
            </w:r>
            <w:r w:rsidRPr="00530573">
              <w:rPr>
                <w:i/>
                <w:iCs/>
                <w:spacing w:val="-3"/>
              </w:rPr>
              <w:t xml:space="preserve"> </w:t>
            </w:r>
            <w:r w:rsidRPr="00530573">
              <w:rPr>
                <w:i/>
                <w:iCs/>
              </w:rPr>
              <w:t>memb</w:t>
            </w:r>
            <w:r w:rsidRPr="00530573">
              <w:rPr>
                <w:i/>
                <w:iCs/>
                <w:spacing w:val="1"/>
              </w:rPr>
              <w:t>e</w:t>
            </w:r>
            <w:r w:rsidRPr="00530573">
              <w:rPr>
                <w:i/>
                <w:iCs/>
              </w:rPr>
              <w:t xml:space="preserve">r, </w:t>
            </w:r>
            <w:r w:rsidRPr="00530573">
              <w:rPr>
                <w:i/>
                <w:iCs/>
                <w:spacing w:val="-2"/>
              </w:rPr>
              <w:t>e</w:t>
            </w:r>
            <w:r w:rsidRPr="00530573">
              <w:rPr>
                <w:i/>
                <w:iCs/>
              </w:rPr>
              <w:t>t</w:t>
            </w:r>
            <w:r w:rsidRPr="00530573">
              <w:rPr>
                <w:i/>
                <w:iCs/>
                <w:spacing w:val="3"/>
              </w:rPr>
              <w:t>c</w:t>
            </w:r>
            <w:r w:rsidRPr="00530573">
              <w:rPr>
                <w:i/>
                <w:iCs/>
              </w:rPr>
              <w:t>.)</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lastRenderedPageBreak/>
              <w:t>d)</w:t>
            </w:r>
          </w:p>
        </w:tc>
        <w:tc>
          <w:tcPr>
            <w:tcW w:w="5103" w:type="dxa"/>
            <w:vAlign w:val="center"/>
          </w:tcPr>
          <w:p w:rsidR="009C16DF" w:rsidRPr="00530573" w:rsidRDefault="009C16DF" w:rsidP="009C16DF">
            <w:pPr>
              <w:pStyle w:val="BodyText"/>
              <w:tabs>
                <w:tab w:val="left" w:pos="1180"/>
              </w:tabs>
              <w:kinsoku w:val="0"/>
              <w:overflowPunct w:val="0"/>
              <w:spacing w:line="276" w:lineRule="auto"/>
              <w:ind w:left="0" w:right="34"/>
              <w:jc w:val="both"/>
            </w:pPr>
            <w:r w:rsidRPr="00530573">
              <w:t>Sh</w:t>
            </w:r>
            <w:r w:rsidRPr="00530573">
              <w:rPr>
                <w:spacing w:val="-1"/>
              </w:rPr>
              <w:t>a</w:t>
            </w:r>
            <w:r w:rsidRPr="00530573">
              <w:t>r</w:t>
            </w:r>
            <w:r w:rsidRPr="00530573">
              <w:rPr>
                <w:spacing w:val="-2"/>
              </w:rPr>
              <w:t>e</w:t>
            </w:r>
            <w:r w:rsidRPr="00530573">
              <w:t>holding</w:t>
            </w:r>
            <w:r w:rsidRPr="00530573">
              <w:rPr>
                <w:spacing w:val="-3"/>
              </w:rPr>
              <w:t xml:space="preserve"> </w:t>
            </w:r>
            <w:r w:rsidRPr="00530573">
              <w:t>in</w:t>
            </w:r>
            <w:r w:rsidRPr="00530573">
              <w:rPr>
                <w:spacing w:val="1"/>
              </w:rPr>
              <w:t xml:space="preserve"> </w:t>
            </w:r>
            <w:r w:rsidRPr="00530573">
              <w:t>the</w:t>
            </w:r>
            <w:r w:rsidRPr="00530573">
              <w:rPr>
                <w:spacing w:val="-1"/>
              </w:rPr>
              <w:t xml:space="preserve"> </w:t>
            </w:r>
            <w:r w:rsidRPr="00530573">
              <w:t>Co</w:t>
            </w:r>
            <w:r w:rsidRPr="00530573">
              <w:rPr>
                <w:spacing w:val="2"/>
              </w:rPr>
              <w:t>m</w:t>
            </w:r>
            <w:r w:rsidRPr="00530573">
              <w:t>p</w:t>
            </w:r>
            <w:r w:rsidRPr="00530573">
              <w:rPr>
                <w:spacing w:val="-1"/>
              </w:rPr>
              <w:t>a</w:t>
            </w:r>
            <w:r w:rsidRPr="00530573">
              <w:rPr>
                <w:spacing w:val="2"/>
              </w:rPr>
              <w:t>n</w:t>
            </w:r>
            <w:r w:rsidRPr="00530573">
              <w:t>y (%)</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sidRPr="00530573">
              <w:rPr>
                <w:rFonts w:cs="Times New Roman"/>
              </w:rPr>
              <w:t>e)</w:t>
            </w:r>
          </w:p>
        </w:tc>
        <w:tc>
          <w:tcPr>
            <w:tcW w:w="5103" w:type="dxa"/>
            <w:vAlign w:val="center"/>
          </w:tcPr>
          <w:p w:rsidR="009C16DF" w:rsidRPr="00530573" w:rsidRDefault="009C16DF" w:rsidP="009C16DF">
            <w:pPr>
              <w:pStyle w:val="BodyText"/>
              <w:tabs>
                <w:tab w:val="left" w:pos="1180"/>
              </w:tabs>
              <w:kinsoku w:val="0"/>
              <w:overflowPunct w:val="0"/>
              <w:spacing w:line="276" w:lineRule="auto"/>
              <w:ind w:left="0" w:right="34"/>
              <w:jc w:val="both"/>
            </w:pPr>
            <w:r w:rsidRPr="00530573">
              <w:t>N</w:t>
            </w:r>
            <w:r w:rsidRPr="00530573">
              <w:rPr>
                <w:spacing w:val="-2"/>
              </w:rPr>
              <w:t>a</w:t>
            </w:r>
            <w:r w:rsidRPr="00530573">
              <w:t>me of</w:t>
            </w:r>
            <w:r w:rsidRPr="00530573">
              <w:rPr>
                <w:spacing w:val="-2"/>
              </w:rPr>
              <w:t xml:space="preserve"> </w:t>
            </w:r>
            <w:r w:rsidRPr="00530573">
              <w:t>oth</w:t>
            </w:r>
            <w:r w:rsidRPr="00530573">
              <w:rPr>
                <w:spacing w:val="1"/>
              </w:rPr>
              <w:t>e</w:t>
            </w:r>
            <w:r w:rsidRPr="00530573">
              <w:t>r Compani</w:t>
            </w:r>
            <w:r w:rsidRPr="00530573">
              <w:rPr>
                <w:spacing w:val="1"/>
              </w:rPr>
              <w:t>e</w:t>
            </w:r>
            <w:r w:rsidRPr="00530573">
              <w:t>s in whi</w:t>
            </w:r>
            <w:r w:rsidRPr="00530573">
              <w:rPr>
                <w:spacing w:val="-1"/>
              </w:rPr>
              <w:t>c</w:t>
            </w:r>
            <w:r w:rsidRPr="00530573">
              <w:t xml:space="preserve">h </w:t>
            </w:r>
            <w:r w:rsidRPr="00530573">
              <w:rPr>
                <w:spacing w:val="-1"/>
              </w:rPr>
              <w:t>ac</w:t>
            </w:r>
            <w:r w:rsidRPr="00530573">
              <w:t>ting</w:t>
            </w:r>
            <w:r w:rsidRPr="00530573">
              <w:rPr>
                <w:spacing w:val="-1"/>
              </w:rPr>
              <w:t xml:space="preserve"> a</w:t>
            </w:r>
            <w:r w:rsidRPr="00530573">
              <w:t>s Dire</w:t>
            </w:r>
            <w:r w:rsidRPr="00530573">
              <w:rPr>
                <w:spacing w:val="-1"/>
              </w:rPr>
              <w:t>c</w:t>
            </w:r>
            <w:r w:rsidRPr="00530573">
              <w:t xml:space="preserve">tor </w:t>
            </w:r>
            <w:r w:rsidRPr="00530573">
              <w:rPr>
                <w:spacing w:val="-2"/>
              </w:rPr>
              <w:t>a</w:t>
            </w:r>
            <w:r w:rsidRPr="00530573">
              <w:t>nd wh</w:t>
            </w:r>
            <w:r w:rsidRPr="00530573">
              <w:rPr>
                <w:spacing w:val="-2"/>
              </w:rPr>
              <w:t>e</w:t>
            </w:r>
            <w:r w:rsidRPr="00530573">
              <w:t>t</w:t>
            </w:r>
            <w:r w:rsidRPr="00530573">
              <w:rPr>
                <w:spacing w:val="2"/>
              </w:rPr>
              <w:t>h</w:t>
            </w:r>
            <w:r w:rsidRPr="00530573">
              <w:rPr>
                <w:spacing w:val="-1"/>
              </w:rPr>
              <w:t>e</w:t>
            </w:r>
            <w:r w:rsidRPr="00530573">
              <w:t>r those</w:t>
            </w:r>
            <w:r w:rsidRPr="00530573">
              <w:rPr>
                <w:spacing w:val="-1"/>
              </w:rPr>
              <w:t xml:space="preserve"> </w:t>
            </w:r>
            <w:r w:rsidRPr="00530573">
              <w:rPr>
                <w:spacing w:val="1"/>
              </w:rPr>
              <w:t>c</w:t>
            </w:r>
            <w:r w:rsidRPr="00530573">
              <w:t>ompani</w:t>
            </w:r>
            <w:r w:rsidRPr="00530573">
              <w:rPr>
                <w:spacing w:val="-1"/>
              </w:rPr>
              <w:t>e</w:t>
            </w:r>
            <w:r w:rsidRPr="00530573">
              <w:t xml:space="preserve">s </w:t>
            </w:r>
            <w:r w:rsidRPr="00530573">
              <w:rPr>
                <w:spacing w:val="-1"/>
              </w:rPr>
              <w:t>a</w:t>
            </w:r>
            <w:r w:rsidRPr="00530573">
              <w:t>re</w:t>
            </w:r>
            <w:r w:rsidRPr="00530573">
              <w:rPr>
                <w:spacing w:val="-2"/>
              </w:rPr>
              <w:t xml:space="preserve"> </w:t>
            </w:r>
            <w:r w:rsidRPr="00530573">
              <w:t>p</w:t>
            </w:r>
            <w:r w:rsidRPr="00530573">
              <w:rPr>
                <w:spacing w:val="1"/>
              </w:rPr>
              <w:t>a</w:t>
            </w:r>
            <w:r w:rsidRPr="00530573">
              <w:t>rt of</w:t>
            </w:r>
            <w:r w:rsidRPr="00530573">
              <w:rPr>
                <w:spacing w:val="-1"/>
              </w:rPr>
              <w:t xml:space="preserve"> </w:t>
            </w:r>
            <w:r w:rsidRPr="00530573">
              <w:t>Promoter</w:t>
            </w:r>
            <w:r w:rsidRPr="00530573">
              <w:rPr>
                <w:spacing w:val="-2"/>
              </w:rPr>
              <w:t xml:space="preserve"> </w:t>
            </w:r>
            <w:r w:rsidRPr="00530573">
              <w:rPr>
                <w:spacing w:val="1"/>
              </w:rPr>
              <w:t>G</w:t>
            </w:r>
            <w:r w:rsidRPr="00530573">
              <w:t>r</w:t>
            </w:r>
            <w:r w:rsidRPr="00530573">
              <w:rPr>
                <w:spacing w:val="1"/>
              </w:rPr>
              <w:t>o</w:t>
            </w:r>
            <w:r w:rsidRPr="00530573">
              <w:t>up of Borrower</w:t>
            </w:r>
          </w:p>
        </w:tc>
        <w:tc>
          <w:tcPr>
            <w:tcW w:w="4394" w:type="dxa"/>
            <w:vAlign w:val="center"/>
          </w:tcPr>
          <w:p w:rsidR="009C16DF" w:rsidRPr="00530573" w:rsidRDefault="009C16DF" w:rsidP="009C16DF">
            <w:pPr>
              <w:spacing w:line="276" w:lineRule="auto"/>
              <w:jc w:val="both"/>
              <w:rPr>
                <w:rFonts w:cs="Times New Roman"/>
              </w:rPr>
            </w:pPr>
          </w:p>
        </w:tc>
        <w:tc>
          <w:tcPr>
            <w:tcW w:w="3118" w:type="dxa"/>
            <w:vAlign w:val="center"/>
          </w:tcPr>
          <w:p w:rsidR="009C16DF" w:rsidRPr="00530573" w:rsidRDefault="009C16DF" w:rsidP="009C16DF">
            <w:pPr>
              <w:spacing w:line="276" w:lineRule="auto"/>
              <w:jc w:val="both"/>
              <w:rPr>
                <w:rFonts w:cs="Times New Roman"/>
              </w:rPr>
            </w:pPr>
          </w:p>
        </w:tc>
        <w:tc>
          <w:tcPr>
            <w:tcW w:w="2149" w:type="dxa"/>
            <w:vAlign w:val="center"/>
          </w:tcPr>
          <w:p w:rsidR="009C16DF" w:rsidRPr="00530573" w:rsidRDefault="009C16DF" w:rsidP="009C16DF">
            <w:pPr>
              <w:spacing w:line="276" w:lineRule="auto"/>
              <w:jc w:val="both"/>
              <w:rPr>
                <w:rFonts w:cs="Times New Roman"/>
              </w:rPr>
            </w:pPr>
          </w:p>
        </w:tc>
      </w:tr>
      <w:tr w:rsidR="00022E09" w:rsidRPr="00530573" w:rsidTr="00E0636A">
        <w:trPr>
          <w:trHeight w:val="288"/>
        </w:trPr>
        <w:tc>
          <w:tcPr>
            <w:tcW w:w="709" w:type="dxa"/>
            <w:vAlign w:val="center"/>
          </w:tcPr>
          <w:p w:rsidR="00022E09" w:rsidRPr="00530573" w:rsidRDefault="00022E09" w:rsidP="009C16DF">
            <w:pPr>
              <w:spacing w:line="276" w:lineRule="auto"/>
              <w:jc w:val="both"/>
              <w:rPr>
                <w:rFonts w:cs="Times New Roman"/>
              </w:rPr>
            </w:pPr>
            <w:r w:rsidRPr="00530573">
              <w:rPr>
                <w:rFonts w:cs="Times New Roman"/>
              </w:rPr>
              <w:t>18</w:t>
            </w:r>
          </w:p>
        </w:tc>
        <w:tc>
          <w:tcPr>
            <w:tcW w:w="5103" w:type="dxa"/>
            <w:vAlign w:val="center"/>
          </w:tcPr>
          <w:p w:rsidR="00022E09" w:rsidRPr="00530573" w:rsidRDefault="00022E09" w:rsidP="009C16DF">
            <w:pPr>
              <w:pStyle w:val="BodyText"/>
              <w:tabs>
                <w:tab w:val="left" w:pos="726"/>
              </w:tabs>
              <w:kinsoku w:val="0"/>
              <w:overflowPunct w:val="0"/>
              <w:ind w:left="0" w:right="34"/>
              <w:jc w:val="both"/>
            </w:pPr>
            <w:r w:rsidRPr="00530573">
              <w:t>Autho</w:t>
            </w:r>
            <w:r w:rsidRPr="00530573">
              <w:rPr>
                <w:spacing w:val="-1"/>
              </w:rPr>
              <w:t>r</w:t>
            </w:r>
            <w:r w:rsidRPr="00530573">
              <w:t>i</w:t>
            </w:r>
            <w:r w:rsidRPr="00530573">
              <w:rPr>
                <w:spacing w:val="1"/>
              </w:rPr>
              <w:t>z</w:t>
            </w:r>
            <w:r w:rsidRPr="00530573">
              <w:rPr>
                <w:spacing w:val="-1"/>
              </w:rPr>
              <w:t>e</w:t>
            </w:r>
            <w:r w:rsidRPr="00530573">
              <w:t>d p</w:t>
            </w:r>
            <w:r w:rsidRPr="00530573">
              <w:rPr>
                <w:spacing w:val="-1"/>
              </w:rPr>
              <w:t>e</w:t>
            </w:r>
            <w:r w:rsidRPr="00530573">
              <w:t>rson/s for Conta</w:t>
            </w:r>
            <w:r w:rsidRPr="00530573">
              <w:rPr>
                <w:spacing w:val="-2"/>
              </w:rPr>
              <w:t>c</w:t>
            </w:r>
            <w:r w:rsidRPr="00530573">
              <w:t>t</w:t>
            </w:r>
            <w:r w:rsidRPr="00530573">
              <w:rPr>
                <w:spacing w:val="-1"/>
              </w:rPr>
              <w:t>-</w:t>
            </w:r>
            <w:r w:rsidRPr="00530573">
              <w:t>their</w:t>
            </w:r>
            <w:r w:rsidRPr="00530573">
              <w:rPr>
                <w:spacing w:val="-1"/>
              </w:rPr>
              <w:t xml:space="preserve"> e</w:t>
            </w:r>
            <w:r w:rsidRPr="00530573">
              <w:t>mail, ph</w:t>
            </w:r>
            <w:r w:rsidRPr="00530573">
              <w:rPr>
                <w:spacing w:val="2"/>
              </w:rPr>
              <w:t>o</w:t>
            </w:r>
            <w:r w:rsidRPr="00530573">
              <w:t>n</w:t>
            </w:r>
            <w:r w:rsidRPr="00530573">
              <w:rPr>
                <w:spacing w:val="-1"/>
              </w:rPr>
              <w:t>e</w:t>
            </w:r>
            <w:r w:rsidRPr="00530573">
              <w:t xml:space="preserve">, </w:t>
            </w:r>
            <w:r w:rsidRPr="00530573">
              <w:rPr>
                <w:spacing w:val="-1"/>
              </w:rPr>
              <w:t>fa</w:t>
            </w:r>
            <w:r w:rsidRPr="00530573">
              <w:t>x</w:t>
            </w:r>
            <w:r w:rsidRPr="00530573">
              <w:rPr>
                <w:spacing w:val="2"/>
              </w:rPr>
              <w:t xml:space="preserve"> </w:t>
            </w:r>
            <w:r w:rsidRPr="00530573">
              <w:rPr>
                <w:spacing w:val="-1"/>
              </w:rPr>
              <w:t>a</w:t>
            </w:r>
            <w:r w:rsidRPr="00530573">
              <w:t xml:space="preserve">nd </w:t>
            </w:r>
            <w:r w:rsidRPr="00530573">
              <w:rPr>
                <w:spacing w:val="-1"/>
              </w:rPr>
              <w:t>a</w:t>
            </w:r>
            <w:r w:rsidRPr="00530573">
              <w:t>dd</w:t>
            </w:r>
            <w:r w:rsidRPr="00530573">
              <w:rPr>
                <w:spacing w:val="1"/>
              </w:rPr>
              <w:t>r</w:t>
            </w:r>
            <w:r w:rsidRPr="00530573">
              <w:rPr>
                <w:spacing w:val="-1"/>
              </w:rPr>
              <w:t>e</w:t>
            </w:r>
            <w:r w:rsidRPr="00530573">
              <w:t>ss for</w:t>
            </w:r>
            <w:r w:rsidRPr="00530573">
              <w:rPr>
                <w:spacing w:val="-1"/>
              </w:rPr>
              <w:t xml:space="preserve"> </w:t>
            </w:r>
            <w:r w:rsidRPr="00530573">
              <w:rPr>
                <w:spacing w:val="1"/>
              </w:rPr>
              <w:t>c</w:t>
            </w:r>
            <w:r w:rsidRPr="00530573">
              <w:t>o</w:t>
            </w:r>
            <w:r w:rsidRPr="00530573">
              <w:rPr>
                <w:spacing w:val="-1"/>
              </w:rPr>
              <w:t>r</w:t>
            </w:r>
            <w:r w:rsidRPr="00530573">
              <w:t>r</w:t>
            </w:r>
            <w:r w:rsidRPr="00530573">
              <w:rPr>
                <w:spacing w:val="-2"/>
              </w:rPr>
              <w:t>e</w:t>
            </w:r>
            <w:r w:rsidRPr="00530573">
              <w:t>spond</w:t>
            </w:r>
            <w:r w:rsidRPr="00530573">
              <w:rPr>
                <w:spacing w:val="-1"/>
              </w:rPr>
              <w:t>e</w:t>
            </w:r>
            <w:r w:rsidRPr="00530573">
              <w:rPr>
                <w:spacing w:val="2"/>
              </w:rPr>
              <w:t>n</w:t>
            </w:r>
            <w:r w:rsidRPr="00530573">
              <w:rPr>
                <w:spacing w:val="-1"/>
              </w:rPr>
              <w:t>c</w:t>
            </w:r>
            <w:r w:rsidRPr="00530573">
              <w:t xml:space="preserve">e </w:t>
            </w:r>
            <w:r w:rsidRPr="00530573">
              <w:rPr>
                <w:spacing w:val="-1"/>
              </w:rPr>
              <w:t>a</w:t>
            </w:r>
            <w:r w:rsidRPr="00530573">
              <w:t>long</w:t>
            </w:r>
            <w:r w:rsidRPr="00530573">
              <w:rPr>
                <w:spacing w:val="-2"/>
              </w:rPr>
              <w:t xml:space="preserve"> </w:t>
            </w:r>
            <w:r w:rsidRPr="00530573">
              <w:t>with autho</w:t>
            </w:r>
            <w:r w:rsidRPr="00530573">
              <w:rPr>
                <w:spacing w:val="-1"/>
              </w:rPr>
              <w:t>r</w:t>
            </w:r>
            <w:r w:rsidRPr="00530573">
              <w:rPr>
                <w:spacing w:val="1"/>
              </w:rPr>
              <w:t>i</w:t>
            </w:r>
            <w:r w:rsidRPr="00530573">
              <w:rPr>
                <w:spacing w:val="5"/>
              </w:rPr>
              <w:t>t</w:t>
            </w:r>
            <w:r w:rsidRPr="00530573">
              <w:t>y</w:t>
            </w:r>
            <w:r w:rsidRPr="00530573">
              <w:rPr>
                <w:spacing w:val="-5"/>
              </w:rPr>
              <w:t xml:space="preserve"> </w:t>
            </w:r>
            <w:r w:rsidRPr="00530573">
              <w:t>lett</w:t>
            </w:r>
            <w:r w:rsidRPr="00530573">
              <w:rPr>
                <w:spacing w:val="1"/>
              </w:rPr>
              <w:t>e</w:t>
            </w:r>
            <w:r w:rsidRPr="00530573">
              <w:t>r.</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057D55">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057D55">
            <w:pPr>
              <w:spacing w:line="276" w:lineRule="auto"/>
              <w:jc w:val="both"/>
              <w:rPr>
                <w:rFonts w:cs="Times New Roman"/>
              </w:rPr>
            </w:pPr>
            <w:r w:rsidRPr="00530573">
              <w:rPr>
                <w:rFonts w:cs="Times New Roman"/>
              </w:rPr>
              <w:t>Yes</w:t>
            </w:r>
          </w:p>
        </w:tc>
      </w:tr>
      <w:tr w:rsidR="00022E09" w:rsidRPr="00530573" w:rsidTr="00E0636A">
        <w:trPr>
          <w:trHeight w:val="1876"/>
        </w:trPr>
        <w:tc>
          <w:tcPr>
            <w:tcW w:w="709" w:type="dxa"/>
            <w:vAlign w:val="center"/>
          </w:tcPr>
          <w:p w:rsidR="00022E09" w:rsidRPr="00530573" w:rsidRDefault="00022E09" w:rsidP="009C16DF">
            <w:pPr>
              <w:spacing w:line="276" w:lineRule="auto"/>
              <w:jc w:val="both"/>
              <w:rPr>
                <w:rFonts w:cs="Times New Roman"/>
              </w:rPr>
            </w:pPr>
          </w:p>
        </w:tc>
        <w:tc>
          <w:tcPr>
            <w:tcW w:w="12615" w:type="dxa"/>
            <w:gridSpan w:val="3"/>
            <w:vAlign w:val="center"/>
          </w:tcPr>
          <w:tbl>
            <w:tblPr>
              <w:tblW w:w="12297" w:type="dxa"/>
              <w:tblInd w:w="5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50"/>
              <w:gridCol w:w="2233"/>
              <w:gridCol w:w="1430"/>
              <w:gridCol w:w="6684"/>
            </w:tblGrid>
            <w:tr w:rsidR="00022E09" w:rsidRPr="00530573" w:rsidTr="00E0636A">
              <w:trPr>
                <w:trHeight w:val="579"/>
                <w:tblHeader/>
              </w:trPr>
              <w:tc>
                <w:tcPr>
                  <w:tcW w:w="1950" w:type="dxa"/>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vAlign w:val="center"/>
                  <w:hideMark/>
                </w:tcPr>
                <w:p w:rsidR="00022E09" w:rsidRPr="00530573" w:rsidRDefault="00022E09" w:rsidP="009C16DF">
                  <w:pPr>
                    <w:jc w:val="both"/>
                    <w:rPr>
                      <w:rFonts w:eastAsia="Calibri" w:cs="Times New Roman"/>
                      <w:b/>
                      <w:bCs/>
                      <w:lang w:bidi="ar-SA"/>
                    </w:rPr>
                  </w:pPr>
                  <w:r w:rsidRPr="00530573">
                    <w:rPr>
                      <w:rFonts w:eastAsia="Calibri" w:cs="Times New Roman"/>
                      <w:b/>
                      <w:bCs/>
                      <w:lang w:bidi="ar-SA"/>
                    </w:rPr>
                    <w:t>Name of the Company</w:t>
                  </w:r>
                </w:p>
              </w:tc>
              <w:tc>
                <w:tcPr>
                  <w:tcW w:w="2233" w:type="dxa"/>
                  <w:tcBorders>
                    <w:top w:val="single" w:sz="8"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hideMark/>
                </w:tcPr>
                <w:p w:rsidR="00022E09" w:rsidRPr="00530573" w:rsidRDefault="00022E09" w:rsidP="009C16DF">
                  <w:pPr>
                    <w:jc w:val="both"/>
                    <w:rPr>
                      <w:rFonts w:eastAsia="Calibri" w:cs="Times New Roman"/>
                      <w:b/>
                      <w:bCs/>
                      <w:lang w:bidi="ar-SA"/>
                    </w:rPr>
                  </w:pPr>
                  <w:r w:rsidRPr="00530573">
                    <w:rPr>
                      <w:rFonts w:eastAsia="Calibri" w:cs="Times New Roman"/>
                      <w:b/>
                      <w:bCs/>
                      <w:lang w:bidi="ar-SA"/>
                    </w:rPr>
                    <w:t>Name of the Authorized Person</w:t>
                  </w:r>
                </w:p>
              </w:tc>
              <w:tc>
                <w:tcPr>
                  <w:tcW w:w="1430" w:type="dxa"/>
                  <w:tcBorders>
                    <w:top w:val="single" w:sz="8"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hideMark/>
                </w:tcPr>
                <w:p w:rsidR="00022E09" w:rsidRPr="00530573" w:rsidRDefault="00022E09" w:rsidP="009C16DF">
                  <w:pPr>
                    <w:jc w:val="both"/>
                    <w:rPr>
                      <w:rFonts w:eastAsia="Calibri" w:cs="Times New Roman"/>
                      <w:b/>
                      <w:bCs/>
                      <w:lang w:bidi="ar-SA"/>
                    </w:rPr>
                  </w:pPr>
                  <w:r w:rsidRPr="00530573">
                    <w:rPr>
                      <w:rFonts w:eastAsia="Calibri" w:cs="Times New Roman"/>
                      <w:b/>
                      <w:bCs/>
                      <w:lang w:bidi="ar-SA"/>
                    </w:rPr>
                    <w:t>Designation</w:t>
                  </w:r>
                </w:p>
              </w:tc>
              <w:tc>
                <w:tcPr>
                  <w:tcW w:w="6684" w:type="dxa"/>
                  <w:tcBorders>
                    <w:top w:val="single" w:sz="8"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hideMark/>
                </w:tcPr>
                <w:p w:rsidR="00022E09" w:rsidRPr="00530573" w:rsidRDefault="00022E09" w:rsidP="009C16DF">
                  <w:pPr>
                    <w:ind w:left="66"/>
                    <w:jc w:val="both"/>
                    <w:rPr>
                      <w:rFonts w:eastAsia="Calibri" w:cs="Times New Roman"/>
                      <w:b/>
                      <w:bCs/>
                      <w:lang w:bidi="ar-SA"/>
                    </w:rPr>
                  </w:pPr>
                  <w:r w:rsidRPr="00530573">
                    <w:rPr>
                      <w:rFonts w:eastAsia="Calibri" w:cs="Times New Roman"/>
                      <w:b/>
                      <w:bCs/>
                      <w:lang w:bidi="ar-SA"/>
                    </w:rPr>
                    <w:t xml:space="preserve">Mode of Authorization </w:t>
                  </w:r>
                </w:p>
                <w:p w:rsidR="00022E09" w:rsidRPr="00530573" w:rsidRDefault="00022E09" w:rsidP="009C16DF">
                  <w:pPr>
                    <w:ind w:left="66"/>
                    <w:jc w:val="both"/>
                    <w:rPr>
                      <w:rFonts w:eastAsia="Calibri" w:cs="Times New Roman"/>
                      <w:b/>
                      <w:bCs/>
                      <w:lang w:bidi="ar-SA"/>
                    </w:rPr>
                  </w:pPr>
                  <w:r w:rsidRPr="00530573">
                    <w:rPr>
                      <w:rFonts w:eastAsia="Calibri" w:cs="Times New Roman"/>
                      <w:b/>
                      <w:bCs/>
                      <w:lang w:bidi="ar-SA"/>
                    </w:rPr>
                    <w:t>(Board Approval or Authority Letter)</w:t>
                  </w:r>
                </w:p>
              </w:tc>
            </w:tr>
            <w:tr w:rsidR="00022E09" w:rsidRPr="00530573" w:rsidTr="00E0636A">
              <w:trPr>
                <w:trHeight w:val="277"/>
              </w:trPr>
              <w:tc>
                <w:tcPr>
                  <w:tcW w:w="19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22E09" w:rsidRPr="00530573" w:rsidRDefault="00022E09" w:rsidP="009C16DF">
                  <w:pPr>
                    <w:jc w:val="both"/>
                    <w:rPr>
                      <w:rFonts w:eastAsia="Calibri" w:cs="Times New Roman"/>
                      <w:lang w:bidi="ar-SA"/>
                    </w:rPr>
                  </w:pPr>
                  <w:r w:rsidRPr="00530573">
                    <w:rPr>
                      <w:rFonts w:eastAsia="Calibri" w:cs="Times New Roman"/>
                      <w:lang w:bidi="ar-SA"/>
                    </w:rPr>
                    <w:t>(Borrowing Company)</w:t>
                  </w:r>
                </w:p>
              </w:tc>
              <w:tc>
                <w:tcPr>
                  <w:tcW w:w="22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22E09" w:rsidRPr="00530573" w:rsidRDefault="00022E09" w:rsidP="009C16DF">
                  <w:pPr>
                    <w:pStyle w:val="ListParagraph"/>
                    <w:ind w:left="426"/>
                    <w:contextualSpacing w:val="0"/>
                    <w:jc w:val="both"/>
                    <w:rPr>
                      <w:rFonts w:eastAsia="Calibri" w:cs="Times New Roman"/>
                      <w:szCs w:val="24"/>
                      <w:lang w:bidi="ar-SA"/>
                    </w:rPr>
                  </w:pPr>
                </w:p>
              </w:tc>
              <w:tc>
                <w:tcPr>
                  <w:tcW w:w="1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22E09" w:rsidRPr="00530573" w:rsidRDefault="00022E09" w:rsidP="009C16DF">
                  <w:pPr>
                    <w:pStyle w:val="ListParagraph"/>
                    <w:ind w:left="426"/>
                    <w:contextualSpacing w:val="0"/>
                    <w:jc w:val="both"/>
                    <w:rPr>
                      <w:rFonts w:eastAsia="Calibri" w:cs="Times New Roman"/>
                      <w:szCs w:val="24"/>
                      <w:lang w:bidi="ar-SA"/>
                    </w:rPr>
                  </w:pPr>
                </w:p>
              </w:tc>
              <w:tc>
                <w:tcPr>
                  <w:tcW w:w="6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22E09" w:rsidRPr="00530573" w:rsidRDefault="00022E09" w:rsidP="009C16DF">
                  <w:pPr>
                    <w:jc w:val="both"/>
                    <w:rPr>
                      <w:rFonts w:eastAsia="Calibri" w:cs="Times New Roman"/>
                      <w:lang w:bidi="ar-SA"/>
                    </w:rPr>
                  </w:pPr>
                  <w:r w:rsidRPr="00530573">
                    <w:rPr>
                      <w:rFonts w:eastAsia="Calibri" w:cs="Times New Roman"/>
                      <w:lang w:bidi="ar-SA"/>
                    </w:rPr>
                    <w:t>The person so authorised shall be authorised to discuss, sign and submit to REC, the inform</w:t>
                  </w:r>
                  <w:r>
                    <w:rPr>
                      <w:rFonts w:eastAsia="Calibri" w:cs="Times New Roman"/>
                      <w:lang w:bidi="ar-SA"/>
                    </w:rPr>
                    <w:t>ation on behalf of the company.</w:t>
                  </w:r>
                </w:p>
              </w:tc>
            </w:tr>
          </w:tbl>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19</w:t>
            </w:r>
          </w:p>
        </w:tc>
        <w:tc>
          <w:tcPr>
            <w:tcW w:w="5103" w:type="dxa"/>
            <w:vAlign w:val="center"/>
          </w:tcPr>
          <w:p w:rsidR="00022E09" w:rsidRPr="00530573" w:rsidRDefault="00022E09" w:rsidP="009C16DF">
            <w:pPr>
              <w:pStyle w:val="BodyText"/>
              <w:tabs>
                <w:tab w:val="left" w:pos="726"/>
              </w:tabs>
              <w:kinsoku w:val="0"/>
              <w:overflowPunct w:val="0"/>
              <w:spacing w:line="276" w:lineRule="auto"/>
              <w:ind w:left="0" w:right="34"/>
              <w:jc w:val="both"/>
            </w:pPr>
            <w:r w:rsidRPr="00530573">
              <w:t>D</w:t>
            </w:r>
            <w:r w:rsidRPr="00530573">
              <w:rPr>
                <w:spacing w:val="-2"/>
              </w:rPr>
              <w:t>e</w:t>
            </w:r>
            <w:r w:rsidRPr="00530573">
              <w:t>tails of</w:t>
            </w:r>
            <w:r w:rsidRPr="00530573">
              <w:rPr>
                <w:spacing w:val="1"/>
              </w:rPr>
              <w:t xml:space="preserve"> </w:t>
            </w:r>
            <w:r w:rsidRPr="00530573">
              <w:rPr>
                <w:b/>
                <w:bCs/>
                <w:spacing w:val="-3"/>
              </w:rPr>
              <w:t>P</w:t>
            </w:r>
            <w:r w:rsidRPr="00530573">
              <w:rPr>
                <w:b/>
                <w:bCs/>
                <w:spacing w:val="-1"/>
              </w:rPr>
              <w:t>r</w:t>
            </w:r>
            <w:r w:rsidRPr="00530573">
              <w:rPr>
                <w:b/>
                <w:bCs/>
                <w:spacing w:val="2"/>
              </w:rPr>
              <w:t>o</w:t>
            </w:r>
            <w:r w:rsidRPr="00530573">
              <w:rPr>
                <w:b/>
                <w:bCs/>
                <w:spacing w:val="-4"/>
              </w:rPr>
              <w:t>m</w:t>
            </w:r>
            <w:r w:rsidRPr="00530573">
              <w:rPr>
                <w:b/>
                <w:bCs/>
                <w:spacing w:val="2"/>
              </w:rPr>
              <w:t>o</w:t>
            </w:r>
            <w:r w:rsidRPr="00530573">
              <w:rPr>
                <w:b/>
                <w:bCs/>
              </w:rPr>
              <w:t>t</w:t>
            </w:r>
            <w:r w:rsidRPr="00530573">
              <w:rPr>
                <w:b/>
                <w:bCs/>
                <w:spacing w:val="-2"/>
              </w:rPr>
              <w:t>e</w:t>
            </w:r>
            <w:r w:rsidRPr="00530573">
              <w:rPr>
                <w:b/>
                <w:bCs/>
              </w:rPr>
              <w:t>r</w:t>
            </w:r>
            <w:r w:rsidRPr="00530573">
              <w:rPr>
                <w:b/>
                <w:bCs/>
                <w:spacing w:val="1"/>
              </w:rPr>
              <w:t xml:space="preserve"> </w:t>
            </w:r>
            <w:r w:rsidRPr="00530573">
              <w:rPr>
                <w:b/>
                <w:bCs/>
              </w:rPr>
              <w:t>G</w:t>
            </w:r>
            <w:r w:rsidRPr="00530573">
              <w:rPr>
                <w:b/>
                <w:bCs/>
                <w:spacing w:val="1"/>
              </w:rPr>
              <w:t>r</w:t>
            </w:r>
            <w:r w:rsidRPr="00530573">
              <w:rPr>
                <w:b/>
                <w:bCs/>
              </w:rPr>
              <w:t>oup</w:t>
            </w:r>
            <w:r w:rsidRPr="00530573">
              <w:rPr>
                <w:b/>
                <w:bCs/>
                <w:spacing w:val="2"/>
              </w:rPr>
              <w:t xml:space="preserve"> </w:t>
            </w:r>
            <w:r w:rsidRPr="00530573">
              <w:t>to whom this comp</w:t>
            </w:r>
            <w:r w:rsidRPr="00530573">
              <w:rPr>
                <w:spacing w:val="-4"/>
              </w:rPr>
              <w:t>a</w:t>
            </w:r>
            <w:r w:rsidRPr="00530573">
              <w:rPr>
                <w:spacing w:val="2"/>
              </w:rPr>
              <w:t>n</w:t>
            </w:r>
            <w:r w:rsidRPr="00530573">
              <w:t>y</w:t>
            </w:r>
            <w:r w:rsidRPr="00530573">
              <w:rPr>
                <w:spacing w:val="-5"/>
              </w:rPr>
              <w:t xml:space="preserve"> </w:t>
            </w:r>
            <w:r w:rsidRPr="00530573">
              <w:t>b</w:t>
            </w:r>
            <w:r w:rsidRPr="00530573">
              <w:rPr>
                <w:spacing w:val="-1"/>
              </w:rPr>
              <w:t>e</w:t>
            </w:r>
            <w:r w:rsidRPr="00530573">
              <w:t>lo</w:t>
            </w:r>
            <w:r w:rsidRPr="00530573">
              <w:rPr>
                <w:spacing w:val="2"/>
              </w:rPr>
              <w:t>n</w:t>
            </w:r>
            <w:r w:rsidRPr="00530573">
              <w:rPr>
                <w:spacing w:val="-3"/>
              </w:rPr>
              <w:t>g</w:t>
            </w:r>
            <w:r w:rsidRPr="00530573">
              <w:t>s</w:t>
            </w:r>
            <w:r w:rsidRPr="00530573">
              <w:rPr>
                <w:spacing w:val="1"/>
              </w:rPr>
              <w:t xml:space="preserve"> </w:t>
            </w:r>
            <w:r w:rsidRPr="00530573">
              <w:t>du</w:t>
            </w:r>
            <w:r w:rsidRPr="00530573">
              <w:rPr>
                <w:spacing w:val="5"/>
              </w:rPr>
              <w:t>l</w:t>
            </w:r>
            <w:r w:rsidRPr="00530573">
              <w:t>y</w:t>
            </w:r>
            <w:r w:rsidRPr="00530573">
              <w:rPr>
                <w:spacing w:val="-5"/>
              </w:rPr>
              <w:t xml:space="preserve"> </w:t>
            </w:r>
            <w:r w:rsidRPr="00530573">
              <w:rPr>
                <w:spacing w:val="1"/>
              </w:rPr>
              <w:t>c</w:t>
            </w:r>
            <w:r w:rsidRPr="00530573">
              <w:rPr>
                <w:spacing w:val="-1"/>
              </w:rPr>
              <w:t>e</w:t>
            </w:r>
            <w:r w:rsidRPr="00530573">
              <w:t>rtifi</w:t>
            </w:r>
            <w:r w:rsidRPr="00530573">
              <w:rPr>
                <w:spacing w:val="-1"/>
              </w:rPr>
              <w:t>e</w:t>
            </w:r>
            <w:r w:rsidRPr="00530573">
              <w:t>d</w:t>
            </w:r>
            <w:r w:rsidRPr="00530573">
              <w:rPr>
                <w:spacing w:val="2"/>
              </w:rPr>
              <w:t xml:space="preserve"> b</w:t>
            </w:r>
            <w:r w:rsidRPr="00530573">
              <w:t>y Compa</w:t>
            </w:r>
            <w:r w:rsidRPr="00530573">
              <w:rPr>
                <w:spacing w:val="1"/>
              </w:rPr>
              <w:t>n</w:t>
            </w:r>
            <w:r w:rsidRPr="00530573">
              <w:t>y</w:t>
            </w:r>
            <w:r w:rsidRPr="00530573">
              <w:rPr>
                <w:spacing w:val="-5"/>
              </w:rPr>
              <w:t xml:space="preserve"> </w:t>
            </w:r>
            <w:r w:rsidRPr="00530573">
              <w:t>S</w:t>
            </w:r>
            <w:r w:rsidRPr="00530573">
              <w:rPr>
                <w:spacing w:val="-1"/>
              </w:rPr>
              <w:t>e</w:t>
            </w:r>
            <w:r w:rsidRPr="00530573">
              <w:rPr>
                <w:spacing w:val="1"/>
              </w:rPr>
              <w:t>c</w:t>
            </w:r>
            <w:r w:rsidRPr="00530573">
              <w:t>r</w:t>
            </w:r>
            <w:r w:rsidRPr="00530573">
              <w:rPr>
                <w:spacing w:val="-2"/>
              </w:rPr>
              <w:t>e</w:t>
            </w:r>
            <w:r w:rsidRPr="00530573">
              <w:t>ta</w:t>
            </w:r>
            <w:r w:rsidRPr="00530573">
              <w:rPr>
                <w:spacing w:val="3"/>
              </w:rPr>
              <w:t>r</w:t>
            </w:r>
            <w:r w:rsidRPr="00530573">
              <w:t xml:space="preserve">y </w:t>
            </w:r>
          </w:p>
          <w:p w:rsidR="00022E09" w:rsidRPr="00530573" w:rsidRDefault="00022E09" w:rsidP="009C16DF">
            <w:pPr>
              <w:pStyle w:val="BodyText"/>
              <w:tabs>
                <w:tab w:val="left" w:pos="726"/>
              </w:tabs>
              <w:kinsoku w:val="0"/>
              <w:overflowPunct w:val="0"/>
              <w:spacing w:line="276" w:lineRule="auto"/>
              <w:ind w:left="0" w:right="34"/>
              <w:jc w:val="both"/>
            </w:pPr>
            <w:r w:rsidRPr="00530573">
              <w:rPr>
                <w:i/>
                <w:iCs/>
              </w:rPr>
              <w:t>(as per format enclosed at Annexure 1)</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20</w:t>
            </w:r>
          </w:p>
        </w:tc>
        <w:tc>
          <w:tcPr>
            <w:tcW w:w="5103" w:type="dxa"/>
            <w:vAlign w:val="center"/>
          </w:tcPr>
          <w:p w:rsidR="00022E09" w:rsidRPr="00530573" w:rsidRDefault="00022E09" w:rsidP="009C16DF">
            <w:pPr>
              <w:pStyle w:val="BodyText"/>
              <w:tabs>
                <w:tab w:val="left" w:pos="666"/>
              </w:tabs>
              <w:kinsoku w:val="0"/>
              <w:overflowPunct w:val="0"/>
              <w:spacing w:line="276" w:lineRule="auto"/>
              <w:ind w:left="0" w:right="34"/>
              <w:jc w:val="both"/>
            </w:pPr>
            <w:r w:rsidRPr="00530573">
              <w:rPr>
                <w:spacing w:val="1"/>
              </w:rPr>
              <w:t>W</w:t>
            </w:r>
            <w:r w:rsidRPr="00530573">
              <w:t>h</w:t>
            </w:r>
            <w:r w:rsidRPr="00530573">
              <w:rPr>
                <w:spacing w:val="-1"/>
              </w:rPr>
              <w:t>e</w:t>
            </w:r>
            <w:r w:rsidRPr="00530573">
              <w:t>ther</w:t>
            </w:r>
            <w:r w:rsidRPr="00530573">
              <w:rPr>
                <w:spacing w:val="20"/>
              </w:rPr>
              <w:t xml:space="preserve"> </w:t>
            </w:r>
            <w:r w:rsidRPr="00530573">
              <w:t>the</w:t>
            </w:r>
            <w:r w:rsidRPr="00530573">
              <w:rPr>
                <w:spacing w:val="20"/>
              </w:rPr>
              <w:t xml:space="preserve"> </w:t>
            </w:r>
            <w:r w:rsidRPr="00530573">
              <w:rPr>
                <w:spacing w:val="-1"/>
              </w:rPr>
              <w:t>e</w:t>
            </w:r>
            <w:r w:rsidRPr="00530573">
              <w:t>qui</w:t>
            </w:r>
            <w:r w:rsidRPr="00530573">
              <w:rPr>
                <w:spacing w:val="3"/>
              </w:rPr>
              <w:t>t</w:t>
            </w:r>
            <w:r w:rsidRPr="00530573">
              <w:t>y</w:t>
            </w:r>
            <w:r w:rsidRPr="00530573">
              <w:rPr>
                <w:spacing w:val="16"/>
              </w:rPr>
              <w:t xml:space="preserve"> </w:t>
            </w:r>
            <w:r w:rsidRPr="00530573">
              <w:t>shar</w:t>
            </w:r>
            <w:r w:rsidRPr="00530573">
              <w:rPr>
                <w:spacing w:val="-1"/>
              </w:rPr>
              <w:t>e</w:t>
            </w:r>
            <w:r w:rsidRPr="00530573">
              <w:t>s</w:t>
            </w:r>
            <w:r w:rsidRPr="00530573">
              <w:rPr>
                <w:spacing w:val="21"/>
              </w:rPr>
              <w:t xml:space="preserve"> </w:t>
            </w:r>
            <w:r w:rsidRPr="00530573">
              <w:rPr>
                <w:spacing w:val="-1"/>
              </w:rPr>
              <w:t>a</w:t>
            </w:r>
            <w:r w:rsidRPr="00530573">
              <w:t>re</w:t>
            </w:r>
            <w:r w:rsidRPr="00530573">
              <w:rPr>
                <w:spacing w:val="21"/>
              </w:rPr>
              <w:t xml:space="preserve"> </w:t>
            </w:r>
            <w:r w:rsidRPr="00530573">
              <w:t>listed</w:t>
            </w:r>
            <w:r w:rsidRPr="00530573">
              <w:rPr>
                <w:spacing w:val="21"/>
              </w:rPr>
              <w:t xml:space="preserve"> </w:t>
            </w:r>
            <w:r w:rsidRPr="00530573">
              <w:t>on</w:t>
            </w:r>
            <w:r w:rsidRPr="00530573">
              <w:rPr>
                <w:spacing w:val="21"/>
              </w:rPr>
              <w:t xml:space="preserve"> </w:t>
            </w:r>
            <w:r w:rsidRPr="00530573">
              <w:t>stock</w:t>
            </w:r>
            <w:r w:rsidRPr="00530573">
              <w:rPr>
                <w:spacing w:val="21"/>
              </w:rPr>
              <w:t xml:space="preserve"> </w:t>
            </w:r>
            <w:r w:rsidRPr="00530573">
              <w:rPr>
                <w:spacing w:val="-1"/>
              </w:rPr>
              <w:t>e</w:t>
            </w:r>
            <w:r w:rsidRPr="00530573">
              <w:t>x</w:t>
            </w:r>
            <w:r w:rsidRPr="00530573">
              <w:rPr>
                <w:spacing w:val="-1"/>
              </w:rPr>
              <w:t>c</w:t>
            </w:r>
            <w:r w:rsidRPr="00530573">
              <w:t>h</w:t>
            </w:r>
            <w:r w:rsidRPr="00530573">
              <w:rPr>
                <w:spacing w:val="-1"/>
              </w:rPr>
              <w:t>a</w:t>
            </w:r>
            <w:r w:rsidRPr="00530573">
              <w:rPr>
                <w:spacing w:val="2"/>
              </w:rPr>
              <w:t>n</w:t>
            </w:r>
            <w:r w:rsidRPr="00530573">
              <w:rPr>
                <w:spacing w:val="-3"/>
              </w:rPr>
              <w:t>g</w:t>
            </w:r>
            <w:r w:rsidRPr="00530573">
              <w:rPr>
                <w:spacing w:val="-1"/>
              </w:rPr>
              <w:t>e</w:t>
            </w:r>
            <w:r w:rsidRPr="00530573">
              <w:t>?</w:t>
            </w:r>
            <w:r w:rsidRPr="00530573">
              <w:rPr>
                <w:spacing w:val="27"/>
              </w:rPr>
              <w:t xml:space="preserve"> </w:t>
            </w:r>
            <w:r w:rsidRPr="00530573">
              <w:rPr>
                <w:spacing w:val="-6"/>
              </w:rPr>
              <w:t>I</w:t>
            </w:r>
            <w:r w:rsidRPr="00530573">
              <w:t>f</w:t>
            </w:r>
            <w:r w:rsidRPr="00530573">
              <w:rPr>
                <w:spacing w:val="25"/>
              </w:rPr>
              <w:t xml:space="preserve"> </w:t>
            </w:r>
            <w:r w:rsidRPr="00530573">
              <w:rPr>
                <w:spacing w:val="-5"/>
              </w:rPr>
              <w:t>y</w:t>
            </w:r>
            <w:r w:rsidRPr="00530573">
              <w:rPr>
                <w:spacing w:val="-1"/>
              </w:rPr>
              <w:t>e</w:t>
            </w:r>
            <w:r w:rsidRPr="00530573">
              <w:t>s,</w:t>
            </w:r>
            <w:r w:rsidRPr="00530573">
              <w:rPr>
                <w:spacing w:val="21"/>
              </w:rPr>
              <w:t xml:space="preserve"> </w:t>
            </w:r>
            <w:r w:rsidRPr="00530573">
              <w:t>ma</w:t>
            </w:r>
            <w:r w:rsidRPr="00530573">
              <w:rPr>
                <w:spacing w:val="-2"/>
              </w:rPr>
              <w:t>r</w:t>
            </w:r>
            <w:r w:rsidRPr="00530573">
              <w:rPr>
                <w:spacing w:val="2"/>
              </w:rPr>
              <w:t>k</w:t>
            </w:r>
            <w:r w:rsidRPr="00530573">
              <w:rPr>
                <w:spacing w:val="-1"/>
              </w:rPr>
              <w:t>e</w:t>
            </w:r>
            <w:r w:rsidRPr="00530573">
              <w:t>t</w:t>
            </w:r>
            <w:r w:rsidRPr="00530573">
              <w:rPr>
                <w:spacing w:val="25"/>
              </w:rPr>
              <w:t xml:space="preserve"> </w:t>
            </w:r>
            <w:r w:rsidRPr="00530573">
              <w:rPr>
                <w:spacing w:val="-1"/>
              </w:rPr>
              <w:t>ca</w:t>
            </w:r>
            <w:r w:rsidRPr="00530573">
              <w:t>pit</w:t>
            </w:r>
            <w:r w:rsidRPr="00530573">
              <w:rPr>
                <w:spacing w:val="-1"/>
              </w:rPr>
              <w:t>a</w:t>
            </w:r>
            <w:r w:rsidRPr="00530573">
              <w:t>li</w:t>
            </w:r>
            <w:r w:rsidRPr="00530573">
              <w:rPr>
                <w:spacing w:val="1"/>
              </w:rPr>
              <w:t>z</w:t>
            </w:r>
            <w:r w:rsidRPr="00530573">
              <w:rPr>
                <w:spacing w:val="-1"/>
              </w:rPr>
              <w:t>a</w:t>
            </w:r>
            <w:r w:rsidRPr="00530573">
              <w:t>tion b</w:t>
            </w:r>
            <w:r w:rsidRPr="00530573">
              <w:rPr>
                <w:spacing w:val="-1"/>
              </w:rPr>
              <w:t>a</w:t>
            </w:r>
            <w:r w:rsidRPr="00530573">
              <w:t>s</w:t>
            </w:r>
            <w:r w:rsidRPr="00530573">
              <w:rPr>
                <w:spacing w:val="-1"/>
              </w:rPr>
              <w:t>e</w:t>
            </w:r>
            <w:r w:rsidRPr="00530573">
              <w:t>d on 200 d</w:t>
            </w:r>
            <w:r w:rsidRPr="00530573">
              <w:rPr>
                <w:spacing w:val="3"/>
              </w:rPr>
              <w:t>a</w:t>
            </w:r>
            <w:r w:rsidRPr="00530573">
              <w:t>y</w:t>
            </w:r>
            <w:r w:rsidRPr="00530573">
              <w:rPr>
                <w:spacing w:val="-5"/>
              </w:rPr>
              <w:t xml:space="preserve"> </w:t>
            </w:r>
            <w:r w:rsidRPr="00530573">
              <w:t>movi</w:t>
            </w:r>
            <w:r w:rsidRPr="00530573">
              <w:rPr>
                <w:spacing w:val="2"/>
              </w:rPr>
              <w:t>n</w:t>
            </w:r>
            <w:r w:rsidRPr="00530573">
              <w:t>g</w:t>
            </w:r>
            <w:r w:rsidRPr="00530573">
              <w:rPr>
                <w:spacing w:val="-3"/>
              </w:rPr>
              <w:t xml:space="preserve"> </w:t>
            </w:r>
            <w:r w:rsidRPr="00530573">
              <w:rPr>
                <w:spacing w:val="-1"/>
              </w:rPr>
              <w:t>a</w:t>
            </w:r>
            <w:r w:rsidRPr="00530573">
              <w:rPr>
                <w:spacing w:val="2"/>
              </w:rPr>
              <w:t>v</w:t>
            </w:r>
            <w:r w:rsidRPr="00530573">
              <w:rPr>
                <w:spacing w:val="-1"/>
              </w:rPr>
              <w:t>e</w:t>
            </w:r>
            <w:r w:rsidRPr="00530573">
              <w:t>rage</w:t>
            </w:r>
            <w:r w:rsidRPr="00530573">
              <w:rPr>
                <w:spacing w:val="-1"/>
              </w:rPr>
              <w:t xml:space="preserve"> </w:t>
            </w:r>
            <w:r w:rsidRPr="00530573">
              <w:t xml:space="preserve">with 52 </w:t>
            </w:r>
            <w:proofErr w:type="gramStart"/>
            <w:r w:rsidRPr="00530573">
              <w:t>w</w:t>
            </w:r>
            <w:r w:rsidRPr="00530573">
              <w:rPr>
                <w:spacing w:val="1"/>
              </w:rPr>
              <w:t>e</w:t>
            </w:r>
            <w:r w:rsidRPr="00530573">
              <w:rPr>
                <w:spacing w:val="-1"/>
              </w:rPr>
              <w:t>e</w:t>
            </w:r>
            <w:r w:rsidRPr="00530573">
              <w:t>k</w:t>
            </w:r>
            <w:proofErr w:type="gramEnd"/>
            <w:r w:rsidRPr="00530573">
              <w:rPr>
                <w:spacing w:val="2"/>
              </w:rPr>
              <w:t xml:space="preserve"> </w:t>
            </w:r>
            <w:r w:rsidRPr="00530573">
              <w:t>hi</w:t>
            </w:r>
            <w:r w:rsidRPr="00530573">
              <w:rPr>
                <w:spacing w:val="-2"/>
              </w:rPr>
              <w:t>g</w:t>
            </w:r>
            <w:r w:rsidRPr="00530573">
              <w:t>h</w:t>
            </w:r>
            <w:r w:rsidRPr="00530573">
              <w:rPr>
                <w:spacing w:val="2"/>
              </w:rPr>
              <w:t xml:space="preserve"> </w:t>
            </w:r>
            <w:r w:rsidRPr="00530573">
              <w:rPr>
                <w:spacing w:val="-1"/>
              </w:rPr>
              <w:t>a</w:t>
            </w:r>
            <w:r w:rsidRPr="00530573">
              <w:t>nd low.</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21</w:t>
            </w:r>
          </w:p>
        </w:tc>
        <w:tc>
          <w:tcPr>
            <w:tcW w:w="5103" w:type="dxa"/>
            <w:vAlign w:val="center"/>
          </w:tcPr>
          <w:p w:rsidR="00022E09" w:rsidRPr="00530573" w:rsidRDefault="00022E09" w:rsidP="009C16DF">
            <w:pPr>
              <w:pStyle w:val="BodyText"/>
              <w:tabs>
                <w:tab w:val="left" w:pos="666"/>
              </w:tabs>
              <w:kinsoku w:val="0"/>
              <w:overflowPunct w:val="0"/>
              <w:spacing w:line="276" w:lineRule="auto"/>
              <w:ind w:left="0" w:right="34"/>
              <w:jc w:val="both"/>
            </w:pPr>
            <w:r w:rsidRPr="00530573">
              <w:t>D</w:t>
            </w:r>
            <w:r w:rsidRPr="00530573">
              <w:rPr>
                <w:spacing w:val="-2"/>
              </w:rPr>
              <w:t>e</w:t>
            </w:r>
            <w:r w:rsidRPr="00530573">
              <w:t>tails of sh</w:t>
            </w:r>
            <w:r w:rsidRPr="00530573">
              <w:rPr>
                <w:spacing w:val="-2"/>
              </w:rPr>
              <w:t>a</w:t>
            </w:r>
            <w:r w:rsidRPr="00530573">
              <w:rPr>
                <w:spacing w:val="1"/>
              </w:rPr>
              <w:t>r</w:t>
            </w:r>
            <w:r w:rsidRPr="00530573">
              <w:rPr>
                <w:spacing w:val="-1"/>
              </w:rPr>
              <w:t>e</w:t>
            </w:r>
            <w:r w:rsidRPr="00530573">
              <w:t>s pl</w:t>
            </w:r>
            <w:r w:rsidRPr="00530573">
              <w:rPr>
                <w:spacing w:val="-1"/>
              </w:rPr>
              <w:t>e</w:t>
            </w:r>
            <w:r w:rsidRPr="00530573">
              <w:rPr>
                <w:spacing w:val="2"/>
              </w:rPr>
              <w:t>d</w:t>
            </w:r>
            <w:r w:rsidRPr="00530573">
              <w:rPr>
                <w:spacing w:val="-3"/>
              </w:rPr>
              <w:t>g</w:t>
            </w:r>
            <w:r w:rsidRPr="00530573">
              <w:rPr>
                <w:spacing w:val="1"/>
              </w:rPr>
              <w:t>ed</w:t>
            </w:r>
            <w:r w:rsidRPr="00530573">
              <w:t xml:space="preserve">, if </w:t>
            </w:r>
            <w:r w:rsidRPr="00530573">
              <w:rPr>
                <w:spacing w:val="-2"/>
              </w:rPr>
              <w:t>a</w:t>
            </w:r>
            <w:r w:rsidRPr="00530573">
              <w:rPr>
                <w:spacing w:val="2"/>
              </w:rPr>
              <w:t>n</w:t>
            </w:r>
            <w:r w:rsidRPr="00530573">
              <w:rPr>
                <w:spacing w:val="-5"/>
              </w:rPr>
              <w:t>y</w:t>
            </w:r>
            <w:r w:rsidRPr="00530573">
              <w:t>,</w:t>
            </w:r>
            <w:r w:rsidRPr="00530573">
              <w:rPr>
                <w:spacing w:val="2"/>
              </w:rPr>
              <w:t xml:space="preserve"> </w:t>
            </w:r>
            <w:r w:rsidRPr="00530573">
              <w:t>of</w:t>
            </w:r>
            <w:r w:rsidRPr="00530573">
              <w:rPr>
                <w:spacing w:val="-1"/>
              </w:rPr>
              <w:t xml:space="preserve"> </w:t>
            </w:r>
            <w:r w:rsidRPr="00530573">
              <w:t>the p</w:t>
            </w:r>
            <w:r w:rsidRPr="00530573">
              <w:rPr>
                <w:spacing w:val="-2"/>
              </w:rPr>
              <w:t>r</w:t>
            </w:r>
            <w:r w:rsidRPr="00530573">
              <w:t>omot</w:t>
            </w:r>
            <w:r w:rsidRPr="00530573">
              <w:rPr>
                <w:spacing w:val="1"/>
              </w:rPr>
              <w:t>er</w:t>
            </w:r>
            <w:r w:rsidRPr="00530573">
              <w:t>s of the</w:t>
            </w:r>
            <w:r w:rsidRPr="00530573">
              <w:rPr>
                <w:spacing w:val="-1"/>
              </w:rPr>
              <w:t xml:space="preserve"> </w:t>
            </w:r>
            <w:r w:rsidRPr="00530573">
              <w:t>promoting</w:t>
            </w:r>
            <w:r w:rsidRPr="00530573">
              <w:rPr>
                <w:spacing w:val="-3"/>
              </w:rPr>
              <w:t xml:space="preserve"> </w:t>
            </w:r>
            <w:r w:rsidRPr="00530573">
              <w:rPr>
                <w:spacing w:val="-1"/>
              </w:rPr>
              <w:t>c</w:t>
            </w:r>
            <w:r w:rsidRPr="00530573">
              <w:t>om</w:t>
            </w:r>
            <w:r w:rsidRPr="00530573">
              <w:rPr>
                <w:spacing w:val="2"/>
              </w:rPr>
              <w:t>p</w:t>
            </w:r>
            <w:r w:rsidRPr="00530573">
              <w:rPr>
                <w:spacing w:val="-1"/>
              </w:rPr>
              <w:t>a</w:t>
            </w:r>
            <w:r w:rsidRPr="00530573">
              <w:rPr>
                <w:spacing w:val="2"/>
              </w:rPr>
              <w:t>n</w:t>
            </w:r>
            <w:r w:rsidRPr="00530573">
              <w:t>y</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lastRenderedPageBreak/>
              <w:t>22</w:t>
            </w:r>
          </w:p>
        </w:tc>
        <w:tc>
          <w:tcPr>
            <w:tcW w:w="5103" w:type="dxa"/>
            <w:vAlign w:val="center"/>
          </w:tcPr>
          <w:p w:rsidR="00022E09" w:rsidRPr="00530573" w:rsidRDefault="00022E09" w:rsidP="009C16DF">
            <w:pPr>
              <w:pStyle w:val="BodyText"/>
              <w:tabs>
                <w:tab w:val="left" w:pos="666"/>
              </w:tabs>
              <w:kinsoku w:val="0"/>
              <w:overflowPunct w:val="0"/>
              <w:ind w:left="0" w:right="34"/>
              <w:jc w:val="both"/>
            </w:pPr>
            <w:r w:rsidRPr="00530573">
              <w:t>D</w:t>
            </w:r>
            <w:r w:rsidRPr="00530573">
              <w:rPr>
                <w:spacing w:val="-2"/>
              </w:rPr>
              <w:t>e</w:t>
            </w:r>
            <w:r w:rsidRPr="00530573">
              <w:t>tailed</w:t>
            </w:r>
            <w:r w:rsidRPr="00530573">
              <w:rPr>
                <w:spacing w:val="52"/>
              </w:rPr>
              <w:t xml:space="preserve"> </w:t>
            </w:r>
            <w:r w:rsidRPr="00530573">
              <w:t>Sh</w:t>
            </w:r>
            <w:r w:rsidRPr="00530573">
              <w:rPr>
                <w:spacing w:val="-1"/>
              </w:rPr>
              <w:t>a</w:t>
            </w:r>
            <w:r w:rsidRPr="00530573">
              <w:t>r</w:t>
            </w:r>
            <w:r w:rsidRPr="00530573">
              <w:rPr>
                <w:spacing w:val="-2"/>
              </w:rPr>
              <w:t>e</w:t>
            </w:r>
            <w:r w:rsidRPr="00530573">
              <w:t>holdi</w:t>
            </w:r>
            <w:r w:rsidRPr="00530573">
              <w:rPr>
                <w:spacing w:val="2"/>
              </w:rPr>
              <w:t>n</w:t>
            </w:r>
            <w:r w:rsidRPr="00530573">
              <w:t>g</w:t>
            </w:r>
            <w:r w:rsidRPr="00530573">
              <w:rPr>
                <w:spacing w:val="50"/>
              </w:rPr>
              <w:t xml:space="preserve"> </w:t>
            </w:r>
            <w:r w:rsidRPr="00530573">
              <w:t>P</w:t>
            </w:r>
            <w:r w:rsidRPr="00530573">
              <w:rPr>
                <w:spacing w:val="-1"/>
              </w:rPr>
              <w:t>a</w:t>
            </w:r>
            <w:r w:rsidRPr="00530573">
              <w:t>tt</w:t>
            </w:r>
            <w:r w:rsidRPr="00530573">
              <w:rPr>
                <w:spacing w:val="-1"/>
              </w:rPr>
              <w:t>e</w:t>
            </w:r>
            <w:r w:rsidRPr="00530573">
              <w:t>rn</w:t>
            </w:r>
            <w:r w:rsidRPr="00530573">
              <w:rPr>
                <w:spacing w:val="54"/>
              </w:rPr>
              <w:t xml:space="preserve"> </w:t>
            </w:r>
            <w:r w:rsidRPr="00530573">
              <w:t>(%</w:t>
            </w:r>
            <w:r w:rsidRPr="00530573">
              <w:rPr>
                <w:spacing w:val="51"/>
              </w:rPr>
              <w:t xml:space="preserve"> </w:t>
            </w:r>
            <w:r w:rsidRPr="00530573">
              <w:rPr>
                <w:spacing w:val="-1"/>
              </w:rPr>
              <w:t>a</w:t>
            </w:r>
            <w:r w:rsidRPr="00530573">
              <w:t>nd</w:t>
            </w:r>
            <w:r w:rsidRPr="00530573">
              <w:rPr>
                <w:spacing w:val="52"/>
              </w:rPr>
              <w:t xml:space="preserve"> </w:t>
            </w:r>
            <w:r w:rsidRPr="00530573">
              <w:rPr>
                <w:spacing w:val="-1"/>
              </w:rPr>
              <w:t>a</w:t>
            </w:r>
            <w:r w:rsidRPr="00530573">
              <w:t>mount</w:t>
            </w:r>
            <w:r w:rsidRPr="00530573">
              <w:rPr>
                <w:spacing w:val="53"/>
              </w:rPr>
              <w:t xml:space="preserve"> </w:t>
            </w:r>
            <w:r w:rsidRPr="00530573">
              <w:t>wise)</w:t>
            </w:r>
            <w:r w:rsidRPr="00530573">
              <w:rPr>
                <w:spacing w:val="52"/>
              </w:rPr>
              <w:t xml:space="preserve"> </w:t>
            </w:r>
            <w:r w:rsidRPr="00530573">
              <w:rPr>
                <w:spacing w:val="-1"/>
              </w:rPr>
              <w:t>a</w:t>
            </w:r>
            <w:r w:rsidRPr="00530573">
              <w:t>long</w:t>
            </w:r>
            <w:r w:rsidRPr="00530573">
              <w:rPr>
                <w:spacing w:val="50"/>
              </w:rPr>
              <w:t xml:space="preserve"> </w:t>
            </w:r>
            <w:r w:rsidRPr="00530573">
              <w:t>with</w:t>
            </w:r>
            <w:r w:rsidRPr="00530573">
              <w:rPr>
                <w:spacing w:val="53"/>
              </w:rPr>
              <w:t xml:space="preserve"> </w:t>
            </w:r>
            <w:r w:rsidRPr="00530573">
              <w:rPr>
                <w:spacing w:val="-1"/>
              </w:rPr>
              <w:t>c</w:t>
            </w:r>
            <w:r w:rsidRPr="00530573">
              <w:t>h</w:t>
            </w:r>
            <w:r w:rsidRPr="00530573">
              <w:rPr>
                <w:spacing w:val="-1"/>
              </w:rPr>
              <w:t>a</w:t>
            </w:r>
            <w:r w:rsidRPr="00530573">
              <w:rPr>
                <w:spacing w:val="2"/>
              </w:rPr>
              <w:t>n</w:t>
            </w:r>
            <w:r w:rsidRPr="00530573">
              <w:t>g</w:t>
            </w:r>
            <w:r w:rsidRPr="00530573">
              <w:rPr>
                <w:spacing w:val="-1"/>
              </w:rPr>
              <w:t>e</w:t>
            </w:r>
            <w:r w:rsidRPr="00530573">
              <w:t>s</w:t>
            </w:r>
            <w:r w:rsidRPr="00530573">
              <w:rPr>
                <w:spacing w:val="52"/>
              </w:rPr>
              <w:t xml:space="preserve"> </w:t>
            </w:r>
            <w:r w:rsidRPr="00530573">
              <w:t>in</w:t>
            </w:r>
            <w:r w:rsidRPr="00530573">
              <w:rPr>
                <w:spacing w:val="53"/>
              </w:rPr>
              <w:t xml:space="preserve"> </w:t>
            </w:r>
            <w:r w:rsidRPr="00530573">
              <w:t>last</w:t>
            </w:r>
            <w:r w:rsidRPr="00530573">
              <w:rPr>
                <w:spacing w:val="52"/>
              </w:rPr>
              <w:t xml:space="preserve"> </w:t>
            </w:r>
            <w:r w:rsidRPr="00530573">
              <w:t>4 fin</w:t>
            </w:r>
            <w:r w:rsidRPr="00530573">
              <w:rPr>
                <w:spacing w:val="-2"/>
              </w:rPr>
              <w:t>a</w:t>
            </w:r>
            <w:r w:rsidRPr="00530573">
              <w:t>n</w:t>
            </w:r>
            <w:r w:rsidRPr="00530573">
              <w:rPr>
                <w:spacing w:val="-1"/>
              </w:rPr>
              <w:t>c</w:t>
            </w:r>
            <w:r w:rsidRPr="00530573">
              <w:t>ial</w:t>
            </w:r>
            <w:r w:rsidRPr="00530573">
              <w:rPr>
                <w:spacing w:val="4"/>
              </w:rPr>
              <w:t xml:space="preserve"> </w:t>
            </w:r>
            <w:r w:rsidRPr="00530573">
              <w:rPr>
                <w:spacing w:val="-5"/>
              </w:rPr>
              <w:t>y</w:t>
            </w:r>
            <w:r w:rsidRPr="00530573">
              <w:rPr>
                <w:spacing w:val="1"/>
              </w:rPr>
              <w:t>e</w:t>
            </w:r>
            <w:r w:rsidRPr="00530573">
              <w:rPr>
                <w:spacing w:val="-1"/>
              </w:rPr>
              <w:t>a</w:t>
            </w:r>
            <w:r w:rsidRPr="00530573">
              <w:t>rs. S</w:t>
            </w:r>
            <w:r w:rsidRPr="00530573">
              <w:rPr>
                <w:spacing w:val="-1"/>
              </w:rPr>
              <w:t>a</w:t>
            </w:r>
            <w:r w:rsidRPr="00530573">
              <w:t>me sh</w:t>
            </w:r>
            <w:r w:rsidRPr="00530573">
              <w:rPr>
                <w:spacing w:val="1"/>
              </w:rPr>
              <w:t>o</w:t>
            </w:r>
            <w:r w:rsidRPr="00530573">
              <w:t>uld cl</w:t>
            </w:r>
            <w:r w:rsidRPr="00530573">
              <w:rPr>
                <w:spacing w:val="-1"/>
              </w:rPr>
              <w:t>ea</w:t>
            </w:r>
            <w:r w:rsidRPr="00530573">
              <w:t>r</w:t>
            </w:r>
            <w:r w:rsidRPr="00530573">
              <w:rPr>
                <w:spacing w:val="4"/>
              </w:rPr>
              <w:t>l</w:t>
            </w:r>
            <w:r w:rsidRPr="00530573">
              <w:t>y</w:t>
            </w:r>
            <w:r w:rsidRPr="00530573">
              <w:rPr>
                <w:spacing w:val="-5"/>
              </w:rPr>
              <w:t xml:space="preserve"> </w:t>
            </w:r>
            <w:r w:rsidRPr="00530573">
              <w:t>state</w:t>
            </w:r>
            <w:r w:rsidRPr="00530573">
              <w:rPr>
                <w:spacing w:val="-1"/>
              </w:rPr>
              <w:t xml:space="preserve"> </w:t>
            </w:r>
            <w:r w:rsidRPr="00530573">
              <w:t>promot</w:t>
            </w:r>
            <w:r w:rsidRPr="00530573">
              <w:rPr>
                <w:spacing w:val="1"/>
              </w:rPr>
              <w:t>e</w:t>
            </w:r>
            <w:r w:rsidRPr="00530573">
              <w:t xml:space="preserve">r </w:t>
            </w:r>
            <w:r w:rsidRPr="00530573">
              <w:rPr>
                <w:spacing w:val="-2"/>
              </w:rPr>
              <w:t>a</w:t>
            </w:r>
            <w:r w:rsidRPr="00530573">
              <w:t>nd no</w:t>
            </w:r>
            <w:r w:rsidRPr="00530573">
              <w:rPr>
                <w:spacing w:val="1"/>
              </w:rPr>
              <w:t>n</w:t>
            </w:r>
            <w:r w:rsidRPr="00530573">
              <w:rPr>
                <w:spacing w:val="-1"/>
              </w:rPr>
              <w:t>-</w:t>
            </w:r>
            <w:r w:rsidRPr="00530573">
              <w:t>p</w:t>
            </w:r>
            <w:r w:rsidRPr="00530573">
              <w:rPr>
                <w:spacing w:val="-1"/>
              </w:rPr>
              <w:t>r</w:t>
            </w:r>
            <w:r w:rsidRPr="00530573">
              <w:t>omot</w:t>
            </w:r>
            <w:r w:rsidRPr="00530573">
              <w:rPr>
                <w:spacing w:val="1"/>
              </w:rPr>
              <w:t>e</w:t>
            </w:r>
            <w:r w:rsidRPr="00530573">
              <w:t>r sh</w:t>
            </w:r>
            <w:r w:rsidRPr="00530573">
              <w:rPr>
                <w:spacing w:val="-2"/>
              </w:rPr>
              <w:t>a</w:t>
            </w:r>
            <w:r w:rsidRPr="00530573">
              <w:rPr>
                <w:spacing w:val="1"/>
              </w:rPr>
              <w:t>re</w:t>
            </w:r>
            <w:r w:rsidRPr="00530573">
              <w:t>holding</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23</w:t>
            </w:r>
          </w:p>
        </w:tc>
        <w:tc>
          <w:tcPr>
            <w:tcW w:w="5103" w:type="dxa"/>
            <w:vAlign w:val="center"/>
          </w:tcPr>
          <w:p w:rsidR="00022E09" w:rsidRPr="00530573" w:rsidRDefault="00022E09" w:rsidP="009C16DF">
            <w:pPr>
              <w:pStyle w:val="BodyText"/>
              <w:tabs>
                <w:tab w:val="left" w:pos="666"/>
              </w:tabs>
              <w:kinsoku w:val="0"/>
              <w:overflowPunct w:val="0"/>
              <w:spacing w:line="276" w:lineRule="auto"/>
              <w:ind w:left="0" w:right="34"/>
              <w:jc w:val="both"/>
            </w:pPr>
            <w:r w:rsidRPr="00530573">
              <w:rPr>
                <w:spacing w:val="1"/>
              </w:rPr>
              <w:t>P</w:t>
            </w:r>
            <w:r w:rsidRPr="00530573">
              <w:t>le</w:t>
            </w:r>
            <w:r w:rsidRPr="00530573">
              <w:rPr>
                <w:spacing w:val="-2"/>
              </w:rPr>
              <w:t>a</w:t>
            </w:r>
            <w:r w:rsidRPr="00530573">
              <w:t>se</w:t>
            </w:r>
            <w:r w:rsidRPr="00530573">
              <w:rPr>
                <w:spacing w:val="-1"/>
              </w:rPr>
              <w:t xml:space="preserve"> </w:t>
            </w:r>
            <w:r w:rsidRPr="00530573">
              <w:rPr>
                <w:spacing w:val="-3"/>
              </w:rPr>
              <w:t>g</w:t>
            </w:r>
            <w:r w:rsidRPr="00530573">
              <w:t>ive St</w:t>
            </w:r>
            <w:r w:rsidRPr="00530573">
              <w:rPr>
                <w:spacing w:val="-1"/>
              </w:rPr>
              <w:t>a</w:t>
            </w:r>
            <w:r w:rsidRPr="00530573">
              <w:t>tuto</w:t>
            </w:r>
            <w:r w:rsidRPr="00530573">
              <w:rPr>
                <w:spacing w:val="3"/>
              </w:rPr>
              <w:t>r</w:t>
            </w:r>
            <w:r w:rsidRPr="00530573">
              <w:t>y</w:t>
            </w:r>
            <w:r w:rsidRPr="00530573">
              <w:rPr>
                <w:spacing w:val="-3"/>
              </w:rPr>
              <w:t xml:space="preserve"> </w:t>
            </w:r>
            <w:r w:rsidRPr="00530573">
              <w:t>Auditor Ce</w:t>
            </w:r>
            <w:r w:rsidRPr="00530573">
              <w:rPr>
                <w:spacing w:val="-2"/>
              </w:rPr>
              <w:t>r</w:t>
            </w:r>
            <w:r w:rsidRPr="00530573">
              <w:t>tifi</w:t>
            </w:r>
            <w:r w:rsidRPr="00530573">
              <w:rPr>
                <w:spacing w:val="-2"/>
              </w:rPr>
              <w:t>c</w:t>
            </w:r>
            <w:r w:rsidRPr="00530573">
              <w:rPr>
                <w:spacing w:val="-1"/>
              </w:rPr>
              <w:t>a</w:t>
            </w:r>
            <w:r w:rsidRPr="00530573">
              <w:t xml:space="preserve">te </w:t>
            </w:r>
            <w:r w:rsidRPr="00530573">
              <w:rPr>
                <w:spacing w:val="-2"/>
              </w:rPr>
              <w:t>f</w:t>
            </w:r>
            <w:r w:rsidRPr="00530573">
              <w:rPr>
                <w:spacing w:val="2"/>
              </w:rPr>
              <w:t>o</w:t>
            </w:r>
            <w:r w:rsidRPr="00530573">
              <w:t xml:space="preserve">r </w:t>
            </w:r>
            <w:r w:rsidRPr="00530573">
              <w:rPr>
                <w:spacing w:val="-2"/>
              </w:rPr>
              <w:t>De</w:t>
            </w:r>
            <w:r w:rsidRPr="00530573">
              <w:rPr>
                <w:spacing w:val="1"/>
              </w:rPr>
              <w:t>f</w:t>
            </w:r>
            <w:r w:rsidRPr="00530573">
              <w:t>a</w:t>
            </w:r>
            <w:r w:rsidRPr="00530573">
              <w:rPr>
                <w:spacing w:val="1"/>
              </w:rPr>
              <w:t>u</w:t>
            </w:r>
            <w:r w:rsidRPr="00530573">
              <w:t>lt Sta</w:t>
            </w:r>
            <w:r w:rsidRPr="00530573">
              <w:rPr>
                <w:spacing w:val="-1"/>
              </w:rPr>
              <w:t>t</w:t>
            </w:r>
            <w:r w:rsidRPr="00530573">
              <w:t>us/Cash lo</w:t>
            </w:r>
            <w:r w:rsidRPr="00530573">
              <w:rPr>
                <w:spacing w:val="-2"/>
              </w:rPr>
              <w:t>s</w:t>
            </w:r>
            <w:r w:rsidRPr="00530573">
              <w:t>s</w:t>
            </w:r>
          </w:p>
          <w:p w:rsidR="00022E09" w:rsidRPr="00530573" w:rsidRDefault="00022E09" w:rsidP="009C16DF">
            <w:pPr>
              <w:pStyle w:val="BodyText"/>
              <w:tabs>
                <w:tab w:val="left" w:pos="666"/>
              </w:tabs>
              <w:kinsoku w:val="0"/>
              <w:overflowPunct w:val="0"/>
              <w:spacing w:line="276" w:lineRule="auto"/>
              <w:ind w:left="0" w:right="34"/>
              <w:jc w:val="both"/>
            </w:pPr>
            <w:r w:rsidRPr="00530573">
              <w:rPr>
                <w:i/>
                <w:iCs/>
              </w:rPr>
              <w:t>(as per format enclosed at Annexure 2)</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Merge w:val="restart"/>
            <w:vAlign w:val="center"/>
          </w:tcPr>
          <w:p w:rsidR="00022E09" w:rsidRPr="00530573" w:rsidRDefault="00022E09" w:rsidP="009C16DF">
            <w:pPr>
              <w:spacing w:line="276" w:lineRule="auto"/>
              <w:jc w:val="both"/>
              <w:rPr>
                <w:rFonts w:cs="Times New Roman"/>
              </w:rPr>
            </w:pPr>
            <w:r w:rsidRPr="00530573">
              <w:rPr>
                <w:rFonts w:cs="Times New Roman"/>
              </w:rPr>
              <w:t>24</w:t>
            </w:r>
          </w:p>
        </w:tc>
        <w:tc>
          <w:tcPr>
            <w:tcW w:w="5103" w:type="dxa"/>
            <w:vAlign w:val="center"/>
          </w:tcPr>
          <w:p w:rsidR="00022E09" w:rsidRPr="00530573" w:rsidRDefault="00022E09" w:rsidP="009C16DF">
            <w:pPr>
              <w:pStyle w:val="BodyText"/>
              <w:tabs>
                <w:tab w:val="left" w:pos="666"/>
              </w:tabs>
              <w:kinsoku w:val="0"/>
              <w:overflowPunct w:val="0"/>
              <w:spacing w:line="276" w:lineRule="auto"/>
              <w:ind w:left="0" w:right="34"/>
              <w:jc w:val="both"/>
              <w:rPr>
                <w:spacing w:val="1"/>
              </w:rPr>
            </w:pPr>
            <w:r w:rsidRPr="00530573">
              <w:rPr>
                <w:spacing w:val="1"/>
              </w:rPr>
              <w:t xml:space="preserve">Latest Credit Rating from credit rating agencies including those of subsidiaries. If rated by multiple agencies, please enclose all such ratings. </w:t>
            </w:r>
          </w:p>
        </w:tc>
        <w:tc>
          <w:tcPr>
            <w:tcW w:w="4394" w:type="dxa"/>
            <w:vAlign w:val="center"/>
          </w:tcPr>
          <w:p w:rsidR="00022E09" w:rsidRPr="00530573" w:rsidRDefault="00022E09" w:rsidP="009C16DF">
            <w:pPr>
              <w:spacing w:line="276" w:lineRule="auto"/>
              <w:jc w:val="both"/>
              <w:rPr>
                <w:rFonts w:cs="Times New Roman"/>
              </w:rPr>
            </w:pPr>
            <w:r w:rsidRPr="00530573">
              <w:rPr>
                <w:rFonts w:cs="Times New Roman"/>
              </w:rPr>
              <w:t>Please provide a Drop Down with Yes or No option</w:t>
            </w: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p w:rsidR="00022E09" w:rsidRPr="00530573" w:rsidRDefault="00022E09" w:rsidP="009C16DF">
            <w:pPr>
              <w:spacing w:line="276" w:lineRule="auto"/>
              <w:jc w:val="both"/>
              <w:rPr>
                <w:rFonts w:cs="Times New Roman"/>
              </w:rPr>
            </w:pPr>
            <w:r w:rsidRPr="00530573">
              <w:rPr>
                <w:rFonts w:cs="Times New Roman"/>
              </w:rPr>
              <w:t>(if selected as Yes)</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p w:rsidR="00022E09" w:rsidRPr="00530573" w:rsidRDefault="00022E09" w:rsidP="009C16DF">
            <w:pPr>
              <w:spacing w:line="276" w:lineRule="auto"/>
              <w:jc w:val="both"/>
              <w:rPr>
                <w:rFonts w:cs="Times New Roman"/>
              </w:rPr>
            </w:pPr>
            <w:r w:rsidRPr="00530573">
              <w:rPr>
                <w:rFonts w:cs="Times New Roman"/>
              </w:rPr>
              <w:t>(if selected as Yes)</w:t>
            </w:r>
          </w:p>
        </w:tc>
      </w:tr>
      <w:tr w:rsidR="00022E09" w:rsidRPr="00530573" w:rsidTr="00E0636A">
        <w:tc>
          <w:tcPr>
            <w:tcW w:w="709" w:type="dxa"/>
            <w:vMerge/>
            <w:vAlign w:val="center"/>
          </w:tcPr>
          <w:p w:rsidR="00022E09" w:rsidRPr="00530573" w:rsidRDefault="00022E09" w:rsidP="009C16DF">
            <w:pPr>
              <w:spacing w:line="276" w:lineRule="auto"/>
              <w:jc w:val="both"/>
              <w:rPr>
                <w:rFonts w:cs="Times New Roman"/>
              </w:rPr>
            </w:pPr>
          </w:p>
        </w:tc>
        <w:tc>
          <w:tcPr>
            <w:tcW w:w="5103" w:type="dxa"/>
            <w:vAlign w:val="center"/>
          </w:tcPr>
          <w:p w:rsidR="00022E09" w:rsidRPr="00530573" w:rsidRDefault="00022E09" w:rsidP="009C16DF">
            <w:pPr>
              <w:pStyle w:val="BodyText"/>
              <w:tabs>
                <w:tab w:val="left" w:pos="666"/>
              </w:tabs>
              <w:kinsoku w:val="0"/>
              <w:overflowPunct w:val="0"/>
              <w:spacing w:line="276" w:lineRule="auto"/>
              <w:ind w:left="0" w:right="34"/>
              <w:jc w:val="both"/>
              <w:rPr>
                <w:spacing w:val="1"/>
              </w:rPr>
            </w:pPr>
            <w:r w:rsidRPr="00530573">
              <w:rPr>
                <w:spacing w:val="1"/>
              </w:rPr>
              <w:t>Has your credit rating been downgraded in last 4 years. If yes provide details. Please also enclose complete rating report along with detailed rating rationale</w:t>
            </w:r>
          </w:p>
        </w:tc>
        <w:tc>
          <w:tcPr>
            <w:tcW w:w="4394" w:type="dxa"/>
            <w:vAlign w:val="center"/>
          </w:tcPr>
          <w:p w:rsidR="00022E09" w:rsidRPr="00530573" w:rsidRDefault="00022E09" w:rsidP="009C16DF">
            <w:pPr>
              <w:spacing w:line="276" w:lineRule="auto"/>
              <w:jc w:val="both"/>
              <w:rPr>
                <w:rFonts w:cs="Times New Roman"/>
              </w:rPr>
            </w:pPr>
            <w:r w:rsidRPr="00530573">
              <w:rPr>
                <w:rFonts w:cs="Times New Roman"/>
              </w:rPr>
              <w:t>Please provide a Drop Down with Yes or No option</w:t>
            </w: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p w:rsidR="00022E09" w:rsidRPr="00530573" w:rsidRDefault="00022E09" w:rsidP="009C16DF">
            <w:pPr>
              <w:spacing w:line="276" w:lineRule="auto"/>
              <w:jc w:val="both"/>
              <w:rPr>
                <w:rFonts w:cs="Times New Roman"/>
              </w:rPr>
            </w:pPr>
            <w:r w:rsidRPr="00530573">
              <w:rPr>
                <w:rFonts w:cs="Times New Roman"/>
              </w:rPr>
              <w:t>(if selected as Yes)</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p w:rsidR="00022E09" w:rsidRPr="00530573" w:rsidRDefault="00022E09" w:rsidP="009C16DF">
            <w:pPr>
              <w:spacing w:line="276" w:lineRule="auto"/>
              <w:jc w:val="both"/>
              <w:rPr>
                <w:rFonts w:cs="Times New Roman"/>
              </w:rPr>
            </w:pPr>
            <w:r w:rsidRPr="00530573">
              <w:rPr>
                <w:rFonts w:cs="Times New Roman"/>
              </w:rPr>
              <w:t>(if selected as 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25</w:t>
            </w:r>
          </w:p>
        </w:tc>
        <w:tc>
          <w:tcPr>
            <w:tcW w:w="5103" w:type="dxa"/>
            <w:vAlign w:val="center"/>
          </w:tcPr>
          <w:p w:rsidR="00022E09" w:rsidRPr="00530573" w:rsidRDefault="00022E09" w:rsidP="009C16DF">
            <w:pPr>
              <w:pStyle w:val="BodyText"/>
              <w:tabs>
                <w:tab w:val="left" w:pos="666"/>
              </w:tabs>
              <w:kinsoku w:val="0"/>
              <w:overflowPunct w:val="0"/>
              <w:ind w:left="0" w:right="34"/>
              <w:jc w:val="both"/>
            </w:pPr>
            <w:r w:rsidRPr="00530573">
              <w:t>D</w:t>
            </w:r>
            <w:r w:rsidRPr="00530573">
              <w:rPr>
                <w:spacing w:val="-2"/>
              </w:rPr>
              <w:t>e</w:t>
            </w:r>
            <w:r w:rsidRPr="00530573">
              <w:t>tails of</w:t>
            </w:r>
          </w:p>
          <w:p w:rsidR="00022E09" w:rsidRPr="00530573" w:rsidRDefault="00022E09" w:rsidP="009C16DF">
            <w:pPr>
              <w:pStyle w:val="BodyText"/>
              <w:numPr>
                <w:ilvl w:val="1"/>
                <w:numId w:val="3"/>
              </w:numPr>
              <w:tabs>
                <w:tab w:val="left" w:pos="459"/>
              </w:tabs>
              <w:kinsoku w:val="0"/>
              <w:overflowPunct w:val="0"/>
              <w:ind w:left="459" w:right="34"/>
              <w:jc w:val="both"/>
            </w:pPr>
            <w:r w:rsidRPr="00530573">
              <w:t>Proj</w:t>
            </w:r>
            <w:r w:rsidRPr="00530573">
              <w:rPr>
                <w:spacing w:val="-1"/>
              </w:rPr>
              <w:t>ec</w:t>
            </w:r>
            <w:r w:rsidRPr="00530573">
              <w:t>ts al</w:t>
            </w:r>
            <w:r w:rsidRPr="00530573">
              <w:rPr>
                <w:spacing w:val="1"/>
              </w:rPr>
              <w:t>r</w:t>
            </w:r>
            <w:r w:rsidRPr="00530573">
              <w:rPr>
                <w:spacing w:val="-1"/>
              </w:rPr>
              <w:t>ea</w:t>
            </w:r>
            <w:r w:rsidRPr="00530573">
              <w:rPr>
                <w:spacing w:val="4"/>
              </w:rPr>
              <w:t>d</w:t>
            </w:r>
            <w:r w:rsidRPr="00530573">
              <w:t>y</w:t>
            </w:r>
            <w:r w:rsidRPr="00530573">
              <w:rPr>
                <w:spacing w:val="-3"/>
              </w:rPr>
              <w:t xml:space="preserve"> </w:t>
            </w:r>
            <w:r w:rsidRPr="00530573">
              <w:rPr>
                <w:spacing w:val="-1"/>
              </w:rPr>
              <w:t>c</w:t>
            </w:r>
            <w:r w:rsidRPr="00530573">
              <w:t>ommissioned</w:t>
            </w:r>
          </w:p>
          <w:p w:rsidR="00022E09" w:rsidRPr="00530573" w:rsidRDefault="00022E09" w:rsidP="009C16DF">
            <w:pPr>
              <w:pStyle w:val="BodyText"/>
              <w:numPr>
                <w:ilvl w:val="1"/>
                <w:numId w:val="3"/>
              </w:numPr>
              <w:tabs>
                <w:tab w:val="left" w:pos="926"/>
              </w:tabs>
              <w:kinsoku w:val="0"/>
              <w:overflowPunct w:val="0"/>
              <w:ind w:left="459" w:right="34" w:hanging="260"/>
              <w:jc w:val="both"/>
            </w:pPr>
            <w:r w:rsidRPr="00530573">
              <w:t>Und</w:t>
            </w:r>
            <w:r w:rsidRPr="00530573">
              <w:rPr>
                <w:spacing w:val="-2"/>
              </w:rPr>
              <w:t>e</w:t>
            </w:r>
            <w:r w:rsidRPr="00530573">
              <w:t>r</w:t>
            </w:r>
            <w:r w:rsidRPr="00530573">
              <w:rPr>
                <w:spacing w:val="3"/>
              </w:rPr>
              <w:t xml:space="preserve"> </w:t>
            </w:r>
            <w:r w:rsidRPr="00530573">
              <w:rPr>
                <w:spacing w:val="-6"/>
              </w:rPr>
              <w:t>I</w:t>
            </w:r>
            <w:r w:rsidRPr="00530573">
              <w:t>mp</w:t>
            </w:r>
            <w:r w:rsidRPr="00530573">
              <w:rPr>
                <w:spacing w:val="3"/>
              </w:rPr>
              <w:t>l</w:t>
            </w:r>
            <w:r w:rsidRPr="00530573">
              <w:rPr>
                <w:spacing w:val="-1"/>
              </w:rPr>
              <w:t>e</w:t>
            </w:r>
            <w:r w:rsidRPr="00530573">
              <w:t>ment</w:t>
            </w:r>
            <w:r w:rsidRPr="00530573">
              <w:rPr>
                <w:spacing w:val="-1"/>
              </w:rPr>
              <w:t>a</w:t>
            </w:r>
            <w:r w:rsidRPr="00530573">
              <w:t>tion</w:t>
            </w:r>
          </w:p>
          <w:p w:rsidR="00022E09" w:rsidRPr="00530573" w:rsidRDefault="00022E09" w:rsidP="009C16DF">
            <w:pPr>
              <w:pStyle w:val="BodyText"/>
              <w:numPr>
                <w:ilvl w:val="1"/>
                <w:numId w:val="3"/>
              </w:numPr>
              <w:tabs>
                <w:tab w:val="left" w:pos="912"/>
              </w:tabs>
              <w:kinsoku w:val="0"/>
              <w:overflowPunct w:val="0"/>
              <w:ind w:left="459" w:right="34"/>
              <w:jc w:val="both"/>
            </w:pPr>
            <w:r w:rsidRPr="00530573">
              <w:rPr>
                <w:spacing w:val="-2"/>
              </w:rPr>
              <w:t>U</w:t>
            </w:r>
            <w:r w:rsidRPr="00530573">
              <w:t>nd</w:t>
            </w:r>
            <w:r w:rsidRPr="00530573">
              <w:rPr>
                <w:spacing w:val="1"/>
              </w:rPr>
              <w:t>e</w:t>
            </w:r>
            <w:r w:rsidRPr="00530573">
              <w:t>r Pl</w:t>
            </w:r>
            <w:r w:rsidRPr="00530573">
              <w:rPr>
                <w:spacing w:val="-1"/>
              </w:rPr>
              <w:t>a</w:t>
            </w:r>
            <w:r w:rsidRPr="00530573">
              <w:t>nning</w:t>
            </w:r>
          </w:p>
          <w:p w:rsidR="00022E09" w:rsidRPr="00530573" w:rsidRDefault="00022E09" w:rsidP="009C16DF">
            <w:pPr>
              <w:pStyle w:val="BodyText"/>
              <w:tabs>
                <w:tab w:val="left" w:pos="666"/>
              </w:tabs>
              <w:kinsoku w:val="0"/>
              <w:overflowPunct w:val="0"/>
              <w:spacing w:line="276" w:lineRule="auto"/>
              <w:ind w:left="0" w:right="34"/>
              <w:jc w:val="both"/>
            </w:pPr>
            <w:proofErr w:type="gramStart"/>
            <w:r w:rsidRPr="00530573">
              <w:rPr>
                <w:spacing w:val="-1"/>
              </w:rPr>
              <w:t>a</w:t>
            </w:r>
            <w:r w:rsidRPr="00530573">
              <w:t>long</w:t>
            </w:r>
            <w:proofErr w:type="gramEnd"/>
            <w:r w:rsidRPr="00530573">
              <w:rPr>
                <w:spacing w:val="29"/>
              </w:rPr>
              <w:t xml:space="preserve"> </w:t>
            </w:r>
            <w:r w:rsidRPr="00530573">
              <w:t>with</w:t>
            </w:r>
            <w:r w:rsidRPr="00530573">
              <w:rPr>
                <w:spacing w:val="29"/>
              </w:rPr>
              <w:t xml:space="preserve"> </w:t>
            </w:r>
            <w:r w:rsidRPr="00530573">
              <w:rPr>
                <w:spacing w:val="-1"/>
              </w:rPr>
              <w:t>e</w:t>
            </w:r>
            <w:r w:rsidRPr="00530573">
              <w:t>qui</w:t>
            </w:r>
            <w:r w:rsidRPr="00530573">
              <w:rPr>
                <w:spacing w:val="5"/>
              </w:rPr>
              <w:t>t</w:t>
            </w:r>
            <w:r w:rsidRPr="00530573">
              <w:t>y</w:t>
            </w:r>
            <w:r w:rsidRPr="00530573">
              <w:rPr>
                <w:spacing w:val="23"/>
              </w:rPr>
              <w:t xml:space="preserve"> </w:t>
            </w:r>
            <w:r w:rsidRPr="00530573">
              <w:rPr>
                <w:spacing w:val="-1"/>
              </w:rPr>
              <w:t>a</w:t>
            </w:r>
            <w:r w:rsidRPr="00530573">
              <w:t>nd</w:t>
            </w:r>
            <w:r w:rsidRPr="00530573">
              <w:rPr>
                <w:spacing w:val="30"/>
              </w:rPr>
              <w:t xml:space="preserve"> </w:t>
            </w:r>
            <w:r w:rsidRPr="00530573">
              <w:rPr>
                <w:spacing w:val="2"/>
              </w:rPr>
              <w:t>d</w:t>
            </w:r>
            <w:r w:rsidRPr="00530573">
              <w:rPr>
                <w:spacing w:val="-1"/>
              </w:rPr>
              <w:t>e</w:t>
            </w:r>
            <w:r w:rsidRPr="00530573">
              <w:t>bt</w:t>
            </w:r>
            <w:r w:rsidRPr="00530573">
              <w:rPr>
                <w:spacing w:val="31"/>
              </w:rPr>
              <w:t xml:space="preserve"> </w:t>
            </w:r>
            <w:r w:rsidRPr="00530573">
              <w:t>b</w:t>
            </w:r>
            <w:r w:rsidRPr="00530573">
              <w:rPr>
                <w:spacing w:val="-1"/>
              </w:rPr>
              <w:t>r</w:t>
            </w:r>
            <w:r w:rsidRPr="00530573">
              <w:rPr>
                <w:spacing w:val="1"/>
              </w:rPr>
              <w:t>e</w:t>
            </w:r>
            <w:r w:rsidRPr="00530573">
              <w:rPr>
                <w:spacing w:val="-1"/>
              </w:rPr>
              <w:t>a</w:t>
            </w:r>
            <w:r w:rsidRPr="00530573">
              <w:t>k</w:t>
            </w:r>
            <w:r w:rsidRPr="00530573">
              <w:rPr>
                <w:spacing w:val="28"/>
              </w:rPr>
              <w:t xml:space="preserve"> </w:t>
            </w:r>
            <w:r w:rsidRPr="00530573">
              <w:t>up</w:t>
            </w:r>
            <w:r w:rsidRPr="00530573">
              <w:rPr>
                <w:spacing w:val="30"/>
              </w:rPr>
              <w:t xml:space="preserve"> </w:t>
            </w:r>
            <w:r w:rsidRPr="00530573">
              <w:t>for</w:t>
            </w:r>
            <w:r w:rsidRPr="00530573">
              <w:rPr>
                <w:spacing w:val="29"/>
              </w:rPr>
              <w:t xml:space="preserve"> </w:t>
            </w:r>
            <w:r w:rsidRPr="00530573">
              <w:rPr>
                <w:spacing w:val="-1"/>
              </w:rPr>
              <w:t>eac</w:t>
            </w:r>
            <w:r w:rsidRPr="00530573">
              <w:t>h</w:t>
            </w:r>
            <w:r w:rsidRPr="00530573">
              <w:rPr>
                <w:spacing w:val="30"/>
              </w:rPr>
              <w:t xml:space="preserve"> </w:t>
            </w:r>
            <w:r w:rsidRPr="00530573">
              <w:t>p</w:t>
            </w:r>
            <w:r w:rsidRPr="00530573">
              <w:rPr>
                <w:spacing w:val="1"/>
              </w:rPr>
              <w:t>r</w:t>
            </w:r>
            <w:r w:rsidRPr="00530573">
              <w:t>oje</w:t>
            </w:r>
            <w:r w:rsidRPr="00530573">
              <w:rPr>
                <w:spacing w:val="-2"/>
              </w:rPr>
              <w:t>c</w:t>
            </w:r>
            <w:r w:rsidRPr="00530573">
              <w:t>t</w:t>
            </w:r>
            <w:r w:rsidRPr="00530573">
              <w:rPr>
                <w:spacing w:val="29"/>
              </w:rPr>
              <w:t xml:space="preserve"> </w:t>
            </w:r>
            <w:r w:rsidRPr="00530573">
              <w:rPr>
                <w:spacing w:val="-1"/>
              </w:rPr>
              <w:t>a</w:t>
            </w:r>
            <w:r w:rsidRPr="00530573">
              <w:t>nd</w:t>
            </w:r>
            <w:r w:rsidRPr="00530573">
              <w:rPr>
                <w:spacing w:val="28"/>
              </w:rPr>
              <w:t xml:space="preserve"> </w:t>
            </w:r>
            <w:r w:rsidRPr="00530573">
              <w:t>t</w:t>
            </w:r>
            <w:r w:rsidRPr="00530573">
              <w:rPr>
                <w:spacing w:val="2"/>
              </w:rPr>
              <w:t>h</w:t>
            </w:r>
            <w:r w:rsidRPr="00530573">
              <w:t>e</w:t>
            </w:r>
            <w:r w:rsidRPr="00530573">
              <w:rPr>
                <w:spacing w:val="27"/>
              </w:rPr>
              <w:t xml:space="preserve"> </w:t>
            </w:r>
            <w:r w:rsidRPr="00530573">
              <w:t>manner</w:t>
            </w:r>
            <w:r w:rsidRPr="00530573">
              <w:rPr>
                <w:spacing w:val="31"/>
              </w:rPr>
              <w:t xml:space="preserve"> </w:t>
            </w:r>
            <w:r w:rsidRPr="00530573">
              <w:rPr>
                <w:spacing w:val="-1"/>
              </w:rPr>
              <w:t>a</w:t>
            </w:r>
            <w:r w:rsidRPr="00530573">
              <w:rPr>
                <w:spacing w:val="2"/>
              </w:rPr>
              <w:t>n</w:t>
            </w:r>
            <w:r w:rsidRPr="00530573">
              <w:t>d</w:t>
            </w:r>
            <w:r w:rsidRPr="00530573">
              <w:rPr>
                <w:spacing w:val="28"/>
              </w:rPr>
              <w:t xml:space="preserve"> </w:t>
            </w:r>
            <w:r w:rsidRPr="00530573">
              <w:t>sour</w:t>
            </w:r>
            <w:r w:rsidRPr="00530573">
              <w:rPr>
                <w:spacing w:val="-2"/>
              </w:rPr>
              <w:t>c</w:t>
            </w:r>
            <w:r w:rsidRPr="00530573">
              <w:t>e</w:t>
            </w:r>
            <w:r w:rsidRPr="00530573">
              <w:rPr>
                <w:spacing w:val="29"/>
              </w:rPr>
              <w:t xml:space="preserve"> </w:t>
            </w:r>
            <w:r w:rsidRPr="00530573">
              <w:t>of fundin</w:t>
            </w:r>
            <w:r w:rsidRPr="00530573">
              <w:rPr>
                <w:spacing w:val="-3"/>
              </w:rPr>
              <w:t>g</w:t>
            </w:r>
            <w:r w:rsidRPr="00530573">
              <w:t>. This in</w:t>
            </w:r>
            <w:r w:rsidRPr="00530573">
              <w:rPr>
                <w:spacing w:val="-1"/>
              </w:rPr>
              <w:t>f</w:t>
            </w:r>
            <w:r w:rsidRPr="00530573">
              <w:t>o</w:t>
            </w:r>
            <w:r w:rsidRPr="00530573">
              <w:rPr>
                <w:spacing w:val="-1"/>
              </w:rPr>
              <w:t>r</w:t>
            </w:r>
            <w:r w:rsidRPr="00530573">
              <w:rPr>
                <w:spacing w:val="2"/>
              </w:rPr>
              <w:t>m</w:t>
            </w:r>
            <w:r w:rsidRPr="00530573">
              <w:t>ation is to be p</w:t>
            </w:r>
            <w:r w:rsidRPr="00530573">
              <w:rPr>
                <w:spacing w:val="-1"/>
              </w:rPr>
              <w:t>re</w:t>
            </w:r>
            <w:r w:rsidRPr="00530573">
              <w:rPr>
                <w:spacing w:val="1"/>
              </w:rPr>
              <w:t>f</w:t>
            </w:r>
            <w:r w:rsidRPr="00530573">
              <w:rPr>
                <w:spacing w:val="-1"/>
              </w:rPr>
              <w:t>er</w:t>
            </w:r>
            <w:r w:rsidRPr="00530573">
              <w:t>ably</w:t>
            </w:r>
            <w:r w:rsidRPr="00530573">
              <w:rPr>
                <w:b/>
                <w:bCs/>
                <w:spacing w:val="1"/>
              </w:rPr>
              <w:t xml:space="preserve"> </w:t>
            </w:r>
            <w:r w:rsidRPr="00530573">
              <w:rPr>
                <w:spacing w:val="-3"/>
              </w:rPr>
              <w:t>g</w:t>
            </w:r>
            <w:r w:rsidRPr="00530573">
              <w:t>i</w:t>
            </w:r>
            <w:r w:rsidRPr="00530573">
              <w:rPr>
                <w:spacing w:val="2"/>
              </w:rPr>
              <w:t>v</w:t>
            </w:r>
            <w:r w:rsidRPr="00530573">
              <w:rPr>
                <w:spacing w:val="-1"/>
              </w:rPr>
              <w:t>e</w:t>
            </w:r>
            <w:r w:rsidRPr="00530573">
              <w:t xml:space="preserve">n for </w:t>
            </w:r>
            <w:r w:rsidRPr="00530573">
              <w:rPr>
                <w:spacing w:val="-1"/>
              </w:rPr>
              <w:t>a</w:t>
            </w:r>
            <w:r w:rsidRPr="00530573">
              <w:t>ll the p</w:t>
            </w:r>
            <w:r w:rsidRPr="00530573">
              <w:rPr>
                <w:spacing w:val="-2"/>
              </w:rPr>
              <w:t>r</w:t>
            </w:r>
            <w:r w:rsidRPr="00530573">
              <w:t>oje</w:t>
            </w:r>
            <w:r w:rsidRPr="00530573">
              <w:rPr>
                <w:spacing w:val="-2"/>
              </w:rPr>
              <w:t>c</w:t>
            </w:r>
            <w:r w:rsidRPr="00530573">
              <w:t>ts t</w:t>
            </w:r>
            <w:r w:rsidRPr="00530573">
              <w:rPr>
                <w:spacing w:val="-1"/>
              </w:rPr>
              <w:t>a</w:t>
            </w:r>
            <w:r w:rsidRPr="00530573">
              <w:rPr>
                <w:spacing w:val="2"/>
              </w:rPr>
              <w:t>k</w:t>
            </w:r>
            <w:r w:rsidRPr="00530573">
              <w:rPr>
                <w:spacing w:val="-1"/>
              </w:rPr>
              <w:t>e</w:t>
            </w:r>
            <w:r w:rsidRPr="00530573">
              <w:t>n up du</w:t>
            </w:r>
            <w:r w:rsidRPr="00530573">
              <w:rPr>
                <w:spacing w:val="-1"/>
              </w:rPr>
              <w:t>r</w:t>
            </w:r>
            <w:r w:rsidRPr="00530573">
              <w:t>i</w:t>
            </w:r>
            <w:r w:rsidRPr="00530573">
              <w:rPr>
                <w:spacing w:val="2"/>
              </w:rPr>
              <w:t>n</w:t>
            </w:r>
            <w:r w:rsidRPr="00530573">
              <w:t>g the</w:t>
            </w:r>
            <w:r w:rsidRPr="00530573">
              <w:rPr>
                <w:spacing w:val="-1"/>
              </w:rPr>
              <w:t xml:space="preserve"> </w:t>
            </w:r>
            <w:r w:rsidRPr="00530573">
              <w:t>last 10</w:t>
            </w:r>
            <w:r w:rsidRPr="00530573">
              <w:rPr>
                <w:spacing w:val="2"/>
              </w:rPr>
              <w:t xml:space="preserve"> </w:t>
            </w:r>
            <w:r w:rsidRPr="00530573">
              <w:rPr>
                <w:spacing w:val="-5"/>
              </w:rPr>
              <w:t>y</w:t>
            </w:r>
            <w:r w:rsidRPr="00530573">
              <w:rPr>
                <w:spacing w:val="1"/>
              </w:rPr>
              <w:t>e</w:t>
            </w:r>
            <w:r w:rsidRPr="00530573">
              <w:rPr>
                <w:spacing w:val="-1"/>
              </w:rPr>
              <w:t>a</w:t>
            </w:r>
            <w:r w:rsidRPr="00530573">
              <w:t>rs</w:t>
            </w:r>
          </w:p>
        </w:tc>
        <w:tc>
          <w:tcPr>
            <w:tcW w:w="4394" w:type="dxa"/>
            <w:vAlign w:val="center"/>
          </w:tcPr>
          <w:p w:rsidR="00022E09" w:rsidRPr="00530573" w:rsidRDefault="00022E09" w:rsidP="009C16DF">
            <w:pPr>
              <w:spacing w:line="276" w:lineRule="auto"/>
              <w:jc w:val="both"/>
              <w:rPr>
                <w:rFonts w:cs="Times New Roman"/>
              </w:rPr>
            </w:pPr>
            <w:r w:rsidRPr="00530573">
              <w:rPr>
                <w:rFonts w:cs="Times New Roman"/>
              </w:rPr>
              <w:t xml:space="preserve">Please provide a Drop Down with Yes or  </w:t>
            </w:r>
            <w:proofErr w:type="spellStart"/>
            <w:r>
              <w:rPr>
                <w:rFonts w:cs="Times New Roman"/>
              </w:rPr>
              <w:t>or</w:t>
            </w:r>
            <w:proofErr w:type="spellEnd"/>
            <w:r>
              <w:rPr>
                <w:rFonts w:cs="Times New Roman"/>
              </w:rPr>
              <w:t xml:space="preserve"> Nil </w:t>
            </w:r>
            <w:r w:rsidRPr="00530573">
              <w:rPr>
                <w:rFonts w:cs="Times New Roman"/>
              </w:rPr>
              <w:t>option</w:t>
            </w:r>
          </w:p>
        </w:tc>
        <w:tc>
          <w:tcPr>
            <w:tcW w:w="3118" w:type="dxa"/>
            <w:vAlign w:val="center"/>
          </w:tcPr>
          <w:p w:rsidR="00022E09" w:rsidRPr="00CD1640" w:rsidRDefault="00022E09" w:rsidP="009C16DF">
            <w:pPr>
              <w:spacing w:line="276" w:lineRule="auto"/>
              <w:jc w:val="both"/>
              <w:rPr>
                <w:rFonts w:cs="Times New Roman"/>
              </w:rPr>
            </w:pPr>
            <w:r w:rsidRPr="00CD1640">
              <w:rPr>
                <w:rFonts w:cs="Times New Roman"/>
              </w:rPr>
              <w:t>Attach relevant certificate</w:t>
            </w:r>
          </w:p>
          <w:p w:rsidR="00022E09" w:rsidRPr="00CD1640" w:rsidRDefault="00022E09" w:rsidP="009C16DF">
            <w:pPr>
              <w:spacing w:line="276" w:lineRule="auto"/>
              <w:jc w:val="both"/>
              <w:rPr>
                <w:rFonts w:cs="Times New Roman"/>
              </w:rPr>
            </w:pPr>
            <w:r w:rsidRPr="00CD1640">
              <w:rPr>
                <w:rFonts w:cs="Times New Roman"/>
              </w:rPr>
              <w:t>(if selected as Yes)</w:t>
            </w:r>
          </w:p>
        </w:tc>
        <w:tc>
          <w:tcPr>
            <w:tcW w:w="2149" w:type="dxa"/>
            <w:vAlign w:val="center"/>
          </w:tcPr>
          <w:p w:rsidR="00022E09" w:rsidRPr="00CD1640" w:rsidRDefault="00022E09" w:rsidP="009C16DF">
            <w:pPr>
              <w:spacing w:line="276" w:lineRule="auto"/>
              <w:jc w:val="both"/>
              <w:rPr>
                <w:rFonts w:cs="Times New Roman"/>
              </w:rPr>
            </w:pPr>
            <w:r w:rsidRPr="00CD1640">
              <w:rPr>
                <w:rFonts w:cs="Times New Roman"/>
              </w:rPr>
              <w:t>Yes</w:t>
            </w:r>
          </w:p>
          <w:p w:rsidR="00022E09" w:rsidRPr="00CD1640" w:rsidRDefault="00022E09" w:rsidP="009C16DF">
            <w:pPr>
              <w:spacing w:line="276" w:lineRule="auto"/>
              <w:jc w:val="both"/>
              <w:rPr>
                <w:rFonts w:cs="Times New Roman"/>
              </w:rPr>
            </w:pPr>
            <w:r w:rsidRPr="00CD1640">
              <w:rPr>
                <w:rFonts w:cs="Times New Roman"/>
              </w:rPr>
              <w:t>(if selected as 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26</w:t>
            </w:r>
          </w:p>
        </w:tc>
        <w:tc>
          <w:tcPr>
            <w:tcW w:w="5103" w:type="dxa"/>
            <w:vAlign w:val="center"/>
          </w:tcPr>
          <w:p w:rsidR="00022E09" w:rsidRPr="00530573" w:rsidRDefault="00022E09" w:rsidP="009C16DF">
            <w:pPr>
              <w:pStyle w:val="BodyText"/>
              <w:tabs>
                <w:tab w:val="left" w:pos="726"/>
              </w:tabs>
              <w:kinsoku w:val="0"/>
              <w:overflowPunct w:val="0"/>
              <w:spacing w:line="239" w:lineRule="auto"/>
              <w:ind w:left="0" w:right="34"/>
              <w:jc w:val="both"/>
            </w:pPr>
            <w:r w:rsidRPr="00530573">
              <w:t>C</w:t>
            </w:r>
            <w:r w:rsidRPr="00530573">
              <w:rPr>
                <w:spacing w:val="1"/>
              </w:rPr>
              <w:t>o</w:t>
            </w:r>
            <w:r w:rsidRPr="00530573">
              <w:rPr>
                <w:spacing w:val="-1"/>
              </w:rPr>
              <w:t>m</w:t>
            </w:r>
            <w:r w:rsidRPr="00530573">
              <w:rPr>
                <w:spacing w:val="-4"/>
              </w:rPr>
              <w:t>m</w:t>
            </w:r>
            <w:r w:rsidRPr="00530573">
              <w:t>i</w:t>
            </w:r>
            <w:r w:rsidRPr="00530573">
              <w:rPr>
                <w:spacing w:val="1"/>
              </w:rPr>
              <w:t>t</w:t>
            </w:r>
            <w:r w:rsidRPr="00530573">
              <w:rPr>
                <w:spacing w:val="-1"/>
              </w:rPr>
              <w:t>me</w:t>
            </w:r>
            <w:r w:rsidRPr="00530573">
              <w:t>nts</w:t>
            </w:r>
            <w:r w:rsidRPr="00530573">
              <w:rPr>
                <w:spacing w:val="40"/>
              </w:rPr>
              <w:t xml:space="preserve"> </w:t>
            </w:r>
            <w:r w:rsidRPr="00530573">
              <w:t>made</w:t>
            </w:r>
            <w:r w:rsidRPr="00530573">
              <w:rPr>
                <w:spacing w:val="39"/>
              </w:rPr>
              <w:t xml:space="preserve"> </w:t>
            </w:r>
            <w:r w:rsidRPr="00530573">
              <w:rPr>
                <w:spacing w:val="2"/>
              </w:rPr>
              <w:t>b</w:t>
            </w:r>
            <w:r w:rsidRPr="00530573">
              <w:t>y</w:t>
            </w:r>
            <w:r w:rsidRPr="00530573">
              <w:rPr>
                <w:spacing w:val="38"/>
              </w:rPr>
              <w:t xml:space="preserve"> </w:t>
            </w:r>
            <w:r w:rsidRPr="00530573">
              <w:rPr>
                <w:spacing w:val="-1"/>
              </w:rPr>
              <w:t>c</w:t>
            </w:r>
            <w:r w:rsidRPr="00530573">
              <w:t>ompa</w:t>
            </w:r>
            <w:r w:rsidRPr="00530573">
              <w:rPr>
                <w:spacing w:val="4"/>
              </w:rPr>
              <w:t>n</w:t>
            </w:r>
            <w:r w:rsidRPr="00530573">
              <w:t>y</w:t>
            </w:r>
            <w:r w:rsidRPr="00530573">
              <w:rPr>
                <w:spacing w:val="37"/>
              </w:rPr>
              <w:t xml:space="preserve"> </w:t>
            </w:r>
            <w:r w:rsidRPr="00530573">
              <w:rPr>
                <w:spacing w:val="4"/>
              </w:rPr>
              <w:t>b</w:t>
            </w:r>
            <w:r w:rsidRPr="00530573">
              <w:t>y</w:t>
            </w:r>
            <w:r w:rsidRPr="00530573">
              <w:rPr>
                <w:spacing w:val="35"/>
              </w:rPr>
              <w:t xml:space="preserve"> </w:t>
            </w:r>
            <w:r w:rsidRPr="00530573">
              <w:rPr>
                <w:spacing w:val="1"/>
              </w:rPr>
              <w:t>w</w:t>
            </w:r>
            <w:r w:rsidRPr="00530573">
              <w:rPr>
                <w:spacing w:val="3"/>
              </w:rPr>
              <w:t>a</w:t>
            </w:r>
            <w:r w:rsidRPr="00530573">
              <w:t>y</w:t>
            </w:r>
            <w:r w:rsidRPr="00530573">
              <w:rPr>
                <w:spacing w:val="35"/>
              </w:rPr>
              <w:t xml:space="preserve"> </w:t>
            </w:r>
            <w:r w:rsidRPr="00530573">
              <w:t>of</w:t>
            </w:r>
            <w:r w:rsidRPr="00530573">
              <w:rPr>
                <w:spacing w:val="42"/>
              </w:rPr>
              <w:t xml:space="preserve"> </w:t>
            </w:r>
            <w:r w:rsidRPr="00530573">
              <w:t>und</w:t>
            </w:r>
            <w:r w:rsidRPr="00530573">
              <w:rPr>
                <w:spacing w:val="-1"/>
              </w:rPr>
              <w:t>e</w:t>
            </w:r>
            <w:r w:rsidRPr="00530573">
              <w:t>rt</w:t>
            </w:r>
            <w:r w:rsidRPr="00530573">
              <w:rPr>
                <w:spacing w:val="-2"/>
              </w:rPr>
              <w:t>a</w:t>
            </w:r>
            <w:r w:rsidRPr="00530573">
              <w:t>ki</w:t>
            </w:r>
            <w:r w:rsidRPr="00530573">
              <w:rPr>
                <w:spacing w:val="2"/>
              </w:rPr>
              <w:t>n</w:t>
            </w:r>
            <w:r w:rsidRPr="00530573">
              <w:rPr>
                <w:spacing w:val="-3"/>
              </w:rPr>
              <w:t>g</w:t>
            </w:r>
            <w:r w:rsidRPr="00530573">
              <w:t>s/</w:t>
            </w:r>
            <w:r w:rsidRPr="00530573">
              <w:rPr>
                <w:spacing w:val="-2"/>
              </w:rPr>
              <w:t>g</w:t>
            </w:r>
            <w:r w:rsidRPr="00530573">
              <w:rPr>
                <w:spacing w:val="2"/>
              </w:rPr>
              <w:t>u</w:t>
            </w:r>
            <w:r w:rsidRPr="00530573">
              <w:rPr>
                <w:spacing w:val="-1"/>
              </w:rPr>
              <w:t>a</w:t>
            </w:r>
            <w:r w:rsidRPr="00530573">
              <w:t>r</w:t>
            </w:r>
            <w:r w:rsidRPr="00530573">
              <w:rPr>
                <w:spacing w:val="-2"/>
              </w:rPr>
              <w:t>a</w:t>
            </w:r>
            <w:r w:rsidRPr="00530573">
              <w:t>n</w:t>
            </w:r>
            <w:r w:rsidRPr="00530573">
              <w:rPr>
                <w:spacing w:val="2"/>
              </w:rPr>
              <w:t>t</w:t>
            </w:r>
            <w:r w:rsidRPr="00530573">
              <w:rPr>
                <w:spacing w:val="-1"/>
              </w:rPr>
              <w:t>ee</w:t>
            </w:r>
            <w:r w:rsidRPr="00530573">
              <w:t>s</w:t>
            </w:r>
            <w:r w:rsidRPr="00530573">
              <w:rPr>
                <w:spacing w:val="43"/>
              </w:rPr>
              <w:t xml:space="preserve"> </w:t>
            </w:r>
            <w:r w:rsidRPr="00530573">
              <w:t>or</w:t>
            </w:r>
            <w:r w:rsidRPr="00530573">
              <w:rPr>
                <w:spacing w:val="39"/>
              </w:rPr>
              <w:t xml:space="preserve"> </w:t>
            </w:r>
            <w:r w:rsidRPr="00530573">
              <w:t>othe</w:t>
            </w:r>
            <w:r w:rsidRPr="00530573">
              <w:rPr>
                <w:spacing w:val="-2"/>
              </w:rPr>
              <w:t>r</w:t>
            </w:r>
            <w:r w:rsidRPr="00530573">
              <w:t>wise tow</w:t>
            </w:r>
            <w:r w:rsidRPr="00530573">
              <w:rPr>
                <w:spacing w:val="-1"/>
              </w:rPr>
              <w:t>a</w:t>
            </w:r>
            <w:r w:rsidRPr="00530573">
              <w:t>rds</w:t>
            </w:r>
            <w:r w:rsidRPr="00530573">
              <w:rPr>
                <w:spacing w:val="8"/>
              </w:rPr>
              <w:t xml:space="preserve"> </w:t>
            </w:r>
            <w:r w:rsidRPr="00530573">
              <w:t>investm</w:t>
            </w:r>
            <w:r w:rsidRPr="00530573">
              <w:rPr>
                <w:spacing w:val="-1"/>
              </w:rPr>
              <w:t>e</w:t>
            </w:r>
            <w:r w:rsidRPr="00530573">
              <w:t>nt</w:t>
            </w:r>
            <w:r w:rsidRPr="00530573">
              <w:rPr>
                <w:spacing w:val="9"/>
              </w:rPr>
              <w:t xml:space="preserve"> </w:t>
            </w:r>
            <w:r w:rsidRPr="00530573">
              <w:t>of</w:t>
            </w:r>
            <w:r w:rsidRPr="00530573">
              <w:rPr>
                <w:spacing w:val="11"/>
              </w:rPr>
              <w:t xml:space="preserve"> </w:t>
            </w:r>
            <w:r w:rsidRPr="00530573">
              <w:rPr>
                <w:spacing w:val="-1"/>
              </w:rPr>
              <w:t>e</w:t>
            </w:r>
            <w:r w:rsidRPr="00530573">
              <w:rPr>
                <w:spacing w:val="2"/>
              </w:rPr>
              <w:t>q</w:t>
            </w:r>
            <w:r w:rsidRPr="00530573">
              <w:t>ui</w:t>
            </w:r>
            <w:r w:rsidRPr="00530573">
              <w:rPr>
                <w:spacing w:val="3"/>
              </w:rPr>
              <w:t>t</w:t>
            </w:r>
            <w:r w:rsidRPr="00530573">
              <w:t>y</w:t>
            </w:r>
            <w:r w:rsidRPr="00530573">
              <w:rPr>
                <w:spacing w:val="4"/>
              </w:rPr>
              <w:t xml:space="preserve"> </w:t>
            </w:r>
            <w:r w:rsidRPr="00530573">
              <w:t>or</w:t>
            </w:r>
            <w:r w:rsidRPr="00530573">
              <w:rPr>
                <w:spacing w:val="11"/>
              </w:rPr>
              <w:t xml:space="preserve"> </w:t>
            </w:r>
            <w:r w:rsidRPr="00530573">
              <w:rPr>
                <w:spacing w:val="-1"/>
              </w:rPr>
              <w:t>a</w:t>
            </w:r>
            <w:r w:rsidRPr="00530573">
              <w:rPr>
                <w:spacing w:val="4"/>
              </w:rPr>
              <w:t>n</w:t>
            </w:r>
            <w:r w:rsidRPr="00530573">
              <w:t>y</w:t>
            </w:r>
            <w:r w:rsidRPr="00530573">
              <w:rPr>
                <w:spacing w:val="4"/>
              </w:rPr>
              <w:t xml:space="preserve"> </w:t>
            </w:r>
            <w:r w:rsidRPr="00530573">
              <w:t>other</w:t>
            </w:r>
            <w:r w:rsidRPr="00530573">
              <w:rPr>
                <w:spacing w:val="8"/>
              </w:rPr>
              <w:t xml:space="preserve"> </w:t>
            </w:r>
            <w:r w:rsidRPr="00530573">
              <w:t>in</w:t>
            </w:r>
            <w:r w:rsidRPr="00530573">
              <w:rPr>
                <w:spacing w:val="2"/>
              </w:rPr>
              <w:t>v</w:t>
            </w:r>
            <w:r w:rsidRPr="00530573">
              <w:rPr>
                <w:spacing w:val="-1"/>
              </w:rPr>
              <w:t>e</w:t>
            </w:r>
            <w:r w:rsidRPr="00530573">
              <w:t>stm</w:t>
            </w:r>
            <w:r w:rsidRPr="00530573">
              <w:rPr>
                <w:spacing w:val="-1"/>
              </w:rPr>
              <w:t>e</w:t>
            </w:r>
            <w:r w:rsidRPr="00530573">
              <w:t>nt</w:t>
            </w:r>
            <w:r w:rsidRPr="00530573">
              <w:rPr>
                <w:spacing w:val="9"/>
              </w:rPr>
              <w:t xml:space="preserve"> </w:t>
            </w:r>
            <w:r w:rsidRPr="00530573">
              <w:t>in</w:t>
            </w:r>
            <w:r w:rsidRPr="00530573">
              <w:rPr>
                <w:spacing w:val="9"/>
              </w:rPr>
              <w:t xml:space="preserve"> </w:t>
            </w:r>
            <w:r w:rsidRPr="00530573">
              <w:rPr>
                <w:spacing w:val="-1"/>
              </w:rPr>
              <w:t>a</w:t>
            </w:r>
            <w:r w:rsidRPr="00530573">
              <w:rPr>
                <w:spacing w:val="4"/>
              </w:rPr>
              <w:t>n</w:t>
            </w:r>
            <w:r w:rsidRPr="00530573">
              <w:t>y</w:t>
            </w:r>
            <w:r w:rsidRPr="00530573">
              <w:rPr>
                <w:spacing w:val="4"/>
              </w:rPr>
              <w:t xml:space="preserve"> </w:t>
            </w:r>
            <w:r w:rsidRPr="00530573">
              <w:rPr>
                <w:spacing w:val="-1"/>
              </w:rPr>
              <w:t>e</w:t>
            </w:r>
            <w:r w:rsidRPr="00530573">
              <w:t>nti</w:t>
            </w:r>
            <w:r w:rsidRPr="00530573">
              <w:rPr>
                <w:spacing w:val="5"/>
              </w:rPr>
              <w:t>t</w:t>
            </w:r>
            <w:r w:rsidRPr="00530573">
              <w:t>y</w:t>
            </w:r>
            <w:r w:rsidRPr="00530573">
              <w:rPr>
                <w:spacing w:val="10"/>
              </w:rPr>
              <w:t xml:space="preserve"> </w:t>
            </w:r>
            <w:r w:rsidRPr="00530573">
              <w:t>both</w:t>
            </w:r>
            <w:r w:rsidRPr="00530573">
              <w:rPr>
                <w:spacing w:val="9"/>
              </w:rPr>
              <w:t xml:space="preserve"> </w:t>
            </w:r>
            <w:r w:rsidRPr="00530573">
              <w:t>disclosed</w:t>
            </w:r>
            <w:r w:rsidRPr="00530573">
              <w:rPr>
                <w:spacing w:val="8"/>
              </w:rPr>
              <w:t xml:space="preserve"> </w:t>
            </w:r>
            <w:r w:rsidRPr="00530573">
              <w:rPr>
                <w:spacing w:val="-1"/>
              </w:rPr>
              <w:t>a</w:t>
            </w:r>
            <w:r w:rsidRPr="00530573">
              <w:t xml:space="preserve">nd not disclosed in </w:t>
            </w:r>
            <w:r w:rsidRPr="00530573">
              <w:lastRenderedPageBreak/>
              <w:t>Annu</w:t>
            </w:r>
            <w:r w:rsidRPr="00530573">
              <w:rPr>
                <w:spacing w:val="-2"/>
              </w:rPr>
              <w:t>a</w:t>
            </w:r>
            <w:r w:rsidRPr="00530573">
              <w:t>l R</w:t>
            </w:r>
            <w:r w:rsidRPr="00530573">
              <w:rPr>
                <w:spacing w:val="-1"/>
              </w:rPr>
              <w:t>e</w:t>
            </w:r>
            <w:r w:rsidRPr="00530573">
              <w:t>port</w:t>
            </w:r>
          </w:p>
        </w:tc>
        <w:tc>
          <w:tcPr>
            <w:tcW w:w="4394" w:type="dxa"/>
            <w:vAlign w:val="center"/>
          </w:tcPr>
          <w:p w:rsidR="00022E09" w:rsidRPr="00530573" w:rsidRDefault="00022E09" w:rsidP="009C16DF">
            <w:pPr>
              <w:spacing w:line="276" w:lineRule="auto"/>
              <w:jc w:val="both"/>
              <w:rPr>
                <w:rFonts w:cs="Times New Roman"/>
              </w:rPr>
            </w:pPr>
            <w:r w:rsidRPr="00530573">
              <w:rPr>
                <w:rFonts w:cs="Times New Roman"/>
              </w:rPr>
              <w:lastRenderedPageBreak/>
              <w:t xml:space="preserve">Please provide a Drop Down with Yes or  </w:t>
            </w:r>
            <w:proofErr w:type="spellStart"/>
            <w:r>
              <w:rPr>
                <w:rFonts w:cs="Times New Roman"/>
              </w:rPr>
              <w:t>or</w:t>
            </w:r>
            <w:proofErr w:type="spellEnd"/>
            <w:r>
              <w:rPr>
                <w:rFonts w:cs="Times New Roman"/>
              </w:rPr>
              <w:t xml:space="preserve"> Nil </w:t>
            </w:r>
            <w:r w:rsidRPr="00530573">
              <w:rPr>
                <w:rFonts w:cs="Times New Roman"/>
              </w:rPr>
              <w:t>option</w:t>
            </w:r>
          </w:p>
        </w:tc>
        <w:tc>
          <w:tcPr>
            <w:tcW w:w="3118" w:type="dxa"/>
            <w:vAlign w:val="center"/>
          </w:tcPr>
          <w:p w:rsidR="00022E09" w:rsidRPr="00CD1640" w:rsidRDefault="00022E09" w:rsidP="009C16DF">
            <w:pPr>
              <w:spacing w:line="276" w:lineRule="auto"/>
              <w:jc w:val="both"/>
              <w:rPr>
                <w:rFonts w:cs="Times New Roman"/>
              </w:rPr>
            </w:pPr>
            <w:r w:rsidRPr="00CD1640">
              <w:rPr>
                <w:rFonts w:cs="Times New Roman"/>
              </w:rPr>
              <w:t>Attach relevant certificate</w:t>
            </w:r>
          </w:p>
          <w:p w:rsidR="00022E09" w:rsidRPr="00CD1640" w:rsidRDefault="00022E09" w:rsidP="009C16DF">
            <w:pPr>
              <w:spacing w:line="276" w:lineRule="auto"/>
              <w:jc w:val="both"/>
              <w:rPr>
                <w:rFonts w:cs="Times New Roman"/>
              </w:rPr>
            </w:pPr>
            <w:r w:rsidRPr="00CD1640">
              <w:rPr>
                <w:rFonts w:cs="Times New Roman"/>
              </w:rPr>
              <w:t>(if selected as Yes)</w:t>
            </w:r>
          </w:p>
        </w:tc>
        <w:tc>
          <w:tcPr>
            <w:tcW w:w="2149" w:type="dxa"/>
            <w:vAlign w:val="center"/>
          </w:tcPr>
          <w:p w:rsidR="00022E09" w:rsidRPr="00CD1640" w:rsidRDefault="00022E09" w:rsidP="009C16DF">
            <w:pPr>
              <w:spacing w:line="276" w:lineRule="auto"/>
              <w:jc w:val="both"/>
              <w:rPr>
                <w:rFonts w:cs="Times New Roman"/>
              </w:rPr>
            </w:pPr>
            <w:r w:rsidRPr="00CD1640">
              <w:rPr>
                <w:rFonts w:cs="Times New Roman"/>
              </w:rPr>
              <w:t>Yes</w:t>
            </w:r>
          </w:p>
          <w:p w:rsidR="00022E09" w:rsidRPr="00CD1640" w:rsidRDefault="00022E09" w:rsidP="009C16DF">
            <w:pPr>
              <w:spacing w:line="276" w:lineRule="auto"/>
              <w:jc w:val="both"/>
              <w:rPr>
                <w:rFonts w:cs="Times New Roman"/>
              </w:rPr>
            </w:pPr>
            <w:r w:rsidRPr="00CD1640">
              <w:rPr>
                <w:rFonts w:cs="Times New Roman"/>
              </w:rPr>
              <w:t>(if selected as 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lastRenderedPageBreak/>
              <w:t>27</w:t>
            </w:r>
          </w:p>
        </w:tc>
        <w:tc>
          <w:tcPr>
            <w:tcW w:w="5103" w:type="dxa"/>
            <w:vAlign w:val="center"/>
          </w:tcPr>
          <w:p w:rsidR="00022E09" w:rsidRPr="00530573" w:rsidRDefault="00022E09" w:rsidP="009C16DF">
            <w:pPr>
              <w:pStyle w:val="BodyText"/>
              <w:tabs>
                <w:tab w:val="left" w:pos="726"/>
              </w:tabs>
              <w:kinsoku w:val="0"/>
              <w:overflowPunct w:val="0"/>
              <w:ind w:left="0" w:right="34"/>
              <w:jc w:val="both"/>
            </w:pPr>
            <w:r>
              <w:t>Information for funds raised</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Default="00022E09" w:rsidP="009C16DF">
            <w:pPr>
              <w:spacing w:line="276" w:lineRule="auto"/>
              <w:jc w:val="both"/>
              <w:rPr>
                <w:rFonts w:cs="Times New Roman"/>
              </w:rPr>
            </w:pPr>
            <w:r>
              <w:rPr>
                <w:rFonts w:cs="Times New Roman"/>
              </w:rPr>
              <w:t>a)</w:t>
            </w:r>
          </w:p>
        </w:tc>
        <w:tc>
          <w:tcPr>
            <w:tcW w:w="5103" w:type="dxa"/>
            <w:vAlign w:val="center"/>
          </w:tcPr>
          <w:p w:rsidR="00022E09" w:rsidRPr="00530573" w:rsidRDefault="00022E09" w:rsidP="009C16DF">
            <w:pPr>
              <w:pStyle w:val="BodyText"/>
              <w:tabs>
                <w:tab w:val="left" w:pos="726"/>
              </w:tabs>
              <w:kinsoku w:val="0"/>
              <w:overflowPunct w:val="0"/>
              <w:ind w:left="0" w:right="34"/>
              <w:jc w:val="both"/>
            </w:pPr>
            <w:r w:rsidRPr="00530573">
              <w:t>D</w:t>
            </w:r>
            <w:r w:rsidRPr="00530573">
              <w:rPr>
                <w:spacing w:val="-2"/>
              </w:rPr>
              <w:t>e</w:t>
            </w:r>
            <w:r w:rsidRPr="00530573">
              <w:t>tails of</w:t>
            </w:r>
            <w:r w:rsidRPr="00530573">
              <w:rPr>
                <w:spacing w:val="1"/>
              </w:rPr>
              <w:t xml:space="preserve"> </w:t>
            </w:r>
            <w:r w:rsidRPr="00530573">
              <w:t xml:space="preserve">funds </w:t>
            </w:r>
            <w:r w:rsidRPr="00530573">
              <w:rPr>
                <w:spacing w:val="-2"/>
              </w:rPr>
              <w:t>r</w:t>
            </w:r>
            <w:r w:rsidRPr="00530573">
              <w:rPr>
                <w:spacing w:val="-1"/>
              </w:rPr>
              <w:t>a</w:t>
            </w:r>
            <w:r w:rsidRPr="00530573">
              <w:t>is</w:t>
            </w:r>
            <w:r w:rsidRPr="00530573">
              <w:rPr>
                <w:spacing w:val="1"/>
              </w:rPr>
              <w:t>e</w:t>
            </w:r>
            <w:r w:rsidRPr="00530573">
              <w:t>d</w:t>
            </w:r>
            <w:r w:rsidRPr="00530573">
              <w:rPr>
                <w:spacing w:val="1"/>
              </w:rPr>
              <w:t xml:space="preserve"> </w:t>
            </w:r>
            <w:r w:rsidRPr="00530573">
              <w:t>ma</w:t>
            </w:r>
            <w:r w:rsidRPr="00530573">
              <w:rPr>
                <w:spacing w:val="1"/>
              </w:rPr>
              <w:t>x</w:t>
            </w:r>
            <w:r w:rsidRPr="00530573">
              <w:t>imum up</w:t>
            </w:r>
            <w:r w:rsidRPr="00530573">
              <w:rPr>
                <w:spacing w:val="-3"/>
              </w:rPr>
              <w:t xml:space="preserve"> </w:t>
            </w:r>
            <w:r w:rsidRPr="00530573">
              <w:t>to</w:t>
            </w:r>
            <w:r w:rsidRPr="00530573">
              <w:rPr>
                <w:spacing w:val="60"/>
              </w:rPr>
              <w:t xml:space="preserve"> </w:t>
            </w:r>
            <w:r w:rsidRPr="00530573">
              <w:t>last 5</w:t>
            </w:r>
            <w:r w:rsidRPr="00530573">
              <w:rPr>
                <w:spacing w:val="-3"/>
              </w:rPr>
              <w:t xml:space="preserve"> </w:t>
            </w:r>
            <w:r w:rsidRPr="00530573">
              <w:t>fin</w:t>
            </w:r>
            <w:r w:rsidRPr="00530573">
              <w:rPr>
                <w:spacing w:val="-2"/>
              </w:rPr>
              <w:t>a</w:t>
            </w:r>
            <w:r w:rsidRPr="00530573">
              <w:t>n</w:t>
            </w:r>
            <w:r w:rsidRPr="00530573">
              <w:rPr>
                <w:spacing w:val="-1"/>
              </w:rPr>
              <w:t>c</w:t>
            </w:r>
            <w:r w:rsidRPr="00530573">
              <w:t>ial</w:t>
            </w:r>
            <w:r w:rsidRPr="00530573">
              <w:rPr>
                <w:spacing w:val="4"/>
              </w:rPr>
              <w:t xml:space="preserve"> </w:t>
            </w:r>
            <w:r w:rsidRPr="00530573">
              <w:rPr>
                <w:spacing w:val="-5"/>
              </w:rPr>
              <w:t>y</w:t>
            </w:r>
            <w:r w:rsidRPr="00530573">
              <w:rPr>
                <w:spacing w:val="1"/>
              </w:rPr>
              <w:t>e</w:t>
            </w:r>
            <w:r w:rsidRPr="00530573">
              <w:rPr>
                <w:spacing w:val="-1"/>
              </w:rPr>
              <w:t>a</w:t>
            </w:r>
            <w:r w:rsidRPr="00530573">
              <w:t xml:space="preserve">rs </w:t>
            </w:r>
            <w:r w:rsidRPr="00530573">
              <w:rPr>
                <w:spacing w:val="4"/>
              </w:rPr>
              <w:t>b</w:t>
            </w:r>
            <w:r w:rsidRPr="00530573">
              <w:t>y</w:t>
            </w:r>
            <w:r w:rsidRPr="00530573">
              <w:rPr>
                <w:spacing w:val="-5"/>
              </w:rPr>
              <w:t xml:space="preserve"> </w:t>
            </w:r>
            <w:r w:rsidRPr="00530573">
              <w:t xml:space="preserve">the </w:t>
            </w:r>
            <w:r w:rsidRPr="00530573">
              <w:rPr>
                <w:spacing w:val="-2"/>
              </w:rPr>
              <w:t>c</w:t>
            </w:r>
            <w:r w:rsidRPr="00530573">
              <w:rPr>
                <w:spacing w:val="2"/>
              </w:rPr>
              <w:t>o</w:t>
            </w:r>
            <w:r w:rsidRPr="00530573">
              <w:t>mpa</w:t>
            </w:r>
            <w:r w:rsidRPr="00530573">
              <w:rPr>
                <w:spacing w:val="1"/>
              </w:rPr>
              <w:t>n</w:t>
            </w:r>
            <w:r w:rsidRPr="00530573">
              <w:t>y</w:t>
            </w:r>
            <w:r>
              <w:t xml:space="preserve"> as per format below:</w:t>
            </w:r>
          </w:p>
        </w:tc>
        <w:tc>
          <w:tcPr>
            <w:tcW w:w="4394" w:type="dxa"/>
            <w:vAlign w:val="center"/>
          </w:tcPr>
          <w:p w:rsidR="00022E09" w:rsidRPr="00CD1640" w:rsidRDefault="00022E09" w:rsidP="009C16DF">
            <w:pPr>
              <w:spacing w:line="276" w:lineRule="auto"/>
              <w:jc w:val="both"/>
              <w:rPr>
                <w:rFonts w:cs="Times New Roman"/>
              </w:rPr>
            </w:pPr>
          </w:p>
        </w:tc>
        <w:tc>
          <w:tcPr>
            <w:tcW w:w="3118" w:type="dxa"/>
            <w:vAlign w:val="center"/>
          </w:tcPr>
          <w:p w:rsidR="00022E09" w:rsidRPr="00CD1640" w:rsidRDefault="00022E09" w:rsidP="009C16DF">
            <w:pPr>
              <w:spacing w:line="276" w:lineRule="auto"/>
              <w:jc w:val="both"/>
              <w:rPr>
                <w:rFonts w:cs="Times New Roman"/>
              </w:rPr>
            </w:pPr>
            <w:r w:rsidRPr="00CD1640">
              <w:rPr>
                <w:rFonts w:cs="Times New Roman"/>
              </w:rPr>
              <w:t>Attach relevant certificate</w:t>
            </w:r>
            <w:r>
              <w:rPr>
                <w:rFonts w:cs="Times New Roman"/>
              </w:rPr>
              <w:t xml:space="preserve"> </w:t>
            </w:r>
            <w:r w:rsidRPr="00530573">
              <w:rPr>
                <w:i/>
                <w:iCs/>
                <w:u w:val="single"/>
              </w:rPr>
              <w:t>p</w:t>
            </w:r>
            <w:r w:rsidRPr="00530573">
              <w:rPr>
                <w:i/>
                <w:iCs/>
                <w:spacing w:val="2"/>
                <w:u w:val="single"/>
              </w:rPr>
              <w:t>r</w:t>
            </w:r>
            <w:r w:rsidRPr="00530573">
              <w:rPr>
                <w:i/>
                <w:iCs/>
                <w:spacing w:val="-1"/>
                <w:u w:val="single"/>
              </w:rPr>
              <w:t>e</w:t>
            </w:r>
            <w:r w:rsidRPr="00530573">
              <w:rPr>
                <w:i/>
                <w:iCs/>
                <w:u w:val="single"/>
              </w:rPr>
              <w:t>ferably</w:t>
            </w:r>
            <w:r w:rsidRPr="00530573">
              <w:rPr>
                <w:spacing w:val="-2"/>
              </w:rPr>
              <w:t xml:space="preserve"> </w:t>
            </w:r>
            <w:r w:rsidRPr="00530573">
              <w:rPr>
                <w:spacing w:val="-2"/>
              </w:rPr>
              <w:t>f</w:t>
            </w:r>
            <w:r w:rsidRPr="00530573">
              <w:t>rom statuto</w:t>
            </w:r>
            <w:r w:rsidRPr="00530573">
              <w:rPr>
                <w:spacing w:val="3"/>
              </w:rPr>
              <w:t>r</w:t>
            </w:r>
            <w:r w:rsidRPr="00530573">
              <w:t>y</w:t>
            </w:r>
            <w:r w:rsidRPr="00530573">
              <w:rPr>
                <w:spacing w:val="-2"/>
              </w:rPr>
              <w:t xml:space="preserve"> </w:t>
            </w:r>
            <w:r w:rsidRPr="00530573">
              <w:rPr>
                <w:spacing w:val="-1"/>
              </w:rPr>
              <w:t>a</w:t>
            </w:r>
            <w:r w:rsidRPr="00530573">
              <w:t>udito</w:t>
            </w:r>
            <w:r w:rsidRPr="00530573">
              <w:rPr>
                <w:spacing w:val="-1"/>
              </w:rPr>
              <w:t>r</w:t>
            </w:r>
            <w:r w:rsidRPr="00530573">
              <w:t>.</w:t>
            </w:r>
          </w:p>
          <w:p w:rsidR="00022E09" w:rsidRPr="00CD1640" w:rsidRDefault="00022E09" w:rsidP="009C16DF">
            <w:pPr>
              <w:spacing w:line="276" w:lineRule="auto"/>
              <w:jc w:val="both"/>
              <w:rPr>
                <w:rFonts w:cs="Times New Roman"/>
              </w:rPr>
            </w:pPr>
            <w:r w:rsidRPr="00CD1640">
              <w:rPr>
                <w:rFonts w:cs="Times New Roman"/>
              </w:rPr>
              <w:t>(if selected as Yes)</w:t>
            </w:r>
          </w:p>
        </w:tc>
        <w:tc>
          <w:tcPr>
            <w:tcW w:w="2149" w:type="dxa"/>
            <w:vAlign w:val="center"/>
          </w:tcPr>
          <w:p w:rsidR="00022E09" w:rsidRPr="00CD1640" w:rsidRDefault="00022E09" w:rsidP="009C16DF">
            <w:pPr>
              <w:spacing w:line="276" w:lineRule="auto"/>
              <w:jc w:val="both"/>
              <w:rPr>
                <w:rFonts w:cs="Times New Roman"/>
              </w:rPr>
            </w:pPr>
            <w:r w:rsidRPr="00CD1640">
              <w:rPr>
                <w:rFonts w:cs="Times New Roman"/>
              </w:rPr>
              <w:t>Yes</w:t>
            </w:r>
          </w:p>
          <w:p w:rsidR="00022E09" w:rsidRPr="00CD1640" w:rsidRDefault="00022E09" w:rsidP="009C16DF">
            <w:pPr>
              <w:spacing w:line="276" w:lineRule="auto"/>
              <w:jc w:val="both"/>
              <w:rPr>
                <w:rFonts w:cs="Times New Roman"/>
              </w:rPr>
            </w:pPr>
            <w:r w:rsidRPr="00CD1640">
              <w:rPr>
                <w:rFonts w:cs="Times New Roman"/>
              </w:rPr>
              <w:t>(if selected as Yes)</w:t>
            </w:r>
          </w:p>
        </w:tc>
      </w:tr>
      <w:tr w:rsidR="00022E09" w:rsidRPr="00530573" w:rsidTr="00E0636A">
        <w:trPr>
          <w:trHeight w:val="1422"/>
        </w:trPr>
        <w:tc>
          <w:tcPr>
            <w:tcW w:w="709" w:type="dxa"/>
            <w:vAlign w:val="center"/>
          </w:tcPr>
          <w:p w:rsidR="00022E09" w:rsidRPr="00530573" w:rsidRDefault="00022E09" w:rsidP="009C16DF">
            <w:pPr>
              <w:spacing w:line="276" w:lineRule="auto"/>
              <w:jc w:val="both"/>
              <w:rPr>
                <w:rFonts w:cs="Times New Roman"/>
              </w:rPr>
            </w:pPr>
          </w:p>
        </w:tc>
        <w:tc>
          <w:tcPr>
            <w:tcW w:w="12615" w:type="dxa"/>
            <w:gridSpan w:val="3"/>
            <w:vAlign w:val="center"/>
          </w:tcPr>
          <w:tbl>
            <w:tblPr>
              <w:tblW w:w="11344" w:type="dxa"/>
              <w:tblInd w:w="454" w:type="dxa"/>
              <w:tblLayout w:type="fixed"/>
              <w:tblCellMar>
                <w:left w:w="0" w:type="dxa"/>
                <w:right w:w="0" w:type="dxa"/>
              </w:tblCellMar>
              <w:tblLook w:val="0000" w:firstRow="0" w:lastRow="0" w:firstColumn="0" w:lastColumn="0" w:noHBand="0" w:noVBand="0"/>
            </w:tblPr>
            <w:tblGrid>
              <w:gridCol w:w="698"/>
              <w:gridCol w:w="1771"/>
              <w:gridCol w:w="1276"/>
              <w:gridCol w:w="1276"/>
              <w:gridCol w:w="1500"/>
              <w:gridCol w:w="1133"/>
              <w:gridCol w:w="1135"/>
              <w:gridCol w:w="1134"/>
              <w:gridCol w:w="1421"/>
            </w:tblGrid>
            <w:tr w:rsidR="00022E09" w:rsidRPr="00530573" w:rsidTr="00E0636A">
              <w:trPr>
                <w:trHeight w:hRule="exact" w:val="725"/>
              </w:trPr>
              <w:tc>
                <w:tcPr>
                  <w:tcW w:w="6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022E09" w:rsidRPr="00530573" w:rsidRDefault="00022E09" w:rsidP="009C16DF">
                  <w:pPr>
                    <w:pStyle w:val="TableParagraph"/>
                    <w:kinsoku w:val="0"/>
                    <w:overflowPunct w:val="0"/>
                    <w:spacing w:line="206" w:lineRule="exact"/>
                    <w:ind w:left="102" w:right="34"/>
                    <w:jc w:val="both"/>
                    <w:rPr>
                      <w:rFonts w:cs="Times New Roman"/>
                    </w:rPr>
                  </w:pPr>
                  <w:r w:rsidRPr="00530573">
                    <w:rPr>
                      <w:rFonts w:cs="Times New Roman"/>
                      <w:b/>
                      <w:bCs/>
                    </w:rPr>
                    <w:t>D</w:t>
                  </w:r>
                  <w:r w:rsidRPr="00530573">
                    <w:rPr>
                      <w:rFonts w:cs="Times New Roman"/>
                      <w:b/>
                      <w:bCs/>
                      <w:spacing w:val="-2"/>
                    </w:rPr>
                    <w:t>a</w:t>
                  </w:r>
                  <w:r w:rsidRPr="00530573">
                    <w:rPr>
                      <w:rFonts w:cs="Times New Roman"/>
                      <w:b/>
                      <w:bCs/>
                    </w:rPr>
                    <w:t>te</w:t>
                  </w:r>
                </w:p>
              </w:tc>
              <w:tc>
                <w:tcPr>
                  <w:tcW w:w="17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022E09" w:rsidRPr="00530573" w:rsidRDefault="00022E09" w:rsidP="009C16DF">
                  <w:pPr>
                    <w:pStyle w:val="TableParagraph"/>
                    <w:kinsoku w:val="0"/>
                    <w:overflowPunct w:val="0"/>
                    <w:spacing w:line="206" w:lineRule="exact"/>
                    <w:ind w:left="102" w:right="34"/>
                    <w:jc w:val="both"/>
                    <w:rPr>
                      <w:rFonts w:cs="Times New Roman"/>
                    </w:rPr>
                  </w:pPr>
                  <w:r w:rsidRPr="00530573">
                    <w:rPr>
                      <w:rFonts w:cs="Times New Roman"/>
                      <w:b/>
                      <w:bCs/>
                    </w:rPr>
                    <w:t>I</w:t>
                  </w:r>
                  <w:r w:rsidRPr="00530573">
                    <w:rPr>
                      <w:rFonts w:cs="Times New Roman"/>
                      <w:b/>
                      <w:bCs/>
                      <w:spacing w:val="-3"/>
                    </w:rPr>
                    <w:t>n</w:t>
                  </w:r>
                  <w:r w:rsidRPr="00530573">
                    <w:rPr>
                      <w:rFonts w:cs="Times New Roman"/>
                      <w:b/>
                      <w:bCs/>
                    </w:rPr>
                    <w:t>sti</w:t>
                  </w:r>
                  <w:r w:rsidRPr="00530573">
                    <w:rPr>
                      <w:rFonts w:cs="Times New Roman"/>
                      <w:b/>
                      <w:bCs/>
                      <w:spacing w:val="2"/>
                    </w:rPr>
                    <w:t>t</w:t>
                  </w:r>
                  <w:r w:rsidRPr="00530573">
                    <w:rPr>
                      <w:rFonts w:cs="Times New Roman"/>
                      <w:b/>
                      <w:bCs/>
                      <w:spacing w:val="-2"/>
                    </w:rPr>
                    <w:t>u</w:t>
                  </w:r>
                  <w:r w:rsidRPr="00530573">
                    <w:rPr>
                      <w:rFonts w:cs="Times New Roman"/>
                      <w:b/>
                      <w:bCs/>
                    </w:rPr>
                    <w:t>ti</w:t>
                  </w:r>
                  <w:r w:rsidRPr="00530573">
                    <w:rPr>
                      <w:rFonts w:cs="Times New Roman"/>
                      <w:b/>
                      <w:bCs/>
                      <w:spacing w:val="1"/>
                    </w:rPr>
                    <w:t>o</w:t>
                  </w:r>
                  <w:r w:rsidRPr="00530573">
                    <w:rPr>
                      <w:rFonts w:cs="Times New Roman"/>
                      <w:b/>
                      <w:bCs/>
                      <w:spacing w:val="-2"/>
                    </w:rPr>
                    <w:t>n</w:t>
                  </w:r>
                  <w:r w:rsidRPr="00530573">
                    <w:rPr>
                      <w:rFonts w:cs="Times New Roman"/>
                      <w:b/>
                      <w:bCs/>
                    </w:rPr>
                    <w:t>/</w:t>
                  </w:r>
                </w:p>
                <w:p w:rsidR="00022E09" w:rsidRPr="00530573" w:rsidRDefault="00022E09" w:rsidP="009C16DF">
                  <w:pPr>
                    <w:pStyle w:val="TableParagraph"/>
                    <w:kinsoku w:val="0"/>
                    <w:overflowPunct w:val="0"/>
                    <w:spacing w:before="33"/>
                    <w:ind w:left="102" w:right="34"/>
                    <w:jc w:val="both"/>
                    <w:rPr>
                      <w:rFonts w:cs="Times New Roman"/>
                    </w:rPr>
                  </w:pPr>
                  <w:r w:rsidRPr="00530573">
                    <w:rPr>
                      <w:rFonts w:cs="Times New Roman"/>
                      <w:b/>
                      <w:bCs/>
                    </w:rPr>
                    <w:t>I</w:t>
                  </w:r>
                  <w:r w:rsidRPr="00530573">
                    <w:rPr>
                      <w:rFonts w:cs="Times New Roman"/>
                      <w:b/>
                      <w:bCs/>
                      <w:spacing w:val="-3"/>
                    </w:rPr>
                    <w:t>n</w:t>
                  </w:r>
                  <w:r w:rsidRPr="00530573">
                    <w:rPr>
                      <w:rFonts w:cs="Times New Roman"/>
                      <w:b/>
                      <w:bCs/>
                      <w:spacing w:val="1"/>
                    </w:rPr>
                    <w:t>v</w:t>
                  </w:r>
                  <w:r w:rsidRPr="00530573">
                    <w:rPr>
                      <w:rFonts w:cs="Times New Roman"/>
                      <w:b/>
                      <w:bCs/>
                      <w:spacing w:val="-1"/>
                    </w:rPr>
                    <w:t>e</w:t>
                  </w:r>
                  <w:r w:rsidRPr="00530573">
                    <w:rPr>
                      <w:rFonts w:cs="Times New Roman"/>
                      <w:b/>
                      <w:bCs/>
                    </w:rPr>
                    <w:t>stor</w:t>
                  </w:r>
                </w:p>
              </w:tc>
              <w:tc>
                <w:tcPr>
                  <w:tcW w:w="405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022E09" w:rsidRPr="00530573" w:rsidRDefault="00022E09" w:rsidP="009C16DF">
                  <w:pPr>
                    <w:pStyle w:val="TableParagraph"/>
                    <w:kinsoku w:val="0"/>
                    <w:overflowPunct w:val="0"/>
                    <w:spacing w:line="206" w:lineRule="exact"/>
                    <w:ind w:left="102" w:right="34"/>
                    <w:jc w:val="both"/>
                    <w:rPr>
                      <w:rFonts w:cs="Times New Roman"/>
                    </w:rPr>
                  </w:pPr>
                  <w:r w:rsidRPr="00530573">
                    <w:rPr>
                      <w:rFonts w:cs="Times New Roman"/>
                      <w:b/>
                      <w:bCs/>
                      <w:spacing w:val="1"/>
                    </w:rPr>
                    <w:t>A</w:t>
                  </w:r>
                  <w:r w:rsidRPr="00530573">
                    <w:rPr>
                      <w:rFonts w:cs="Times New Roman"/>
                      <w:b/>
                      <w:bCs/>
                      <w:spacing w:val="-4"/>
                    </w:rPr>
                    <w:t>m</w:t>
                  </w:r>
                  <w:r w:rsidRPr="00530573">
                    <w:rPr>
                      <w:rFonts w:cs="Times New Roman"/>
                      <w:b/>
                      <w:bCs/>
                      <w:spacing w:val="1"/>
                    </w:rPr>
                    <w:t>o</w:t>
                  </w:r>
                  <w:r w:rsidRPr="00530573">
                    <w:rPr>
                      <w:rFonts w:cs="Times New Roman"/>
                      <w:b/>
                      <w:bCs/>
                    </w:rPr>
                    <w:t>u</w:t>
                  </w:r>
                  <w:r w:rsidRPr="00530573">
                    <w:rPr>
                      <w:rFonts w:cs="Times New Roman"/>
                      <w:b/>
                      <w:bCs/>
                      <w:spacing w:val="-2"/>
                    </w:rPr>
                    <w:t>n</w:t>
                  </w:r>
                  <w:r w:rsidRPr="00530573">
                    <w:rPr>
                      <w:rFonts w:cs="Times New Roman"/>
                      <w:b/>
                      <w:bCs/>
                    </w:rPr>
                    <w:t>t</w:t>
                  </w:r>
                  <w:r w:rsidRPr="00530573">
                    <w:rPr>
                      <w:rFonts w:cs="Times New Roman"/>
                      <w:b/>
                      <w:bCs/>
                      <w:spacing w:val="1"/>
                    </w:rPr>
                    <w:t xml:space="preserve"> </w:t>
                  </w:r>
                  <w:r w:rsidRPr="00530573">
                    <w:rPr>
                      <w:rFonts w:cs="Times New Roman"/>
                      <w:b/>
                      <w:bCs/>
                    </w:rPr>
                    <w:t>in</w:t>
                  </w:r>
                  <w:r w:rsidRPr="00530573">
                    <w:rPr>
                      <w:rFonts w:cs="Times New Roman"/>
                      <w:b/>
                      <w:bCs/>
                      <w:spacing w:val="-1"/>
                    </w:rPr>
                    <w:t xml:space="preserve"> </w:t>
                  </w:r>
                  <w:r w:rsidRPr="00530573">
                    <w:rPr>
                      <w:rFonts w:cs="Times New Roman"/>
                      <w:b/>
                      <w:bCs/>
                    </w:rPr>
                    <w:t>Rs</w:t>
                  </w:r>
                  <w:r w:rsidRPr="00530573">
                    <w:rPr>
                      <w:rFonts w:cs="Times New Roman"/>
                      <w:b/>
                      <w:bCs/>
                      <w:spacing w:val="-1"/>
                    </w:rPr>
                    <w:t xml:space="preserve"> c</w:t>
                  </w:r>
                  <w:r w:rsidRPr="00530573">
                    <w:rPr>
                      <w:rFonts w:cs="Times New Roman"/>
                      <w:b/>
                      <w:bCs/>
                      <w:spacing w:val="1"/>
                    </w:rPr>
                    <w:t>r</w:t>
                  </w:r>
                  <w:r w:rsidRPr="00530573">
                    <w:rPr>
                      <w:rFonts w:cs="Times New Roman"/>
                      <w:b/>
                      <w:bCs/>
                      <w:spacing w:val="-2"/>
                    </w:rPr>
                    <w:t>o</w:t>
                  </w:r>
                  <w:r w:rsidRPr="00530573">
                    <w:rPr>
                      <w:rFonts w:cs="Times New Roman"/>
                      <w:b/>
                      <w:bCs/>
                      <w:spacing w:val="-1"/>
                    </w:rPr>
                    <w:t>r</w:t>
                  </w:r>
                  <w:r w:rsidRPr="00530573">
                    <w:rPr>
                      <w:rFonts w:cs="Times New Roman"/>
                      <w:b/>
                      <w:bCs/>
                      <w:spacing w:val="1"/>
                    </w:rPr>
                    <w:t>e</w:t>
                  </w:r>
                  <w:r w:rsidRPr="00530573">
                    <w:rPr>
                      <w:rFonts w:cs="Times New Roman"/>
                      <w:b/>
                      <w:bCs/>
                    </w:rPr>
                    <w:t>s</w:t>
                  </w:r>
                </w:p>
              </w:tc>
              <w:tc>
                <w:tcPr>
                  <w:tcW w:w="113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022E09" w:rsidRPr="00530573" w:rsidRDefault="00022E09" w:rsidP="009C16DF">
                  <w:pPr>
                    <w:pStyle w:val="TableParagraph"/>
                    <w:kinsoku w:val="0"/>
                    <w:overflowPunct w:val="0"/>
                    <w:spacing w:line="206" w:lineRule="exact"/>
                    <w:ind w:left="99" w:right="34"/>
                    <w:jc w:val="both"/>
                    <w:rPr>
                      <w:rFonts w:cs="Times New Roman"/>
                    </w:rPr>
                  </w:pPr>
                  <w:r w:rsidRPr="00530573">
                    <w:rPr>
                      <w:rFonts w:cs="Times New Roman"/>
                      <w:b/>
                      <w:bCs/>
                    </w:rPr>
                    <w:t>N</w:t>
                  </w:r>
                  <w:r w:rsidRPr="00530573">
                    <w:rPr>
                      <w:rFonts w:cs="Times New Roman"/>
                      <w:b/>
                      <w:bCs/>
                      <w:spacing w:val="-2"/>
                    </w:rPr>
                    <w:t>a</w:t>
                  </w:r>
                  <w:r w:rsidRPr="00530573">
                    <w:rPr>
                      <w:rFonts w:cs="Times New Roman"/>
                      <w:b/>
                      <w:bCs/>
                    </w:rPr>
                    <w:t>tu</w:t>
                  </w:r>
                  <w:r w:rsidRPr="00530573">
                    <w:rPr>
                      <w:rFonts w:cs="Times New Roman"/>
                      <w:b/>
                      <w:bCs/>
                      <w:spacing w:val="-1"/>
                    </w:rPr>
                    <w:t>r</w:t>
                  </w:r>
                  <w:r w:rsidRPr="00530573">
                    <w:rPr>
                      <w:rFonts w:cs="Times New Roman"/>
                      <w:b/>
                      <w:bCs/>
                    </w:rPr>
                    <w:t>e</w:t>
                  </w:r>
                  <w:r w:rsidRPr="00530573">
                    <w:rPr>
                      <w:rFonts w:cs="Times New Roman"/>
                      <w:b/>
                      <w:bCs/>
                      <w:spacing w:val="-1"/>
                    </w:rPr>
                    <w:t xml:space="preserve"> </w:t>
                  </w:r>
                  <w:r w:rsidRPr="00530573">
                    <w:rPr>
                      <w:rFonts w:cs="Times New Roman"/>
                      <w:b/>
                      <w:bCs/>
                      <w:spacing w:val="-2"/>
                    </w:rPr>
                    <w:t>o</w:t>
                  </w:r>
                  <w:r w:rsidRPr="00530573">
                    <w:rPr>
                      <w:rFonts w:cs="Times New Roman"/>
                      <w:b/>
                      <w:bCs/>
                    </w:rPr>
                    <w:t>f</w:t>
                  </w:r>
                </w:p>
                <w:p w:rsidR="00022E09" w:rsidRPr="00530573" w:rsidRDefault="00022E09" w:rsidP="009C16DF">
                  <w:pPr>
                    <w:pStyle w:val="TableParagraph"/>
                    <w:kinsoku w:val="0"/>
                    <w:overflowPunct w:val="0"/>
                    <w:spacing w:before="33"/>
                    <w:ind w:left="99" w:right="34"/>
                    <w:jc w:val="both"/>
                    <w:rPr>
                      <w:rFonts w:cs="Times New Roman"/>
                    </w:rPr>
                  </w:pPr>
                  <w:r w:rsidRPr="00530573">
                    <w:rPr>
                      <w:rFonts w:cs="Times New Roman"/>
                      <w:b/>
                      <w:bCs/>
                    </w:rPr>
                    <w:t>i</w:t>
                  </w:r>
                  <w:r w:rsidRPr="00530573">
                    <w:rPr>
                      <w:rFonts w:cs="Times New Roman"/>
                      <w:b/>
                      <w:bCs/>
                      <w:spacing w:val="-2"/>
                    </w:rPr>
                    <w:t>n</w:t>
                  </w:r>
                  <w:r w:rsidRPr="00530573">
                    <w:rPr>
                      <w:rFonts w:cs="Times New Roman"/>
                      <w:b/>
                      <w:bCs/>
                    </w:rPr>
                    <w:t>st</w:t>
                  </w:r>
                  <w:r w:rsidRPr="00530573">
                    <w:rPr>
                      <w:rFonts w:cs="Times New Roman"/>
                      <w:b/>
                      <w:bCs/>
                      <w:spacing w:val="1"/>
                    </w:rPr>
                    <w:t>r</w:t>
                  </w:r>
                  <w:r w:rsidRPr="00530573">
                    <w:rPr>
                      <w:rFonts w:cs="Times New Roman"/>
                      <w:b/>
                      <w:bCs/>
                    </w:rPr>
                    <w:t>u</w:t>
                  </w:r>
                  <w:r w:rsidRPr="00530573">
                    <w:rPr>
                      <w:rFonts w:cs="Times New Roman"/>
                      <w:b/>
                      <w:bCs/>
                      <w:spacing w:val="-4"/>
                    </w:rPr>
                    <w:t>m</w:t>
                  </w:r>
                  <w:r w:rsidRPr="00530573">
                    <w:rPr>
                      <w:rFonts w:cs="Times New Roman"/>
                      <w:b/>
                      <w:bCs/>
                      <w:spacing w:val="1"/>
                    </w:rPr>
                    <w:t>e</w:t>
                  </w:r>
                  <w:r w:rsidRPr="00530573">
                    <w:rPr>
                      <w:rFonts w:cs="Times New Roman"/>
                      <w:b/>
                      <w:bCs/>
                      <w:spacing w:val="-2"/>
                    </w:rPr>
                    <w:t>n</w:t>
                  </w:r>
                  <w:r w:rsidRPr="00530573">
                    <w:rPr>
                      <w:rFonts w:cs="Times New Roman"/>
                      <w:b/>
                      <w:bCs/>
                    </w:rPr>
                    <w:t>t</w:t>
                  </w:r>
                </w:p>
              </w:tc>
              <w:tc>
                <w:tcPr>
                  <w:tcW w:w="11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022E09" w:rsidRPr="00530573" w:rsidRDefault="00022E09" w:rsidP="009C16DF">
                  <w:pPr>
                    <w:pStyle w:val="TableParagraph"/>
                    <w:kinsoku w:val="0"/>
                    <w:overflowPunct w:val="0"/>
                    <w:spacing w:line="206" w:lineRule="exact"/>
                    <w:ind w:left="102" w:right="34"/>
                    <w:jc w:val="both"/>
                    <w:rPr>
                      <w:rFonts w:cs="Times New Roman"/>
                    </w:rPr>
                  </w:pPr>
                  <w:r w:rsidRPr="00530573">
                    <w:rPr>
                      <w:rFonts w:cs="Times New Roman"/>
                      <w:b/>
                      <w:bCs/>
                    </w:rPr>
                    <w:t>I</w:t>
                  </w:r>
                  <w:r w:rsidRPr="00530573">
                    <w:rPr>
                      <w:rFonts w:cs="Times New Roman"/>
                      <w:b/>
                      <w:bCs/>
                      <w:spacing w:val="-3"/>
                    </w:rPr>
                    <w:t>n</w:t>
                  </w:r>
                  <w:r w:rsidRPr="00530573">
                    <w:rPr>
                      <w:rFonts w:cs="Times New Roman"/>
                      <w:b/>
                      <w:bCs/>
                    </w:rPr>
                    <w:t>t</w:t>
                  </w:r>
                  <w:r w:rsidRPr="00530573">
                    <w:rPr>
                      <w:rFonts w:cs="Times New Roman"/>
                      <w:b/>
                      <w:bCs/>
                      <w:spacing w:val="-1"/>
                    </w:rPr>
                    <w:t>e</w:t>
                  </w:r>
                  <w:r w:rsidRPr="00530573">
                    <w:rPr>
                      <w:rFonts w:cs="Times New Roman"/>
                      <w:b/>
                      <w:bCs/>
                      <w:spacing w:val="1"/>
                    </w:rPr>
                    <w:t>r</w:t>
                  </w:r>
                  <w:r w:rsidRPr="00530573">
                    <w:rPr>
                      <w:rFonts w:cs="Times New Roman"/>
                      <w:b/>
                      <w:bCs/>
                      <w:spacing w:val="-1"/>
                    </w:rPr>
                    <w:t>e</w:t>
                  </w:r>
                  <w:r w:rsidRPr="00530573">
                    <w:rPr>
                      <w:rFonts w:cs="Times New Roman"/>
                      <w:b/>
                      <w:bCs/>
                    </w:rPr>
                    <w:t>st</w:t>
                  </w:r>
                </w:p>
                <w:p w:rsidR="00022E09" w:rsidRPr="00530573" w:rsidRDefault="00022E09" w:rsidP="009C16DF">
                  <w:pPr>
                    <w:pStyle w:val="TableParagraph"/>
                    <w:kinsoku w:val="0"/>
                    <w:overflowPunct w:val="0"/>
                    <w:spacing w:before="33" w:line="275" w:lineRule="auto"/>
                    <w:ind w:left="102" w:right="34"/>
                    <w:jc w:val="both"/>
                    <w:rPr>
                      <w:rFonts w:cs="Times New Roman"/>
                    </w:rPr>
                  </w:pPr>
                  <w:r w:rsidRPr="00530573">
                    <w:rPr>
                      <w:rFonts w:cs="Times New Roman"/>
                      <w:b/>
                      <w:bCs/>
                      <w:spacing w:val="-1"/>
                    </w:rPr>
                    <w:t>r</w:t>
                  </w:r>
                  <w:r w:rsidRPr="00530573">
                    <w:rPr>
                      <w:rFonts w:cs="Times New Roman"/>
                      <w:b/>
                      <w:bCs/>
                      <w:spacing w:val="-2"/>
                    </w:rPr>
                    <w:t>a</w:t>
                  </w:r>
                  <w:r w:rsidRPr="00530573">
                    <w:rPr>
                      <w:rFonts w:cs="Times New Roman"/>
                      <w:b/>
                      <w:bCs/>
                    </w:rPr>
                    <w:t>te</w:t>
                  </w:r>
                  <w:r w:rsidRPr="00530573">
                    <w:rPr>
                      <w:rFonts w:cs="Times New Roman"/>
                      <w:b/>
                      <w:bCs/>
                      <w:spacing w:val="-1"/>
                    </w:rPr>
                    <w:t xml:space="preserve"> </w:t>
                  </w:r>
                  <w:r w:rsidRPr="00530573">
                    <w:rPr>
                      <w:rFonts w:cs="Times New Roman"/>
                      <w:b/>
                      <w:bCs/>
                    </w:rPr>
                    <w:t xml:space="preserve">if </w:t>
                  </w:r>
                  <w:r w:rsidRPr="00530573">
                    <w:rPr>
                      <w:rFonts w:cs="Times New Roman"/>
                      <w:b/>
                      <w:bCs/>
                      <w:spacing w:val="-2"/>
                    </w:rPr>
                    <w:t>a</w:t>
                  </w:r>
                  <w:r w:rsidRPr="00530573">
                    <w:rPr>
                      <w:rFonts w:cs="Times New Roman"/>
                      <w:b/>
                      <w:bCs/>
                    </w:rPr>
                    <w:t>p</w:t>
                  </w:r>
                  <w:r w:rsidRPr="00530573">
                    <w:rPr>
                      <w:rFonts w:cs="Times New Roman"/>
                      <w:b/>
                      <w:bCs/>
                      <w:spacing w:val="-2"/>
                    </w:rPr>
                    <w:t>p</w:t>
                  </w:r>
                  <w:r w:rsidRPr="00530573">
                    <w:rPr>
                      <w:rFonts w:cs="Times New Roman"/>
                      <w:b/>
                      <w:bCs/>
                    </w:rPr>
                    <w:t>li</w:t>
                  </w:r>
                  <w:r w:rsidRPr="00530573">
                    <w:rPr>
                      <w:rFonts w:cs="Times New Roman"/>
                      <w:b/>
                      <w:bCs/>
                      <w:spacing w:val="-1"/>
                    </w:rPr>
                    <w:t>c</w:t>
                  </w:r>
                  <w:r w:rsidRPr="00530573">
                    <w:rPr>
                      <w:rFonts w:cs="Times New Roman"/>
                      <w:b/>
                      <w:bCs/>
                      <w:spacing w:val="1"/>
                    </w:rPr>
                    <w:t>a</w:t>
                  </w:r>
                  <w:r w:rsidRPr="00530573">
                    <w:rPr>
                      <w:rFonts w:cs="Times New Roman"/>
                      <w:b/>
                      <w:bCs/>
                      <w:spacing w:val="-2"/>
                    </w:rPr>
                    <w:t>b</w:t>
                  </w:r>
                  <w:r w:rsidRPr="00530573">
                    <w:rPr>
                      <w:rFonts w:cs="Times New Roman"/>
                      <w:b/>
                      <w:bCs/>
                    </w:rPr>
                    <w:t>le</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022E09" w:rsidRPr="00530573" w:rsidRDefault="00022E09" w:rsidP="009C16DF">
                  <w:pPr>
                    <w:pStyle w:val="TableParagraph"/>
                    <w:kinsoku w:val="0"/>
                    <w:overflowPunct w:val="0"/>
                    <w:spacing w:line="206" w:lineRule="exact"/>
                    <w:ind w:left="99" w:right="34"/>
                    <w:jc w:val="both"/>
                    <w:rPr>
                      <w:rFonts w:cs="Times New Roman"/>
                    </w:rPr>
                  </w:pPr>
                  <w:r w:rsidRPr="00530573">
                    <w:rPr>
                      <w:rFonts w:cs="Times New Roman"/>
                      <w:b/>
                      <w:bCs/>
                    </w:rPr>
                    <w:t>I</w:t>
                  </w:r>
                  <w:r w:rsidRPr="00530573">
                    <w:rPr>
                      <w:rFonts w:cs="Times New Roman"/>
                      <w:b/>
                      <w:bCs/>
                      <w:spacing w:val="-3"/>
                    </w:rPr>
                    <w:t>n</w:t>
                  </w:r>
                  <w:r w:rsidRPr="00530573">
                    <w:rPr>
                      <w:rFonts w:cs="Times New Roman"/>
                      <w:b/>
                      <w:bCs/>
                      <w:spacing w:val="1"/>
                    </w:rPr>
                    <w:t>v</w:t>
                  </w:r>
                  <w:r w:rsidRPr="00530573">
                    <w:rPr>
                      <w:rFonts w:cs="Times New Roman"/>
                      <w:b/>
                      <w:bCs/>
                      <w:spacing w:val="-1"/>
                    </w:rPr>
                    <w:t>e</w:t>
                  </w:r>
                  <w:r w:rsidRPr="00530573">
                    <w:rPr>
                      <w:rFonts w:cs="Times New Roman"/>
                      <w:b/>
                      <w:bCs/>
                    </w:rPr>
                    <w:t>sto</w:t>
                  </w:r>
                  <w:r w:rsidRPr="00530573">
                    <w:rPr>
                      <w:rFonts w:cs="Times New Roman"/>
                      <w:b/>
                      <w:bCs/>
                      <w:spacing w:val="-1"/>
                    </w:rPr>
                    <w:t>r</w:t>
                  </w:r>
                  <w:r w:rsidRPr="00530573">
                    <w:rPr>
                      <w:rFonts w:cs="Times New Roman"/>
                      <w:b/>
                      <w:bCs/>
                    </w:rPr>
                    <w:t>s</w:t>
                  </w:r>
                </w:p>
              </w:tc>
              <w:tc>
                <w:tcPr>
                  <w:tcW w:w="14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022E09" w:rsidRDefault="00022E09" w:rsidP="009C16DF">
                  <w:pPr>
                    <w:pStyle w:val="TableParagraph"/>
                    <w:kinsoku w:val="0"/>
                    <w:overflowPunct w:val="0"/>
                    <w:spacing w:line="206" w:lineRule="exact"/>
                    <w:ind w:left="102" w:right="34"/>
                    <w:jc w:val="both"/>
                    <w:rPr>
                      <w:rFonts w:cs="Times New Roman"/>
                      <w:b/>
                      <w:bCs/>
                    </w:rPr>
                  </w:pPr>
                  <w:r w:rsidRPr="00530573">
                    <w:rPr>
                      <w:rFonts w:cs="Times New Roman"/>
                      <w:b/>
                      <w:bCs/>
                    </w:rPr>
                    <w:t>P</w:t>
                  </w:r>
                  <w:r w:rsidRPr="00530573">
                    <w:rPr>
                      <w:rFonts w:cs="Times New Roman"/>
                      <w:b/>
                      <w:bCs/>
                      <w:spacing w:val="-2"/>
                    </w:rPr>
                    <w:t>u</w:t>
                  </w:r>
                  <w:r w:rsidRPr="00530573">
                    <w:rPr>
                      <w:rFonts w:cs="Times New Roman"/>
                      <w:b/>
                      <w:bCs/>
                      <w:spacing w:val="1"/>
                    </w:rPr>
                    <w:t>r</w:t>
                  </w:r>
                  <w:r w:rsidRPr="00530573">
                    <w:rPr>
                      <w:rFonts w:cs="Times New Roman"/>
                      <w:b/>
                      <w:bCs/>
                      <w:spacing w:val="-2"/>
                    </w:rPr>
                    <w:t>po</w:t>
                  </w:r>
                  <w:r w:rsidRPr="00530573">
                    <w:rPr>
                      <w:rFonts w:cs="Times New Roman"/>
                      <w:b/>
                      <w:bCs/>
                      <w:spacing w:val="1"/>
                    </w:rPr>
                    <w:t>s</w:t>
                  </w:r>
                  <w:r w:rsidRPr="00530573">
                    <w:rPr>
                      <w:rFonts w:cs="Times New Roman"/>
                      <w:b/>
                      <w:bCs/>
                      <w:spacing w:val="-1"/>
                    </w:rPr>
                    <w:t>e</w:t>
                  </w:r>
                  <w:r w:rsidRPr="00530573">
                    <w:rPr>
                      <w:rFonts w:cs="Times New Roman"/>
                      <w:b/>
                      <w:bCs/>
                    </w:rPr>
                    <w:t>/</w:t>
                  </w:r>
                </w:p>
                <w:p w:rsidR="00022E09" w:rsidRPr="00530573" w:rsidRDefault="00022E09" w:rsidP="009C16DF">
                  <w:pPr>
                    <w:pStyle w:val="TableParagraph"/>
                    <w:kinsoku w:val="0"/>
                    <w:overflowPunct w:val="0"/>
                    <w:spacing w:line="206" w:lineRule="exact"/>
                    <w:ind w:left="102" w:right="34"/>
                    <w:jc w:val="both"/>
                    <w:rPr>
                      <w:rFonts w:cs="Times New Roman"/>
                    </w:rPr>
                  </w:pPr>
                  <w:r w:rsidRPr="00530573">
                    <w:rPr>
                      <w:rFonts w:cs="Times New Roman"/>
                      <w:b/>
                      <w:bCs/>
                      <w:spacing w:val="-2"/>
                    </w:rPr>
                    <w:t>p</w:t>
                  </w:r>
                  <w:r w:rsidRPr="00530573">
                    <w:rPr>
                      <w:rFonts w:cs="Times New Roman"/>
                      <w:b/>
                      <w:bCs/>
                    </w:rPr>
                    <w:t>r</w:t>
                  </w:r>
                  <w:r w:rsidRPr="00530573">
                    <w:rPr>
                      <w:rFonts w:cs="Times New Roman"/>
                      <w:b/>
                      <w:bCs/>
                      <w:spacing w:val="-2"/>
                    </w:rPr>
                    <w:t>o</w:t>
                  </w:r>
                  <w:r w:rsidRPr="00530573">
                    <w:rPr>
                      <w:rFonts w:cs="Times New Roman"/>
                      <w:b/>
                      <w:bCs/>
                    </w:rPr>
                    <w:t>j</w:t>
                  </w:r>
                  <w:r w:rsidRPr="00530573">
                    <w:rPr>
                      <w:rFonts w:cs="Times New Roman"/>
                      <w:b/>
                      <w:bCs/>
                      <w:spacing w:val="-1"/>
                    </w:rPr>
                    <w:t>ec</w:t>
                  </w:r>
                  <w:r w:rsidRPr="00530573">
                    <w:rPr>
                      <w:rFonts w:cs="Times New Roman"/>
                      <w:b/>
                      <w:bCs/>
                    </w:rPr>
                    <w:t>ts</w:t>
                  </w:r>
                </w:p>
              </w:tc>
            </w:tr>
            <w:tr w:rsidR="00022E09" w:rsidRPr="00530573" w:rsidTr="00E0636A">
              <w:trPr>
                <w:trHeight w:hRule="exact" w:val="250"/>
              </w:trPr>
              <w:tc>
                <w:tcPr>
                  <w:tcW w:w="698"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771"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276"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01" w:lineRule="exact"/>
                    <w:ind w:left="102" w:right="34"/>
                    <w:jc w:val="both"/>
                    <w:rPr>
                      <w:rFonts w:cs="Times New Roman"/>
                    </w:rPr>
                  </w:pPr>
                  <w:r w:rsidRPr="00530573">
                    <w:rPr>
                      <w:rFonts w:cs="Times New Roman"/>
                    </w:rPr>
                    <w:t>S</w:t>
                  </w:r>
                  <w:r w:rsidRPr="00530573">
                    <w:rPr>
                      <w:rFonts w:cs="Times New Roman"/>
                      <w:spacing w:val="-1"/>
                    </w:rPr>
                    <w:t>a</w:t>
                  </w:r>
                  <w:r w:rsidRPr="00530573">
                    <w:rPr>
                      <w:rFonts w:cs="Times New Roman"/>
                      <w:spacing w:val="1"/>
                    </w:rPr>
                    <w:t>n</w:t>
                  </w:r>
                  <w:r w:rsidRPr="00530573">
                    <w:rPr>
                      <w:rFonts w:cs="Times New Roman"/>
                      <w:spacing w:val="-1"/>
                    </w:rPr>
                    <w:t>c</w:t>
                  </w:r>
                  <w:r w:rsidRPr="00530573">
                    <w:rPr>
                      <w:rFonts w:cs="Times New Roman"/>
                    </w:rPr>
                    <w:t>ti</w:t>
                  </w:r>
                  <w:r w:rsidRPr="00530573">
                    <w:rPr>
                      <w:rFonts w:cs="Times New Roman"/>
                      <w:spacing w:val="-2"/>
                    </w:rPr>
                    <w:t>o</w:t>
                  </w:r>
                  <w:r w:rsidRPr="00530573">
                    <w:rPr>
                      <w:rFonts w:cs="Times New Roman"/>
                      <w:spacing w:val="1"/>
                    </w:rPr>
                    <w:t>n</w:t>
                  </w:r>
                  <w:r w:rsidRPr="00530573">
                    <w:rPr>
                      <w:rFonts w:cs="Times New Roman"/>
                      <w:spacing w:val="-1"/>
                    </w:rPr>
                    <w:t>e</w:t>
                  </w:r>
                  <w:r w:rsidRPr="00530573">
                    <w:rPr>
                      <w:rFonts w:cs="Times New Roman"/>
                    </w:rPr>
                    <w:t>d</w:t>
                  </w:r>
                </w:p>
              </w:tc>
              <w:tc>
                <w:tcPr>
                  <w:tcW w:w="1276"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01" w:lineRule="exact"/>
                    <w:ind w:left="102" w:right="34"/>
                    <w:jc w:val="both"/>
                    <w:rPr>
                      <w:rFonts w:cs="Times New Roman"/>
                    </w:rPr>
                  </w:pPr>
                  <w:r w:rsidRPr="00530573">
                    <w:rPr>
                      <w:rFonts w:cs="Times New Roman"/>
                    </w:rPr>
                    <w:t>Disb</w:t>
                  </w:r>
                  <w:r w:rsidRPr="00530573">
                    <w:rPr>
                      <w:rFonts w:cs="Times New Roman"/>
                      <w:spacing w:val="1"/>
                    </w:rPr>
                    <w:t>u</w:t>
                  </w:r>
                  <w:r w:rsidRPr="00530573">
                    <w:rPr>
                      <w:rFonts w:cs="Times New Roman"/>
                    </w:rPr>
                    <w:t>rs</w:t>
                  </w:r>
                  <w:r w:rsidRPr="00530573">
                    <w:rPr>
                      <w:rFonts w:cs="Times New Roman"/>
                      <w:spacing w:val="-2"/>
                    </w:rPr>
                    <w:t>e</w:t>
                  </w:r>
                  <w:r w:rsidRPr="00530573">
                    <w:rPr>
                      <w:rFonts w:cs="Times New Roman"/>
                    </w:rPr>
                    <w:t>d</w:t>
                  </w:r>
                </w:p>
              </w:tc>
              <w:tc>
                <w:tcPr>
                  <w:tcW w:w="1500"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01" w:lineRule="exact"/>
                    <w:ind w:left="102" w:right="34"/>
                    <w:jc w:val="both"/>
                    <w:rPr>
                      <w:rFonts w:cs="Times New Roman"/>
                    </w:rPr>
                  </w:pPr>
                  <w:r w:rsidRPr="00530573">
                    <w:rPr>
                      <w:rFonts w:cs="Times New Roman"/>
                    </w:rPr>
                    <w:t>Outstan</w:t>
                  </w:r>
                  <w:r w:rsidRPr="00530573">
                    <w:rPr>
                      <w:rFonts w:cs="Times New Roman"/>
                      <w:spacing w:val="1"/>
                    </w:rPr>
                    <w:t>d</w:t>
                  </w:r>
                  <w:r w:rsidRPr="00530573">
                    <w:rPr>
                      <w:rFonts w:cs="Times New Roman"/>
                      <w:spacing w:val="-2"/>
                    </w:rPr>
                    <w:t>i</w:t>
                  </w:r>
                  <w:r w:rsidRPr="00530573">
                    <w:rPr>
                      <w:rFonts w:cs="Times New Roman"/>
                      <w:spacing w:val="1"/>
                    </w:rPr>
                    <w:t>n</w:t>
                  </w:r>
                  <w:r w:rsidRPr="00530573">
                    <w:rPr>
                      <w:rFonts w:cs="Times New Roman"/>
                    </w:rPr>
                    <w:t>g</w:t>
                  </w:r>
                </w:p>
              </w:tc>
              <w:tc>
                <w:tcPr>
                  <w:tcW w:w="113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13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13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421"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bl>
          <w:p w:rsidR="00022E09" w:rsidRPr="00530573" w:rsidRDefault="00022E09" w:rsidP="009C16DF">
            <w:pPr>
              <w:pStyle w:val="BodyText"/>
              <w:kinsoku w:val="0"/>
              <w:overflowPunct w:val="0"/>
              <w:spacing w:before="69"/>
              <w:ind w:left="0" w:right="34"/>
              <w:jc w:val="both"/>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b)</w:t>
            </w:r>
          </w:p>
        </w:tc>
        <w:tc>
          <w:tcPr>
            <w:tcW w:w="5103" w:type="dxa"/>
            <w:vAlign w:val="center"/>
          </w:tcPr>
          <w:p w:rsidR="00022E09" w:rsidRPr="00530573" w:rsidRDefault="00022E09" w:rsidP="009C16DF">
            <w:pPr>
              <w:pStyle w:val="BodyText"/>
              <w:tabs>
                <w:tab w:val="left" w:pos="820"/>
              </w:tabs>
              <w:kinsoku w:val="0"/>
              <w:overflowPunct w:val="0"/>
              <w:ind w:left="0" w:right="34"/>
              <w:jc w:val="both"/>
            </w:pPr>
            <w:r w:rsidRPr="00530573">
              <w:t>Also pl</w:t>
            </w:r>
            <w:r w:rsidRPr="00530573">
              <w:rPr>
                <w:spacing w:val="-1"/>
              </w:rPr>
              <w:t>ea</w:t>
            </w:r>
            <w:r w:rsidRPr="00530573">
              <w:t>se</w:t>
            </w:r>
            <w:r w:rsidRPr="00530573">
              <w:rPr>
                <w:spacing w:val="1"/>
              </w:rPr>
              <w:t xml:space="preserve"> </w:t>
            </w:r>
            <w:r w:rsidRPr="00530573">
              <w:rPr>
                <w:spacing w:val="-3"/>
              </w:rPr>
              <w:t>g</w:t>
            </w:r>
            <w:r w:rsidRPr="00530573">
              <w:t>ive a</w:t>
            </w:r>
            <w:r w:rsidRPr="00530573">
              <w:rPr>
                <w:spacing w:val="-2"/>
              </w:rPr>
              <w:t xml:space="preserve"> </w:t>
            </w:r>
            <w:r w:rsidRPr="00530573">
              <w:t>sta</w:t>
            </w:r>
            <w:r w:rsidRPr="00530573">
              <w:rPr>
                <w:spacing w:val="2"/>
              </w:rPr>
              <w:t>t</w:t>
            </w:r>
            <w:r w:rsidRPr="00530573">
              <w:rPr>
                <w:spacing w:val="-1"/>
              </w:rPr>
              <w:t>e</w:t>
            </w:r>
            <w:r w:rsidRPr="00530573">
              <w:t>ment d</w:t>
            </w:r>
            <w:r w:rsidRPr="00530573">
              <w:rPr>
                <w:spacing w:val="-1"/>
              </w:rPr>
              <w:t>ec</w:t>
            </w:r>
            <w:r w:rsidRPr="00530573">
              <w:t>la</w:t>
            </w:r>
            <w:r w:rsidRPr="00530573">
              <w:rPr>
                <w:spacing w:val="-2"/>
              </w:rPr>
              <w:t>r</w:t>
            </w:r>
            <w:r w:rsidRPr="00530573">
              <w:t>i</w:t>
            </w:r>
            <w:r w:rsidRPr="00530573">
              <w:rPr>
                <w:spacing w:val="2"/>
              </w:rPr>
              <w:t>n</w:t>
            </w:r>
            <w:r w:rsidRPr="00530573">
              <w:t>g</w:t>
            </w:r>
            <w:r w:rsidRPr="00530573">
              <w:rPr>
                <w:spacing w:val="-3"/>
              </w:rPr>
              <w:t xml:space="preserve"> </w:t>
            </w:r>
            <w:r w:rsidRPr="00530573">
              <w:t>list of d</w:t>
            </w:r>
            <w:r w:rsidRPr="00530573">
              <w:rPr>
                <w:spacing w:val="1"/>
              </w:rPr>
              <w:t>e</w:t>
            </w:r>
            <w:r w:rsidRPr="00530573">
              <w:t>f</w:t>
            </w:r>
            <w:r w:rsidRPr="00530573">
              <w:rPr>
                <w:spacing w:val="-2"/>
              </w:rPr>
              <w:t>a</w:t>
            </w:r>
            <w:r w:rsidRPr="00530573">
              <w:rPr>
                <w:spacing w:val="2"/>
              </w:rPr>
              <w:t>u</w:t>
            </w:r>
            <w:r w:rsidRPr="00530573">
              <w:t>lts made</w:t>
            </w:r>
            <w:r w:rsidRPr="00530573">
              <w:rPr>
                <w:spacing w:val="-2"/>
              </w:rPr>
              <w:t xml:space="preserve"> </w:t>
            </w:r>
            <w:r w:rsidRPr="00530573">
              <w:rPr>
                <w:spacing w:val="2"/>
              </w:rPr>
              <w:t>b</w:t>
            </w:r>
            <w:r w:rsidRPr="00530573">
              <w:t>y</w:t>
            </w:r>
            <w:r w:rsidRPr="00530573">
              <w:rPr>
                <w:spacing w:val="-5"/>
              </w:rPr>
              <w:t xml:space="preserve"> </w:t>
            </w:r>
            <w:r w:rsidRPr="00530573">
              <w:t xml:space="preserve">the </w:t>
            </w:r>
            <w:r w:rsidRPr="00530573">
              <w:rPr>
                <w:spacing w:val="1"/>
              </w:rPr>
              <w:t>p</w:t>
            </w:r>
            <w:r w:rsidRPr="00530573">
              <w:t>romoter or g</w:t>
            </w:r>
            <w:r w:rsidRPr="00530573">
              <w:rPr>
                <w:spacing w:val="-2"/>
              </w:rPr>
              <w:t>r</w:t>
            </w:r>
            <w:r w:rsidRPr="00530573">
              <w:t xml:space="preserve">oup </w:t>
            </w:r>
            <w:r w:rsidRPr="00530573">
              <w:rPr>
                <w:spacing w:val="-1"/>
              </w:rPr>
              <w:t>c</w:t>
            </w:r>
            <w:r w:rsidRPr="00530573">
              <w:t>ompani</w:t>
            </w:r>
            <w:r w:rsidRPr="00530573">
              <w:rPr>
                <w:spacing w:val="-1"/>
              </w:rPr>
              <w:t>e</w:t>
            </w:r>
            <w:r w:rsidRPr="00530573">
              <w:t xml:space="preserve">s </w:t>
            </w:r>
            <w:r w:rsidRPr="00530573">
              <w:rPr>
                <w:spacing w:val="1"/>
              </w:rPr>
              <w:t>a</w:t>
            </w:r>
            <w:r w:rsidRPr="00530573">
              <w:rPr>
                <w:spacing w:val="-3"/>
              </w:rPr>
              <w:t>g</w:t>
            </w:r>
            <w:r w:rsidRPr="00530573">
              <w:rPr>
                <w:spacing w:val="-1"/>
              </w:rPr>
              <w:t>a</w:t>
            </w:r>
            <w:r w:rsidRPr="00530573">
              <w:t xml:space="preserve">inst </w:t>
            </w:r>
            <w:r w:rsidRPr="00530573">
              <w:rPr>
                <w:spacing w:val="-1"/>
              </w:rPr>
              <w:t>a</w:t>
            </w:r>
            <w:r w:rsidRPr="00530573">
              <w:rPr>
                <w:spacing w:val="4"/>
              </w:rPr>
              <w:t>n</w:t>
            </w:r>
            <w:r w:rsidRPr="00530573">
              <w:t>y</w:t>
            </w:r>
            <w:r w:rsidRPr="00530573">
              <w:rPr>
                <w:spacing w:val="-5"/>
              </w:rPr>
              <w:t xml:space="preserve"> </w:t>
            </w:r>
            <w:r w:rsidRPr="00530573">
              <w:rPr>
                <w:spacing w:val="2"/>
              </w:rPr>
              <w:t>o</w:t>
            </w:r>
            <w:r w:rsidRPr="00530573">
              <w:t>f</w:t>
            </w:r>
            <w:r w:rsidRPr="00530573">
              <w:rPr>
                <w:spacing w:val="1"/>
              </w:rPr>
              <w:t xml:space="preserve"> </w:t>
            </w:r>
            <w:r w:rsidRPr="00530573">
              <w:t>the b</w:t>
            </w:r>
            <w:r w:rsidRPr="00530573">
              <w:rPr>
                <w:spacing w:val="-2"/>
              </w:rPr>
              <w:t>a</w:t>
            </w:r>
            <w:r w:rsidRPr="00530573">
              <w:t>nks/</w:t>
            </w:r>
            <w:r w:rsidRPr="00530573">
              <w:rPr>
                <w:spacing w:val="3"/>
              </w:rPr>
              <w:t>F</w:t>
            </w:r>
            <w:r w:rsidRPr="00530573">
              <w:rPr>
                <w:spacing w:val="-4"/>
              </w:rPr>
              <w:t>I</w:t>
            </w:r>
            <w:r w:rsidRPr="00530573">
              <w:t>s duri</w:t>
            </w:r>
            <w:r w:rsidRPr="00530573">
              <w:rPr>
                <w:spacing w:val="2"/>
              </w:rPr>
              <w:t>n</w:t>
            </w:r>
            <w:r w:rsidRPr="00530573">
              <w:t>g</w:t>
            </w:r>
            <w:r w:rsidRPr="00530573">
              <w:rPr>
                <w:spacing w:val="-3"/>
              </w:rPr>
              <w:t xml:space="preserve"> </w:t>
            </w:r>
            <w:r w:rsidRPr="00530573">
              <w:t>last</w:t>
            </w:r>
            <w:r w:rsidRPr="00530573">
              <w:rPr>
                <w:spacing w:val="2"/>
              </w:rPr>
              <w:t xml:space="preserve"> </w:t>
            </w:r>
            <w:r w:rsidRPr="00530573">
              <w:t>10</w:t>
            </w:r>
            <w:r w:rsidRPr="00530573">
              <w:rPr>
                <w:spacing w:val="2"/>
              </w:rPr>
              <w:t xml:space="preserve"> </w:t>
            </w:r>
            <w:r w:rsidRPr="00530573">
              <w:rPr>
                <w:spacing w:val="-5"/>
              </w:rPr>
              <w:t>y</w:t>
            </w:r>
            <w:r w:rsidRPr="00530573">
              <w:rPr>
                <w:spacing w:val="1"/>
              </w:rPr>
              <w:t>e</w:t>
            </w:r>
            <w:r w:rsidRPr="00530573">
              <w:rPr>
                <w:spacing w:val="-1"/>
              </w:rPr>
              <w:t>a</w:t>
            </w:r>
            <w:r w:rsidRPr="00530573">
              <w:t>rs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c)</w:t>
            </w:r>
          </w:p>
        </w:tc>
        <w:tc>
          <w:tcPr>
            <w:tcW w:w="5103" w:type="dxa"/>
            <w:vAlign w:val="center"/>
          </w:tcPr>
          <w:p w:rsidR="00022E09" w:rsidRPr="00530573" w:rsidRDefault="00022E09" w:rsidP="009C16DF">
            <w:pPr>
              <w:pStyle w:val="BodyText"/>
              <w:tabs>
                <w:tab w:val="left" w:pos="820"/>
              </w:tabs>
              <w:kinsoku w:val="0"/>
              <w:overflowPunct w:val="0"/>
              <w:ind w:left="0" w:right="34"/>
              <w:jc w:val="both"/>
            </w:pPr>
            <w:r w:rsidRPr="00530573">
              <w:t>Stat</w:t>
            </w:r>
            <w:r w:rsidRPr="00530573">
              <w:rPr>
                <w:spacing w:val="-1"/>
              </w:rPr>
              <w:t>e</w:t>
            </w:r>
            <w:r w:rsidRPr="00530573">
              <w:t>ment d</w:t>
            </w:r>
            <w:r w:rsidRPr="00530573">
              <w:rPr>
                <w:spacing w:val="-1"/>
              </w:rPr>
              <w:t>ec</w:t>
            </w:r>
            <w:r w:rsidRPr="00530573">
              <w:t>la</w:t>
            </w:r>
            <w:r w:rsidRPr="00530573">
              <w:rPr>
                <w:spacing w:val="-2"/>
              </w:rPr>
              <w:t>r</w:t>
            </w:r>
            <w:r w:rsidRPr="00530573">
              <w:t>i</w:t>
            </w:r>
            <w:r w:rsidRPr="00530573">
              <w:rPr>
                <w:spacing w:val="2"/>
              </w:rPr>
              <w:t>n</w:t>
            </w:r>
            <w:r w:rsidRPr="00530573">
              <w:t>g</w:t>
            </w:r>
            <w:r w:rsidRPr="00530573">
              <w:rPr>
                <w:spacing w:val="-3"/>
              </w:rPr>
              <w:t xml:space="preserve"> </w:t>
            </w:r>
            <w:r w:rsidRPr="00530573">
              <w:t>that</w:t>
            </w:r>
            <w:r w:rsidRPr="00530573">
              <w:rPr>
                <w:spacing w:val="2"/>
              </w:rPr>
              <w:t xml:space="preserve"> </w:t>
            </w:r>
            <w:r w:rsidRPr="00530573">
              <w:t>no insolvency</w:t>
            </w:r>
            <w:r w:rsidRPr="00530573">
              <w:rPr>
                <w:spacing w:val="-5"/>
              </w:rPr>
              <w:t xml:space="preserve"> </w:t>
            </w:r>
            <w:r w:rsidRPr="00530573">
              <w:t>/windi</w:t>
            </w:r>
            <w:r w:rsidRPr="00530573">
              <w:rPr>
                <w:spacing w:val="2"/>
              </w:rPr>
              <w:t>n</w:t>
            </w:r>
            <w:r w:rsidRPr="00530573">
              <w:t>g</w:t>
            </w:r>
            <w:r w:rsidRPr="00530573">
              <w:rPr>
                <w:spacing w:val="-3"/>
              </w:rPr>
              <w:t xml:space="preserve"> </w:t>
            </w:r>
            <w:r w:rsidRPr="00530573">
              <w:rPr>
                <w:spacing w:val="2"/>
              </w:rPr>
              <w:t>u</w:t>
            </w:r>
            <w:r w:rsidRPr="00530573">
              <w:t>p pr</w:t>
            </w:r>
            <w:r w:rsidRPr="00530573">
              <w:rPr>
                <w:spacing w:val="-1"/>
              </w:rPr>
              <w:t>ocee</w:t>
            </w:r>
            <w:r w:rsidRPr="00530573">
              <w:t>di</w:t>
            </w:r>
            <w:r w:rsidRPr="00530573">
              <w:rPr>
                <w:spacing w:val="2"/>
              </w:rPr>
              <w:t>n</w:t>
            </w:r>
            <w:r w:rsidRPr="00530573">
              <w:rPr>
                <w:spacing w:val="-3"/>
              </w:rPr>
              <w:t>g</w:t>
            </w:r>
            <w:r w:rsidRPr="00530573">
              <w:t xml:space="preserve">s </w:t>
            </w:r>
            <w:r w:rsidRPr="00530573">
              <w:rPr>
                <w:spacing w:val="3"/>
              </w:rPr>
              <w:t>i</w:t>
            </w:r>
            <w:r w:rsidRPr="00530573">
              <w:t>nitiat</w:t>
            </w:r>
            <w:r w:rsidRPr="00530573">
              <w:rPr>
                <w:spacing w:val="-1"/>
              </w:rPr>
              <w:t>e</w:t>
            </w:r>
            <w:r w:rsidRPr="00530573">
              <w:t xml:space="preserve">d </w:t>
            </w:r>
            <w:r w:rsidRPr="00530573">
              <w:rPr>
                <w:spacing w:val="1"/>
              </w:rPr>
              <w:t>a</w:t>
            </w:r>
            <w:r w:rsidRPr="00530573">
              <w:rPr>
                <w:spacing w:val="-3"/>
              </w:rPr>
              <w:t>g</w:t>
            </w:r>
            <w:r w:rsidRPr="00530573">
              <w:rPr>
                <w:spacing w:val="-1"/>
              </w:rPr>
              <w:t>a</w:t>
            </w:r>
            <w:r w:rsidRPr="00530573">
              <w:t>inst the p</w:t>
            </w:r>
            <w:r w:rsidRPr="00530573">
              <w:rPr>
                <w:spacing w:val="-1"/>
              </w:rPr>
              <w:t>r</w:t>
            </w:r>
            <w:r w:rsidRPr="00530573">
              <w:t>omot</w:t>
            </w:r>
            <w:r w:rsidRPr="00530573">
              <w:rPr>
                <w:spacing w:val="-1"/>
              </w:rPr>
              <w:t>e</w:t>
            </w:r>
            <w:r w:rsidRPr="00530573">
              <w:t xml:space="preserve">rs or </w:t>
            </w:r>
            <w:r w:rsidRPr="00530573">
              <w:rPr>
                <w:spacing w:val="-3"/>
              </w:rPr>
              <w:t>g</w:t>
            </w:r>
            <w:r w:rsidRPr="00530573">
              <w:t>roup</w:t>
            </w:r>
            <w:r w:rsidRPr="00530573">
              <w:rPr>
                <w:spacing w:val="1"/>
              </w:rPr>
              <w:t xml:space="preserve"> </w:t>
            </w:r>
            <w:r w:rsidRPr="00530573">
              <w:rPr>
                <w:spacing w:val="-1"/>
              </w:rPr>
              <w:t>c</w:t>
            </w:r>
            <w:r w:rsidRPr="00530573">
              <w:t>ompani</w:t>
            </w:r>
            <w:r w:rsidRPr="00530573">
              <w:rPr>
                <w:spacing w:val="-1"/>
              </w:rPr>
              <w:t>e</w:t>
            </w:r>
            <w:r w:rsidRPr="00530573">
              <w:t>s duri</w:t>
            </w:r>
            <w:r w:rsidRPr="00530573">
              <w:rPr>
                <w:spacing w:val="2"/>
              </w:rPr>
              <w:t>n</w:t>
            </w:r>
            <w:r w:rsidRPr="00530573">
              <w:t>g</w:t>
            </w:r>
            <w:r w:rsidRPr="00530573">
              <w:rPr>
                <w:spacing w:val="-3"/>
              </w:rPr>
              <w:t xml:space="preserve"> </w:t>
            </w:r>
            <w:r w:rsidRPr="00530573">
              <w:t>last 10</w:t>
            </w:r>
            <w:r w:rsidRPr="00530573">
              <w:rPr>
                <w:spacing w:val="2"/>
              </w:rPr>
              <w:t xml:space="preserve"> </w:t>
            </w:r>
            <w:r w:rsidRPr="00530573">
              <w:rPr>
                <w:spacing w:val="-5"/>
              </w:rPr>
              <w:t>y</w:t>
            </w:r>
            <w:r w:rsidRPr="00530573">
              <w:rPr>
                <w:spacing w:val="1"/>
              </w:rPr>
              <w:t>ea</w:t>
            </w:r>
            <w:r w:rsidRPr="00530573">
              <w:t>rs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28</w:t>
            </w:r>
          </w:p>
        </w:tc>
        <w:tc>
          <w:tcPr>
            <w:tcW w:w="5103" w:type="dxa"/>
            <w:vAlign w:val="center"/>
          </w:tcPr>
          <w:p w:rsidR="00022E09" w:rsidRPr="00530573" w:rsidRDefault="00022E09" w:rsidP="009C16DF">
            <w:pPr>
              <w:pStyle w:val="BodyText"/>
              <w:tabs>
                <w:tab w:val="left" w:pos="820"/>
              </w:tabs>
              <w:kinsoku w:val="0"/>
              <w:overflowPunct w:val="0"/>
              <w:spacing w:line="276" w:lineRule="auto"/>
              <w:ind w:left="0" w:right="34"/>
              <w:jc w:val="both"/>
            </w:pPr>
            <w:r w:rsidRPr="00530573">
              <w:t>Sou</w:t>
            </w:r>
            <w:r w:rsidRPr="00530573">
              <w:rPr>
                <w:spacing w:val="-1"/>
              </w:rPr>
              <w:t>rc</w:t>
            </w:r>
            <w:r w:rsidRPr="00530573">
              <w:t>e</w:t>
            </w:r>
            <w:r w:rsidRPr="00530573">
              <w:rPr>
                <w:spacing w:val="-1"/>
              </w:rPr>
              <w:t xml:space="preserve"> </w:t>
            </w:r>
            <w:r w:rsidRPr="00530573">
              <w:t>of</w:t>
            </w:r>
            <w:r w:rsidRPr="00530573">
              <w:rPr>
                <w:spacing w:val="1"/>
              </w:rPr>
              <w:t xml:space="preserve"> </w:t>
            </w:r>
            <w:r w:rsidRPr="00530573">
              <w:t>Eq</w:t>
            </w:r>
            <w:r w:rsidRPr="00530573">
              <w:rPr>
                <w:spacing w:val="-2"/>
              </w:rPr>
              <w:t>u</w:t>
            </w:r>
            <w:r w:rsidRPr="00530573">
              <w:t>it</w:t>
            </w:r>
            <w:r w:rsidRPr="00530573">
              <w:rPr>
                <w:spacing w:val="1"/>
              </w:rPr>
              <w:t>y</w:t>
            </w:r>
            <w:r w:rsidRPr="00530573">
              <w:t>: Ple</w:t>
            </w:r>
            <w:r w:rsidRPr="00530573">
              <w:rPr>
                <w:spacing w:val="-2"/>
              </w:rPr>
              <w:t>a</w:t>
            </w:r>
            <w:r w:rsidRPr="00530573">
              <w:t>se</w:t>
            </w:r>
            <w:r w:rsidRPr="00530573">
              <w:rPr>
                <w:spacing w:val="-1"/>
              </w:rPr>
              <w:t xml:space="preserve"> a</w:t>
            </w:r>
            <w:r w:rsidRPr="00530573">
              <w:t>tt</w:t>
            </w:r>
            <w:r w:rsidRPr="00530573">
              <w:rPr>
                <w:spacing w:val="-1"/>
              </w:rPr>
              <w:t>ac</w:t>
            </w:r>
            <w:r w:rsidRPr="00530573">
              <w:t>h</w:t>
            </w:r>
            <w:r w:rsidRPr="00530573">
              <w:rPr>
                <w:spacing w:val="2"/>
              </w:rPr>
              <w:t xml:space="preserve"> </w:t>
            </w:r>
            <w:r w:rsidRPr="00530573">
              <w:t>a</w:t>
            </w:r>
            <w:r w:rsidRPr="00530573">
              <w:rPr>
                <w:spacing w:val="-1"/>
              </w:rPr>
              <w:t xml:space="preserve"> </w:t>
            </w:r>
            <w:r w:rsidRPr="00530573">
              <w:t>d</w:t>
            </w:r>
            <w:r w:rsidRPr="00530573">
              <w:rPr>
                <w:spacing w:val="-1"/>
              </w:rPr>
              <w:t>e</w:t>
            </w:r>
            <w:r w:rsidRPr="00530573">
              <w:t>tailed note</w:t>
            </w:r>
            <w:r w:rsidRPr="00530573">
              <w:rPr>
                <w:spacing w:val="-1"/>
              </w:rPr>
              <w:t xml:space="preserve"> </w:t>
            </w:r>
            <w:r w:rsidRPr="00530573">
              <w:rPr>
                <w:spacing w:val="2"/>
              </w:rPr>
              <w:t>o</w:t>
            </w:r>
            <w:r w:rsidRPr="00530573">
              <w:t>n</w:t>
            </w:r>
            <w:r w:rsidRPr="00530573">
              <w:rPr>
                <w:spacing w:val="1"/>
              </w:rPr>
              <w:t xml:space="preserve"> </w:t>
            </w:r>
            <w:r w:rsidRPr="00530573">
              <w:t>sou</w:t>
            </w:r>
            <w:r w:rsidRPr="00530573">
              <w:rPr>
                <w:spacing w:val="-1"/>
              </w:rPr>
              <w:t>rc</w:t>
            </w:r>
            <w:r w:rsidRPr="00530573">
              <w:t>e</w:t>
            </w:r>
            <w:r w:rsidRPr="00530573">
              <w:rPr>
                <w:spacing w:val="-1"/>
              </w:rPr>
              <w:t xml:space="preserve"> </w:t>
            </w:r>
            <w:r w:rsidRPr="00530573">
              <w:t>of</w:t>
            </w:r>
            <w:r w:rsidRPr="00530573">
              <w:rPr>
                <w:spacing w:val="1"/>
              </w:rPr>
              <w:t xml:space="preserve"> </w:t>
            </w:r>
            <w:r w:rsidRPr="00530573">
              <w:rPr>
                <w:spacing w:val="-1"/>
              </w:rPr>
              <w:t>e</w:t>
            </w:r>
            <w:r w:rsidRPr="00530573">
              <w:t>quity</w:t>
            </w:r>
            <w:r>
              <w:t xml:space="preserve"> as per below format:</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rPr>
          <w:trHeight w:val="3492"/>
        </w:trPr>
        <w:tc>
          <w:tcPr>
            <w:tcW w:w="709" w:type="dxa"/>
            <w:vAlign w:val="center"/>
          </w:tcPr>
          <w:p w:rsidR="00022E09" w:rsidRPr="00530573" w:rsidRDefault="00022E09" w:rsidP="009C16DF">
            <w:pPr>
              <w:spacing w:line="276" w:lineRule="auto"/>
              <w:jc w:val="both"/>
              <w:rPr>
                <w:rFonts w:cs="Times New Roman"/>
              </w:rPr>
            </w:pPr>
          </w:p>
        </w:tc>
        <w:tc>
          <w:tcPr>
            <w:tcW w:w="12615" w:type="dxa"/>
            <w:gridSpan w:val="3"/>
            <w:vAlign w:val="center"/>
          </w:tcPr>
          <w:tbl>
            <w:tblPr>
              <w:tblW w:w="0" w:type="auto"/>
              <w:tblInd w:w="532" w:type="dxa"/>
              <w:tblLayout w:type="fixed"/>
              <w:tblCellMar>
                <w:left w:w="0" w:type="dxa"/>
                <w:right w:w="0" w:type="dxa"/>
              </w:tblCellMar>
              <w:tblLook w:val="0000" w:firstRow="0" w:lastRow="0" w:firstColumn="0" w:lastColumn="0" w:noHBand="0" w:noVBand="0"/>
            </w:tblPr>
            <w:tblGrid>
              <w:gridCol w:w="4884"/>
              <w:gridCol w:w="2693"/>
              <w:gridCol w:w="1349"/>
              <w:gridCol w:w="2265"/>
            </w:tblGrid>
            <w:tr w:rsidR="00022E09" w:rsidRPr="00530573" w:rsidTr="00E0636A">
              <w:trPr>
                <w:trHeight w:hRule="exact" w:val="393"/>
              </w:trPr>
              <w:tc>
                <w:tcPr>
                  <w:tcW w:w="4884" w:type="dxa"/>
                  <w:tcBorders>
                    <w:top w:val="single" w:sz="4" w:space="0" w:color="000000"/>
                    <w:left w:val="single" w:sz="4" w:space="0" w:color="000000"/>
                    <w:bottom w:val="single" w:sz="4" w:space="0" w:color="000000"/>
                    <w:right w:val="single" w:sz="4" w:space="0" w:color="000000"/>
                  </w:tcBorders>
                  <w:vAlign w:val="center"/>
                </w:tcPr>
                <w:p w:rsidR="00022E09" w:rsidRPr="00530573" w:rsidRDefault="00022E09" w:rsidP="009C16DF">
                  <w:pPr>
                    <w:pStyle w:val="BodyText"/>
                    <w:tabs>
                      <w:tab w:val="left" w:pos="820"/>
                    </w:tabs>
                    <w:kinsoku w:val="0"/>
                    <w:overflowPunct w:val="0"/>
                    <w:spacing w:line="276" w:lineRule="auto"/>
                    <w:ind w:left="0" w:right="34"/>
                    <w:jc w:val="both"/>
                  </w:pPr>
                </w:p>
              </w:tc>
              <w:tc>
                <w:tcPr>
                  <w:tcW w:w="2693" w:type="dxa"/>
                  <w:tcBorders>
                    <w:top w:val="single" w:sz="4" w:space="0" w:color="000000"/>
                    <w:left w:val="single" w:sz="4" w:space="0" w:color="000000"/>
                    <w:bottom w:val="single" w:sz="4" w:space="0" w:color="000000"/>
                    <w:right w:val="single" w:sz="4" w:space="0" w:color="000000"/>
                  </w:tcBorders>
                  <w:vAlign w:val="center"/>
                </w:tcPr>
                <w:p w:rsidR="00022E09" w:rsidRPr="00530573" w:rsidRDefault="00022E09" w:rsidP="009C16DF">
                  <w:pPr>
                    <w:pStyle w:val="BodyText"/>
                    <w:tabs>
                      <w:tab w:val="left" w:pos="0"/>
                    </w:tabs>
                    <w:kinsoku w:val="0"/>
                    <w:overflowPunct w:val="0"/>
                    <w:spacing w:line="276" w:lineRule="auto"/>
                    <w:ind w:left="0" w:right="34"/>
                    <w:jc w:val="both"/>
                  </w:pPr>
                  <w:r w:rsidRPr="00530573">
                    <w:t xml:space="preserve">T (Latest Audited </w:t>
                  </w:r>
                  <w:proofErr w:type="spellStart"/>
                  <w:r w:rsidRPr="00530573">
                    <w:t>yr</w:t>
                  </w:r>
                  <w:proofErr w:type="spellEnd"/>
                  <w:r w:rsidRPr="00530573">
                    <w:t>)</w:t>
                  </w:r>
                </w:p>
              </w:tc>
              <w:tc>
                <w:tcPr>
                  <w:tcW w:w="1349" w:type="dxa"/>
                  <w:tcBorders>
                    <w:top w:val="single" w:sz="4" w:space="0" w:color="000000"/>
                    <w:left w:val="single" w:sz="4" w:space="0" w:color="000000"/>
                    <w:bottom w:val="single" w:sz="4" w:space="0" w:color="000000"/>
                    <w:right w:val="single" w:sz="4" w:space="0" w:color="000000"/>
                  </w:tcBorders>
                  <w:vAlign w:val="center"/>
                </w:tcPr>
                <w:p w:rsidR="00022E09" w:rsidRPr="00530573" w:rsidRDefault="00022E09" w:rsidP="009C16DF">
                  <w:pPr>
                    <w:pStyle w:val="BodyText"/>
                    <w:tabs>
                      <w:tab w:val="left" w:pos="0"/>
                      <w:tab w:val="left" w:pos="1349"/>
                    </w:tabs>
                    <w:kinsoku w:val="0"/>
                    <w:overflowPunct w:val="0"/>
                    <w:spacing w:line="276" w:lineRule="auto"/>
                    <w:ind w:left="0" w:right="34"/>
                    <w:jc w:val="both"/>
                  </w:pPr>
                  <w:r w:rsidRPr="00530573">
                    <w:t>T+1</w:t>
                  </w:r>
                </w:p>
              </w:tc>
              <w:tc>
                <w:tcPr>
                  <w:tcW w:w="2265" w:type="dxa"/>
                  <w:tcBorders>
                    <w:top w:val="single" w:sz="4" w:space="0" w:color="000000"/>
                    <w:left w:val="single" w:sz="4" w:space="0" w:color="000000"/>
                    <w:bottom w:val="single" w:sz="4" w:space="0" w:color="000000"/>
                    <w:right w:val="single" w:sz="4" w:space="0" w:color="000000"/>
                  </w:tcBorders>
                  <w:vAlign w:val="center"/>
                </w:tcPr>
                <w:p w:rsidR="00022E09" w:rsidRPr="00530573" w:rsidRDefault="00022E09" w:rsidP="009C16DF">
                  <w:pPr>
                    <w:pStyle w:val="BodyText"/>
                    <w:tabs>
                      <w:tab w:val="left" w:pos="0"/>
                    </w:tabs>
                    <w:kinsoku w:val="0"/>
                    <w:overflowPunct w:val="0"/>
                    <w:spacing w:line="276" w:lineRule="auto"/>
                    <w:ind w:left="0" w:right="34"/>
                    <w:jc w:val="both"/>
                  </w:pPr>
                  <w:proofErr w:type="spellStart"/>
                  <w:r w:rsidRPr="00530573">
                    <w:t>Tn</w:t>
                  </w:r>
                  <w:proofErr w:type="spellEnd"/>
                  <w:r w:rsidRPr="00530573">
                    <w:t xml:space="preserve"> (SCOD </w:t>
                  </w:r>
                  <w:proofErr w:type="spellStart"/>
                  <w:r w:rsidRPr="00530573">
                    <w:t>Yr</w:t>
                  </w:r>
                  <w:proofErr w:type="spellEnd"/>
                  <w:r w:rsidRPr="00530573">
                    <w:t>)</w:t>
                  </w:r>
                </w:p>
              </w:tc>
            </w:tr>
            <w:tr w:rsidR="00022E09" w:rsidRPr="00530573" w:rsidTr="00E0636A">
              <w:trPr>
                <w:trHeight w:hRule="exact" w:val="286"/>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BodyText"/>
                    <w:tabs>
                      <w:tab w:val="left" w:pos="820"/>
                    </w:tabs>
                    <w:kinsoku w:val="0"/>
                    <w:overflowPunct w:val="0"/>
                    <w:spacing w:line="276" w:lineRule="auto"/>
                    <w:ind w:left="0" w:right="34"/>
                    <w:jc w:val="both"/>
                  </w:pPr>
                  <w:r w:rsidRPr="00530573">
                    <w:t>Equity commitment for the project</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BodyText"/>
                    <w:tabs>
                      <w:tab w:val="left" w:pos="820"/>
                    </w:tabs>
                    <w:kinsoku w:val="0"/>
                    <w:overflowPunct w:val="0"/>
                    <w:spacing w:line="276" w:lineRule="auto"/>
                    <w:ind w:left="0" w:right="34"/>
                    <w:jc w:val="both"/>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BodyText"/>
                    <w:tabs>
                      <w:tab w:val="left" w:pos="820"/>
                    </w:tabs>
                    <w:kinsoku w:val="0"/>
                    <w:overflowPunct w:val="0"/>
                    <w:spacing w:line="276" w:lineRule="auto"/>
                    <w:ind w:left="0" w:right="34"/>
                    <w:jc w:val="both"/>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BodyText"/>
                    <w:tabs>
                      <w:tab w:val="left" w:pos="820"/>
                    </w:tabs>
                    <w:kinsoku w:val="0"/>
                    <w:overflowPunct w:val="0"/>
                    <w:spacing w:line="276" w:lineRule="auto"/>
                    <w:ind w:left="0" w:right="34"/>
                    <w:jc w:val="both"/>
                  </w:pPr>
                </w:p>
              </w:tc>
            </w:tr>
            <w:tr w:rsidR="00022E09" w:rsidRPr="00530573" w:rsidTr="00E0636A">
              <w:trPr>
                <w:trHeight w:hRule="exact" w:val="286"/>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67" w:lineRule="exact"/>
                    <w:ind w:left="102" w:right="34"/>
                    <w:jc w:val="both"/>
                    <w:rPr>
                      <w:rFonts w:cs="Times New Roman"/>
                    </w:rPr>
                  </w:pPr>
                  <w:r w:rsidRPr="00530573">
                    <w:rPr>
                      <w:rFonts w:cs="Times New Roman"/>
                    </w:rPr>
                    <w:t>Me</w:t>
                  </w:r>
                  <w:r w:rsidRPr="00530573">
                    <w:rPr>
                      <w:rFonts w:cs="Times New Roman"/>
                      <w:spacing w:val="-2"/>
                    </w:rPr>
                    <w:t>a</w:t>
                  </w:r>
                  <w:r w:rsidRPr="00530573">
                    <w:rPr>
                      <w:rFonts w:cs="Times New Roman"/>
                    </w:rPr>
                    <w:t>ns:</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r w:rsidR="00022E09" w:rsidRPr="00530573" w:rsidTr="00E0636A">
              <w:trPr>
                <w:trHeight w:hRule="exact" w:val="286"/>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67" w:lineRule="exact"/>
                    <w:ind w:left="414" w:right="34"/>
                    <w:jc w:val="both"/>
                    <w:rPr>
                      <w:rFonts w:cs="Times New Roman"/>
                    </w:rPr>
                  </w:pPr>
                  <w:r w:rsidRPr="00530573">
                    <w:rPr>
                      <w:rFonts w:cs="Times New Roman"/>
                    </w:rPr>
                    <w:t>R</w:t>
                  </w:r>
                  <w:r w:rsidRPr="00530573">
                    <w:rPr>
                      <w:rFonts w:cs="Times New Roman"/>
                      <w:spacing w:val="-1"/>
                    </w:rPr>
                    <w:t>a</w:t>
                  </w:r>
                  <w:r w:rsidRPr="00530573">
                    <w:rPr>
                      <w:rFonts w:cs="Times New Roman"/>
                    </w:rPr>
                    <w:t>ising</w:t>
                  </w:r>
                  <w:r w:rsidRPr="00530573">
                    <w:rPr>
                      <w:rFonts w:cs="Times New Roman"/>
                      <w:spacing w:val="-3"/>
                    </w:rPr>
                    <w:t xml:space="preserve"> </w:t>
                  </w:r>
                  <w:r w:rsidRPr="00530573">
                    <w:rPr>
                      <w:rFonts w:cs="Times New Roman"/>
                    </w:rPr>
                    <w:t xml:space="preserve">of </w:t>
                  </w:r>
                  <w:r w:rsidRPr="00530573">
                    <w:rPr>
                      <w:rFonts w:cs="Times New Roman"/>
                      <w:spacing w:val="-2"/>
                    </w:rPr>
                    <w:t>a</w:t>
                  </w:r>
                  <w:r w:rsidRPr="00530573">
                    <w:rPr>
                      <w:rFonts w:cs="Times New Roman"/>
                    </w:rPr>
                    <w:t>dditional Debt</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r w:rsidR="00022E09" w:rsidRPr="00530573" w:rsidTr="00E0636A">
              <w:trPr>
                <w:trHeight w:hRule="exact" w:val="286"/>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67" w:lineRule="exact"/>
                    <w:ind w:left="414" w:right="34"/>
                    <w:jc w:val="both"/>
                    <w:rPr>
                      <w:rFonts w:cs="Times New Roman"/>
                    </w:rPr>
                  </w:pPr>
                  <w:r w:rsidRPr="00530573">
                    <w:rPr>
                      <w:rFonts w:cs="Times New Roman"/>
                    </w:rPr>
                    <w:t>R</w:t>
                  </w:r>
                  <w:r w:rsidRPr="00530573">
                    <w:rPr>
                      <w:rFonts w:cs="Times New Roman"/>
                      <w:spacing w:val="-1"/>
                    </w:rPr>
                    <w:t>a</w:t>
                  </w:r>
                  <w:r w:rsidRPr="00530573">
                    <w:rPr>
                      <w:rFonts w:cs="Times New Roman"/>
                    </w:rPr>
                    <w:t>ising</w:t>
                  </w:r>
                  <w:r w:rsidRPr="00530573">
                    <w:rPr>
                      <w:rFonts w:cs="Times New Roman"/>
                      <w:spacing w:val="-3"/>
                    </w:rPr>
                    <w:t xml:space="preserve"> </w:t>
                  </w:r>
                  <w:r w:rsidRPr="00530573">
                    <w:rPr>
                      <w:rFonts w:cs="Times New Roman"/>
                    </w:rPr>
                    <w:t xml:space="preserve">of </w:t>
                  </w:r>
                  <w:r w:rsidRPr="00530573">
                    <w:rPr>
                      <w:rFonts w:cs="Times New Roman"/>
                      <w:spacing w:val="-1"/>
                    </w:rPr>
                    <w:t>E</w:t>
                  </w:r>
                  <w:r w:rsidRPr="00530573">
                    <w:rPr>
                      <w:rFonts w:cs="Times New Roman"/>
                    </w:rPr>
                    <w:t>qui</w:t>
                  </w:r>
                  <w:r w:rsidRPr="00530573">
                    <w:rPr>
                      <w:rFonts w:cs="Times New Roman"/>
                      <w:spacing w:val="5"/>
                    </w:rPr>
                    <w:t>t</w:t>
                  </w:r>
                  <w:r w:rsidRPr="00530573">
                    <w:rPr>
                      <w:rFonts w:cs="Times New Roman"/>
                    </w:rPr>
                    <w:t>y</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r w:rsidR="00022E09" w:rsidRPr="00530573" w:rsidTr="00E0636A">
              <w:trPr>
                <w:trHeight w:hRule="exact" w:val="305"/>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ListParagraph"/>
                    <w:numPr>
                      <w:ilvl w:val="0"/>
                      <w:numId w:val="6"/>
                    </w:numPr>
                    <w:tabs>
                      <w:tab w:val="left" w:pos="1134"/>
                    </w:tabs>
                    <w:kinsoku w:val="0"/>
                    <w:overflowPunct w:val="0"/>
                    <w:spacing w:line="289" w:lineRule="exact"/>
                    <w:ind w:left="1134" w:right="34"/>
                    <w:contextualSpacing w:val="0"/>
                    <w:jc w:val="both"/>
                    <w:rPr>
                      <w:rFonts w:cs="Times New Roman"/>
                      <w:szCs w:val="24"/>
                    </w:rPr>
                  </w:pPr>
                  <w:r w:rsidRPr="00530573">
                    <w:rPr>
                      <w:rFonts w:cs="Times New Roman"/>
                      <w:szCs w:val="24"/>
                    </w:rPr>
                    <w:t>Promote</w:t>
                  </w:r>
                  <w:r w:rsidRPr="00530573">
                    <w:rPr>
                      <w:rFonts w:cs="Times New Roman"/>
                      <w:spacing w:val="-2"/>
                      <w:szCs w:val="24"/>
                    </w:rPr>
                    <w:t>r</w:t>
                  </w:r>
                  <w:r w:rsidRPr="00530573">
                    <w:rPr>
                      <w:rFonts w:cs="Times New Roman"/>
                      <w:szCs w:val="24"/>
                    </w:rPr>
                    <w:t>s</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r w:rsidR="00022E09" w:rsidRPr="00530573" w:rsidTr="00E0636A">
              <w:trPr>
                <w:trHeight w:hRule="exact" w:val="303"/>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ListParagraph"/>
                    <w:numPr>
                      <w:ilvl w:val="0"/>
                      <w:numId w:val="5"/>
                    </w:numPr>
                    <w:tabs>
                      <w:tab w:val="left" w:pos="1134"/>
                    </w:tabs>
                    <w:kinsoku w:val="0"/>
                    <w:overflowPunct w:val="0"/>
                    <w:spacing w:line="287" w:lineRule="exact"/>
                    <w:ind w:left="1134" w:right="34"/>
                    <w:contextualSpacing w:val="0"/>
                    <w:jc w:val="both"/>
                    <w:rPr>
                      <w:rFonts w:cs="Times New Roman"/>
                      <w:szCs w:val="24"/>
                    </w:rPr>
                  </w:pPr>
                  <w:r w:rsidRPr="00530573">
                    <w:rPr>
                      <w:rFonts w:cs="Times New Roman"/>
                      <w:spacing w:val="-4"/>
                      <w:szCs w:val="24"/>
                    </w:rPr>
                    <w:t>I</w:t>
                  </w:r>
                  <w:r w:rsidRPr="00530573">
                    <w:rPr>
                      <w:rFonts w:cs="Times New Roman"/>
                      <w:szCs w:val="24"/>
                    </w:rPr>
                    <w:t>PO</w:t>
                  </w:r>
                  <w:r w:rsidRPr="00530573">
                    <w:rPr>
                      <w:rFonts w:cs="Times New Roman"/>
                      <w:spacing w:val="2"/>
                      <w:szCs w:val="24"/>
                    </w:rPr>
                    <w:t>/</w:t>
                  </w:r>
                  <w:r w:rsidRPr="00530573">
                    <w:rPr>
                      <w:rFonts w:cs="Times New Roman"/>
                      <w:spacing w:val="-2"/>
                      <w:szCs w:val="24"/>
                    </w:rPr>
                    <w:t>F</w:t>
                  </w:r>
                  <w:r w:rsidRPr="00530573">
                    <w:rPr>
                      <w:rFonts w:cs="Times New Roman"/>
                      <w:szCs w:val="24"/>
                    </w:rPr>
                    <w:t>PO</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r w:rsidR="00022E09" w:rsidRPr="00530573" w:rsidTr="00E0636A">
              <w:trPr>
                <w:trHeight w:hRule="exact" w:val="302"/>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ListParagraph"/>
                    <w:numPr>
                      <w:ilvl w:val="0"/>
                      <w:numId w:val="4"/>
                    </w:numPr>
                    <w:tabs>
                      <w:tab w:val="left" w:pos="1134"/>
                    </w:tabs>
                    <w:kinsoku w:val="0"/>
                    <w:overflowPunct w:val="0"/>
                    <w:spacing w:line="287" w:lineRule="exact"/>
                    <w:ind w:left="1134" w:right="34"/>
                    <w:contextualSpacing w:val="0"/>
                    <w:jc w:val="both"/>
                    <w:rPr>
                      <w:rFonts w:cs="Times New Roman"/>
                      <w:szCs w:val="24"/>
                    </w:rPr>
                  </w:pPr>
                  <w:r w:rsidRPr="00530573">
                    <w:rPr>
                      <w:rFonts w:cs="Times New Roman"/>
                      <w:szCs w:val="24"/>
                    </w:rPr>
                    <w:t>Oth</w:t>
                  </w:r>
                  <w:r w:rsidRPr="00530573">
                    <w:rPr>
                      <w:rFonts w:cs="Times New Roman"/>
                      <w:spacing w:val="-1"/>
                      <w:szCs w:val="24"/>
                    </w:rPr>
                    <w:t>e</w:t>
                  </w:r>
                  <w:r w:rsidRPr="00530573">
                    <w:rPr>
                      <w:rFonts w:cs="Times New Roman"/>
                      <w:szCs w:val="24"/>
                    </w:rPr>
                    <w:t>rs institutions</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r w:rsidR="00022E09" w:rsidRPr="00530573" w:rsidTr="00E0636A">
              <w:trPr>
                <w:trHeight w:hRule="exact" w:val="288"/>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69" w:lineRule="exact"/>
                    <w:ind w:left="414" w:right="34"/>
                    <w:jc w:val="both"/>
                    <w:rPr>
                      <w:rFonts w:cs="Times New Roman"/>
                    </w:rPr>
                  </w:pPr>
                  <w:r w:rsidRPr="00530573">
                    <w:rPr>
                      <w:rFonts w:cs="Times New Roman"/>
                    </w:rPr>
                    <w:t>Ma</w:t>
                  </w:r>
                  <w:r w:rsidRPr="00530573">
                    <w:rPr>
                      <w:rFonts w:cs="Times New Roman"/>
                      <w:spacing w:val="-2"/>
                    </w:rPr>
                    <w:t>r</w:t>
                  </w:r>
                  <w:r w:rsidRPr="00530573">
                    <w:rPr>
                      <w:rFonts w:cs="Times New Roman"/>
                    </w:rPr>
                    <w:t>k</w:t>
                  </w:r>
                  <w:r w:rsidRPr="00530573">
                    <w:rPr>
                      <w:rFonts w:cs="Times New Roman"/>
                      <w:spacing w:val="-1"/>
                    </w:rPr>
                    <w:t>e</w:t>
                  </w:r>
                  <w:r w:rsidRPr="00530573">
                    <w:rPr>
                      <w:rFonts w:cs="Times New Roman"/>
                    </w:rPr>
                    <w:t>table</w:t>
                  </w:r>
                  <w:r w:rsidRPr="00530573">
                    <w:rPr>
                      <w:rFonts w:cs="Times New Roman"/>
                      <w:spacing w:val="-1"/>
                    </w:rPr>
                    <w:t xml:space="preserve"> </w:t>
                  </w:r>
                  <w:r w:rsidRPr="00530573">
                    <w:rPr>
                      <w:rFonts w:cs="Times New Roman"/>
                    </w:rPr>
                    <w:t>S</w:t>
                  </w:r>
                  <w:r w:rsidRPr="00530573">
                    <w:rPr>
                      <w:rFonts w:cs="Times New Roman"/>
                      <w:spacing w:val="1"/>
                    </w:rPr>
                    <w:t>e</w:t>
                  </w:r>
                  <w:r w:rsidRPr="00530573">
                    <w:rPr>
                      <w:rFonts w:cs="Times New Roman"/>
                      <w:spacing w:val="-1"/>
                    </w:rPr>
                    <w:t>c</w:t>
                  </w:r>
                  <w:r w:rsidRPr="00530573">
                    <w:rPr>
                      <w:rFonts w:cs="Times New Roman"/>
                    </w:rPr>
                    <w:t>u</w:t>
                  </w:r>
                  <w:r w:rsidRPr="00530573">
                    <w:rPr>
                      <w:rFonts w:cs="Times New Roman"/>
                      <w:spacing w:val="-1"/>
                    </w:rPr>
                    <w:t>r</w:t>
                  </w:r>
                  <w:r w:rsidRPr="00530573">
                    <w:rPr>
                      <w:rFonts w:cs="Times New Roman"/>
                    </w:rPr>
                    <w:t>ities</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r w:rsidR="00022E09" w:rsidRPr="00530573" w:rsidTr="00E0636A">
              <w:trPr>
                <w:trHeight w:hRule="exact" w:val="286"/>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67" w:lineRule="exact"/>
                    <w:ind w:left="414" w:right="34"/>
                    <w:jc w:val="both"/>
                    <w:rPr>
                      <w:rFonts w:cs="Times New Roman"/>
                    </w:rPr>
                  </w:pPr>
                  <w:r w:rsidRPr="00530573">
                    <w:rPr>
                      <w:rFonts w:cs="Times New Roman"/>
                      <w:spacing w:val="-4"/>
                    </w:rPr>
                    <w:t>I</w:t>
                  </w:r>
                  <w:r w:rsidRPr="00530573">
                    <w:rPr>
                      <w:rFonts w:cs="Times New Roman"/>
                    </w:rPr>
                    <w:t>nt</w:t>
                  </w:r>
                  <w:r w:rsidRPr="00530573">
                    <w:rPr>
                      <w:rFonts w:cs="Times New Roman"/>
                      <w:spacing w:val="1"/>
                    </w:rPr>
                    <w:t>e</w:t>
                  </w:r>
                  <w:r w:rsidRPr="00530573">
                    <w:rPr>
                      <w:rFonts w:cs="Times New Roman"/>
                    </w:rPr>
                    <w:t>rn</w:t>
                  </w:r>
                  <w:r w:rsidRPr="00530573">
                    <w:rPr>
                      <w:rFonts w:cs="Times New Roman"/>
                      <w:spacing w:val="-2"/>
                    </w:rPr>
                    <w:t>a</w:t>
                  </w:r>
                  <w:r w:rsidRPr="00530573">
                    <w:rPr>
                      <w:rFonts w:cs="Times New Roman"/>
                    </w:rPr>
                    <w:t xml:space="preserve">l </w:t>
                  </w:r>
                  <w:r w:rsidRPr="00530573">
                    <w:rPr>
                      <w:rFonts w:cs="Times New Roman"/>
                      <w:spacing w:val="2"/>
                    </w:rPr>
                    <w:t>A</w:t>
                  </w:r>
                  <w:r w:rsidRPr="00530573">
                    <w:rPr>
                      <w:rFonts w:cs="Times New Roman"/>
                      <w:spacing w:val="-1"/>
                    </w:rPr>
                    <w:t>cc</w:t>
                  </w:r>
                  <w:r w:rsidRPr="00530573">
                    <w:rPr>
                      <w:rFonts w:cs="Times New Roman"/>
                    </w:rPr>
                    <w:t>r</w:t>
                  </w:r>
                  <w:r w:rsidRPr="00530573">
                    <w:rPr>
                      <w:rFonts w:cs="Times New Roman"/>
                      <w:spacing w:val="1"/>
                    </w:rPr>
                    <w:t>u</w:t>
                  </w:r>
                  <w:r w:rsidRPr="00530573">
                    <w:rPr>
                      <w:rFonts w:cs="Times New Roman"/>
                      <w:spacing w:val="-1"/>
                    </w:rPr>
                    <w:t>a</w:t>
                  </w:r>
                  <w:r w:rsidRPr="00530573">
                    <w:rPr>
                      <w:rFonts w:cs="Times New Roman"/>
                    </w:rPr>
                    <w:t>ls</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r w:rsidR="00022E09" w:rsidRPr="00530573" w:rsidTr="00E0636A">
              <w:trPr>
                <w:trHeight w:hRule="exact" w:val="286"/>
              </w:trPr>
              <w:tc>
                <w:tcPr>
                  <w:tcW w:w="4884"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67" w:lineRule="exact"/>
                    <w:ind w:left="414" w:right="34"/>
                    <w:jc w:val="both"/>
                    <w:rPr>
                      <w:rFonts w:cs="Times New Roman"/>
                    </w:rPr>
                  </w:pPr>
                  <w:r w:rsidRPr="00530573">
                    <w:rPr>
                      <w:rFonts w:cs="Times New Roman"/>
                    </w:rPr>
                    <w:t>A</w:t>
                  </w:r>
                  <w:r w:rsidRPr="00530573">
                    <w:rPr>
                      <w:rFonts w:cs="Times New Roman"/>
                      <w:spacing w:val="1"/>
                    </w:rPr>
                    <w:t>n</w:t>
                  </w:r>
                  <w:r w:rsidRPr="00530573">
                    <w:rPr>
                      <w:rFonts w:cs="Times New Roman"/>
                    </w:rPr>
                    <w:t>y</w:t>
                  </w:r>
                  <w:r w:rsidRPr="00530573">
                    <w:rPr>
                      <w:rFonts w:cs="Times New Roman"/>
                      <w:spacing w:val="-5"/>
                    </w:rPr>
                    <w:t xml:space="preserve"> </w:t>
                  </w:r>
                  <w:r w:rsidRPr="00530573">
                    <w:rPr>
                      <w:rFonts w:cs="Times New Roman"/>
                    </w:rPr>
                    <w:t>oth</w:t>
                  </w:r>
                  <w:r w:rsidRPr="00530573">
                    <w:rPr>
                      <w:rFonts w:cs="Times New Roman"/>
                      <w:spacing w:val="1"/>
                    </w:rPr>
                    <w:t>e</w:t>
                  </w:r>
                  <w:r w:rsidRPr="00530573">
                    <w:rPr>
                      <w:rFonts w:cs="Times New Roman"/>
                    </w:rPr>
                    <w:t>r sou</w:t>
                  </w:r>
                  <w:r w:rsidRPr="00530573">
                    <w:rPr>
                      <w:rFonts w:cs="Times New Roman"/>
                      <w:spacing w:val="-2"/>
                    </w:rPr>
                    <w:t>r</w:t>
                  </w:r>
                  <w:r w:rsidRPr="00530573">
                    <w:rPr>
                      <w:rFonts w:cs="Times New Roman"/>
                      <w:spacing w:val="1"/>
                    </w:rPr>
                    <w:t>c</w:t>
                  </w:r>
                  <w:r w:rsidRPr="00530573">
                    <w:rPr>
                      <w:rFonts w:cs="Times New Roman"/>
                      <w:spacing w:val="-1"/>
                    </w:rPr>
                    <w:t>e</w:t>
                  </w:r>
                  <w:r w:rsidRPr="00530573">
                    <w:rPr>
                      <w:rFonts w:cs="Times New Roman"/>
                    </w:rPr>
                    <w:t>(</w:t>
                  </w:r>
                  <w:r w:rsidRPr="00530573">
                    <w:rPr>
                      <w:rFonts w:cs="Times New Roman"/>
                      <w:spacing w:val="-2"/>
                    </w:rPr>
                    <w:t>w</w:t>
                  </w:r>
                  <w:r w:rsidRPr="00530573">
                    <w:rPr>
                      <w:rFonts w:cs="Times New Roman"/>
                    </w:rPr>
                    <w:t>ith d</w:t>
                  </w:r>
                  <w:r w:rsidRPr="00530573">
                    <w:rPr>
                      <w:rFonts w:cs="Times New Roman"/>
                      <w:spacing w:val="1"/>
                    </w:rPr>
                    <w:t>e</w:t>
                  </w:r>
                  <w:r w:rsidRPr="00530573">
                    <w:rPr>
                      <w:rFonts w:cs="Times New Roman"/>
                    </w:rPr>
                    <w:t>tails)</w:t>
                  </w:r>
                </w:p>
              </w:tc>
              <w:tc>
                <w:tcPr>
                  <w:tcW w:w="2693"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134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c>
                <w:tcPr>
                  <w:tcW w:w="2265"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ind w:right="34"/>
                    <w:jc w:val="both"/>
                    <w:rPr>
                      <w:rFonts w:cs="Times New Roman"/>
                    </w:rPr>
                  </w:pPr>
                </w:p>
              </w:tc>
            </w:tr>
          </w:tbl>
          <w:p w:rsidR="00022E09" w:rsidRPr="00530573" w:rsidRDefault="00022E09" w:rsidP="009C16DF">
            <w:pPr>
              <w:spacing w:line="276" w:lineRule="auto"/>
              <w:ind w:right="34"/>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a)</w:t>
            </w:r>
          </w:p>
        </w:tc>
        <w:tc>
          <w:tcPr>
            <w:tcW w:w="5103" w:type="dxa"/>
            <w:vAlign w:val="center"/>
          </w:tcPr>
          <w:p w:rsidR="00022E09" w:rsidRPr="00530573" w:rsidRDefault="00022E09" w:rsidP="009C16DF">
            <w:pPr>
              <w:pStyle w:val="BodyText"/>
              <w:tabs>
                <w:tab w:val="left" w:pos="808"/>
              </w:tabs>
              <w:kinsoku w:val="0"/>
              <w:overflowPunct w:val="0"/>
              <w:spacing w:before="69" w:line="276" w:lineRule="auto"/>
              <w:ind w:left="0" w:right="34"/>
              <w:jc w:val="both"/>
            </w:pPr>
            <w:r w:rsidRPr="00530573">
              <w:rPr>
                <w:spacing w:val="-4"/>
              </w:rPr>
              <w:t>I</w:t>
            </w:r>
            <w:r w:rsidRPr="00530573">
              <w:t>f</w:t>
            </w:r>
            <w:r w:rsidRPr="00530573">
              <w:rPr>
                <w:spacing w:val="16"/>
              </w:rPr>
              <w:t xml:space="preserve"> </w:t>
            </w:r>
            <w:r w:rsidRPr="00530573">
              <w:rPr>
                <w:spacing w:val="1"/>
              </w:rPr>
              <w:t>c</w:t>
            </w:r>
            <w:r w:rsidRPr="00530573">
              <w:rPr>
                <w:spacing w:val="-1"/>
              </w:rPr>
              <w:t>a</w:t>
            </w:r>
            <w:r w:rsidRPr="00530573">
              <w:t>sh</w:t>
            </w:r>
            <w:r w:rsidRPr="00530573">
              <w:rPr>
                <w:spacing w:val="14"/>
              </w:rPr>
              <w:t xml:space="preserve"> </w:t>
            </w:r>
            <w:r w:rsidRPr="00530573">
              <w:t>surplus/int</w:t>
            </w:r>
            <w:r w:rsidRPr="00530573">
              <w:rPr>
                <w:spacing w:val="-1"/>
              </w:rPr>
              <w:t>e</w:t>
            </w:r>
            <w:r w:rsidRPr="00530573">
              <w:t>r</w:t>
            </w:r>
            <w:r w:rsidRPr="00530573">
              <w:rPr>
                <w:spacing w:val="1"/>
              </w:rPr>
              <w:t>n</w:t>
            </w:r>
            <w:r w:rsidRPr="00530573">
              <w:rPr>
                <w:spacing w:val="-1"/>
              </w:rPr>
              <w:t>a</w:t>
            </w:r>
            <w:r w:rsidRPr="00530573">
              <w:t>l</w:t>
            </w:r>
            <w:r w:rsidRPr="00530573">
              <w:rPr>
                <w:spacing w:val="14"/>
              </w:rPr>
              <w:t xml:space="preserve"> </w:t>
            </w:r>
            <w:r w:rsidRPr="00530573">
              <w:rPr>
                <w:spacing w:val="1"/>
              </w:rPr>
              <w:t>a</w:t>
            </w:r>
            <w:r w:rsidRPr="00530573">
              <w:rPr>
                <w:spacing w:val="-1"/>
              </w:rPr>
              <w:t>cc</w:t>
            </w:r>
            <w:r w:rsidRPr="00530573">
              <w:t>ru</w:t>
            </w:r>
            <w:r w:rsidRPr="00530573">
              <w:rPr>
                <w:spacing w:val="-2"/>
              </w:rPr>
              <w:t>a</w:t>
            </w:r>
            <w:r w:rsidRPr="00530573">
              <w:t>ls</w:t>
            </w:r>
            <w:r w:rsidRPr="00530573">
              <w:rPr>
                <w:spacing w:val="17"/>
              </w:rPr>
              <w:t xml:space="preserve"> </w:t>
            </w:r>
            <w:r w:rsidRPr="00530573">
              <w:rPr>
                <w:spacing w:val="-1"/>
              </w:rPr>
              <w:t>a</w:t>
            </w:r>
            <w:r w:rsidRPr="00530573">
              <w:rPr>
                <w:spacing w:val="1"/>
              </w:rPr>
              <w:t>r</w:t>
            </w:r>
            <w:r w:rsidRPr="00530573">
              <w:t>e</w:t>
            </w:r>
            <w:r w:rsidRPr="00530573">
              <w:rPr>
                <w:spacing w:val="13"/>
              </w:rPr>
              <w:t xml:space="preserve"> </w:t>
            </w:r>
            <w:r w:rsidRPr="00530573">
              <w:t>p</w:t>
            </w:r>
            <w:r w:rsidRPr="00530573">
              <w:rPr>
                <w:spacing w:val="-1"/>
              </w:rPr>
              <w:t>r</w:t>
            </w:r>
            <w:r w:rsidRPr="00530573">
              <w:t>opo</w:t>
            </w:r>
            <w:r w:rsidRPr="00530573">
              <w:rPr>
                <w:spacing w:val="2"/>
              </w:rPr>
              <w:t>s</w:t>
            </w:r>
            <w:r w:rsidRPr="00530573">
              <w:rPr>
                <w:spacing w:val="-1"/>
              </w:rPr>
              <w:t>e</w:t>
            </w:r>
            <w:r w:rsidRPr="00530573">
              <w:t>d</w:t>
            </w:r>
            <w:r w:rsidRPr="00530573">
              <w:rPr>
                <w:spacing w:val="14"/>
              </w:rPr>
              <w:t xml:space="preserve"> </w:t>
            </w:r>
            <w:r w:rsidRPr="00530573">
              <w:t>to</w:t>
            </w:r>
            <w:r w:rsidRPr="00530573">
              <w:rPr>
                <w:spacing w:val="19"/>
              </w:rPr>
              <w:t xml:space="preserve"> </w:t>
            </w:r>
            <w:r w:rsidRPr="00530573">
              <w:t>be</w:t>
            </w:r>
            <w:r w:rsidRPr="00530573">
              <w:rPr>
                <w:spacing w:val="13"/>
              </w:rPr>
              <w:t xml:space="preserve"> </w:t>
            </w:r>
            <w:r w:rsidRPr="00530573">
              <w:t>used,</w:t>
            </w:r>
            <w:r w:rsidRPr="00530573">
              <w:rPr>
                <w:spacing w:val="15"/>
              </w:rPr>
              <w:t xml:space="preserve"> </w:t>
            </w:r>
            <w:r w:rsidRPr="00530573">
              <w:t>ple</w:t>
            </w:r>
            <w:r w:rsidRPr="00530573">
              <w:rPr>
                <w:spacing w:val="-2"/>
              </w:rPr>
              <w:t>a</w:t>
            </w:r>
            <w:r w:rsidRPr="00530573">
              <w:t>se</w:t>
            </w:r>
            <w:r w:rsidRPr="00530573">
              <w:rPr>
                <w:spacing w:val="18"/>
              </w:rPr>
              <w:t xml:space="preserve"> </w:t>
            </w:r>
            <w:r w:rsidRPr="00530573">
              <w:rPr>
                <w:spacing w:val="-3"/>
              </w:rPr>
              <w:t>g</w:t>
            </w:r>
            <w:r w:rsidRPr="00530573">
              <w:t>ive</w:t>
            </w:r>
            <w:r w:rsidRPr="00530573">
              <w:rPr>
                <w:spacing w:val="15"/>
              </w:rPr>
              <w:t xml:space="preserve"> </w:t>
            </w:r>
            <w:r w:rsidRPr="00530573">
              <w:t>d</w:t>
            </w:r>
            <w:r w:rsidRPr="00530573">
              <w:rPr>
                <w:spacing w:val="-1"/>
              </w:rPr>
              <w:t>e</w:t>
            </w:r>
            <w:r w:rsidRPr="00530573">
              <w:t>t</w:t>
            </w:r>
            <w:r w:rsidRPr="00530573">
              <w:rPr>
                <w:spacing w:val="1"/>
              </w:rPr>
              <w:t>a</w:t>
            </w:r>
            <w:r w:rsidRPr="00530573">
              <w:t>ils</w:t>
            </w:r>
            <w:r w:rsidRPr="00530573">
              <w:rPr>
                <w:spacing w:val="14"/>
              </w:rPr>
              <w:t xml:space="preserve"> </w:t>
            </w:r>
            <w:r w:rsidRPr="00530573">
              <w:t>of</w:t>
            </w:r>
            <w:r w:rsidRPr="00530573">
              <w:rPr>
                <w:spacing w:val="13"/>
              </w:rPr>
              <w:t xml:space="preserve"> </w:t>
            </w:r>
            <w:r w:rsidRPr="00530573">
              <w:t xml:space="preserve">such </w:t>
            </w:r>
            <w:r w:rsidRPr="00530573">
              <w:rPr>
                <w:spacing w:val="-1"/>
              </w:rPr>
              <w:t>ca</w:t>
            </w:r>
            <w:r w:rsidRPr="00530573">
              <w:t>sh</w:t>
            </w:r>
            <w:r w:rsidRPr="00530573">
              <w:rPr>
                <w:spacing w:val="50"/>
              </w:rPr>
              <w:t xml:space="preserve"> </w:t>
            </w:r>
            <w:r w:rsidRPr="00530573">
              <w:t>surplus</w:t>
            </w:r>
            <w:r w:rsidRPr="00530573">
              <w:rPr>
                <w:spacing w:val="50"/>
              </w:rPr>
              <w:t xml:space="preserve"> </w:t>
            </w:r>
            <w:r w:rsidRPr="00530573">
              <w:rPr>
                <w:spacing w:val="-1"/>
              </w:rPr>
              <w:t>a</w:t>
            </w:r>
            <w:r w:rsidRPr="00530573">
              <w:t>lo</w:t>
            </w:r>
            <w:r w:rsidRPr="00530573">
              <w:rPr>
                <w:spacing w:val="2"/>
              </w:rPr>
              <w:t>n</w:t>
            </w:r>
            <w:r w:rsidRPr="00530573">
              <w:t>g</w:t>
            </w:r>
            <w:r w:rsidRPr="00530573">
              <w:rPr>
                <w:spacing w:val="47"/>
              </w:rPr>
              <w:t xml:space="preserve"> </w:t>
            </w:r>
            <w:r w:rsidRPr="00530573">
              <w:t>with</w:t>
            </w:r>
            <w:r w:rsidRPr="00530573">
              <w:rPr>
                <w:spacing w:val="52"/>
              </w:rPr>
              <w:t xml:space="preserve"> </w:t>
            </w:r>
            <w:r w:rsidRPr="00530573">
              <w:t>d</w:t>
            </w:r>
            <w:r w:rsidRPr="00530573">
              <w:rPr>
                <w:spacing w:val="-1"/>
              </w:rPr>
              <w:t>e</w:t>
            </w:r>
            <w:r w:rsidRPr="00530573">
              <w:t>tails</w:t>
            </w:r>
            <w:r w:rsidRPr="00530573">
              <w:rPr>
                <w:spacing w:val="50"/>
              </w:rPr>
              <w:t xml:space="preserve"> </w:t>
            </w:r>
            <w:r w:rsidRPr="00530573">
              <w:t>of</w:t>
            </w:r>
            <w:r w:rsidRPr="00530573">
              <w:rPr>
                <w:spacing w:val="49"/>
              </w:rPr>
              <w:t xml:space="preserve"> </w:t>
            </w:r>
            <w:r w:rsidRPr="00530573">
              <w:rPr>
                <w:spacing w:val="-1"/>
              </w:rPr>
              <w:t>a</w:t>
            </w:r>
            <w:r w:rsidRPr="00530573">
              <w:t>ssumptions</w:t>
            </w:r>
            <w:r w:rsidRPr="00530573">
              <w:rPr>
                <w:spacing w:val="50"/>
              </w:rPr>
              <w:t xml:space="preserve"> </w:t>
            </w:r>
            <w:r w:rsidRPr="00530573">
              <w:t>b</w:t>
            </w:r>
            <w:r w:rsidRPr="00530573">
              <w:rPr>
                <w:spacing w:val="-1"/>
              </w:rPr>
              <w:t>e</w:t>
            </w:r>
            <w:r w:rsidRPr="00530573">
              <w:t>hind</w:t>
            </w:r>
            <w:r w:rsidRPr="00530573">
              <w:rPr>
                <w:spacing w:val="50"/>
              </w:rPr>
              <w:t xml:space="preserve"> </w:t>
            </w:r>
            <w:r w:rsidRPr="00530573">
              <w:t>such</w:t>
            </w:r>
            <w:r w:rsidRPr="00530573">
              <w:rPr>
                <w:spacing w:val="49"/>
              </w:rPr>
              <w:t xml:space="preserve"> </w:t>
            </w:r>
            <w:r w:rsidRPr="00530573">
              <w:rPr>
                <w:spacing w:val="-1"/>
              </w:rPr>
              <w:t>ca</w:t>
            </w:r>
            <w:r w:rsidRPr="00530573">
              <w:t>sh</w:t>
            </w:r>
            <w:r w:rsidRPr="00530573">
              <w:rPr>
                <w:spacing w:val="52"/>
              </w:rPr>
              <w:t xml:space="preserve"> </w:t>
            </w:r>
            <w:r w:rsidRPr="00530573">
              <w:t>surpl</w:t>
            </w:r>
            <w:r w:rsidRPr="00530573">
              <w:rPr>
                <w:spacing w:val="2"/>
              </w:rPr>
              <w:t>u</w:t>
            </w:r>
            <w:r w:rsidRPr="00530573">
              <w:t>s/inte</w:t>
            </w:r>
            <w:r w:rsidRPr="00530573">
              <w:rPr>
                <w:spacing w:val="-2"/>
              </w:rPr>
              <w:t>r</w:t>
            </w:r>
            <w:r w:rsidRPr="00530573">
              <w:t>n</w:t>
            </w:r>
            <w:r w:rsidRPr="00530573">
              <w:rPr>
                <w:spacing w:val="-1"/>
              </w:rPr>
              <w:t>a</w:t>
            </w:r>
            <w:r w:rsidRPr="00530573">
              <w:t xml:space="preserve">l </w:t>
            </w:r>
            <w:r w:rsidRPr="00530573">
              <w:rPr>
                <w:spacing w:val="-1"/>
              </w:rPr>
              <w:t>acc</w:t>
            </w:r>
            <w:r w:rsidRPr="00530573">
              <w:t>r</w:t>
            </w:r>
            <w:r w:rsidRPr="00530573">
              <w:rPr>
                <w:spacing w:val="1"/>
              </w:rPr>
              <w:t>u</w:t>
            </w:r>
            <w:r w:rsidRPr="00530573">
              <w:rPr>
                <w:spacing w:val="-1"/>
              </w:rPr>
              <w:t>a</w:t>
            </w:r>
            <w:r w:rsidRPr="00530573">
              <w:t>ls.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pStyle w:val="BodyText"/>
              <w:kinsoku w:val="0"/>
              <w:overflowPunct w:val="0"/>
              <w:spacing w:line="276" w:lineRule="auto"/>
              <w:ind w:left="0"/>
              <w:jc w:val="both"/>
            </w:pPr>
          </w:p>
        </w:tc>
        <w:tc>
          <w:tcPr>
            <w:tcW w:w="2149" w:type="dxa"/>
            <w:vAlign w:val="center"/>
          </w:tcPr>
          <w:p w:rsidR="00022E09" w:rsidRPr="00530573" w:rsidRDefault="00022E09" w:rsidP="009C16DF">
            <w:pPr>
              <w:pStyle w:val="BodyText"/>
              <w:kinsoku w:val="0"/>
              <w:overflowPunct w:val="0"/>
              <w:spacing w:line="276" w:lineRule="auto"/>
              <w:ind w:left="0"/>
              <w:jc w:val="both"/>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b)</w:t>
            </w:r>
          </w:p>
        </w:tc>
        <w:tc>
          <w:tcPr>
            <w:tcW w:w="5103" w:type="dxa"/>
            <w:vAlign w:val="center"/>
          </w:tcPr>
          <w:p w:rsidR="00022E09" w:rsidRPr="00530573" w:rsidRDefault="00022E09" w:rsidP="009C16DF">
            <w:pPr>
              <w:pStyle w:val="BodyText"/>
              <w:tabs>
                <w:tab w:val="left" w:pos="808"/>
              </w:tabs>
              <w:kinsoku w:val="0"/>
              <w:overflowPunct w:val="0"/>
              <w:spacing w:line="275" w:lineRule="auto"/>
              <w:ind w:left="0" w:right="34"/>
              <w:jc w:val="both"/>
            </w:pPr>
            <w:r w:rsidRPr="00530573">
              <w:rPr>
                <w:spacing w:val="1"/>
              </w:rPr>
              <w:t>W</w:t>
            </w:r>
            <w:r w:rsidRPr="00530573">
              <w:t>h</w:t>
            </w:r>
            <w:r w:rsidRPr="00530573">
              <w:rPr>
                <w:spacing w:val="-1"/>
              </w:rPr>
              <w:t>e</w:t>
            </w:r>
            <w:r w:rsidRPr="00530573">
              <w:t>ther</w:t>
            </w:r>
            <w:r w:rsidRPr="00530573">
              <w:rPr>
                <w:spacing w:val="46"/>
              </w:rPr>
              <w:t xml:space="preserve"> </w:t>
            </w:r>
            <w:r w:rsidRPr="00530573">
              <w:t>the</w:t>
            </w:r>
            <w:r w:rsidRPr="00530573">
              <w:rPr>
                <w:spacing w:val="47"/>
              </w:rPr>
              <w:t xml:space="preserve"> </w:t>
            </w:r>
            <w:r w:rsidRPr="00530573">
              <w:t>issue</w:t>
            </w:r>
            <w:r w:rsidRPr="00530573">
              <w:rPr>
                <w:spacing w:val="46"/>
              </w:rPr>
              <w:t xml:space="preserve"> </w:t>
            </w:r>
            <w:r w:rsidRPr="00530573">
              <w:t>of</w:t>
            </w:r>
            <w:r w:rsidRPr="00530573">
              <w:rPr>
                <w:spacing w:val="47"/>
              </w:rPr>
              <w:t xml:space="preserve"> </w:t>
            </w:r>
            <w:r w:rsidRPr="00530573">
              <w:rPr>
                <w:spacing w:val="1"/>
              </w:rPr>
              <w:t>e</w:t>
            </w:r>
            <w:r w:rsidRPr="00530573">
              <w:t>qui</w:t>
            </w:r>
            <w:r w:rsidRPr="00530573">
              <w:rPr>
                <w:spacing w:val="3"/>
              </w:rPr>
              <w:t>t</w:t>
            </w:r>
            <w:r w:rsidRPr="00530573">
              <w:t>y</w:t>
            </w:r>
            <w:r w:rsidRPr="00530573">
              <w:rPr>
                <w:spacing w:val="40"/>
              </w:rPr>
              <w:t xml:space="preserve"> </w:t>
            </w:r>
            <w:r w:rsidRPr="00530573">
              <w:t>s</w:t>
            </w:r>
            <w:r w:rsidRPr="00530573">
              <w:rPr>
                <w:spacing w:val="2"/>
              </w:rPr>
              <w:t>h</w:t>
            </w:r>
            <w:r w:rsidRPr="00530573">
              <w:rPr>
                <w:spacing w:val="-1"/>
              </w:rPr>
              <w:t>a</w:t>
            </w:r>
            <w:r w:rsidRPr="00530573">
              <w:rPr>
                <w:spacing w:val="1"/>
              </w:rPr>
              <w:t>r</w:t>
            </w:r>
            <w:r w:rsidRPr="00530573">
              <w:rPr>
                <w:spacing w:val="-1"/>
              </w:rPr>
              <w:t>e</w:t>
            </w:r>
            <w:r w:rsidRPr="00530573">
              <w:t>s</w:t>
            </w:r>
            <w:r w:rsidRPr="00530573">
              <w:rPr>
                <w:spacing w:val="48"/>
              </w:rPr>
              <w:t xml:space="preserve"> </w:t>
            </w:r>
            <w:r w:rsidRPr="00530573">
              <w:rPr>
                <w:spacing w:val="3"/>
              </w:rPr>
              <w:t>o</w:t>
            </w:r>
            <w:r w:rsidRPr="00530573">
              <w:t>f</w:t>
            </w:r>
            <w:r w:rsidRPr="00530573">
              <w:rPr>
                <w:spacing w:val="47"/>
              </w:rPr>
              <w:t xml:space="preserve"> </w:t>
            </w:r>
            <w:r w:rsidRPr="00530573">
              <w:t>the</w:t>
            </w:r>
            <w:r w:rsidRPr="00530573">
              <w:rPr>
                <w:spacing w:val="47"/>
              </w:rPr>
              <w:t xml:space="preserve"> </w:t>
            </w:r>
            <w:r w:rsidRPr="00530573">
              <w:t>p</w:t>
            </w:r>
            <w:r w:rsidRPr="00530573">
              <w:rPr>
                <w:spacing w:val="-1"/>
              </w:rPr>
              <w:t>r</w:t>
            </w:r>
            <w:r w:rsidRPr="00530573">
              <w:rPr>
                <w:spacing w:val="2"/>
              </w:rPr>
              <w:t>o</w:t>
            </w:r>
            <w:r w:rsidRPr="00530573">
              <w:t>mot</w:t>
            </w:r>
            <w:r w:rsidRPr="00530573">
              <w:rPr>
                <w:spacing w:val="-1"/>
              </w:rPr>
              <w:t>e</w:t>
            </w:r>
            <w:r w:rsidRPr="00530573">
              <w:t>r</w:t>
            </w:r>
            <w:r w:rsidRPr="00530573">
              <w:rPr>
                <w:spacing w:val="47"/>
              </w:rPr>
              <w:t xml:space="preserve"> </w:t>
            </w:r>
            <w:r w:rsidRPr="00530573">
              <w:rPr>
                <w:spacing w:val="-1"/>
              </w:rPr>
              <w:t>c</w:t>
            </w:r>
            <w:r w:rsidRPr="00530573">
              <w:t>ompa</w:t>
            </w:r>
            <w:r w:rsidRPr="00530573">
              <w:rPr>
                <w:spacing w:val="4"/>
              </w:rPr>
              <w:t>n</w:t>
            </w:r>
            <w:r w:rsidRPr="00530573">
              <w:t>y</w:t>
            </w:r>
            <w:r w:rsidRPr="00530573">
              <w:rPr>
                <w:spacing w:val="45"/>
              </w:rPr>
              <w:t xml:space="preserve"> </w:t>
            </w:r>
            <w:r w:rsidRPr="00530573">
              <w:t>will</w:t>
            </w:r>
            <w:r w:rsidRPr="00530573">
              <w:rPr>
                <w:spacing w:val="48"/>
              </w:rPr>
              <w:t xml:space="preserve"> </w:t>
            </w:r>
            <w:r w:rsidRPr="00530573">
              <w:t>take</w:t>
            </w:r>
            <w:r w:rsidRPr="00530573">
              <w:rPr>
                <w:spacing w:val="47"/>
              </w:rPr>
              <w:t xml:space="preserve"> </w:t>
            </w:r>
            <w:r w:rsidRPr="00530573">
              <w:t>pla</w:t>
            </w:r>
            <w:r w:rsidRPr="00530573">
              <w:rPr>
                <w:spacing w:val="-2"/>
              </w:rPr>
              <w:t>c</w:t>
            </w:r>
            <w:r w:rsidRPr="00530573">
              <w:t>e</w:t>
            </w:r>
            <w:r w:rsidRPr="00530573">
              <w:rPr>
                <w:spacing w:val="46"/>
              </w:rPr>
              <w:t xml:space="preserve"> </w:t>
            </w:r>
            <w:r w:rsidRPr="00530573">
              <w:t>f</w:t>
            </w:r>
            <w:r w:rsidRPr="00530573">
              <w:rPr>
                <w:spacing w:val="1"/>
              </w:rPr>
              <w:t>o</w:t>
            </w:r>
            <w:r w:rsidRPr="00530573">
              <w:t>r r</w:t>
            </w:r>
            <w:r w:rsidRPr="00530573">
              <w:rPr>
                <w:spacing w:val="-2"/>
              </w:rPr>
              <w:t>a</w:t>
            </w:r>
            <w:r w:rsidRPr="00530573">
              <w:t>ising</w:t>
            </w:r>
            <w:r w:rsidRPr="00530573">
              <w:rPr>
                <w:spacing w:val="-1"/>
              </w:rPr>
              <w:t xml:space="preserve"> e</w:t>
            </w:r>
            <w:r w:rsidRPr="00530573">
              <w:t>qui</w:t>
            </w:r>
            <w:r w:rsidRPr="00530573">
              <w:rPr>
                <w:spacing w:val="3"/>
              </w:rPr>
              <w:t>t</w:t>
            </w:r>
            <w:r w:rsidRPr="00530573">
              <w:rPr>
                <w:spacing w:val="-8"/>
              </w:rPr>
              <w:t>y</w:t>
            </w:r>
            <w:r w:rsidRPr="00530573">
              <w:t>?</w:t>
            </w:r>
            <w:r w:rsidRPr="00530573">
              <w:rPr>
                <w:spacing w:val="3"/>
              </w:rPr>
              <w:t xml:space="preserve"> </w:t>
            </w:r>
            <w:r w:rsidRPr="00530573">
              <w:t>Ple</w:t>
            </w:r>
            <w:r w:rsidRPr="00530573">
              <w:rPr>
                <w:spacing w:val="-2"/>
              </w:rPr>
              <w:t>a</w:t>
            </w:r>
            <w:r w:rsidRPr="00530573">
              <w:t>se</w:t>
            </w:r>
            <w:r w:rsidRPr="00530573">
              <w:rPr>
                <w:spacing w:val="1"/>
              </w:rPr>
              <w:t xml:space="preserve"> </w:t>
            </w:r>
            <w:r w:rsidRPr="00530573">
              <w:rPr>
                <w:spacing w:val="-3"/>
              </w:rPr>
              <w:t>g</w:t>
            </w:r>
            <w:r w:rsidRPr="00530573">
              <w:rPr>
                <w:spacing w:val="2"/>
              </w:rPr>
              <w:t>i</w:t>
            </w:r>
            <w:r w:rsidRPr="00530573">
              <w:t>ve</w:t>
            </w:r>
            <w:r w:rsidRPr="00530573">
              <w:rPr>
                <w:spacing w:val="-1"/>
              </w:rPr>
              <w:t xml:space="preserve"> </w:t>
            </w:r>
            <w:r w:rsidRPr="00530573">
              <w:t>d</w:t>
            </w:r>
            <w:r w:rsidRPr="00530573">
              <w:rPr>
                <w:spacing w:val="-1"/>
              </w:rPr>
              <w:t>e</w:t>
            </w:r>
            <w:r w:rsidRPr="00530573">
              <w:t>tails alo</w:t>
            </w:r>
            <w:r w:rsidRPr="00530573">
              <w:rPr>
                <w:spacing w:val="2"/>
              </w:rPr>
              <w:t>n</w:t>
            </w:r>
            <w:r w:rsidRPr="00530573">
              <w:t>g</w:t>
            </w:r>
            <w:r w:rsidRPr="00530573">
              <w:rPr>
                <w:spacing w:val="-3"/>
              </w:rPr>
              <w:t xml:space="preserve"> </w:t>
            </w:r>
            <w:r w:rsidRPr="00530573">
              <w:t>with</w:t>
            </w:r>
            <w:r w:rsidRPr="00530573">
              <w:rPr>
                <w:spacing w:val="3"/>
              </w:rPr>
              <w:t xml:space="preserve"> </w:t>
            </w:r>
            <w:r w:rsidRPr="00530573">
              <w:rPr>
                <w:spacing w:val="-1"/>
              </w:rPr>
              <w:t>c</w:t>
            </w:r>
            <w:r w:rsidRPr="00530573">
              <w:t>o</w:t>
            </w:r>
            <w:r w:rsidRPr="00530573">
              <w:rPr>
                <w:spacing w:val="2"/>
              </w:rPr>
              <w:t>p</w:t>
            </w:r>
            <w:r w:rsidRPr="00530573">
              <w:t>y</w:t>
            </w:r>
            <w:r w:rsidRPr="00530573">
              <w:rPr>
                <w:spacing w:val="-3"/>
              </w:rPr>
              <w:t xml:space="preserve"> </w:t>
            </w:r>
            <w:r w:rsidRPr="00530573">
              <w:t>of</w:t>
            </w:r>
            <w:r w:rsidRPr="00530573">
              <w:rPr>
                <w:spacing w:val="1"/>
              </w:rPr>
              <w:t xml:space="preserve"> </w:t>
            </w:r>
            <w:r w:rsidRPr="00530573">
              <w:rPr>
                <w:spacing w:val="-2"/>
              </w:rPr>
              <w:t>B</w:t>
            </w:r>
            <w:r w:rsidRPr="00530573">
              <w:t>o</w:t>
            </w:r>
            <w:r w:rsidRPr="00530573">
              <w:rPr>
                <w:spacing w:val="1"/>
              </w:rPr>
              <w:t>a</w:t>
            </w:r>
            <w:r w:rsidRPr="00530573">
              <w:t xml:space="preserve">rd </w:t>
            </w:r>
            <w:r w:rsidRPr="00530573">
              <w:rPr>
                <w:spacing w:val="-2"/>
              </w:rPr>
              <w:t>r</w:t>
            </w:r>
            <w:r w:rsidRPr="00530573">
              <w:rPr>
                <w:spacing w:val="-1"/>
              </w:rPr>
              <w:t>e</w:t>
            </w:r>
            <w:r w:rsidRPr="00530573">
              <w:t>solution</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pStyle w:val="BodyText"/>
              <w:kinsoku w:val="0"/>
              <w:overflowPunct w:val="0"/>
              <w:spacing w:line="276" w:lineRule="auto"/>
              <w:ind w:left="0"/>
              <w:jc w:val="both"/>
            </w:pPr>
          </w:p>
        </w:tc>
        <w:tc>
          <w:tcPr>
            <w:tcW w:w="2149" w:type="dxa"/>
            <w:vAlign w:val="center"/>
          </w:tcPr>
          <w:p w:rsidR="00022E09" w:rsidRPr="00530573" w:rsidRDefault="00022E09" w:rsidP="009C16DF">
            <w:pPr>
              <w:pStyle w:val="BodyText"/>
              <w:kinsoku w:val="0"/>
              <w:overflowPunct w:val="0"/>
              <w:spacing w:line="276" w:lineRule="auto"/>
              <w:ind w:left="0"/>
              <w:jc w:val="both"/>
            </w:pPr>
          </w:p>
        </w:tc>
      </w:tr>
      <w:tr w:rsidR="00022E09" w:rsidRPr="00530573" w:rsidTr="00E0636A">
        <w:trPr>
          <w:trHeight w:val="1111"/>
        </w:trPr>
        <w:tc>
          <w:tcPr>
            <w:tcW w:w="709" w:type="dxa"/>
            <w:vAlign w:val="center"/>
          </w:tcPr>
          <w:p w:rsidR="00022E09" w:rsidRPr="00530573" w:rsidRDefault="00022E09" w:rsidP="009C16DF">
            <w:pPr>
              <w:spacing w:line="276" w:lineRule="auto"/>
              <w:jc w:val="both"/>
              <w:rPr>
                <w:rFonts w:cs="Times New Roman"/>
              </w:rPr>
            </w:pPr>
            <w:r>
              <w:rPr>
                <w:rFonts w:cs="Times New Roman"/>
              </w:rPr>
              <w:t>c)</w:t>
            </w:r>
          </w:p>
        </w:tc>
        <w:tc>
          <w:tcPr>
            <w:tcW w:w="5103" w:type="dxa"/>
            <w:vAlign w:val="center"/>
          </w:tcPr>
          <w:p w:rsidR="00022E09" w:rsidRPr="00530573" w:rsidRDefault="00022E09" w:rsidP="009C16DF">
            <w:pPr>
              <w:pStyle w:val="BodyText"/>
              <w:tabs>
                <w:tab w:val="left" w:pos="808"/>
              </w:tabs>
              <w:kinsoku w:val="0"/>
              <w:overflowPunct w:val="0"/>
              <w:spacing w:before="69" w:line="276" w:lineRule="auto"/>
              <w:ind w:left="0" w:right="34"/>
              <w:jc w:val="both"/>
            </w:pPr>
            <w:r w:rsidRPr="00530573">
              <w:t>A</w:t>
            </w:r>
            <w:r w:rsidRPr="00530573">
              <w:rPr>
                <w:spacing w:val="-2"/>
              </w:rPr>
              <w:t>r</w:t>
            </w:r>
            <w:r w:rsidRPr="00530573">
              <w:t>e</w:t>
            </w:r>
            <w:r w:rsidRPr="00530573">
              <w:rPr>
                <w:spacing w:val="20"/>
              </w:rPr>
              <w:t xml:space="preserve"> </w:t>
            </w:r>
            <w:r w:rsidRPr="00530573">
              <w:rPr>
                <w:spacing w:val="-5"/>
              </w:rPr>
              <w:t>y</w:t>
            </w:r>
            <w:r w:rsidRPr="00530573">
              <w:t>ou</w:t>
            </w:r>
            <w:r w:rsidRPr="00530573">
              <w:rPr>
                <w:spacing w:val="16"/>
              </w:rPr>
              <w:t xml:space="preserve"> </w:t>
            </w:r>
            <w:r w:rsidRPr="00530573">
              <w:t>p</w:t>
            </w:r>
            <w:r w:rsidRPr="00530573">
              <w:rPr>
                <w:spacing w:val="2"/>
              </w:rPr>
              <w:t>l</w:t>
            </w:r>
            <w:r w:rsidRPr="00530573">
              <w:rPr>
                <w:spacing w:val="-1"/>
              </w:rPr>
              <w:t>a</w:t>
            </w:r>
            <w:r w:rsidRPr="00530573">
              <w:t>nning</w:t>
            </w:r>
            <w:r w:rsidRPr="00530573">
              <w:rPr>
                <w:spacing w:val="17"/>
              </w:rPr>
              <w:t xml:space="preserve"> </w:t>
            </w:r>
            <w:r w:rsidRPr="00530573">
              <w:t>to</w:t>
            </w:r>
            <w:r w:rsidRPr="00530573">
              <w:rPr>
                <w:spacing w:val="17"/>
              </w:rPr>
              <w:t xml:space="preserve"> </w:t>
            </w:r>
            <w:r w:rsidRPr="00530573">
              <w:t>r</w:t>
            </w:r>
            <w:r w:rsidRPr="00530573">
              <w:rPr>
                <w:spacing w:val="-2"/>
              </w:rPr>
              <w:t>a</w:t>
            </w:r>
            <w:r w:rsidRPr="00530573">
              <w:t>i</w:t>
            </w:r>
            <w:r w:rsidRPr="00530573">
              <w:rPr>
                <w:spacing w:val="2"/>
              </w:rPr>
              <w:t>s</w:t>
            </w:r>
            <w:r w:rsidRPr="00530573">
              <w:t>e</w:t>
            </w:r>
            <w:r w:rsidRPr="00530573">
              <w:rPr>
                <w:spacing w:val="15"/>
              </w:rPr>
              <w:t xml:space="preserve"> </w:t>
            </w:r>
            <w:r w:rsidRPr="00530573">
              <w:t>d</w:t>
            </w:r>
            <w:r w:rsidRPr="00530573">
              <w:rPr>
                <w:spacing w:val="-1"/>
              </w:rPr>
              <w:t>e</w:t>
            </w:r>
            <w:r w:rsidRPr="00530573">
              <w:t>bt</w:t>
            </w:r>
            <w:r w:rsidRPr="00530573">
              <w:rPr>
                <w:spacing w:val="17"/>
              </w:rPr>
              <w:t xml:space="preserve"> </w:t>
            </w:r>
            <w:r w:rsidRPr="00530573">
              <w:t>on</w:t>
            </w:r>
            <w:r w:rsidRPr="00530573">
              <w:rPr>
                <w:spacing w:val="21"/>
              </w:rPr>
              <w:t xml:space="preserve"> </w:t>
            </w:r>
            <w:r w:rsidRPr="00530573">
              <w:rPr>
                <w:spacing w:val="-5"/>
              </w:rPr>
              <w:t>y</w:t>
            </w:r>
            <w:r w:rsidRPr="00530573">
              <w:t>o</w:t>
            </w:r>
            <w:r w:rsidRPr="00530573">
              <w:rPr>
                <w:spacing w:val="2"/>
              </w:rPr>
              <w:t>u</w:t>
            </w:r>
            <w:r w:rsidRPr="00530573">
              <w:t>r</w:t>
            </w:r>
            <w:r w:rsidRPr="00530573">
              <w:rPr>
                <w:spacing w:val="15"/>
              </w:rPr>
              <w:t xml:space="preserve"> </w:t>
            </w:r>
            <w:r w:rsidRPr="00530573">
              <w:t>books</w:t>
            </w:r>
            <w:r w:rsidRPr="00530573">
              <w:rPr>
                <w:spacing w:val="16"/>
              </w:rPr>
              <w:t xml:space="preserve"> </w:t>
            </w:r>
            <w:r w:rsidRPr="00530573">
              <w:t>of</w:t>
            </w:r>
            <w:r w:rsidRPr="00530573">
              <w:rPr>
                <w:spacing w:val="20"/>
              </w:rPr>
              <w:t xml:space="preserve"> </w:t>
            </w:r>
            <w:r w:rsidRPr="00530573">
              <w:rPr>
                <w:spacing w:val="-1"/>
              </w:rPr>
              <w:t>acc</w:t>
            </w:r>
            <w:r w:rsidRPr="00530573">
              <w:t>ounts</w:t>
            </w:r>
            <w:r w:rsidRPr="00530573">
              <w:rPr>
                <w:spacing w:val="17"/>
              </w:rPr>
              <w:t xml:space="preserve"> </w:t>
            </w:r>
            <w:r w:rsidRPr="00530573">
              <w:t>f</w:t>
            </w:r>
            <w:r w:rsidRPr="00530573">
              <w:rPr>
                <w:spacing w:val="1"/>
              </w:rPr>
              <w:t>o</w:t>
            </w:r>
            <w:r w:rsidRPr="00530573">
              <w:t>r</w:t>
            </w:r>
            <w:r w:rsidRPr="00530573">
              <w:rPr>
                <w:spacing w:val="15"/>
              </w:rPr>
              <w:t xml:space="preserve"> </w:t>
            </w:r>
            <w:r w:rsidRPr="00530573">
              <w:t>b</w:t>
            </w:r>
            <w:r w:rsidRPr="00530573">
              <w:rPr>
                <w:spacing w:val="-1"/>
              </w:rPr>
              <w:t>r</w:t>
            </w:r>
            <w:r w:rsidRPr="00530573">
              <w:t>i</w:t>
            </w:r>
            <w:r w:rsidRPr="00530573">
              <w:rPr>
                <w:spacing w:val="2"/>
              </w:rPr>
              <w:t>n</w:t>
            </w:r>
            <w:r w:rsidRPr="00530573">
              <w:rPr>
                <w:spacing w:val="-3"/>
              </w:rPr>
              <w:t>g</w:t>
            </w:r>
            <w:r w:rsidRPr="00530573">
              <w:t>i</w:t>
            </w:r>
            <w:r w:rsidRPr="00530573">
              <w:rPr>
                <w:spacing w:val="2"/>
              </w:rPr>
              <w:t>n</w:t>
            </w:r>
            <w:r w:rsidRPr="00530573">
              <w:t>g</w:t>
            </w:r>
            <w:r w:rsidRPr="00530573">
              <w:rPr>
                <w:spacing w:val="14"/>
              </w:rPr>
              <w:t xml:space="preserve"> </w:t>
            </w:r>
            <w:r w:rsidRPr="00530573">
              <w:t>in</w:t>
            </w:r>
            <w:r w:rsidRPr="00530573">
              <w:rPr>
                <w:spacing w:val="19"/>
              </w:rPr>
              <w:t xml:space="preserve"> </w:t>
            </w:r>
            <w:r w:rsidRPr="00530573">
              <w:rPr>
                <w:spacing w:val="-1"/>
              </w:rPr>
              <w:t>e</w:t>
            </w:r>
            <w:r w:rsidRPr="00530573">
              <w:t>qui</w:t>
            </w:r>
            <w:r w:rsidRPr="00530573">
              <w:rPr>
                <w:spacing w:val="3"/>
              </w:rPr>
              <w:t>t</w:t>
            </w:r>
            <w:r w:rsidRPr="00530573">
              <w:rPr>
                <w:spacing w:val="-8"/>
              </w:rPr>
              <w:t>y</w:t>
            </w:r>
            <w:r w:rsidRPr="00530573">
              <w:t>?</w:t>
            </w:r>
            <w:r w:rsidRPr="00530573">
              <w:rPr>
                <w:spacing w:val="22"/>
              </w:rPr>
              <w:t xml:space="preserve"> </w:t>
            </w:r>
            <w:r w:rsidRPr="00530573">
              <w:rPr>
                <w:spacing w:val="-4"/>
              </w:rPr>
              <w:t>I</w:t>
            </w:r>
            <w:r w:rsidRPr="00530573">
              <w:t xml:space="preserve">f </w:t>
            </w:r>
            <w:r w:rsidRPr="00530573">
              <w:rPr>
                <w:spacing w:val="-5"/>
              </w:rPr>
              <w:t>y</w:t>
            </w:r>
            <w:r w:rsidRPr="00530573">
              <w:rPr>
                <w:spacing w:val="1"/>
              </w:rPr>
              <w:t>e</w:t>
            </w:r>
            <w:r w:rsidRPr="00530573">
              <w:t>s p</w:t>
            </w:r>
            <w:r w:rsidRPr="00530573">
              <w:rPr>
                <w:spacing w:val="2"/>
              </w:rPr>
              <w:t>l</w:t>
            </w:r>
            <w:r w:rsidRPr="00530573">
              <w:rPr>
                <w:spacing w:val="-1"/>
              </w:rPr>
              <w:t>ea</w:t>
            </w:r>
            <w:r w:rsidRPr="00530573">
              <w:t>se</w:t>
            </w:r>
            <w:r w:rsidRPr="00530573">
              <w:rPr>
                <w:spacing w:val="1"/>
              </w:rPr>
              <w:t xml:space="preserve"> </w:t>
            </w:r>
            <w:r w:rsidRPr="00530573">
              <w:rPr>
                <w:spacing w:val="-3"/>
              </w:rPr>
              <w:t>g</w:t>
            </w:r>
            <w:r w:rsidRPr="00530573">
              <w:t xml:space="preserve">ive </w:t>
            </w:r>
            <w:r w:rsidRPr="00530573">
              <w:rPr>
                <w:spacing w:val="1"/>
              </w:rPr>
              <w:t>d</w:t>
            </w:r>
            <w:r w:rsidRPr="00530573">
              <w:rPr>
                <w:spacing w:val="-1"/>
              </w:rPr>
              <w:t>e</w:t>
            </w:r>
            <w:r w:rsidRPr="00530573">
              <w:t>tails a</w:t>
            </w:r>
            <w:r w:rsidRPr="00530573">
              <w:rPr>
                <w:spacing w:val="2"/>
              </w:rPr>
              <w:t>l</w:t>
            </w:r>
            <w:r w:rsidRPr="00530573">
              <w:t>ong</w:t>
            </w:r>
            <w:r w:rsidRPr="00530573">
              <w:rPr>
                <w:spacing w:val="-3"/>
              </w:rPr>
              <w:t xml:space="preserve"> </w:t>
            </w:r>
            <w:r w:rsidRPr="00530573">
              <w:t>with D</w:t>
            </w:r>
            <w:r w:rsidRPr="00530573">
              <w:rPr>
                <w:spacing w:val="-1"/>
              </w:rPr>
              <w:t>e</w:t>
            </w:r>
            <w:r w:rsidRPr="00530573">
              <w:t>bt/Equi</w:t>
            </w:r>
            <w:r w:rsidRPr="00530573">
              <w:rPr>
                <w:spacing w:val="5"/>
              </w:rPr>
              <w:t>t</w:t>
            </w:r>
            <w:r w:rsidRPr="00530573">
              <w:t>y</w:t>
            </w:r>
            <w:r w:rsidRPr="00530573">
              <w:rPr>
                <w:spacing w:val="-5"/>
              </w:rPr>
              <w:t xml:space="preserve"> </w:t>
            </w:r>
            <w:r w:rsidRPr="00530573">
              <w:rPr>
                <w:spacing w:val="-1"/>
              </w:rPr>
              <w:t>ra</w:t>
            </w:r>
            <w:r w:rsidRPr="00530573">
              <w:rPr>
                <w:spacing w:val="2"/>
              </w:rPr>
              <w:t>t</w:t>
            </w:r>
            <w:r w:rsidRPr="00530573">
              <w:t xml:space="preserve">io and </w:t>
            </w:r>
            <w:r w:rsidRPr="00530573">
              <w:rPr>
                <w:spacing w:val="-1"/>
              </w:rPr>
              <w:t>D</w:t>
            </w:r>
            <w:r w:rsidRPr="00530573">
              <w:t xml:space="preserve">SCR </w:t>
            </w:r>
            <w:r w:rsidRPr="00530573">
              <w:rPr>
                <w:spacing w:val="-1"/>
              </w:rPr>
              <w:t>ra</w:t>
            </w:r>
            <w:r w:rsidRPr="00530573">
              <w:t>tio both be</w:t>
            </w:r>
            <w:r w:rsidRPr="00530573">
              <w:rPr>
                <w:spacing w:val="-2"/>
              </w:rPr>
              <w:t>f</w:t>
            </w:r>
            <w:r w:rsidRPr="00530573">
              <w:t>o</w:t>
            </w:r>
            <w:r w:rsidRPr="00530573">
              <w:rPr>
                <w:spacing w:val="-1"/>
              </w:rPr>
              <w:t>re</w:t>
            </w:r>
            <w:r w:rsidRPr="00530573">
              <w:rPr>
                <w:spacing w:val="2"/>
              </w:rPr>
              <w:t>/</w:t>
            </w:r>
            <w:r w:rsidRPr="00530573">
              <w:rPr>
                <w:spacing w:val="-1"/>
              </w:rPr>
              <w:t>a</w:t>
            </w:r>
            <w:r w:rsidRPr="00530573">
              <w:t>ft</w:t>
            </w:r>
            <w:r w:rsidRPr="00530573">
              <w:rPr>
                <w:spacing w:val="-2"/>
              </w:rPr>
              <w:t>e</w:t>
            </w:r>
            <w:r w:rsidRPr="00530573">
              <w:t>r r</w:t>
            </w:r>
            <w:r w:rsidRPr="00530573">
              <w:rPr>
                <w:spacing w:val="-2"/>
              </w:rPr>
              <w:t>a</w:t>
            </w:r>
            <w:r w:rsidRPr="00530573">
              <w:t>ising</w:t>
            </w:r>
            <w:r w:rsidRPr="00530573">
              <w:rPr>
                <w:spacing w:val="-3"/>
              </w:rPr>
              <w:t xml:space="preserve"> </w:t>
            </w:r>
            <w:r w:rsidRPr="00530573">
              <w:t>s</w:t>
            </w:r>
            <w:r w:rsidRPr="00530573">
              <w:rPr>
                <w:spacing w:val="2"/>
              </w:rPr>
              <w:t>u</w:t>
            </w:r>
            <w:r w:rsidRPr="00530573">
              <w:rPr>
                <w:spacing w:val="-1"/>
              </w:rPr>
              <w:t>c</w:t>
            </w:r>
            <w:r w:rsidRPr="00530573">
              <w:t>h d</w:t>
            </w:r>
            <w:r w:rsidRPr="00530573">
              <w:rPr>
                <w:spacing w:val="-1"/>
              </w:rPr>
              <w:t>e</w:t>
            </w:r>
            <w:r w:rsidRPr="00530573">
              <w:t>bt</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d)</w:t>
            </w:r>
          </w:p>
        </w:tc>
        <w:tc>
          <w:tcPr>
            <w:tcW w:w="5103" w:type="dxa"/>
            <w:vAlign w:val="center"/>
          </w:tcPr>
          <w:p w:rsidR="00022E09" w:rsidRPr="00530573" w:rsidRDefault="00022E09" w:rsidP="009C16DF">
            <w:pPr>
              <w:pStyle w:val="BodyText"/>
              <w:tabs>
                <w:tab w:val="left" w:pos="808"/>
              </w:tabs>
              <w:kinsoku w:val="0"/>
              <w:overflowPunct w:val="0"/>
              <w:spacing w:line="275" w:lineRule="auto"/>
              <w:ind w:left="0" w:right="34"/>
              <w:jc w:val="both"/>
            </w:pPr>
            <w:r w:rsidRPr="00530573">
              <w:t>A</w:t>
            </w:r>
            <w:r w:rsidRPr="00530573">
              <w:rPr>
                <w:spacing w:val="-2"/>
              </w:rPr>
              <w:t>r</w:t>
            </w:r>
            <w:r w:rsidRPr="00530573">
              <w:t>e</w:t>
            </w:r>
            <w:r w:rsidRPr="00530573">
              <w:rPr>
                <w:spacing w:val="30"/>
              </w:rPr>
              <w:t xml:space="preserve"> </w:t>
            </w:r>
            <w:r w:rsidRPr="00530573">
              <w:rPr>
                <w:spacing w:val="2"/>
              </w:rPr>
              <w:t>m</w:t>
            </w:r>
            <w:r w:rsidRPr="00530573">
              <w:rPr>
                <w:spacing w:val="-1"/>
              </w:rPr>
              <w:t>a</w:t>
            </w:r>
            <w:r w:rsidRPr="00530573">
              <w:t>rk</w:t>
            </w:r>
            <w:r w:rsidRPr="00530573">
              <w:rPr>
                <w:spacing w:val="-2"/>
              </w:rPr>
              <w:t>e</w:t>
            </w:r>
            <w:r w:rsidRPr="00530573">
              <w:t>tab</w:t>
            </w:r>
            <w:r w:rsidRPr="00530573">
              <w:rPr>
                <w:spacing w:val="2"/>
              </w:rPr>
              <w:t>l</w:t>
            </w:r>
            <w:r w:rsidRPr="00530573">
              <w:t>e</w:t>
            </w:r>
            <w:r w:rsidRPr="00530573">
              <w:rPr>
                <w:spacing w:val="30"/>
              </w:rPr>
              <w:t xml:space="preserve"> </w:t>
            </w:r>
            <w:r w:rsidRPr="00530573">
              <w:t>s</w:t>
            </w:r>
            <w:r w:rsidRPr="00530573">
              <w:rPr>
                <w:spacing w:val="1"/>
              </w:rPr>
              <w:t>e</w:t>
            </w:r>
            <w:r w:rsidRPr="00530573">
              <w:rPr>
                <w:spacing w:val="-1"/>
              </w:rPr>
              <w:t>c</w:t>
            </w:r>
            <w:r w:rsidRPr="00530573">
              <w:t>u</w:t>
            </w:r>
            <w:r w:rsidRPr="00530573">
              <w:rPr>
                <w:spacing w:val="-1"/>
              </w:rPr>
              <w:t>r</w:t>
            </w:r>
            <w:r w:rsidRPr="00530573">
              <w:t>iti</w:t>
            </w:r>
            <w:r w:rsidRPr="00530573">
              <w:rPr>
                <w:spacing w:val="1"/>
              </w:rPr>
              <w:t>e</w:t>
            </w:r>
            <w:r w:rsidRPr="00530573">
              <w:t>s</w:t>
            </w:r>
            <w:r w:rsidRPr="00530573">
              <w:rPr>
                <w:spacing w:val="31"/>
              </w:rPr>
              <w:t xml:space="preserve"> </w:t>
            </w:r>
            <w:r w:rsidRPr="00530573">
              <w:rPr>
                <w:spacing w:val="-3"/>
              </w:rPr>
              <w:t>g</w:t>
            </w:r>
            <w:r w:rsidRPr="00530573">
              <w:t>oi</w:t>
            </w:r>
            <w:r w:rsidRPr="00530573">
              <w:rPr>
                <w:spacing w:val="2"/>
              </w:rPr>
              <w:t>n</w:t>
            </w:r>
            <w:r w:rsidRPr="00530573">
              <w:t>g</w:t>
            </w:r>
            <w:r w:rsidRPr="00530573">
              <w:rPr>
                <w:spacing w:val="30"/>
              </w:rPr>
              <w:t xml:space="preserve"> </w:t>
            </w:r>
            <w:r w:rsidRPr="00530573">
              <w:t>to</w:t>
            </w:r>
            <w:r w:rsidRPr="00530573">
              <w:rPr>
                <w:spacing w:val="31"/>
              </w:rPr>
              <w:t xml:space="preserve"> </w:t>
            </w:r>
            <w:r w:rsidRPr="00530573">
              <w:t>be</w:t>
            </w:r>
            <w:r w:rsidRPr="00530573">
              <w:rPr>
                <w:spacing w:val="32"/>
              </w:rPr>
              <w:t xml:space="preserve"> </w:t>
            </w:r>
            <w:r w:rsidRPr="00530573">
              <w:t>used</w:t>
            </w:r>
            <w:r w:rsidRPr="00530573">
              <w:rPr>
                <w:spacing w:val="32"/>
              </w:rPr>
              <w:t xml:space="preserve"> </w:t>
            </w:r>
            <w:r w:rsidRPr="00530573">
              <w:t>for</w:t>
            </w:r>
            <w:r w:rsidRPr="00530573">
              <w:rPr>
                <w:spacing w:val="31"/>
              </w:rPr>
              <w:t xml:space="preserve"> </w:t>
            </w:r>
            <w:r w:rsidRPr="00530573">
              <w:rPr>
                <w:spacing w:val="1"/>
              </w:rPr>
              <w:lastRenderedPageBreak/>
              <w:t>f</w:t>
            </w:r>
            <w:r w:rsidRPr="00530573">
              <w:t>unding</w:t>
            </w:r>
            <w:r w:rsidRPr="00530573">
              <w:rPr>
                <w:spacing w:val="31"/>
              </w:rPr>
              <w:t xml:space="preserve"> </w:t>
            </w:r>
            <w:r w:rsidRPr="00530573">
              <w:rPr>
                <w:spacing w:val="-1"/>
              </w:rPr>
              <w:t>e</w:t>
            </w:r>
            <w:r w:rsidRPr="00530573">
              <w:t>qui</w:t>
            </w:r>
            <w:r w:rsidRPr="00530573">
              <w:rPr>
                <w:spacing w:val="3"/>
              </w:rPr>
              <w:t>t</w:t>
            </w:r>
            <w:r w:rsidRPr="00530573">
              <w:t>y</w:t>
            </w:r>
            <w:r w:rsidRPr="00530573">
              <w:rPr>
                <w:spacing w:val="34"/>
              </w:rPr>
              <w:t xml:space="preserve"> </w:t>
            </w:r>
            <w:r w:rsidRPr="00530573">
              <w:t>r</w:t>
            </w:r>
            <w:r w:rsidRPr="00530573">
              <w:rPr>
                <w:spacing w:val="-2"/>
              </w:rPr>
              <w:t>e</w:t>
            </w:r>
            <w:r w:rsidRPr="00530573">
              <w:t>qu</w:t>
            </w:r>
            <w:r w:rsidRPr="00530573">
              <w:rPr>
                <w:spacing w:val="2"/>
              </w:rPr>
              <w:t>i</w:t>
            </w:r>
            <w:r w:rsidRPr="00530573">
              <w:t>r</w:t>
            </w:r>
            <w:r w:rsidRPr="00530573">
              <w:rPr>
                <w:spacing w:val="-2"/>
              </w:rPr>
              <w:t>e</w:t>
            </w:r>
            <w:r w:rsidRPr="00530573">
              <w:t>m</w:t>
            </w:r>
            <w:r w:rsidRPr="00530573">
              <w:rPr>
                <w:spacing w:val="1"/>
              </w:rPr>
              <w:t>e</w:t>
            </w:r>
            <w:r w:rsidRPr="00530573">
              <w:t>n</w:t>
            </w:r>
            <w:r w:rsidRPr="00530573">
              <w:rPr>
                <w:spacing w:val="-2"/>
              </w:rPr>
              <w:t>t</w:t>
            </w:r>
            <w:r w:rsidRPr="00530573">
              <w:t>?</w:t>
            </w:r>
            <w:r w:rsidRPr="00530573">
              <w:rPr>
                <w:spacing w:val="38"/>
              </w:rPr>
              <w:t xml:space="preserve"> </w:t>
            </w:r>
            <w:r w:rsidRPr="00530573">
              <w:rPr>
                <w:spacing w:val="-6"/>
              </w:rPr>
              <w:t>I</w:t>
            </w:r>
            <w:r w:rsidRPr="00530573">
              <w:t>f</w:t>
            </w:r>
            <w:r w:rsidRPr="00530573">
              <w:rPr>
                <w:spacing w:val="37"/>
              </w:rPr>
              <w:t xml:space="preserve"> </w:t>
            </w:r>
            <w:r w:rsidRPr="00530573">
              <w:rPr>
                <w:spacing w:val="-5"/>
              </w:rPr>
              <w:t>y</w:t>
            </w:r>
            <w:r w:rsidRPr="00530573">
              <w:rPr>
                <w:spacing w:val="-1"/>
              </w:rPr>
              <w:t>e</w:t>
            </w:r>
            <w:r w:rsidRPr="00530573">
              <w:t>s ple</w:t>
            </w:r>
            <w:r w:rsidRPr="00530573">
              <w:rPr>
                <w:spacing w:val="-2"/>
              </w:rPr>
              <w:t>a</w:t>
            </w:r>
            <w:r w:rsidRPr="00530573">
              <w:t>se</w:t>
            </w:r>
            <w:r w:rsidRPr="00530573">
              <w:rPr>
                <w:spacing w:val="1"/>
              </w:rPr>
              <w:t xml:space="preserve"> </w:t>
            </w:r>
            <w:r w:rsidRPr="00530573">
              <w:rPr>
                <w:spacing w:val="-3"/>
              </w:rPr>
              <w:t>g</w:t>
            </w:r>
            <w:r w:rsidRPr="00530573">
              <w:t>ive d</w:t>
            </w:r>
            <w:r w:rsidRPr="00530573">
              <w:rPr>
                <w:spacing w:val="-2"/>
              </w:rPr>
              <w:t>e</w:t>
            </w:r>
            <w:r w:rsidRPr="00530573">
              <w:rPr>
                <w:spacing w:val="2"/>
              </w:rPr>
              <w:t>t</w:t>
            </w:r>
            <w:r w:rsidRPr="00530573">
              <w:rPr>
                <w:spacing w:val="-1"/>
              </w:rPr>
              <w:t>a</w:t>
            </w:r>
            <w:r w:rsidRPr="00530573">
              <w:t>ils</w:t>
            </w:r>
            <w:r w:rsidRPr="00530573">
              <w:rPr>
                <w:spacing w:val="1"/>
              </w:rPr>
              <w:t xml:space="preserve"> </w:t>
            </w:r>
            <w:r w:rsidRPr="00530573">
              <w:t>the</w:t>
            </w:r>
            <w:r w:rsidRPr="00530573">
              <w:rPr>
                <w:spacing w:val="-2"/>
              </w:rPr>
              <w:t>r</w:t>
            </w:r>
            <w:r w:rsidRPr="00530573">
              <w:rPr>
                <w:spacing w:val="-1"/>
              </w:rPr>
              <w:t>e</w:t>
            </w:r>
            <w:r>
              <w:rPr>
                <w:spacing w:val="-1"/>
              </w:rPr>
              <w:t>t</w:t>
            </w:r>
            <w:r w:rsidRPr="00530573">
              <w:rPr>
                <w:spacing w:val="2"/>
              </w:rPr>
              <w:t>o</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lastRenderedPageBreak/>
              <w:t>e)</w:t>
            </w:r>
          </w:p>
        </w:tc>
        <w:tc>
          <w:tcPr>
            <w:tcW w:w="5103" w:type="dxa"/>
            <w:vAlign w:val="center"/>
          </w:tcPr>
          <w:p w:rsidR="00022E09" w:rsidRDefault="00022E09" w:rsidP="009C16DF">
            <w:pPr>
              <w:pStyle w:val="BodyText"/>
              <w:tabs>
                <w:tab w:val="left" w:pos="808"/>
              </w:tabs>
              <w:kinsoku w:val="0"/>
              <w:overflowPunct w:val="0"/>
              <w:spacing w:before="1"/>
              <w:ind w:left="0" w:right="34"/>
              <w:jc w:val="both"/>
            </w:pPr>
            <w:r w:rsidRPr="00530573">
              <w:rPr>
                <w:spacing w:val="-1"/>
              </w:rPr>
              <w:t>A</w:t>
            </w:r>
            <w:r w:rsidRPr="00530573">
              <w:rPr>
                <w:spacing w:val="2"/>
              </w:rPr>
              <w:t>n</w:t>
            </w:r>
            <w:r w:rsidRPr="00530573">
              <w:t>y</w:t>
            </w:r>
            <w:r w:rsidRPr="00530573">
              <w:rPr>
                <w:spacing w:val="-5"/>
              </w:rPr>
              <w:t xml:space="preserve"> </w:t>
            </w:r>
            <w:r w:rsidRPr="00530573">
              <w:t>oth</w:t>
            </w:r>
            <w:r w:rsidRPr="00530573">
              <w:rPr>
                <w:spacing w:val="1"/>
              </w:rPr>
              <w:t>e</w:t>
            </w:r>
            <w:r w:rsidRPr="00530573">
              <w:t>r sou</w:t>
            </w:r>
            <w:r w:rsidRPr="00530573">
              <w:rPr>
                <w:spacing w:val="-2"/>
              </w:rPr>
              <w:t>r</w:t>
            </w:r>
            <w:r w:rsidRPr="00530573">
              <w:rPr>
                <w:spacing w:val="1"/>
              </w:rPr>
              <w:t>c</w:t>
            </w:r>
            <w:r w:rsidRPr="00530573">
              <w:t>e</w:t>
            </w:r>
            <w:r w:rsidRPr="00530573">
              <w:rPr>
                <w:spacing w:val="-1"/>
              </w:rPr>
              <w:t xml:space="preserve"> </w:t>
            </w:r>
            <w:r w:rsidRPr="00530573">
              <w:t>of r</w:t>
            </w:r>
            <w:r w:rsidRPr="00530573">
              <w:rPr>
                <w:spacing w:val="-1"/>
              </w:rPr>
              <w:t>a</w:t>
            </w:r>
            <w:r w:rsidRPr="00530573">
              <w:t>ising</w:t>
            </w:r>
            <w:r w:rsidRPr="00530573">
              <w:rPr>
                <w:spacing w:val="-1"/>
              </w:rPr>
              <w:t xml:space="preserve"> </w:t>
            </w:r>
            <w:r w:rsidRPr="00530573">
              <w:t>funds</w:t>
            </w:r>
            <w:r w:rsidRPr="00530573">
              <w:rPr>
                <w:spacing w:val="1"/>
              </w:rPr>
              <w:t xml:space="preserve"> </w:t>
            </w:r>
            <w:r w:rsidRPr="00530573">
              <w:t>for</w:t>
            </w:r>
            <w:r w:rsidRPr="00530573">
              <w:rPr>
                <w:spacing w:val="-2"/>
              </w:rPr>
              <w:t xml:space="preserve"> </w:t>
            </w:r>
            <w:r w:rsidRPr="00530573">
              <w:rPr>
                <w:spacing w:val="-1"/>
              </w:rPr>
              <w:t>e</w:t>
            </w:r>
            <w:r w:rsidRPr="00530573">
              <w:t>qui</w:t>
            </w:r>
            <w:r w:rsidRPr="00530573">
              <w:rPr>
                <w:spacing w:val="5"/>
              </w:rPr>
              <w:t>t</w:t>
            </w:r>
            <w:r w:rsidRPr="00530573">
              <w:t>y</w:t>
            </w:r>
            <w:r w:rsidRPr="00530573">
              <w:rPr>
                <w:spacing w:val="-5"/>
              </w:rPr>
              <w:t xml:space="preserve"> </w:t>
            </w:r>
            <w:r w:rsidRPr="00530573">
              <w:t>inve</w:t>
            </w:r>
            <w:r w:rsidRPr="00530573">
              <w:rPr>
                <w:spacing w:val="1"/>
              </w:rPr>
              <w:t>s</w:t>
            </w:r>
            <w:r w:rsidRPr="00530573">
              <w:t>tm</w:t>
            </w:r>
            <w:r w:rsidRPr="00530573">
              <w:rPr>
                <w:spacing w:val="-1"/>
              </w:rPr>
              <w:t>e</w:t>
            </w:r>
            <w:r w:rsidRPr="00530573">
              <w:t>nt in the p</w:t>
            </w:r>
            <w:r w:rsidRPr="00530573">
              <w:rPr>
                <w:spacing w:val="-2"/>
              </w:rPr>
              <w:t>r</w:t>
            </w:r>
            <w:r w:rsidRPr="00530573">
              <w:t>oje</w:t>
            </w:r>
            <w:r w:rsidRPr="00530573">
              <w:rPr>
                <w:spacing w:val="-2"/>
              </w:rPr>
              <w:t>c</w:t>
            </w:r>
            <w:r w:rsidRPr="00530573">
              <w:t>t.</w:t>
            </w:r>
          </w:p>
          <w:p w:rsidR="00022E09" w:rsidRDefault="00022E09" w:rsidP="009C16DF">
            <w:pPr>
              <w:pStyle w:val="BodyText"/>
              <w:tabs>
                <w:tab w:val="left" w:pos="808"/>
              </w:tabs>
              <w:kinsoku w:val="0"/>
              <w:overflowPunct w:val="0"/>
              <w:spacing w:before="1"/>
              <w:ind w:left="0" w:right="34"/>
              <w:jc w:val="both"/>
            </w:pPr>
          </w:p>
          <w:p w:rsidR="00022E09" w:rsidRPr="00530573" w:rsidRDefault="00022E09" w:rsidP="009C16DF">
            <w:pPr>
              <w:pStyle w:val="BodyText"/>
              <w:kinsoku w:val="0"/>
              <w:overflowPunct w:val="0"/>
              <w:spacing w:line="275" w:lineRule="auto"/>
              <w:ind w:left="0" w:right="34"/>
              <w:jc w:val="both"/>
            </w:pPr>
            <w:r w:rsidRPr="00530573">
              <w:t>Not</w:t>
            </w:r>
            <w:r w:rsidRPr="00530573">
              <w:rPr>
                <w:spacing w:val="-1"/>
              </w:rPr>
              <w:t>e</w:t>
            </w:r>
            <w:r w:rsidRPr="00530573">
              <w:t>: Commitment of</w:t>
            </w:r>
            <w:r w:rsidRPr="00530573">
              <w:rPr>
                <w:spacing w:val="-1"/>
              </w:rPr>
              <w:t xml:space="preserve"> e</w:t>
            </w:r>
            <w:r w:rsidRPr="00530573">
              <w:t>qui</w:t>
            </w:r>
            <w:r w:rsidRPr="00530573">
              <w:rPr>
                <w:spacing w:val="3"/>
              </w:rPr>
              <w:t>t</w:t>
            </w:r>
            <w:r w:rsidRPr="00530573">
              <w:t>y</w:t>
            </w:r>
            <w:r w:rsidRPr="00530573">
              <w:rPr>
                <w:spacing w:val="-5"/>
              </w:rPr>
              <w:t xml:space="preserve"> </w:t>
            </w:r>
            <w:r w:rsidRPr="00530573">
              <w:rPr>
                <w:spacing w:val="-1"/>
              </w:rPr>
              <w:t>f</w:t>
            </w:r>
            <w:r w:rsidRPr="00530573">
              <w:t>or</w:t>
            </w:r>
            <w:r w:rsidRPr="00530573">
              <w:rPr>
                <w:spacing w:val="-1"/>
              </w:rPr>
              <w:t xml:space="preserve"> </w:t>
            </w:r>
            <w:r w:rsidRPr="00530573">
              <w:t>oth</w:t>
            </w:r>
            <w:r w:rsidRPr="00530573">
              <w:rPr>
                <w:spacing w:val="1"/>
              </w:rPr>
              <w:t>e</w:t>
            </w:r>
            <w:r w:rsidRPr="00530573">
              <w:t>r p</w:t>
            </w:r>
            <w:r w:rsidRPr="00530573">
              <w:rPr>
                <w:spacing w:val="-2"/>
              </w:rPr>
              <w:t>r</w:t>
            </w:r>
            <w:r w:rsidRPr="00530573">
              <w:t>oj</w:t>
            </w:r>
            <w:r w:rsidRPr="00530573">
              <w:rPr>
                <w:spacing w:val="1"/>
              </w:rPr>
              <w:t>e</w:t>
            </w:r>
            <w:r w:rsidRPr="00530573">
              <w:rPr>
                <w:spacing w:val="-1"/>
              </w:rPr>
              <w:t>c</w:t>
            </w:r>
            <w:r w:rsidRPr="00530573">
              <w:t>ts wh</w:t>
            </w:r>
            <w:r w:rsidRPr="00530573">
              <w:rPr>
                <w:spacing w:val="-1"/>
              </w:rPr>
              <w:t>e</w:t>
            </w:r>
            <w:r w:rsidRPr="00530573">
              <w:t>re</w:t>
            </w:r>
            <w:r w:rsidRPr="00530573">
              <w:rPr>
                <w:spacing w:val="-2"/>
              </w:rPr>
              <w:t xml:space="preserve"> </w:t>
            </w:r>
            <w:r w:rsidRPr="00530573">
              <w:t>the</w:t>
            </w:r>
            <w:r w:rsidRPr="00530573">
              <w:rPr>
                <w:spacing w:val="4"/>
              </w:rPr>
              <w:t xml:space="preserve"> </w:t>
            </w:r>
            <w:r w:rsidRPr="00530573">
              <w:rPr>
                <w:spacing w:val="-1"/>
              </w:rPr>
              <w:t>c</w:t>
            </w:r>
            <w:r w:rsidRPr="00530573">
              <w:t>ompa</w:t>
            </w:r>
            <w:r w:rsidRPr="00530573">
              <w:rPr>
                <w:spacing w:val="4"/>
              </w:rPr>
              <w:t>n</w:t>
            </w:r>
            <w:r w:rsidRPr="00530573">
              <w:t>y</w:t>
            </w:r>
            <w:r w:rsidRPr="00530573">
              <w:rPr>
                <w:spacing w:val="-5"/>
              </w:rPr>
              <w:t xml:space="preserve"> </w:t>
            </w:r>
            <w:r w:rsidRPr="00530573">
              <w:t>pro</w:t>
            </w:r>
            <w:r w:rsidRPr="00530573">
              <w:rPr>
                <w:spacing w:val="-1"/>
              </w:rPr>
              <w:t>p</w:t>
            </w:r>
            <w:r w:rsidRPr="00530573">
              <w:t>os</w:t>
            </w:r>
            <w:r w:rsidRPr="00530573">
              <w:rPr>
                <w:spacing w:val="1"/>
              </w:rPr>
              <w:t>e</w:t>
            </w:r>
            <w:r w:rsidRPr="00530573">
              <w:t>s to inv</w:t>
            </w:r>
            <w:r w:rsidRPr="00530573">
              <w:rPr>
                <w:spacing w:val="-1"/>
              </w:rPr>
              <w:t>e</w:t>
            </w:r>
            <w:r w:rsidRPr="00530573">
              <w:t xml:space="preserve">st </w:t>
            </w:r>
            <w:r w:rsidRPr="00530573">
              <w:rPr>
                <w:spacing w:val="-1"/>
              </w:rPr>
              <w:t>a</w:t>
            </w:r>
            <w:r w:rsidRPr="00530573">
              <w:rPr>
                <w:spacing w:val="2"/>
              </w:rPr>
              <w:t>n</w:t>
            </w:r>
            <w:r w:rsidRPr="00530573">
              <w:t>y</w:t>
            </w:r>
            <w:r w:rsidRPr="00530573">
              <w:rPr>
                <w:spacing w:val="-3"/>
              </w:rPr>
              <w:t xml:space="preserve"> </w:t>
            </w:r>
            <w:r w:rsidRPr="00530573">
              <w:rPr>
                <w:spacing w:val="-1"/>
              </w:rPr>
              <w:t>e</w:t>
            </w:r>
            <w:r w:rsidRPr="00530573">
              <w:t>qui</w:t>
            </w:r>
            <w:r w:rsidRPr="00530573">
              <w:rPr>
                <w:spacing w:val="3"/>
              </w:rPr>
              <w:t>t</w:t>
            </w:r>
            <w:r w:rsidRPr="00530573">
              <w:t>y</w:t>
            </w:r>
            <w:r w:rsidRPr="00530573">
              <w:rPr>
                <w:spacing w:val="-3"/>
              </w:rPr>
              <w:t xml:space="preserve"> </w:t>
            </w:r>
            <w:r w:rsidRPr="00530573">
              <w:rPr>
                <w:spacing w:val="-1"/>
              </w:rPr>
              <w:t>a</w:t>
            </w:r>
            <w:r w:rsidRPr="00530573">
              <w:t>re</w:t>
            </w:r>
            <w:r w:rsidRPr="00530573">
              <w:rPr>
                <w:spacing w:val="-2"/>
              </w:rPr>
              <w:t xml:space="preserve"> </w:t>
            </w:r>
            <w:r w:rsidRPr="00530573">
              <w:t xml:space="preserve">to </w:t>
            </w:r>
            <w:r w:rsidRPr="00530573">
              <w:rPr>
                <w:spacing w:val="2"/>
              </w:rPr>
              <w:t>b</w:t>
            </w:r>
            <w:r w:rsidRPr="00530573">
              <w:t>e</w:t>
            </w:r>
            <w:r w:rsidRPr="00530573">
              <w:rPr>
                <w:spacing w:val="-1"/>
              </w:rPr>
              <w:t xml:space="preserve"> </w:t>
            </w:r>
            <w:r w:rsidRPr="00530573">
              <w:t>invariab</w:t>
            </w:r>
            <w:r w:rsidRPr="00530573">
              <w:rPr>
                <w:spacing w:val="2"/>
              </w:rPr>
              <w:t>l</w:t>
            </w:r>
            <w:r w:rsidRPr="00530573">
              <w:t>y</w:t>
            </w:r>
            <w:r w:rsidRPr="00530573">
              <w:rPr>
                <w:spacing w:val="-5"/>
              </w:rPr>
              <w:t xml:space="preserve"> </w:t>
            </w:r>
            <w:r w:rsidRPr="00530573">
              <w:t>includ</w:t>
            </w:r>
            <w:r w:rsidRPr="00530573">
              <w:rPr>
                <w:spacing w:val="-1"/>
              </w:rPr>
              <w:t>e</w:t>
            </w:r>
            <w:r w:rsidRPr="00530573">
              <w:t>d</w:t>
            </w:r>
            <w:r w:rsidRPr="00530573">
              <w:rPr>
                <w:spacing w:val="2"/>
              </w:rPr>
              <w:t xml:space="preserve"> </w:t>
            </w:r>
            <w:r w:rsidRPr="00530573">
              <w:t>for</w:t>
            </w:r>
            <w:r w:rsidRPr="00530573">
              <w:rPr>
                <w:spacing w:val="-2"/>
              </w:rPr>
              <w:t xml:space="preserve"> </w:t>
            </w:r>
            <w:r w:rsidRPr="00530573">
              <w:rPr>
                <w:spacing w:val="1"/>
              </w:rPr>
              <w:t>c</w:t>
            </w:r>
            <w:r w:rsidRPr="00530573">
              <w:rPr>
                <w:spacing w:val="-1"/>
              </w:rPr>
              <w:t>a</w:t>
            </w:r>
            <w:r w:rsidRPr="00530573">
              <w:t>lcul</w:t>
            </w:r>
            <w:r w:rsidRPr="00530573">
              <w:rPr>
                <w:spacing w:val="1"/>
              </w:rPr>
              <w:t>a</w:t>
            </w:r>
            <w:r w:rsidRPr="00530573">
              <w:t>ting</w:t>
            </w:r>
            <w:r w:rsidRPr="00530573">
              <w:rPr>
                <w:spacing w:val="1"/>
              </w:rPr>
              <w:t xml:space="preserve"> </w:t>
            </w:r>
            <w:r w:rsidRPr="00530573">
              <w:rPr>
                <w:spacing w:val="-1"/>
              </w:rPr>
              <w:t>ca</w:t>
            </w:r>
            <w:r w:rsidRPr="00530573">
              <w:t>sh s</w:t>
            </w:r>
            <w:r w:rsidRPr="00530573">
              <w:rPr>
                <w:spacing w:val="2"/>
              </w:rPr>
              <w:t>u</w:t>
            </w:r>
            <w:r w:rsidRPr="00530573">
              <w:t xml:space="preserve">rplus </w:t>
            </w:r>
            <w:r w:rsidRPr="00530573">
              <w:rPr>
                <w:spacing w:val="-1"/>
              </w:rPr>
              <w:t>a</w:t>
            </w:r>
            <w:r w:rsidRPr="00530573">
              <w:t>v</w:t>
            </w:r>
            <w:r w:rsidRPr="00530573">
              <w:rPr>
                <w:spacing w:val="-1"/>
              </w:rPr>
              <w:t>a</w:t>
            </w:r>
            <w:r w:rsidRPr="00530573">
              <w:t>il</w:t>
            </w:r>
            <w:r w:rsidRPr="00530573">
              <w:rPr>
                <w:spacing w:val="-1"/>
              </w:rPr>
              <w:t>a</w:t>
            </w:r>
            <w:r w:rsidRPr="00530573">
              <w:t>b</w:t>
            </w:r>
            <w:r w:rsidRPr="00530573">
              <w:rPr>
                <w:spacing w:val="2"/>
              </w:rPr>
              <w:t>l</w:t>
            </w:r>
            <w:r w:rsidRPr="00530573">
              <w:t>e</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f)</w:t>
            </w:r>
          </w:p>
        </w:tc>
        <w:tc>
          <w:tcPr>
            <w:tcW w:w="5103" w:type="dxa"/>
            <w:vAlign w:val="center"/>
          </w:tcPr>
          <w:p w:rsidR="00022E09" w:rsidRPr="00530573" w:rsidRDefault="00022E09" w:rsidP="009C16DF">
            <w:pPr>
              <w:pStyle w:val="BodyText"/>
              <w:tabs>
                <w:tab w:val="left" w:pos="820"/>
              </w:tabs>
              <w:kinsoku w:val="0"/>
              <w:overflowPunct w:val="0"/>
              <w:ind w:left="0" w:right="34"/>
              <w:jc w:val="both"/>
            </w:pPr>
            <w:r w:rsidRPr="00530573">
              <w:t>Stat</w:t>
            </w:r>
            <w:r w:rsidRPr="00530573">
              <w:rPr>
                <w:spacing w:val="-1"/>
              </w:rPr>
              <w:t>e</w:t>
            </w:r>
            <w:r w:rsidRPr="00530573">
              <w:t>ment of</w:t>
            </w:r>
            <w:r w:rsidRPr="00530573">
              <w:rPr>
                <w:spacing w:val="-1"/>
              </w:rPr>
              <w:t xml:space="preserve"> </w:t>
            </w:r>
            <w:r w:rsidRPr="00530573">
              <w:t>C</w:t>
            </w:r>
            <w:r w:rsidRPr="00530573">
              <w:rPr>
                <w:spacing w:val="-1"/>
              </w:rPr>
              <w:t>a</w:t>
            </w:r>
            <w:r w:rsidRPr="00530573">
              <w:t>lcul</w:t>
            </w:r>
            <w:r w:rsidRPr="00530573">
              <w:rPr>
                <w:spacing w:val="-1"/>
              </w:rPr>
              <w:t>a</w:t>
            </w:r>
            <w:r w:rsidRPr="00530573">
              <w:t>tion of C</w:t>
            </w:r>
            <w:r w:rsidRPr="00530573">
              <w:rPr>
                <w:spacing w:val="-1"/>
              </w:rPr>
              <w:t>a</w:t>
            </w:r>
            <w:r w:rsidRPr="00530573">
              <w:t xml:space="preserve">sh flow </w:t>
            </w:r>
            <w:r w:rsidRPr="00530573">
              <w:rPr>
                <w:spacing w:val="-2"/>
              </w:rPr>
              <w:t>f</w:t>
            </w:r>
            <w:r w:rsidRPr="00530573">
              <w:t>or</w:t>
            </w:r>
            <w:r w:rsidRPr="00530573">
              <w:rPr>
                <w:spacing w:val="-1"/>
              </w:rPr>
              <w:t xml:space="preserve"> </w:t>
            </w:r>
            <w:r w:rsidRPr="00530573">
              <w:t>invest</w:t>
            </w:r>
            <w:r w:rsidRPr="00530573">
              <w:rPr>
                <w:spacing w:val="2"/>
              </w:rPr>
              <w:t>m</w:t>
            </w:r>
            <w:r w:rsidRPr="00530573">
              <w:rPr>
                <w:spacing w:val="-1"/>
              </w:rPr>
              <w:t>e</w:t>
            </w:r>
            <w:r w:rsidRPr="00530573">
              <w:t>nt into propos</w:t>
            </w:r>
            <w:r w:rsidRPr="00530573">
              <w:rPr>
                <w:spacing w:val="-1"/>
              </w:rPr>
              <w:t>e</w:t>
            </w:r>
            <w:r w:rsidRPr="00530573">
              <w:t>d pow</w:t>
            </w:r>
            <w:r w:rsidRPr="00530573">
              <w:rPr>
                <w:spacing w:val="-2"/>
              </w:rPr>
              <w:t>e</w:t>
            </w:r>
            <w:r w:rsidRPr="00530573">
              <w:t>r</w:t>
            </w:r>
            <w:r w:rsidRPr="00530573">
              <w:rPr>
                <w:spacing w:val="1"/>
              </w:rPr>
              <w:t xml:space="preserve"> </w:t>
            </w:r>
            <w:r w:rsidRPr="00530573">
              <w:t>p</w:t>
            </w:r>
            <w:r w:rsidRPr="00530573">
              <w:rPr>
                <w:spacing w:val="-1"/>
              </w:rPr>
              <w:t>r</w:t>
            </w:r>
            <w:r w:rsidRPr="00530573">
              <w:t>oje</w:t>
            </w:r>
            <w:r w:rsidRPr="00530573">
              <w:rPr>
                <w:spacing w:val="-2"/>
              </w:rPr>
              <w:t>c</w:t>
            </w:r>
            <w:r w:rsidRPr="00530573">
              <w:rPr>
                <w:spacing w:val="2"/>
              </w:rPr>
              <w:t>t</w:t>
            </w:r>
            <w:r w:rsidRPr="00530573">
              <w:t>:</w:t>
            </w:r>
          </w:p>
          <w:p w:rsidR="00022E09" w:rsidRPr="00530573" w:rsidRDefault="00022E09" w:rsidP="009C16DF">
            <w:pPr>
              <w:pStyle w:val="BodyText"/>
              <w:tabs>
                <w:tab w:val="left" w:pos="820"/>
              </w:tabs>
              <w:kinsoku w:val="0"/>
              <w:overflowPunct w:val="0"/>
              <w:ind w:left="0" w:right="34"/>
              <w:jc w:val="both"/>
            </w:pPr>
            <w:r w:rsidRPr="00530573">
              <w:t>(as per format at Annexure 3)</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g)</w:t>
            </w:r>
          </w:p>
        </w:tc>
        <w:tc>
          <w:tcPr>
            <w:tcW w:w="5103" w:type="dxa"/>
            <w:vAlign w:val="center"/>
          </w:tcPr>
          <w:p w:rsidR="00022E09" w:rsidRPr="00530573" w:rsidRDefault="00022E09" w:rsidP="009C16DF">
            <w:pPr>
              <w:kinsoku w:val="0"/>
              <w:overflowPunct w:val="0"/>
              <w:spacing w:before="72"/>
              <w:ind w:right="34"/>
              <w:jc w:val="both"/>
              <w:rPr>
                <w:rFonts w:cs="Times New Roman"/>
              </w:rPr>
            </w:pPr>
            <w:r w:rsidRPr="00530573">
              <w:rPr>
                <w:rFonts w:cs="Times New Roman"/>
                <w:spacing w:val="-1"/>
              </w:rPr>
              <w:t>B</w:t>
            </w:r>
            <w:r w:rsidRPr="00530573">
              <w:rPr>
                <w:rFonts w:cs="Times New Roman"/>
              </w:rPr>
              <w:t>ifu</w:t>
            </w:r>
            <w:r w:rsidRPr="00530573">
              <w:rPr>
                <w:rFonts w:cs="Times New Roman"/>
                <w:spacing w:val="-2"/>
              </w:rPr>
              <w:t>r</w:t>
            </w:r>
            <w:r w:rsidRPr="00530573">
              <w:rPr>
                <w:rFonts w:cs="Times New Roman"/>
              </w:rPr>
              <w:t>c</w:t>
            </w:r>
            <w:r w:rsidRPr="00530573">
              <w:rPr>
                <w:rFonts w:cs="Times New Roman"/>
                <w:spacing w:val="-2"/>
              </w:rPr>
              <w:t>a</w:t>
            </w:r>
            <w:r w:rsidRPr="00530573">
              <w:rPr>
                <w:rFonts w:cs="Times New Roman"/>
              </w:rPr>
              <w:t>tion</w:t>
            </w:r>
            <w:r w:rsidRPr="00530573">
              <w:rPr>
                <w:rFonts w:cs="Times New Roman"/>
                <w:spacing w:val="-3"/>
              </w:rPr>
              <w:t xml:space="preserve"> </w:t>
            </w:r>
            <w:r w:rsidRPr="00530573">
              <w:rPr>
                <w:rFonts w:cs="Times New Roman"/>
              </w:rPr>
              <w:t xml:space="preserve">of </w:t>
            </w:r>
            <w:r w:rsidRPr="00530573">
              <w:rPr>
                <w:rFonts w:cs="Times New Roman"/>
                <w:spacing w:val="-3"/>
              </w:rPr>
              <w:t>P</w:t>
            </w:r>
            <w:r w:rsidRPr="00530573">
              <w:rPr>
                <w:rFonts w:cs="Times New Roman"/>
              </w:rPr>
              <w:t>r</w:t>
            </w:r>
            <w:r w:rsidRPr="00530573">
              <w:rPr>
                <w:rFonts w:cs="Times New Roman"/>
                <w:spacing w:val="-3"/>
              </w:rPr>
              <w:t>o</w:t>
            </w:r>
            <w:r w:rsidRPr="00530573">
              <w:rPr>
                <w:rFonts w:cs="Times New Roman"/>
              </w:rPr>
              <w:t>je</w:t>
            </w:r>
            <w:r w:rsidRPr="00530573">
              <w:rPr>
                <w:rFonts w:cs="Times New Roman"/>
                <w:spacing w:val="-2"/>
              </w:rPr>
              <w:t>c</w:t>
            </w:r>
            <w:r w:rsidRPr="00530573">
              <w:rPr>
                <w:rFonts w:cs="Times New Roman"/>
              </w:rPr>
              <w:t>ted</w:t>
            </w:r>
            <w:r w:rsidRPr="00530573">
              <w:rPr>
                <w:rFonts w:cs="Times New Roman"/>
                <w:spacing w:val="1"/>
              </w:rPr>
              <w:t xml:space="preserve"> </w:t>
            </w:r>
            <w:r w:rsidRPr="00530573">
              <w:rPr>
                <w:rFonts w:cs="Times New Roman"/>
                <w:spacing w:val="-4"/>
              </w:rPr>
              <w:t>G</w:t>
            </w:r>
            <w:r w:rsidRPr="00530573">
              <w:rPr>
                <w:rFonts w:cs="Times New Roman"/>
              </w:rPr>
              <w:t>ross</w:t>
            </w:r>
            <w:r w:rsidRPr="00530573">
              <w:rPr>
                <w:rFonts w:cs="Times New Roman"/>
                <w:spacing w:val="1"/>
              </w:rPr>
              <w:t xml:space="preserve"> </w:t>
            </w:r>
            <w:r w:rsidRPr="00530573">
              <w:rPr>
                <w:rFonts w:cs="Times New Roman"/>
                <w:spacing w:val="-2"/>
              </w:rPr>
              <w:t>O</w:t>
            </w:r>
            <w:r w:rsidRPr="00530573">
              <w:rPr>
                <w:rFonts w:cs="Times New Roman"/>
                <w:spacing w:val="-3"/>
              </w:rPr>
              <w:t>p</w:t>
            </w:r>
            <w:r w:rsidRPr="00530573">
              <w:rPr>
                <w:rFonts w:cs="Times New Roman"/>
              </w:rPr>
              <w:t>e</w:t>
            </w:r>
            <w:r w:rsidRPr="00530573">
              <w:rPr>
                <w:rFonts w:cs="Times New Roman"/>
                <w:spacing w:val="1"/>
              </w:rPr>
              <w:t>r</w:t>
            </w:r>
            <w:r w:rsidRPr="00530573">
              <w:rPr>
                <w:rFonts w:cs="Times New Roman"/>
                <w:spacing w:val="-2"/>
              </w:rPr>
              <w:t>a</w:t>
            </w:r>
            <w:r w:rsidRPr="00530573">
              <w:rPr>
                <w:rFonts w:cs="Times New Roman"/>
              </w:rPr>
              <w:t>t</w:t>
            </w:r>
            <w:r w:rsidRPr="00530573">
              <w:rPr>
                <w:rFonts w:cs="Times New Roman"/>
                <w:spacing w:val="-2"/>
              </w:rPr>
              <w:t>i</w:t>
            </w:r>
            <w:r w:rsidRPr="00530573">
              <w:rPr>
                <w:rFonts w:cs="Times New Roman"/>
              </w:rPr>
              <w:t>ng</w:t>
            </w:r>
            <w:r w:rsidRPr="00530573">
              <w:rPr>
                <w:rFonts w:cs="Times New Roman"/>
                <w:spacing w:val="-3"/>
              </w:rPr>
              <w:t xml:space="preserve"> </w:t>
            </w:r>
            <w:r w:rsidRPr="00530573">
              <w:rPr>
                <w:rFonts w:cs="Times New Roman"/>
                <w:spacing w:val="-1"/>
              </w:rPr>
              <w:t>R</w:t>
            </w:r>
            <w:r w:rsidRPr="00530573">
              <w:rPr>
                <w:rFonts w:cs="Times New Roman"/>
              </w:rPr>
              <w:t>e</w:t>
            </w:r>
            <w:r w:rsidRPr="00530573">
              <w:rPr>
                <w:rFonts w:cs="Times New Roman"/>
                <w:spacing w:val="-2"/>
              </w:rPr>
              <w:t>v</w:t>
            </w:r>
            <w:r w:rsidRPr="00530573">
              <w:rPr>
                <w:rFonts w:cs="Times New Roman"/>
              </w:rPr>
              <w:t>enues as</w:t>
            </w:r>
            <w:r w:rsidRPr="00530573">
              <w:rPr>
                <w:rFonts w:cs="Times New Roman"/>
                <w:spacing w:val="-2"/>
              </w:rPr>
              <w:t xml:space="preserve"> </w:t>
            </w:r>
            <w:r w:rsidRPr="00530573">
              <w:rPr>
                <w:rFonts w:cs="Times New Roman"/>
              </w:rPr>
              <w:t>per</w:t>
            </w:r>
            <w:r w:rsidRPr="00530573">
              <w:rPr>
                <w:rFonts w:cs="Times New Roman"/>
                <w:spacing w:val="1"/>
              </w:rPr>
              <w:t xml:space="preserve"> </w:t>
            </w:r>
            <w:r w:rsidRPr="00530573">
              <w:rPr>
                <w:rFonts w:cs="Times New Roman"/>
              </w:rPr>
              <w:t>p</w:t>
            </w:r>
            <w:r w:rsidRPr="00530573">
              <w:rPr>
                <w:rFonts w:cs="Times New Roman"/>
                <w:spacing w:val="-3"/>
              </w:rPr>
              <w:t>o</w:t>
            </w:r>
            <w:r w:rsidRPr="00530573">
              <w:rPr>
                <w:rFonts w:cs="Times New Roman"/>
              </w:rPr>
              <w:t>i</w:t>
            </w:r>
            <w:r w:rsidRPr="00530573">
              <w:rPr>
                <w:rFonts w:cs="Times New Roman"/>
                <w:spacing w:val="-3"/>
              </w:rPr>
              <w:t>n</w:t>
            </w:r>
            <w:r w:rsidRPr="00530573">
              <w:rPr>
                <w:rFonts w:cs="Times New Roman"/>
              </w:rPr>
              <w:t>t</w:t>
            </w:r>
            <w:r w:rsidRPr="00530573">
              <w:rPr>
                <w:rFonts w:cs="Times New Roman"/>
                <w:spacing w:val="1"/>
              </w:rPr>
              <w:t xml:space="preserve"> </w:t>
            </w:r>
            <w:r w:rsidRPr="00530573">
              <w:rPr>
                <w:rFonts w:cs="Times New Roman"/>
              </w:rPr>
              <w:t>3</w:t>
            </w:r>
            <w:r w:rsidRPr="00530573">
              <w:rPr>
                <w:rFonts w:cs="Times New Roman"/>
                <w:spacing w:val="-3"/>
              </w:rPr>
              <w:t>5</w:t>
            </w:r>
            <w:r w:rsidRPr="00530573">
              <w:rPr>
                <w:rFonts w:cs="Times New Roman"/>
              </w:rPr>
              <w:t>(b</w:t>
            </w:r>
            <w:proofErr w:type="gramStart"/>
            <w:r w:rsidRPr="00530573">
              <w:rPr>
                <w:rFonts w:cs="Times New Roman"/>
                <w:spacing w:val="-2"/>
              </w:rPr>
              <w:t>)</w:t>
            </w:r>
            <w:r w:rsidRPr="00530573">
              <w:rPr>
                <w:rFonts w:cs="Times New Roman"/>
              </w:rPr>
              <w:t>(</w:t>
            </w:r>
            <w:proofErr w:type="gramEnd"/>
            <w:r w:rsidRPr="00530573">
              <w:rPr>
                <w:rFonts w:cs="Times New Roman"/>
              </w:rPr>
              <w:t>1)</w:t>
            </w:r>
            <w:r>
              <w:rPr>
                <w:rFonts w:cs="Times New Roman"/>
              </w:rPr>
              <w:t>.</w:t>
            </w:r>
          </w:p>
          <w:p w:rsidR="00022E09" w:rsidRPr="00CD1640" w:rsidRDefault="00022E09" w:rsidP="009C16DF">
            <w:pPr>
              <w:kinsoku w:val="0"/>
              <w:overflowPunct w:val="0"/>
              <w:spacing w:before="72"/>
              <w:ind w:right="34"/>
              <w:jc w:val="both"/>
              <w:rPr>
                <w:rFonts w:cs="Times New Roman"/>
                <w:i/>
                <w:iCs/>
              </w:rPr>
            </w:pP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CD1640">
              <w:rPr>
                <w:rFonts w:cs="Times New Roman"/>
                <w:i/>
                <w:iCs/>
              </w:rPr>
              <w:t>Plea</w:t>
            </w:r>
            <w:r w:rsidRPr="00CD1640">
              <w:rPr>
                <w:rFonts w:cs="Times New Roman"/>
                <w:i/>
                <w:iCs/>
                <w:spacing w:val="-2"/>
              </w:rPr>
              <w:t>s</w:t>
            </w:r>
            <w:r w:rsidRPr="00CD1640">
              <w:rPr>
                <w:rFonts w:cs="Times New Roman"/>
                <w:i/>
                <w:iCs/>
              </w:rPr>
              <w:t xml:space="preserve">e </w:t>
            </w:r>
            <w:r w:rsidRPr="00CD1640">
              <w:rPr>
                <w:rFonts w:cs="Times New Roman"/>
                <w:i/>
                <w:iCs/>
                <w:spacing w:val="-2"/>
              </w:rPr>
              <w:t>a</w:t>
            </w:r>
            <w:r w:rsidRPr="00CD1640">
              <w:rPr>
                <w:rFonts w:cs="Times New Roman"/>
                <w:i/>
                <w:iCs/>
              </w:rPr>
              <w:t>t</w:t>
            </w:r>
            <w:r w:rsidRPr="00CD1640">
              <w:rPr>
                <w:rFonts w:cs="Times New Roman"/>
                <w:i/>
                <w:iCs/>
                <w:spacing w:val="-2"/>
              </w:rPr>
              <w:t>t</w:t>
            </w:r>
            <w:r w:rsidRPr="00CD1640">
              <w:rPr>
                <w:rFonts w:cs="Times New Roman"/>
                <w:i/>
                <w:iCs/>
              </w:rPr>
              <w:t xml:space="preserve">ach </w:t>
            </w:r>
            <w:r w:rsidRPr="00CD1640">
              <w:rPr>
                <w:rFonts w:cs="Times New Roman"/>
                <w:i/>
                <w:iCs/>
                <w:spacing w:val="-2"/>
              </w:rPr>
              <w:t>c</w:t>
            </w:r>
            <w:r w:rsidRPr="00CD1640">
              <w:rPr>
                <w:rFonts w:cs="Times New Roman"/>
                <w:i/>
                <w:iCs/>
              </w:rPr>
              <w:t>o</w:t>
            </w:r>
            <w:r w:rsidRPr="00CD1640">
              <w:rPr>
                <w:rFonts w:cs="Times New Roman"/>
                <w:i/>
                <w:iCs/>
                <w:spacing w:val="-2"/>
              </w:rPr>
              <w:t>r</w:t>
            </w:r>
            <w:r w:rsidRPr="00CD1640">
              <w:rPr>
                <w:rFonts w:cs="Times New Roman"/>
                <w:i/>
                <w:iCs/>
              </w:rPr>
              <w:t>robo</w:t>
            </w:r>
            <w:r w:rsidRPr="00CD1640">
              <w:rPr>
                <w:rFonts w:cs="Times New Roman"/>
                <w:i/>
                <w:iCs/>
                <w:spacing w:val="-2"/>
              </w:rPr>
              <w:t>r</w:t>
            </w:r>
            <w:r w:rsidRPr="00CD1640">
              <w:rPr>
                <w:rFonts w:cs="Times New Roman"/>
                <w:i/>
                <w:iCs/>
              </w:rPr>
              <w:t>a</w:t>
            </w:r>
            <w:r w:rsidRPr="00CD1640">
              <w:rPr>
                <w:rFonts w:cs="Times New Roman"/>
                <w:i/>
                <w:iCs/>
                <w:spacing w:val="-2"/>
              </w:rPr>
              <w:t>t</w:t>
            </w:r>
            <w:r w:rsidRPr="00CD1640">
              <w:rPr>
                <w:rFonts w:cs="Times New Roman"/>
                <w:i/>
                <w:iCs/>
              </w:rPr>
              <w:t>i</w:t>
            </w:r>
            <w:r w:rsidRPr="00CD1640">
              <w:rPr>
                <w:rFonts w:cs="Times New Roman"/>
                <w:i/>
                <w:iCs/>
                <w:spacing w:val="-3"/>
              </w:rPr>
              <w:t>v</w:t>
            </w:r>
            <w:r w:rsidRPr="00CD1640">
              <w:rPr>
                <w:rFonts w:cs="Times New Roman"/>
                <w:i/>
                <w:iCs/>
              </w:rPr>
              <w:t>e e</w:t>
            </w:r>
            <w:r w:rsidRPr="00CD1640">
              <w:rPr>
                <w:rFonts w:cs="Times New Roman"/>
                <w:i/>
                <w:iCs/>
                <w:spacing w:val="-3"/>
              </w:rPr>
              <w:t>v</w:t>
            </w:r>
            <w:r w:rsidRPr="00CD1640">
              <w:rPr>
                <w:rFonts w:cs="Times New Roman"/>
                <w:i/>
                <w:iCs/>
              </w:rPr>
              <w:t xml:space="preserve">idence of </w:t>
            </w:r>
            <w:r w:rsidRPr="00CD1640">
              <w:rPr>
                <w:rFonts w:cs="Times New Roman"/>
                <w:i/>
                <w:iCs/>
                <w:spacing w:val="-2"/>
              </w:rPr>
              <w:t>s</w:t>
            </w:r>
            <w:r w:rsidRPr="00CD1640">
              <w:rPr>
                <w:rFonts w:cs="Times New Roman"/>
                <w:i/>
                <w:iCs/>
              </w:rPr>
              <w:t>t</w:t>
            </w:r>
            <w:r w:rsidRPr="00CD1640">
              <w:rPr>
                <w:rFonts w:cs="Times New Roman"/>
                <w:i/>
                <w:iCs/>
                <w:spacing w:val="-2"/>
              </w:rPr>
              <w:t>a</w:t>
            </w:r>
            <w:r w:rsidRPr="00CD1640">
              <w:rPr>
                <w:rFonts w:cs="Times New Roman"/>
                <w:i/>
                <w:iCs/>
              </w:rPr>
              <w:t xml:space="preserve">tus </w:t>
            </w:r>
            <w:r w:rsidRPr="00CD1640">
              <w:rPr>
                <w:rFonts w:cs="Times New Roman"/>
                <w:i/>
                <w:iCs/>
                <w:spacing w:val="-3"/>
              </w:rPr>
              <w:t>o</w:t>
            </w:r>
            <w:r w:rsidRPr="00CD1640">
              <w:rPr>
                <w:rFonts w:cs="Times New Roman"/>
                <w:i/>
                <w:iCs/>
              </w:rPr>
              <w:t xml:space="preserve">f </w:t>
            </w:r>
            <w:r w:rsidRPr="00CD1640">
              <w:rPr>
                <w:rFonts w:cs="Times New Roman"/>
                <w:i/>
                <w:iCs/>
                <w:spacing w:val="-3"/>
              </w:rPr>
              <w:t>p</w:t>
            </w:r>
            <w:r w:rsidRPr="00CD1640">
              <w:rPr>
                <w:rFonts w:cs="Times New Roman"/>
                <w:i/>
                <w:iCs/>
              </w:rPr>
              <w:t>r</w:t>
            </w:r>
            <w:r w:rsidRPr="00CD1640">
              <w:rPr>
                <w:rFonts w:cs="Times New Roman"/>
                <w:i/>
                <w:iCs/>
                <w:spacing w:val="-3"/>
              </w:rPr>
              <w:t>o</w:t>
            </w:r>
            <w:r w:rsidRPr="00CD1640">
              <w:rPr>
                <w:rFonts w:cs="Times New Roman"/>
                <w:i/>
                <w:iCs/>
              </w:rPr>
              <w:t>je</w:t>
            </w:r>
            <w:r w:rsidRPr="00CD1640">
              <w:rPr>
                <w:rFonts w:cs="Times New Roman"/>
                <w:i/>
                <w:iCs/>
                <w:spacing w:val="-2"/>
              </w:rPr>
              <w:t>c</w:t>
            </w:r>
            <w:r w:rsidRPr="00CD1640">
              <w:rPr>
                <w:rFonts w:cs="Times New Roman"/>
                <w:i/>
                <w:iCs/>
              </w:rPr>
              <w:t>t</w:t>
            </w:r>
            <w:r w:rsidRPr="00CD1640">
              <w:rPr>
                <w:rFonts w:cs="Times New Roman"/>
                <w:i/>
                <w:iCs/>
                <w:spacing w:val="1"/>
              </w:rPr>
              <w:t xml:space="preserve"> </w:t>
            </w:r>
            <w:r w:rsidRPr="00CD1640">
              <w:rPr>
                <w:rFonts w:cs="Times New Roman"/>
                <w:i/>
                <w:iCs/>
              </w:rPr>
              <w:t>co</w:t>
            </w:r>
            <w:r w:rsidRPr="00CD1640">
              <w:rPr>
                <w:rFonts w:cs="Times New Roman"/>
                <w:i/>
                <w:iCs/>
                <w:spacing w:val="-4"/>
              </w:rPr>
              <w:t>m</w:t>
            </w:r>
            <w:r w:rsidRPr="00CD1640">
              <w:rPr>
                <w:rFonts w:cs="Times New Roman"/>
                <w:i/>
                <w:iCs/>
              </w:rPr>
              <w:t>ple</w:t>
            </w:r>
            <w:r w:rsidRPr="00CD1640">
              <w:rPr>
                <w:rFonts w:cs="Times New Roman"/>
                <w:i/>
                <w:iCs/>
                <w:spacing w:val="-2"/>
              </w:rPr>
              <w:t>t</w:t>
            </w:r>
            <w:r w:rsidRPr="00CD1640">
              <w:rPr>
                <w:rFonts w:cs="Times New Roman"/>
                <w:i/>
                <w:iCs/>
              </w:rPr>
              <w:t>ion</w:t>
            </w:r>
            <w:r w:rsidRPr="00CD1640">
              <w:rPr>
                <w:rFonts w:cs="Times New Roman"/>
                <w:i/>
                <w:iCs/>
                <w:spacing w:val="-1"/>
              </w:rPr>
              <w:t xml:space="preserve"> </w:t>
            </w:r>
            <w:r w:rsidRPr="00CD1640">
              <w:rPr>
                <w:rFonts w:cs="Times New Roman"/>
                <w:i/>
                <w:iCs/>
              </w:rPr>
              <w:t>for</w:t>
            </w:r>
            <w:r w:rsidRPr="00CD1640">
              <w:rPr>
                <w:rFonts w:cs="Times New Roman"/>
                <w:i/>
                <w:iCs/>
                <w:spacing w:val="-2"/>
              </w:rPr>
              <w:t xml:space="preserve"> </w:t>
            </w:r>
            <w:r w:rsidRPr="00CD1640">
              <w:rPr>
                <w:rFonts w:cs="Times New Roman"/>
                <w:i/>
                <w:iCs/>
              </w:rPr>
              <w:t>2a a</w:t>
            </w:r>
            <w:r w:rsidRPr="00CD1640">
              <w:rPr>
                <w:rFonts w:cs="Times New Roman"/>
                <w:i/>
                <w:iCs/>
                <w:spacing w:val="-2"/>
              </w:rPr>
              <w:t>n</w:t>
            </w:r>
            <w:r w:rsidRPr="00CD1640">
              <w:rPr>
                <w:rFonts w:cs="Times New Roman"/>
                <w:i/>
                <w:iCs/>
              </w:rPr>
              <w:t>d</w:t>
            </w:r>
            <w:r w:rsidRPr="00CD1640">
              <w:rPr>
                <w:rFonts w:cs="Times New Roman"/>
                <w:i/>
                <w:iCs/>
                <w:spacing w:val="55"/>
              </w:rPr>
              <w:t xml:space="preserve"> </w:t>
            </w:r>
            <w:r w:rsidRPr="00CD1640">
              <w:rPr>
                <w:rFonts w:cs="Times New Roman"/>
                <w:i/>
                <w:iCs/>
              </w:rPr>
              <w:t>2b</w:t>
            </w:r>
            <w:r w:rsidRPr="00CD1640">
              <w:rPr>
                <w:rFonts w:cs="Times New Roman"/>
                <w:i/>
                <w:iCs/>
                <w:spacing w:val="-3"/>
              </w:rPr>
              <w:t xml:space="preserve"> </w:t>
            </w:r>
            <w:r w:rsidRPr="00CD1640">
              <w:rPr>
                <w:rFonts w:cs="Times New Roman"/>
                <w:i/>
                <w:iCs/>
              </w:rPr>
              <w:t>abo</w:t>
            </w:r>
            <w:r w:rsidRPr="00CD1640">
              <w:rPr>
                <w:rFonts w:cs="Times New Roman"/>
                <w:i/>
                <w:iCs/>
                <w:spacing w:val="-2"/>
              </w:rPr>
              <w:t>v</w:t>
            </w:r>
            <w:r w:rsidRPr="00CD1640">
              <w:rPr>
                <w:rFonts w:cs="Times New Roman"/>
                <w:i/>
                <w:iCs/>
              </w:rPr>
              <w:t>e</w:t>
            </w: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29</w:t>
            </w:r>
          </w:p>
        </w:tc>
        <w:tc>
          <w:tcPr>
            <w:tcW w:w="5103" w:type="dxa"/>
            <w:vAlign w:val="center"/>
          </w:tcPr>
          <w:p w:rsidR="00022E09" w:rsidRPr="00CD1640" w:rsidRDefault="00022E09" w:rsidP="009C16DF">
            <w:pPr>
              <w:pStyle w:val="Heading5"/>
              <w:tabs>
                <w:tab w:val="left" w:pos="527"/>
              </w:tabs>
              <w:kinsoku w:val="0"/>
              <w:overflowPunct w:val="0"/>
              <w:ind w:left="0" w:right="34"/>
              <w:jc w:val="both"/>
              <w:outlineLvl w:val="4"/>
              <w:rPr>
                <w:b w:val="0"/>
                <w:bCs w:val="0"/>
              </w:rPr>
            </w:pPr>
            <w:r w:rsidRPr="00CD1640">
              <w:rPr>
                <w:b w:val="0"/>
                <w:bCs w:val="0"/>
              </w:rPr>
              <w:t>Busi</w:t>
            </w:r>
            <w:r w:rsidRPr="00CD1640">
              <w:rPr>
                <w:b w:val="0"/>
                <w:bCs w:val="0"/>
                <w:spacing w:val="1"/>
              </w:rPr>
              <w:t>n</w:t>
            </w:r>
            <w:r w:rsidRPr="00CD1640">
              <w:rPr>
                <w:b w:val="0"/>
                <w:bCs w:val="0"/>
                <w:spacing w:val="-1"/>
              </w:rPr>
              <w:t>e</w:t>
            </w:r>
            <w:r w:rsidRPr="00CD1640">
              <w:rPr>
                <w:b w:val="0"/>
                <w:bCs w:val="0"/>
              </w:rPr>
              <w:t xml:space="preserve">ss </w:t>
            </w:r>
            <w:r w:rsidRPr="00CD1640">
              <w:rPr>
                <w:b w:val="0"/>
                <w:bCs w:val="0"/>
                <w:spacing w:val="-3"/>
              </w:rPr>
              <w:t>P</w:t>
            </w:r>
            <w:r w:rsidRPr="00CD1640">
              <w:rPr>
                <w:b w:val="0"/>
                <w:bCs w:val="0"/>
                <w:spacing w:val="-1"/>
              </w:rPr>
              <w:t>r</w:t>
            </w:r>
            <w:r w:rsidRPr="00CD1640">
              <w:rPr>
                <w:b w:val="0"/>
                <w:bCs w:val="0"/>
              </w:rPr>
              <w:t>o</w:t>
            </w:r>
            <w:r w:rsidRPr="00CD1640">
              <w:rPr>
                <w:b w:val="0"/>
                <w:bCs w:val="0"/>
                <w:spacing w:val="1"/>
              </w:rPr>
              <w:t>f</w:t>
            </w:r>
            <w:r w:rsidRPr="00CD1640">
              <w:rPr>
                <w:b w:val="0"/>
                <w:bCs w:val="0"/>
              </w:rPr>
              <w:t>ile</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a)</w:t>
            </w:r>
          </w:p>
        </w:tc>
        <w:tc>
          <w:tcPr>
            <w:tcW w:w="5103" w:type="dxa"/>
            <w:vAlign w:val="center"/>
          </w:tcPr>
          <w:p w:rsidR="00022E09" w:rsidRPr="00530573" w:rsidRDefault="00022E09" w:rsidP="009C16DF">
            <w:pPr>
              <w:pStyle w:val="BodyText"/>
              <w:tabs>
                <w:tab w:val="left" w:pos="820"/>
              </w:tabs>
              <w:kinsoku w:val="0"/>
              <w:overflowPunct w:val="0"/>
              <w:ind w:left="0" w:right="34"/>
              <w:jc w:val="both"/>
            </w:pPr>
            <w:r w:rsidRPr="00530573">
              <w:t>Ple</w:t>
            </w:r>
            <w:r w:rsidRPr="00530573">
              <w:rPr>
                <w:spacing w:val="-2"/>
              </w:rPr>
              <w:t>a</w:t>
            </w:r>
            <w:r w:rsidRPr="00530573">
              <w:t>se</w:t>
            </w:r>
            <w:r w:rsidRPr="00530573">
              <w:rPr>
                <w:spacing w:val="-1"/>
              </w:rPr>
              <w:t xml:space="preserve"> a</w:t>
            </w:r>
            <w:r w:rsidRPr="00530573">
              <w:t>tt</w:t>
            </w:r>
            <w:r w:rsidRPr="00530573">
              <w:rPr>
                <w:spacing w:val="-1"/>
              </w:rPr>
              <w:t>ac</w:t>
            </w:r>
            <w:r w:rsidRPr="00530573">
              <w:t>h</w:t>
            </w:r>
            <w:r w:rsidRPr="00530573">
              <w:rPr>
                <w:spacing w:val="2"/>
              </w:rPr>
              <w:t xml:space="preserve"> </w:t>
            </w:r>
            <w:r w:rsidRPr="00530573">
              <w:t>a</w:t>
            </w:r>
            <w:r w:rsidRPr="00530573">
              <w:rPr>
                <w:spacing w:val="-1"/>
              </w:rPr>
              <w:t xml:space="preserve"> </w:t>
            </w:r>
            <w:r w:rsidRPr="00530573">
              <w:t>d</w:t>
            </w:r>
            <w:r w:rsidRPr="00530573">
              <w:rPr>
                <w:spacing w:val="-1"/>
              </w:rPr>
              <w:t>e</w:t>
            </w:r>
            <w:r w:rsidRPr="00530573">
              <w:t xml:space="preserve">tailed </w:t>
            </w:r>
            <w:r w:rsidRPr="00530573">
              <w:rPr>
                <w:spacing w:val="1"/>
              </w:rPr>
              <w:t>n</w:t>
            </w:r>
            <w:r w:rsidRPr="00530573">
              <w:t xml:space="preserve">ote on business </w:t>
            </w:r>
            <w:r w:rsidRPr="00530573">
              <w:rPr>
                <w:spacing w:val="-2"/>
              </w:rPr>
              <w:t>a</w:t>
            </w:r>
            <w:r w:rsidRPr="00530573">
              <w:t>nd fin</w:t>
            </w:r>
            <w:r w:rsidRPr="00530573">
              <w:rPr>
                <w:spacing w:val="-2"/>
              </w:rPr>
              <w:t>a</w:t>
            </w:r>
            <w:r w:rsidRPr="00530573">
              <w:rPr>
                <w:spacing w:val="2"/>
              </w:rPr>
              <w:t>n</w:t>
            </w:r>
            <w:r w:rsidRPr="00530573">
              <w:rPr>
                <w:spacing w:val="-1"/>
              </w:rPr>
              <w:t>c</w:t>
            </w:r>
            <w:r w:rsidRPr="00530573">
              <w:t>ial poli</w:t>
            </w:r>
            <w:r w:rsidRPr="00530573">
              <w:rPr>
                <w:spacing w:val="1"/>
              </w:rPr>
              <w:t>c</w:t>
            </w:r>
            <w:r w:rsidRPr="00530573">
              <w:t>y</w:t>
            </w:r>
            <w:r w:rsidRPr="00530573">
              <w:rPr>
                <w:spacing w:val="-5"/>
              </w:rPr>
              <w:t xml:space="preserve"> </w:t>
            </w:r>
            <w:r w:rsidRPr="00530573">
              <w:rPr>
                <w:spacing w:val="2"/>
              </w:rPr>
              <w:t>o</w:t>
            </w:r>
            <w:r w:rsidRPr="00530573">
              <w:t xml:space="preserve">f </w:t>
            </w:r>
            <w:r w:rsidRPr="00530573">
              <w:rPr>
                <w:spacing w:val="3"/>
              </w:rPr>
              <w:t xml:space="preserve"> </w:t>
            </w:r>
            <w:r w:rsidRPr="00530573">
              <w:rPr>
                <w:spacing w:val="-5"/>
              </w:rPr>
              <w:t>y</w:t>
            </w:r>
            <w:r w:rsidRPr="00530573">
              <w:t xml:space="preserve">our </w:t>
            </w:r>
            <w:r w:rsidRPr="00530573">
              <w:rPr>
                <w:spacing w:val="-2"/>
              </w:rPr>
              <w:t>c</w:t>
            </w:r>
            <w:r w:rsidRPr="00530573">
              <w:t>om</w:t>
            </w:r>
            <w:r w:rsidRPr="00530573">
              <w:rPr>
                <w:spacing w:val="2"/>
              </w:rPr>
              <w:t>p</w:t>
            </w:r>
            <w:r w:rsidRPr="00530573">
              <w:rPr>
                <w:spacing w:val="-1"/>
              </w:rPr>
              <w:t>a</w:t>
            </w:r>
            <w:r w:rsidRPr="00530573">
              <w:rPr>
                <w:spacing w:val="2"/>
              </w:rPr>
              <w:t>n</w:t>
            </w:r>
            <w:r w:rsidRPr="00530573">
              <w:t>y</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b)</w:t>
            </w:r>
          </w:p>
        </w:tc>
        <w:tc>
          <w:tcPr>
            <w:tcW w:w="5103" w:type="dxa"/>
            <w:vAlign w:val="center"/>
          </w:tcPr>
          <w:p w:rsidR="00022E09" w:rsidRPr="00530573" w:rsidRDefault="00022E09" w:rsidP="009C16DF">
            <w:pPr>
              <w:pStyle w:val="BodyText"/>
              <w:tabs>
                <w:tab w:val="left" w:pos="820"/>
              </w:tabs>
              <w:kinsoku w:val="0"/>
              <w:overflowPunct w:val="0"/>
              <w:ind w:left="0" w:right="34"/>
              <w:jc w:val="both"/>
            </w:pPr>
            <w:r w:rsidRPr="00530573">
              <w:t>Major</w:t>
            </w:r>
            <w:r w:rsidRPr="00530573">
              <w:rPr>
                <w:spacing w:val="-1"/>
              </w:rPr>
              <w:t xml:space="preserve"> </w:t>
            </w:r>
            <w:r w:rsidRPr="00530573">
              <w:t>busin</w:t>
            </w:r>
            <w:r w:rsidRPr="00530573">
              <w:rPr>
                <w:spacing w:val="-1"/>
              </w:rPr>
              <w:t>e</w:t>
            </w:r>
            <w:r w:rsidRPr="00530573">
              <w:t>ss s</w:t>
            </w:r>
            <w:r w:rsidRPr="00530573">
              <w:rPr>
                <w:spacing w:val="1"/>
              </w:rPr>
              <w:t>e</w:t>
            </w:r>
            <w:r w:rsidRPr="00530573">
              <w:rPr>
                <w:spacing w:val="-3"/>
              </w:rPr>
              <w:t>g</w:t>
            </w:r>
            <w:r w:rsidRPr="00530573">
              <w:t>ments</w:t>
            </w:r>
            <w:r w:rsidRPr="00530573">
              <w:rPr>
                <w:spacing w:val="2"/>
              </w:rPr>
              <w:t xml:space="preserve"> </w:t>
            </w:r>
            <w:r w:rsidRPr="00530573">
              <w:rPr>
                <w:spacing w:val="-1"/>
              </w:rPr>
              <w:t>(</w:t>
            </w:r>
            <w:r w:rsidRPr="00530573">
              <w:rPr>
                <w:spacing w:val="-2"/>
              </w:rPr>
              <w:t>B</w:t>
            </w:r>
            <w:r w:rsidRPr="00530573">
              <w:t xml:space="preserve">S) </w:t>
            </w:r>
            <w:r w:rsidRPr="00530573">
              <w:rPr>
                <w:spacing w:val="-2"/>
              </w:rPr>
              <w:t>a</w:t>
            </w:r>
            <w:r w:rsidRPr="00530573">
              <w:t>lo</w:t>
            </w:r>
            <w:r w:rsidRPr="00530573">
              <w:rPr>
                <w:spacing w:val="2"/>
              </w:rPr>
              <w:t>n</w:t>
            </w:r>
            <w:r w:rsidRPr="00530573">
              <w:t>g</w:t>
            </w:r>
            <w:r w:rsidRPr="00530573">
              <w:rPr>
                <w:spacing w:val="-1"/>
              </w:rPr>
              <w:t xml:space="preserve"> </w:t>
            </w:r>
            <w:r w:rsidRPr="00530573">
              <w:t>with</w:t>
            </w:r>
            <w:r w:rsidRPr="00530573">
              <w:rPr>
                <w:spacing w:val="60"/>
              </w:rPr>
              <w:t xml:space="preserve"> </w:t>
            </w:r>
            <w:r w:rsidRPr="00530573">
              <w:t>follow</w:t>
            </w:r>
            <w:r w:rsidRPr="00530573">
              <w:rPr>
                <w:spacing w:val="2"/>
              </w:rPr>
              <w:t>i</w:t>
            </w:r>
            <w:r w:rsidRPr="00530573">
              <w:t>ng</w:t>
            </w:r>
            <w:r w:rsidRPr="00530573">
              <w:rPr>
                <w:spacing w:val="-3"/>
              </w:rPr>
              <w:t xml:space="preserve"> </w:t>
            </w:r>
            <w:r w:rsidRPr="00530573">
              <w:t>d</w:t>
            </w:r>
            <w:r w:rsidRPr="00530573">
              <w:rPr>
                <w:spacing w:val="-1"/>
              </w:rPr>
              <w:t>e</w:t>
            </w:r>
            <w:r w:rsidRPr="00530573">
              <w:rPr>
                <w:spacing w:val="2"/>
              </w:rPr>
              <w:t>t</w:t>
            </w:r>
            <w:r w:rsidRPr="00530573">
              <w:rPr>
                <w:spacing w:val="-1"/>
              </w:rPr>
              <w:t>a</w:t>
            </w:r>
            <w:r w:rsidRPr="00530573">
              <w:t>ils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rPr>
          <w:trHeight w:val="1989"/>
        </w:trPr>
        <w:tc>
          <w:tcPr>
            <w:tcW w:w="709" w:type="dxa"/>
            <w:vAlign w:val="center"/>
          </w:tcPr>
          <w:p w:rsidR="00022E09" w:rsidRPr="00530573" w:rsidRDefault="00022E09" w:rsidP="009C16DF">
            <w:pPr>
              <w:spacing w:line="276" w:lineRule="auto"/>
              <w:jc w:val="both"/>
              <w:rPr>
                <w:rFonts w:cs="Times New Roman"/>
              </w:rPr>
            </w:pPr>
          </w:p>
        </w:tc>
        <w:tc>
          <w:tcPr>
            <w:tcW w:w="12615" w:type="dxa"/>
            <w:gridSpan w:val="3"/>
            <w:vAlign w:val="center"/>
          </w:tcPr>
          <w:tbl>
            <w:tblPr>
              <w:tblW w:w="0" w:type="auto"/>
              <w:tblInd w:w="712" w:type="dxa"/>
              <w:tblLayout w:type="fixed"/>
              <w:tblCellMar>
                <w:left w:w="0" w:type="dxa"/>
                <w:right w:w="0" w:type="dxa"/>
              </w:tblCellMar>
              <w:tblLook w:val="0000" w:firstRow="0" w:lastRow="0" w:firstColumn="0" w:lastColumn="0" w:noHBand="0" w:noVBand="0"/>
            </w:tblPr>
            <w:tblGrid>
              <w:gridCol w:w="7539"/>
              <w:gridCol w:w="851"/>
              <w:gridCol w:w="850"/>
              <w:gridCol w:w="992"/>
            </w:tblGrid>
            <w:tr w:rsidR="00022E09" w:rsidRPr="00530573" w:rsidTr="00E0636A">
              <w:trPr>
                <w:trHeight w:hRule="exact" w:val="265"/>
              </w:trPr>
              <w:tc>
                <w:tcPr>
                  <w:tcW w:w="753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851" w:type="dxa"/>
                  <w:tcBorders>
                    <w:top w:val="single" w:sz="4" w:space="0" w:color="000000"/>
                    <w:left w:val="single" w:sz="4" w:space="0" w:color="000000"/>
                    <w:bottom w:val="single" w:sz="4" w:space="0" w:color="000000"/>
                    <w:right w:val="single" w:sz="4" w:space="0" w:color="000000"/>
                  </w:tcBorders>
                </w:tcPr>
                <w:p w:rsidR="00022E09" w:rsidRPr="00616B4F" w:rsidRDefault="00022E09" w:rsidP="009C16DF">
                  <w:pPr>
                    <w:pStyle w:val="TableParagraph"/>
                    <w:kinsoku w:val="0"/>
                    <w:overflowPunct w:val="0"/>
                    <w:spacing w:line="246" w:lineRule="exact"/>
                    <w:ind w:left="102"/>
                    <w:jc w:val="both"/>
                    <w:rPr>
                      <w:rFonts w:cs="Times New Roman"/>
                      <w:b/>
                      <w:bCs/>
                    </w:rPr>
                  </w:pPr>
                  <w:r w:rsidRPr="00616B4F">
                    <w:rPr>
                      <w:rFonts w:cs="Times New Roman"/>
                      <w:b/>
                      <w:bCs/>
                      <w:spacing w:val="-1"/>
                    </w:rPr>
                    <w:t>B</w:t>
                  </w:r>
                  <w:r w:rsidRPr="00616B4F">
                    <w:rPr>
                      <w:rFonts w:cs="Times New Roman"/>
                      <w:b/>
                      <w:bCs/>
                    </w:rPr>
                    <w:t>S 1</w:t>
                  </w:r>
                </w:p>
              </w:tc>
              <w:tc>
                <w:tcPr>
                  <w:tcW w:w="850" w:type="dxa"/>
                  <w:tcBorders>
                    <w:top w:val="single" w:sz="4" w:space="0" w:color="000000"/>
                    <w:left w:val="single" w:sz="4" w:space="0" w:color="000000"/>
                    <w:bottom w:val="single" w:sz="4" w:space="0" w:color="000000"/>
                    <w:right w:val="single" w:sz="4" w:space="0" w:color="000000"/>
                  </w:tcBorders>
                </w:tcPr>
                <w:p w:rsidR="00022E09" w:rsidRPr="00616B4F" w:rsidRDefault="00022E09" w:rsidP="009C16DF">
                  <w:pPr>
                    <w:pStyle w:val="TableParagraph"/>
                    <w:kinsoku w:val="0"/>
                    <w:overflowPunct w:val="0"/>
                    <w:spacing w:line="246" w:lineRule="exact"/>
                    <w:ind w:left="102"/>
                    <w:jc w:val="both"/>
                    <w:rPr>
                      <w:rFonts w:cs="Times New Roman"/>
                      <w:b/>
                      <w:bCs/>
                    </w:rPr>
                  </w:pPr>
                  <w:r w:rsidRPr="00616B4F">
                    <w:rPr>
                      <w:rFonts w:cs="Times New Roman"/>
                      <w:b/>
                      <w:bCs/>
                      <w:spacing w:val="-1"/>
                    </w:rPr>
                    <w:t>B</w:t>
                  </w:r>
                  <w:r w:rsidRPr="00616B4F">
                    <w:rPr>
                      <w:rFonts w:cs="Times New Roman"/>
                      <w:b/>
                      <w:bCs/>
                    </w:rPr>
                    <w:t>S 2</w:t>
                  </w:r>
                </w:p>
              </w:tc>
              <w:tc>
                <w:tcPr>
                  <w:tcW w:w="992" w:type="dxa"/>
                  <w:tcBorders>
                    <w:top w:val="single" w:sz="4" w:space="0" w:color="000000"/>
                    <w:left w:val="single" w:sz="4" w:space="0" w:color="000000"/>
                    <w:bottom w:val="single" w:sz="4" w:space="0" w:color="000000"/>
                    <w:right w:val="single" w:sz="4" w:space="0" w:color="000000"/>
                  </w:tcBorders>
                </w:tcPr>
                <w:p w:rsidR="00022E09" w:rsidRPr="00616B4F" w:rsidRDefault="00022E09" w:rsidP="009C16DF">
                  <w:pPr>
                    <w:pStyle w:val="TableParagraph"/>
                    <w:kinsoku w:val="0"/>
                    <w:overflowPunct w:val="0"/>
                    <w:spacing w:line="246" w:lineRule="exact"/>
                    <w:ind w:left="102"/>
                    <w:jc w:val="both"/>
                    <w:rPr>
                      <w:rFonts w:cs="Times New Roman"/>
                      <w:b/>
                      <w:bCs/>
                    </w:rPr>
                  </w:pPr>
                  <w:r w:rsidRPr="00616B4F">
                    <w:rPr>
                      <w:rFonts w:cs="Times New Roman"/>
                      <w:b/>
                      <w:bCs/>
                      <w:spacing w:val="-1"/>
                    </w:rPr>
                    <w:t>B</w:t>
                  </w:r>
                  <w:r w:rsidRPr="00616B4F">
                    <w:rPr>
                      <w:rFonts w:cs="Times New Roman"/>
                      <w:b/>
                      <w:bCs/>
                    </w:rPr>
                    <w:t>S</w:t>
                  </w:r>
                  <w:r w:rsidRPr="00616B4F">
                    <w:rPr>
                      <w:rFonts w:cs="Times New Roman"/>
                      <w:b/>
                      <w:bCs/>
                      <w:spacing w:val="2"/>
                    </w:rPr>
                    <w:t xml:space="preserve"> </w:t>
                  </w:r>
                  <w:r w:rsidRPr="00616B4F">
                    <w:rPr>
                      <w:rFonts w:cs="Times New Roman"/>
                      <w:b/>
                      <w:bCs/>
                      <w:spacing w:val="-4"/>
                    </w:rPr>
                    <w:t>-</w:t>
                  </w:r>
                  <w:r>
                    <w:rPr>
                      <w:rFonts w:cs="Times New Roman"/>
                      <w:b/>
                      <w:bCs/>
                      <w:spacing w:val="-4"/>
                    </w:rPr>
                    <w:t xml:space="preserve"> </w:t>
                  </w:r>
                  <w:r w:rsidRPr="00616B4F">
                    <w:rPr>
                      <w:rFonts w:cs="Times New Roman"/>
                      <w:b/>
                      <w:bCs/>
                    </w:rPr>
                    <w:t>n</w:t>
                  </w:r>
                </w:p>
              </w:tc>
            </w:tr>
            <w:tr w:rsidR="00022E09" w:rsidRPr="00530573" w:rsidTr="00E0636A">
              <w:trPr>
                <w:trHeight w:hRule="exact" w:val="262"/>
              </w:trPr>
              <w:tc>
                <w:tcPr>
                  <w:tcW w:w="753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46" w:lineRule="exact"/>
                    <w:ind w:left="102"/>
                    <w:jc w:val="both"/>
                    <w:rPr>
                      <w:rFonts w:cs="Times New Roman"/>
                    </w:rPr>
                  </w:pPr>
                  <w:r w:rsidRPr="00530573">
                    <w:rPr>
                      <w:rFonts w:cs="Times New Roman"/>
                      <w:spacing w:val="-2"/>
                    </w:rPr>
                    <w:t>N</w:t>
                  </w:r>
                  <w:r w:rsidRPr="00530573">
                    <w:rPr>
                      <w:rFonts w:cs="Times New Roman"/>
                    </w:rPr>
                    <w:t>a</w:t>
                  </w:r>
                  <w:r w:rsidRPr="00530573">
                    <w:rPr>
                      <w:rFonts w:cs="Times New Roman"/>
                      <w:spacing w:val="-4"/>
                    </w:rPr>
                    <w:t>m</w:t>
                  </w:r>
                  <w:r w:rsidRPr="00530573">
                    <w:rPr>
                      <w:rFonts w:cs="Times New Roman"/>
                    </w:rPr>
                    <w:t>e of</w:t>
                  </w:r>
                  <w:r w:rsidRPr="00530573">
                    <w:rPr>
                      <w:rFonts w:cs="Times New Roman"/>
                      <w:spacing w:val="1"/>
                    </w:rPr>
                    <w:t xml:space="preserve"> </w:t>
                  </w:r>
                  <w:r w:rsidRPr="00530573">
                    <w:rPr>
                      <w:rFonts w:cs="Times New Roman"/>
                    </w:rPr>
                    <w:t xml:space="preserve">each </w:t>
                  </w:r>
                  <w:r w:rsidRPr="00530573">
                    <w:rPr>
                      <w:rFonts w:cs="Times New Roman"/>
                      <w:spacing w:val="-4"/>
                    </w:rPr>
                    <w:t>m</w:t>
                  </w:r>
                  <w:r w:rsidRPr="00530573">
                    <w:rPr>
                      <w:rFonts w:cs="Times New Roman"/>
                      <w:spacing w:val="-2"/>
                    </w:rPr>
                    <w:t>a</w:t>
                  </w:r>
                  <w:r w:rsidRPr="00530573">
                    <w:rPr>
                      <w:rFonts w:cs="Times New Roman"/>
                      <w:spacing w:val="3"/>
                    </w:rPr>
                    <w:t>j</w:t>
                  </w:r>
                  <w:r w:rsidRPr="00530573">
                    <w:rPr>
                      <w:rFonts w:cs="Times New Roman"/>
                    </w:rPr>
                    <w:t xml:space="preserve">or </w:t>
                  </w:r>
                  <w:r w:rsidRPr="00530573">
                    <w:rPr>
                      <w:rFonts w:cs="Times New Roman"/>
                      <w:spacing w:val="-1"/>
                    </w:rPr>
                    <w:t>B</w:t>
                  </w:r>
                  <w:r w:rsidRPr="00530573">
                    <w:rPr>
                      <w:rFonts w:cs="Times New Roman"/>
                      <w:spacing w:val="-3"/>
                    </w:rPr>
                    <w:t>u</w:t>
                  </w:r>
                  <w:r w:rsidRPr="00530573">
                    <w:rPr>
                      <w:rFonts w:cs="Times New Roman"/>
                    </w:rPr>
                    <w:t>s</w:t>
                  </w:r>
                  <w:r w:rsidRPr="00530573">
                    <w:rPr>
                      <w:rFonts w:cs="Times New Roman"/>
                      <w:spacing w:val="1"/>
                    </w:rPr>
                    <w:t>i</w:t>
                  </w:r>
                  <w:r w:rsidRPr="00530573">
                    <w:rPr>
                      <w:rFonts w:cs="Times New Roman"/>
                      <w:spacing w:val="-1"/>
                    </w:rPr>
                    <w:t>n</w:t>
                  </w:r>
                  <w:r w:rsidRPr="00530573">
                    <w:rPr>
                      <w:rFonts w:cs="Times New Roman"/>
                      <w:spacing w:val="-2"/>
                    </w:rPr>
                    <w:t>e</w:t>
                  </w:r>
                  <w:r w:rsidRPr="00530573">
                    <w:rPr>
                      <w:rFonts w:cs="Times New Roman"/>
                    </w:rPr>
                    <w:t>ss</w:t>
                  </w:r>
                  <w:r w:rsidRPr="00530573">
                    <w:rPr>
                      <w:rFonts w:cs="Times New Roman"/>
                      <w:spacing w:val="1"/>
                    </w:rPr>
                    <w:t xml:space="preserve"> </w:t>
                  </w:r>
                  <w:r w:rsidRPr="00530573">
                    <w:rPr>
                      <w:rFonts w:cs="Times New Roman"/>
                    </w:rPr>
                    <w:t>Se</w:t>
                  </w:r>
                  <w:r w:rsidRPr="00530573">
                    <w:rPr>
                      <w:rFonts w:cs="Times New Roman"/>
                      <w:spacing w:val="-3"/>
                    </w:rPr>
                    <w:t>g</w:t>
                  </w:r>
                  <w:r w:rsidRPr="00530573">
                    <w:rPr>
                      <w:rFonts w:cs="Times New Roman"/>
                      <w:spacing w:val="-4"/>
                    </w:rPr>
                    <w:t>m</w:t>
                  </w:r>
                  <w:r w:rsidRPr="00530573">
                    <w:rPr>
                      <w:rFonts w:cs="Times New Roman"/>
                    </w:rPr>
                    <w:t>ent</w:t>
                  </w:r>
                </w:p>
              </w:tc>
              <w:tc>
                <w:tcPr>
                  <w:tcW w:w="851"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850"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992"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r>
            <w:tr w:rsidR="00022E09" w:rsidRPr="00530573" w:rsidTr="00E0636A">
              <w:trPr>
                <w:trHeight w:hRule="exact" w:val="264"/>
              </w:trPr>
              <w:tc>
                <w:tcPr>
                  <w:tcW w:w="753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46" w:lineRule="exact"/>
                    <w:ind w:left="102"/>
                    <w:jc w:val="both"/>
                    <w:rPr>
                      <w:rFonts w:cs="Times New Roman"/>
                    </w:rPr>
                  </w:pPr>
                  <w:r w:rsidRPr="00530573">
                    <w:rPr>
                      <w:rFonts w:cs="Times New Roman"/>
                      <w:spacing w:val="1"/>
                    </w:rPr>
                    <w:t>T</w:t>
                  </w:r>
                  <w:r w:rsidRPr="00530573">
                    <w:rPr>
                      <w:rFonts w:cs="Times New Roman"/>
                      <w:spacing w:val="-3"/>
                    </w:rPr>
                    <w:t>u</w:t>
                  </w:r>
                  <w:r w:rsidRPr="00530573">
                    <w:rPr>
                      <w:rFonts w:cs="Times New Roman"/>
                    </w:rPr>
                    <w:t>rno</w:t>
                  </w:r>
                  <w:r w:rsidRPr="00530573">
                    <w:rPr>
                      <w:rFonts w:cs="Times New Roman"/>
                      <w:spacing w:val="-3"/>
                    </w:rPr>
                    <w:t>v</w:t>
                  </w:r>
                  <w:r w:rsidRPr="00530573">
                    <w:rPr>
                      <w:rFonts w:cs="Times New Roman"/>
                    </w:rPr>
                    <w:t>er</w:t>
                  </w:r>
                  <w:r w:rsidRPr="00530573">
                    <w:rPr>
                      <w:rFonts w:cs="Times New Roman"/>
                      <w:spacing w:val="-2"/>
                    </w:rPr>
                    <w:t xml:space="preserve"> </w:t>
                  </w:r>
                  <w:r w:rsidRPr="00530573">
                    <w:rPr>
                      <w:rFonts w:cs="Times New Roman"/>
                    </w:rPr>
                    <w:t>in e</w:t>
                  </w:r>
                  <w:r w:rsidRPr="00530573">
                    <w:rPr>
                      <w:rFonts w:cs="Times New Roman"/>
                      <w:spacing w:val="-2"/>
                    </w:rPr>
                    <w:t>a</w:t>
                  </w:r>
                  <w:r w:rsidRPr="00530573">
                    <w:rPr>
                      <w:rFonts w:cs="Times New Roman"/>
                    </w:rPr>
                    <w:t>ch b</w:t>
                  </w:r>
                  <w:r w:rsidRPr="00530573">
                    <w:rPr>
                      <w:rFonts w:cs="Times New Roman"/>
                      <w:spacing w:val="-2"/>
                    </w:rPr>
                    <w:t>u</w:t>
                  </w:r>
                  <w:r w:rsidRPr="00530573">
                    <w:rPr>
                      <w:rFonts w:cs="Times New Roman"/>
                    </w:rPr>
                    <w:t>s</w:t>
                  </w:r>
                  <w:r w:rsidRPr="00530573">
                    <w:rPr>
                      <w:rFonts w:cs="Times New Roman"/>
                      <w:spacing w:val="1"/>
                    </w:rPr>
                    <w:t>i</w:t>
                  </w:r>
                  <w:r w:rsidRPr="00530573">
                    <w:rPr>
                      <w:rFonts w:cs="Times New Roman"/>
                      <w:spacing w:val="-3"/>
                    </w:rPr>
                    <w:t>n</w:t>
                  </w:r>
                  <w:r w:rsidRPr="00530573">
                    <w:rPr>
                      <w:rFonts w:cs="Times New Roman"/>
                    </w:rPr>
                    <w:t>ess</w:t>
                  </w:r>
                  <w:r w:rsidRPr="00530573">
                    <w:rPr>
                      <w:rFonts w:cs="Times New Roman"/>
                      <w:spacing w:val="-2"/>
                    </w:rPr>
                    <w:t xml:space="preserve"> s</w:t>
                  </w:r>
                  <w:r w:rsidRPr="00530573">
                    <w:rPr>
                      <w:rFonts w:cs="Times New Roman"/>
                    </w:rPr>
                    <w:t>eg</w:t>
                  </w:r>
                  <w:r w:rsidRPr="00530573">
                    <w:rPr>
                      <w:rFonts w:cs="Times New Roman"/>
                      <w:spacing w:val="-4"/>
                    </w:rPr>
                    <w:t>m</w:t>
                  </w:r>
                  <w:r w:rsidRPr="00530573">
                    <w:rPr>
                      <w:rFonts w:cs="Times New Roman"/>
                    </w:rPr>
                    <w:t>ent</w:t>
                  </w:r>
                </w:p>
              </w:tc>
              <w:tc>
                <w:tcPr>
                  <w:tcW w:w="851"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850"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992"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r>
            <w:tr w:rsidR="00022E09" w:rsidRPr="00530573" w:rsidTr="00E0636A">
              <w:trPr>
                <w:trHeight w:hRule="exact" w:val="262"/>
              </w:trPr>
              <w:tc>
                <w:tcPr>
                  <w:tcW w:w="753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46" w:lineRule="exact"/>
                    <w:ind w:left="102"/>
                    <w:jc w:val="both"/>
                    <w:rPr>
                      <w:rFonts w:cs="Times New Roman"/>
                    </w:rPr>
                  </w:pPr>
                  <w:r w:rsidRPr="00530573">
                    <w:rPr>
                      <w:rFonts w:cs="Times New Roman"/>
                    </w:rPr>
                    <w:t>% to</w:t>
                  </w:r>
                  <w:r w:rsidRPr="00530573">
                    <w:rPr>
                      <w:rFonts w:cs="Times New Roman"/>
                      <w:spacing w:val="-3"/>
                    </w:rPr>
                    <w:t xml:space="preserve"> </w:t>
                  </w:r>
                  <w:r w:rsidRPr="00530573">
                    <w:rPr>
                      <w:rFonts w:cs="Times New Roman"/>
                    </w:rPr>
                    <w:t>t</w:t>
                  </w:r>
                  <w:r w:rsidRPr="00530573">
                    <w:rPr>
                      <w:rFonts w:cs="Times New Roman"/>
                      <w:spacing w:val="-3"/>
                    </w:rPr>
                    <w:t>o</w:t>
                  </w:r>
                  <w:r w:rsidRPr="00530573">
                    <w:rPr>
                      <w:rFonts w:cs="Times New Roman"/>
                    </w:rPr>
                    <w:t>t</w:t>
                  </w:r>
                  <w:r w:rsidRPr="00530573">
                    <w:rPr>
                      <w:rFonts w:cs="Times New Roman"/>
                      <w:spacing w:val="-2"/>
                    </w:rPr>
                    <w:t>a</w:t>
                  </w:r>
                  <w:r w:rsidRPr="00530573">
                    <w:rPr>
                      <w:rFonts w:cs="Times New Roman"/>
                    </w:rPr>
                    <w:t>l</w:t>
                  </w:r>
                  <w:r w:rsidRPr="00530573">
                    <w:rPr>
                      <w:rFonts w:cs="Times New Roman"/>
                      <w:spacing w:val="1"/>
                    </w:rPr>
                    <w:t xml:space="preserve"> </w:t>
                  </w:r>
                  <w:r w:rsidRPr="00530573">
                    <w:rPr>
                      <w:rFonts w:cs="Times New Roman"/>
                    </w:rPr>
                    <w:t>t</w:t>
                  </w:r>
                  <w:r w:rsidRPr="00530573">
                    <w:rPr>
                      <w:rFonts w:cs="Times New Roman"/>
                      <w:spacing w:val="-3"/>
                    </w:rPr>
                    <w:t>u</w:t>
                  </w:r>
                  <w:r w:rsidRPr="00530573">
                    <w:rPr>
                      <w:rFonts w:cs="Times New Roman"/>
                    </w:rPr>
                    <w:t>rno</w:t>
                  </w:r>
                  <w:r w:rsidRPr="00530573">
                    <w:rPr>
                      <w:rFonts w:cs="Times New Roman"/>
                      <w:spacing w:val="-3"/>
                    </w:rPr>
                    <w:t>v</w:t>
                  </w:r>
                  <w:r w:rsidRPr="00530573">
                    <w:rPr>
                      <w:rFonts w:cs="Times New Roman"/>
                    </w:rPr>
                    <w:t>er</w:t>
                  </w:r>
                </w:p>
              </w:tc>
              <w:tc>
                <w:tcPr>
                  <w:tcW w:w="851"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850"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992"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r>
            <w:tr w:rsidR="00022E09" w:rsidRPr="00530573" w:rsidTr="00E0636A">
              <w:trPr>
                <w:trHeight w:hRule="exact" w:val="264"/>
              </w:trPr>
              <w:tc>
                <w:tcPr>
                  <w:tcW w:w="753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48" w:lineRule="exact"/>
                    <w:ind w:left="102"/>
                    <w:jc w:val="both"/>
                    <w:rPr>
                      <w:rFonts w:cs="Times New Roman"/>
                    </w:rPr>
                  </w:pPr>
                  <w:r w:rsidRPr="00530573">
                    <w:rPr>
                      <w:rFonts w:cs="Times New Roman"/>
                      <w:spacing w:val="-4"/>
                    </w:rPr>
                    <w:t>I</w:t>
                  </w:r>
                  <w:r w:rsidRPr="00530573">
                    <w:rPr>
                      <w:rFonts w:cs="Times New Roman"/>
                    </w:rPr>
                    <w:t>ndus</w:t>
                  </w:r>
                  <w:r w:rsidRPr="00530573">
                    <w:rPr>
                      <w:rFonts w:cs="Times New Roman"/>
                      <w:spacing w:val="1"/>
                    </w:rPr>
                    <w:t>t</w:t>
                  </w:r>
                  <w:r w:rsidRPr="00530573">
                    <w:rPr>
                      <w:rFonts w:cs="Times New Roman"/>
                    </w:rPr>
                    <w:t>ry</w:t>
                  </w:r>
                  <w:r w:rsidRPr="00530573">
                    <w:rPr>
                      <w:rFonts w:cs="Times New Roman"/>
                      <w:spacing w:val="-3"/>
                    </w:rPr>
                    <w:t xml:space="preserve"> </w:t>
                  </w:r>
                  <w:r w:rsidRPr="00530573">
                    <w:rPr>
                      <w:rFonts w:cs="Times New Roman"/>
                    </w:rPr>
                    <w:t>Leader</w:t>
                  </w:r>
                  <w:r w:rsidRPr="00530573">
                    <w:rPr>
                      <w:rFonts w:cs="Times New Roman"/>
                      <w:spacing w:val="-1"/>
                    </w:rPr>
                    <w:t xml:space="preserve"> </w:t>
                  </w:r>
                  <w:r w:rsidRPr="00530573">
                    <w:rPr>
                      <w:rFonts w:cs="Times New Roman"/>
                    </w:rPr>
                    <w:t xml:space="preserve">in </w:t>
                  </w:r>
                  <w:r w:rsidRPr="00530573">
                    <w:rPr>
                      <w:rFonts w:cs="Times New Roman"/>
                      <w:spacing w:val="-2"/>
                    </w:rPr>
                    <w:t>e</w:t>
                  </w:r>
                  <w:r w:rsidRPr="00530573">
                    <w:rPr>
                      <w:rFonts w:cs="Times New Roman"/>
                    </w:rPr>
                    <w:t>ach b</w:t>
                  </w:r>
                  <w:r w:rsidRPr="00530573">
                    <w:rPr>
                      <w:rFonts w:cs="Times New Roman"/>
                      <w:spacing w:val="-3"/>
                    </w:rPr>
                    <w:t>u</w:t>
                  </w:r>
                  <w:r w:rsidRPr="00530573">
                    <w:rPr>
                      <w:rFonts w:cs="Times New Roman"/>
                      <w:spacing w:val="-2"/>
                    </w:rPr>
                    <w:t>s</w:t>
                  </w:r>
                  <w:r w:rsidRPr="00530573">
                    <w:rPr>
                      <w:rFonts w:cs="Times New Roman"/>
                    </w:rPr>
                    <w:t>ine</w:t>
                  </w:r>
                  <w:r w:rsidRPr="00530573">
                    <w:rPr>
                      <w:rFonts w:cs="Times New Roman"/>
                      <w:spacing w:val="-2"/>
                    </w:rPr>
                    <w:t>s</w:t>
                  </w:r>
                  <w:r w:rsidRPr="00530573">
                    <w:rPr>
                      <w:rFonts w:cs="Times New Roman"/>
                    </w:rPr>
                    <w:t>s se</w:t>
                  </w:r>
                  <w:r w:rsidRPr="00530573">
                    <w:rPr>
                      <w:rFonts w:cs="Times New Roman"/>
                      <w:spacing w:val="-2"/>
                    </w:rPr>
                    <w:t>g</w:t>
                  </w:r>
                  <w:r w:rsidRPr="00530573">
                    <w:rPr>
                      <w:rFonts w:cs="Times New Roman"/>
                      <w:spacing w:val="-4"/>
                    </w:rPr>
                    <w:t>m</w:t>
                  </w:r>
                  <w:r w:rsidRPr="00530573">
                    <w:rPr>
                      <w:rFonts w:cs="Times New Roman"/>
                    </w:rPr>
                    <w:t>ent</w:t>
                  </w:r>
                </w:p>
              </w:tc>
              <w:tc>
                <w:tcPr>
                  <w:tcW w:w="851"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850"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992"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r>
            <w:tr w:rsidR="00022E09" w:rsidRPr="00530573" w:rsidTr="00E0636A">
              <w:trPr>
                <w:trHeight w:hRule="exact" w:val="301"/>
              </w:trPr>
              <w:tc>
                <w:tcPr>
                  <w:tcW w:w="753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46" w:lineRule="exact"/>
                    <w:ind w:left="102"/>
                    <w:jc w:val="both"/>
                    <w:rPr>
                      <w:rFonts w:cs="Times New Roman"/>
                    </w:rPr>
                  </w:pPr>
                  <w:r w:rsidRPr="00530573">
                    <w:rPr>
                      <w:rFonts w:cs="Times New Roman"/>
                      <w:spacing w:val="1"/>
                    </w:rPr>
                    <w:t>T</w:t>
                  </w:r>
                  <w:r w:rsidRPr="00530573">
                    <w:rPr>
                      <w:rFonts w:cs="Times New Roman"/>
                      <w:spacing w:val="-3"/>
                    </w:rPr>
                    <w:t>u</w:t>
                  </w:r>
                  <w:r w:rsidRPr="00530573">
                    <w:rPr>
                      <w:rFonts w:cs="Times New Roman"/>
                    </w:rPr>
                    <w:t>rno</w:t>
                  </w:r>
                  <w:r w:rsidRPr="00530573">
                    <w:rPr>
                      <w:rFonts w:cs="Times New Roman"/>
                      <w:spacing w:val="-3"/>
                    </w:rPr>
                    <w:t>v</w:t>
                  </w:r>
                  <w:r w:rsidRPr="00530573">
                    <w:rPr>
                      <w:rFonts w:cs="Times New Roman"/>
                    </w:rPr>
                    <w:t xml:space="preserve">er </w:t>
                  </w:r>
                  <w:r w:rsidRPr="00530573">
                    <w:rPr>
                      <w:rFonts w:cs="Times New Roman"/>
                      <w:spacing w:val="44"/>
                    </w:rPr>
                    <w:t xml:space="preserve"> </w:t>
                  </w:r>
                  <w:r w:rsidRPr="00530573">
                    <w:rPr>
                      <w:rFonts w:cs="Times New Roman"/>
                    </w:rPr>
                    <w:t xml:space="preserve">of </w:t>
                  </w:r>
                  <w:r w:rsidRPr="00530573">
                    <w:rPr>
                      <w:rFonts w:cs="Times New Roman"/>
                      <w:spacing w:val="44"/>
                    </w:rPr>
                    <w:t xml:space="preserve"> </w:t>
                  </w:r>
                  <w:r w:rsidRPr="00530573">
                    <w:rPr>
                      <w:rFonts w:cs="Times New Roman"/>
                      <w:spacing w:val="-4"/>
                    </w:rPr>
                    <w:t>I</w:t>
                  </w:r>
                  <w:r w:rsidRPr="00530573">
                    <w:rPr>
                      <w:rFonts w:cs="Times New Roman"/>
                    </w:rPr>
                    <w:t>ndus</w:t>
                  </w:r>
                  <w:r w:rsidRPr="00530573">
                    <w:rPr>
                      <w:rFonts w:cs="Times New Roman"/>
                      <w:spacing w:val="-1"/>
                    </w:rPr>
                    <w:t>t</w:t>
                  </w:r>
                  <w:r w:rsidRPr="00530573">
                    <w:rPr>
                      <w:rFonts w:cs="Times New Roman"/>
                    </w:rPr>
                    <w:t xml:space="preserve">ry </w:t>
                  </w:r>
                  <w:r w:rsidRPr="00530573">
                    <w:rPr>
                      <w:rFonts w:cs="Times New Roman"/>
                      <w:spacing w:val="41"/>
                    </w:rPr>
                    <w:t xml:space="preserve"> </w:t>
                  </w:r>
                  <w:r w:rsidRPr="00530573">
                    <w:rPr>
                      <w:rFonts w:cs="Times New Roman"/>
                    </w:rPr>
                    <w:t>le</w:t>
                  </w:r>
                  <w:r w:rsidRPr="00530573">
                    <w:rPr>
                      <w:rFonts w:cs="Times New Roman"/>
                      <w:spacing w:val="-2"/>
                    </w:rPr>
                    <w:t>a</w:t>
                  </w:r>
                  <w:r w:rsidRPr="00530573">
                    <w:rPr>
                      <w:rFonts w:cs="Times New Roman"/>
                    </w:rPr>
                    <w:t xml:space="preserve">der </w:t>
                  </w:r>
                  <w:r w:rsidRPr="00530573">
                    <w:rPr>
                      <w:rFonts w:cs="Times New Roman"/>
                      <w:spacing w:val="44"/>
                    </w:rPr>
                    <w:t xml:space="preserve"> </w:t>
                  </w:r>
                  <w:r w:rsidRPr="00530573">
                    <w:rPr>
                      <w:rFonts w:cs="Times New Roman"/>
                      <w:spacing w:val="-2"/>
                    </w:rPr>
                    <w:t>i</w:t>
                  </w:r>
                  <w:r w:rsidRPr="00530573">
                    <w:rPr>
                      <w:rFonts w:cs="Times New Roman"/>
                    </w:rPr>
                    <w:t xml:space="preserve">n </w:t>
                  </w:r>
                  <w:r w:rsidRPr="00530573">
                    <w:rPr>
                      <w:rFonts w:cs="Times New Roman"/>
                      <w:spacing w:val="43"/>
                    </w:rPr>
                    <w:t xml:space="preserve"> </w:t>
                  </w:r>
                  <w:r w:rsidRPr="00530573">
                    <w:rPr>
                      <w:rFonts w:cs="Times New Roman"/>
                    </w:rPr>
                    <w:t xml:space="preserve">each </w:t>
                  </w:r>
                  <w:r w:rsidRPr="00530573">
                    <w:rPr>
                      <w:rFonts w:cs="Times New Roman"/>
                      <w:spacing w:val="41"/>
                    </w:rPr>
                    <w:t xml:space="preserve"> </w:t>
                  </w:r>
                  <w:r w:rsidRPr="00530573">
                    <w:rPr>
                      <w:rFonts w:cs="Times New Roman"/>
                    </w:rPr>
                    <w:t>of</w:t>
                  </w:r>
                  <w:r>
                    <w:rPr>
                      <w:rFonts w:cs="Times New Roman"/>
                    </w:rPr>
                    <w:t xml:space="preserve"> </w:t>
                  </w:r>
                  <w:r w:rsidRPr="00530573">
                    <w:rPr>
                      <w:rFonts w:cs="Times New Roman"/>
                    </w:rPr>
                    <w:t>bus</w:t>
                  </w:r>
                  <w:r w:rsidRPr="00530573">
                    <w:rPr>
                      <w:rFonts w:cs="Times New Roman"/>
                      <w:spacing w:val="1"/>
                    </w:rPr>
                    <w:t>i</w:t>
                  </w:r>
                  <w:r w:rsidRPr="00530573">
                    <w:rPr>
                      <w:rFonts w:cs="Times New Roman"/>
                      <w:spacing w:val="-3"/>
                    </w:rPr>
                    <w:t>n</w:t>
                  </w:r>
                  <w:r w:rsidRPr="00530573">
                    <w:rPr>
                      <w:rFonts w:cs="Times New Roman"/>
                    </w:rPr>
                    <w:t>ess</w:t>
                  </w:r>
                  <w:r w:rsidRPr="00530573">
                    <w:rPr>
                      <w:rFonts w:cs="Times New Roman"/>
                      <w:spacing w:val="-2"/>
                    </w:rPr>
                    <w:t xml:space="preserve"> </w:t>
                  </w:r>
                  <w:r w:rsidRPr="00530573">
                    <w:rPr>
                      <w:rFonts w:cs="Times New Roman"/>
                    </w:rPr>
                    <w:t>se</w:t>
                  </w:r>
                  <w:r w:rsidRPr="00530573">
                    <w:rPr>
                      <w:rFonts w:cs="Times New Roman"/>
                      <w:spacing w:val="-3"/>
                    </w:rPr>
                    <w:t>g</w:t>
                  </w:r>
                  <w:r w:rsidRPr="00530573">
                    <w:rPr>
                      <w:rFonts w:cs="Times New Roman"/>
                      <w:spacing w:val="-4"/>
                    </w:rPr>
                    <w:t>m</w:t>
                  </w:r>
                  <w:r w:rsidRPr="00530573">
                    <w:rPr>
                      <w:rFonts w:cs="Times New Roman"/>
                    </w:rPr>
                    <w:t>ent</w:t>
                  </w:r>
                </w:p>
              </w:tc>
              <w:tc>
                <w:tcPr>
                  <w:tcW w:w="851"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850"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992"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r>
          </w:tbl>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c)</w:t>
            </w:r>
          </w:p>
        </w:tc>
        <w:tc>
          <w:tcPr>
            <w:tcW w:w="5103" w:type="dxa"/>
            <w:vAlign w:val="center"/>
          </w:tcPr>
          <w:p w:rsidR="00022E09" w:rsidRPr="00530573" w:rsidRDefault="00022E09" w:rsidP="009C16DF">
            <w:pPr>
              <w:pStyle w:val="BodyText"/>
              <w:tabs>
                <w:tab w:val="left" w:pos="820"/>
              </w:tabs>
              <w:kinsoku w:val="0"/>
              <w:overflowPunct w:val="0"/>
              <w:spacing w:before="69"/>
              <w:ind w:left="0"/>
              <w:jc w:val="both"/>
            </w:pPr>
            <w:r w:rsidRPr="00530573">
              <w:rPr>
                <w:spacing w:val="1"/>
              </w:rPr>
              <w:t>W</w:t>
            </w:r>
            <w:r w:rsidRPr="00530573">
              <w:t>h</w:t>
            </w:r>
            <w:r w:rsidRPr="00530573">
              <w:rPr>
                <w:spacing w:val="-1"/>
              </w:rPr>
              <w:t>a</w:t>
            </w:r>
            <w:r w:rsidRPr="00530573">
              <w:t>t a</w:t>
            </w:r>
            <w:r w:rsidRPr="00530573">
              <w:rPr>
                <w:spacing w:val="-2"/>
              </w:rPr>
              <w:t>r</w:t>
            </w:r>
            <w:r w:rsidRPr="00530573">
              <w:t>e</w:t>
            </w:r>
            <w:r w:rsidRPr="00530573">
              <w:rPr>
                <w:spacing w:val="-1"/>
              </w:rPr>
              <w:t xml:space="preserve"> c</w:t>
            </w:r>
            <w:r w:rsidRPr="00530573">
              <w:t>ritic</w:t>
            </w:r>
            <w:r w:rsidRPr="00530573">
              <w:rPr>
                <w:spacing w:val="-2"/>
              </w:rPr>
              <w:t>a</w:t>
            </w:r>
            <w:r w:rsidRPr="00530573">
              <w:t>l</w:t>
            </w:r>
            <w:r w:rsidRPr="00530573">
              <w:rPr>
                <w:spacing w:val="2"/>
              </w:rPr>
              <w:t xml:space="preserve"> </w:t>
            </w:r>
            <w:r w:rsidRPr="00530573">
              <w:t>f</w:t>
            </w:r>
            <w:r w:rsidRPr="00530573">
              <w:rPr>
                <w:spacing w:val="-2"/>
              </w:rPr>
              <w:t>a</w:t>
            </w:r>
            <w:r w:rsidRPr="00530573">
              <w:rPr>
                <w:spacing w:val="-1"/>
              </w:rPr>
              <w:t>c</w:t>
            </w:r>
            <w:r w:rsidRPr="00530573">
              <w:t>tors</w:t>
            </w:r>
            <w:r w:rsidRPr="00530573">
              <w:rPr>
                <w:spacing w:val="2"/>
              </w:rPr>
              <w:t xml:space="preserve"> </w:t>
            </w:r>
            <w:r w:rsidRPr="00530573">
              <w:rPr>
                <w:spacing w:val="-1"/>
              </w:rPr>
              <w:t>a</w:t>
            </w:r>
            <w:r w:rsidRPr="00530573">
              <w:t>f</w:t>
            </w:r>
            <w:r w:rsidRPr="00530573">
              <w:rPr>
                <w:spacing w:val="-2"/>
              </w:rPr>
              <w:t>f</w:t>
            </w:r>
            <w:r w:rsidRPr="00530573">
              <w:rPr>
                <w:spacing w:val="1"/>
              </w:rPr>
              <w:t>e</w:t>
            </w:r>
            <w:r w:rsidRPr="00530573">
              <w:rPr>
                <w:spacing w:val="-1"/>
              </w:rPr>
              <w:t>c</w:t>
            </w:r>
            <w:r w:rsidRPr="00530573">
              <w:t>ting</w:t>
            </w:r>
            <w:r w:rsidRPr="00530573">
              <w:rPr>
                <w:spacing w:val="-1"/>
              </w:rPr>
              <w:t xml:space="preserve"> e</w:t>
            </w:r>
            <w:r w:rsidRPr="00530573">
              <w:rPr>
                <w:spacing w:val="1"/>
              </w:rPr>
              <w:t>a</w:t>
            </w:r>
            <w:r w:rsidRPr="00530573">
              <w:rPr>
                <w:spacing w:val="-1"/>
              </w:rPr>
              <w:t>c</w:t>
            </w:r>
            <w:r w:rsidRPr="00530573">
              <w:t>h busin</w:t>
            </w:r>
            <w:r w:rsidRPr="00530573">
              <w:rPr>
                <w:spacing w:val="-1"/>
              </w:rPr>
              <w:t>e</w:t>
            </w:r>
            <w:r w:rsidRPr="00530573">
              <w:t>ss</w:t>
            </w:r>
            <w:r w:rsidRPr="00530573">
              <w:rPr>
                <w:spacing w:val="3"/>
              </w:rPr>
              <w:t xml:space="preserve"> </w:t>
            </w:r>
            <w:r w:rsidRPr="00530573">
              <w:t>s</w:t>
            </w:r>
            <w:r w:rsidRPr="00530573">
              <w:rPr>
                <w:spacing w:val="-1"/>
              </w:rPr>
              <w:t>e</w:t>
            </w:r>
            <w:r w:rsidRPr="00530573">
              <w:rPr>
                <w:spacing w:val="-3"/>
              </w:rPr>
              <w:t>g</w:t>
            </w:r>
            <w:r w:rsidRPr="00530573">
              <w:rPr>
                <w:spacing w:val="2"/>
              </w:rPr>
              <w:t>m</w:t>
            </w:r>
            <w:r w:rsidRPr="00530573">
              <w:rPr>
                <w:spacing w:val="-1"/>
              </w:rPr>
              <w:t>e</w:t>
            </w:r>
            <w:r w:rsidRPr="00530573">
              <w:t>nt of</w:t>
            </w:r>
            <w:r w:rsidRPr="00530573">
              <w:rPr>
                <w:spacing w:val="4"/>
              </w:rPr>
              <w:t xml:space="preserve"> </w:t>
            </w:r>
            <w:r w:rsidRPr="00530573">
              <w:rPr>
                <w:spacing w:val="-5"/>
              </w:rPr>
              <w:t>y</w:t>
            </w:r>
            <w:r w:rsidRPr="00530573">
              <w:t xml:space="preserve">our </w:t>
            </w:r>
            <w:r w:rsidRPr="00530573">
              <w:rPr>
                <w:spacing w:val="-1"/>
              </w:rPr>
              <w:t>b</w:t>
            </w:r>
            <w:r w:rsidRPr="00530573">
              <w:t>usin</w:t>
            </w:r>
            <w:r w:rsidRPr="00530573">
              <w:rPr>
                <w:spacing w:val="-1"/>
              </w:rPr>
              <w:t>e</w:t>
            </w:r>
            <w:r w:rsidRPr="00530573">
              <w:t>ss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d)</w:t>
            </w:r>
          </w:p>
        </w:tc>
        <w:tc>
          <w:tcPr>
            <w:tcW w:w="5103" w:type="dxa"/>
            <w:vAlign w:val="center"/>
          </w:tcPr>
          <w:p w:rsidR="00022E09" w:rsidRPr="00530573" w:rsidRDefault="00022E09" w:rsidP="009C16DF">
            <w:pPr>
              <w:pStyle w:val="BodyText"/>
              <w:tabs>
                <w:tab w:val="left" w:pos="1100"/>
              </w:tabs>
              <w:kinsoku w:val="0"/>
              <w:overflowPunct w:val="0"/>
              <w:spacing w:before="69" w:line="275" w:lineRule="auto"/>
              <w:ind w:left="0"/>
              <w:jc w:val="both"/>
            </w:pPr>
            <w:r w:rsidRPr="00530573">
              <w:t>Mana</w:t>
            </w:r>
            <w:r w:rsidRPr="00530573">
              <w:rPr>
                <w:spacing w:val="-3"/>
              </w:rPr>
              <w:t>g</w:t>
            </w:r>
            <w:r w:rsidRPr="00530573">
              <w:rPr>
                <w:spacing w:val="-1"/>
              </w:rPr>
              <w:t>e</w:t>
            </w:r>
            <w:r w:rsidRPr="00530573">
              <w:t>ment</w:t>
            </w:r>
            <w:r w:rsidRPr="00530573">
              <w:rPr>
                <w:spacing w:val="50"/>
              </w:rPr>
              <w:t xml:space="preserve"> </w:t>
            </w:r>
            <w:r w:rsidRPr="00530573">
              <w:t>view</w:t>
            </w:r>
            <w:r w:rsidRPr="00530573">
              <w:rPr>
                <w:spacing w:val="49"/>
              </w:rPr>
              <w:t xml:space="preserve"> </w:t>
            </w:r>
            <w:r w:rsidRPr="00530573">
              <w:t>for</w:t>
            </w:r>
            <w:r w:rsidRPr="00530573">
              <w:rPr>
                <w:spacing w:val="48"/>
              </w:rPr>
              <w:t xml:space="preserve"> </w:t>
            </w:r>
            <w:r w:rsidRPr="00530573">
              <w:rPr>
                <w:spacing w:val="2"/>
              </w:rPr>
              <w:t>k</w:t>
            </w:r>
            <w:r w:rsidRPr="00530573">
              <w:rPr>
                <w:spacing w:val="1"/>
              </w:rPr>
              <w:t>e</w:t>
            </w:r>
            <w:r w:rsidRPr="00530573">
              <w:t>y</w:t>
            </w:r>
            <w:r>
              <w:rPr>
                <w:spacing w:val="45"/>
              </w:rPr>
              <w:t xml:space="preserve"> </w:t>
            </w:r>
            <w:r w:rsidRPr="00530573">
              <w:t>d</w:t>
            </w:r>
            <w:r w:rsidRPr="00530573">
              <w:rPr>
                <w:spacing w:val="-1"/>
              </w:rPr>
              <w:t>e</w:t>
            </w:r>
            <w:r w:rsidRPr="00530573">
              <w:rPr>
                <w:spacing w:val="2"/>
              </w:rPr>
              <w:t>v</w:t>
            </w:r>
            <w:r w:rsidRPr="00530573">
              <w:rPr>
                <w:spacing w:val="-1"/>
              </w:rPr>
              <w:t>e</w:t>
            </w:r>
            <w:r w:rsidRPr="00530573">
              <w:t>lopm</w:t>
            </w:r>
            <w:r w:rsidRPr="00530573">
              <w:rPr>
                <w:spacing w:val="-1"/>
              </w:rPr>
              <w:t>e</w:t>
            </w:r>
            <w:r w:rsidRPr="00530573">
              <w:t>nts,</w:t>
            </w:r>
            <w:r w:rsidRPr="00530573">
              <w:rPr>
                <w:spacing w:val="50"/>
              </w:rPr>
              <w:t xml:space="preserve"> </w:t>
            </w:r>
            <w:r w:rsidRPr="00530573">
              <w:t>risks,</w:t>
            </w:r>
            <w:r w:rsidRPr="00530573">
              <w:rPr>
                <w:spacing w:val="54"/>
              </w:rPr>
              <w:t xml:space="preserve"> </w:t>
            </w:r>
            <w:r w:rsidRPr="00530573">
              <w:rPr>
                <w:spacing w:val="-1"/>
              </w:rPr>
              <w:t>c</w:t>
            </w:r>
            <w:r w:rsidRPr="00530573">
              <w:t>h</w:t>
            </w:r>
            <w:r w:rsidRPr="00530573">
              <w:rPr>
                <w:spacing w:val="-1"/>
              </w:rPr>
              <w:t>a</w:t>
            </w:r>
            <w:r w:rsidRPr="00530573">
              <w:t>ll</w:t>
            </w:r>
            <w:r w:rsidRPr="00530573">
              <w:rPr>
                <w:spacing w:val="-1"/>
              </w:rPr>
              <w:t>e</w:t>
            </w:r>
            <w:r w:rsidRPr="00530573">
              <w:t>ng</w:t>
            </w:r>
            <w:r w:rsidRPr="00530573">
              <w:rPr>
                <w:spacing w:val="-1"/>
              </w:rPr>
              <w:t>e</w:t>
            </w:r>
            <w:r w:rsidRPr="00530573">
              <w:t>s,</w:t>
            </w:r>
            <w:r w:rsidRPr="00530573">
              <w:rPr>
                <w:spacing w:val="50"/>
              </w:rPr>
              <w:t xml:space="preserve"> </w:t>
            </w:r>
            <w:r w:rsidRPr="00530573">
              <w:t>oppo</w:t>
            </w:r>
            <w:r w:rsidRPr="00530573">
              <w:rPr>
                <w:spacing w:val="-1"/>
              </w:rPr>
              <w:t>r</w:t>
            </w:r>
            <w:r w:rsidRPr="00530573">
              <w:t>tuniti</w:t>
            </w:r>
            <w:r w:rsidRPr="00530573">
              <w:rPr>
                <w:spacing w:val="-1"/>
              </w:rPr>
              <w:t>e</w:t>
            </w:r>
            <w:r w:rsidRPr="00530573">
              <w:t>s</w:t>
            </w:r>
            <w:r w:rsidRPr="00530573">
              <w:rPr>
                <w:spacing w:val="51"/>
              </w:rPr>
              <w:t xml:space="preserve"> </w:t>
            </w:r>
            <w:r w:rsidRPr="00530573">
              <w:t>in</w:t>
            </w:r>
            <w:r w:rsidRPr="00530573">
              <w:rPr>
                <w:spacing w:val="50"/>
              </w:rPr>
              <w:t xml:space="preserve"> </w:t>
            </w:r>
            <w:r w:rsidRPr="00530573">
              <w:rPr>
                <w:spacing w:val="-1"/>
              </w:rPr>
              <w:t>eac</w:t>
            </w:r>
            <w:r w:rsidRPr="00530573">
              <w:t>h busin</w:t>
            </w:r>
            <w:r w:rsidRPr="00530573">
              <w:rPr>
                <w:spacing w:val="-1"/>
              </w:rPr>
              <w:t>e</w:t>
            </w:r>
            <w:r w:rsidRPr="00530573">
              <w:t>ss se</w:t>
            </w:r>
            <w:r w:rsidRPr="00530573">
              <w:rPr>
                <w:spacing w:val="-3"/>
              </w:rPr>
              <w:t>g</w:t>
            </w:r>
            <w:r w:rsidRPr="00530573">
              <w:t>ment</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e)</w:t>
            </w:r>
          </w:p>
        </w:tc>
        <w:tc>
          <w:tcPr>
            <w:tcW w:w="5103" w:type="dxa"/>
            <w:vAlign w:val="center"/>
          </w:tcPr>
          <w:p w:rsidR="00022E09" w:rsidRPr="00530573" w:rsidRDefault="00022E09" w:rsidP="009C16DF">
            <w:pPr>
              <w:pStyle w:val="BodyText"/>
              <w:tabs>
                <w:tab w:val="left" w:pos="1100"/>
                <w:tab w:val="left" w:pos="4854"/>
              </w:tabs>
              <w:kinsoku w:val="0"/>
              <w:overflowPunct w:val="0"/>
              <w:spacing w:line="275" w:lineRule="auto"/>
              <w:ind w:left="0" w:right="33"/>
              <w:jc w:val="both"/>
            </w:pPr>
            <w:r w:rsidRPr="00530573">
              <w:rPr>
                <w:spacing w:val="-2"/>
              </w:rPr>
              <w:t>F</w:t>
            </w:r>
            <w:r w:rsidRPr="00530573">
              <w:t>or</w:t>
            </w:r>
            <w:r w:rsidRPr="00530573">
              <w:rPr>
                <w:spacing w:val="32"/>
              </w:rPr>
              <w:t xml:space="preserve"> </w:t>
            </w:r>
            <w:r w:rsidRPr="00530573">
              <w:rPr>
                <w:b/>
                <w:bCs/>
                <w:spacing w:val="-1"/>
              </w:rPr>
              <w:t>e</w:t>
            </w:r>
            <w:r w:rsidRPr="00530573">
              <w:rPr>
                <w:b/>
                <w:bCs/>
                <w:spacing w:val="2"/>
              </w:rPr>
              <w:t>a</w:t>
            </w:r>
            <w:r w:rsidRPr="00530573">
              <w:rPr>
                <w:b/>
                <w:bCs/>
                <w:spacing w:val="-1"/>
              </w:rPr>
              <w:t>c</w:t>
            </w:r>
            <w:r w:rsidRPr="00530573">
              <w:rPr>
                <w:b/>
                <w:bCs/>
              </w:rPr>
              <w:t>h</w:t>
            </w:r>
            <w:r w:rsidRPr="00530573">
              <w:rPr>
                <w:b/>
                <w:bCs/>
                <w:spacing w:val="34"/>
              </w:rPr>
              <w:t xml:space="preserve"> </w:t>
            </w:r>
            <w:r w:rsidRPr="00530573">
              <w:t>busin</w:t>
            </w:r>
            <w:r w:rsidRPr="00530573">
              <w:rPr>
                <w:spacing w:val="-1"/>
              </w:rPr>
              <w:t>e</w:t>
            </w:r>
            <w:r w:rsidRPr="00530573">
              <w:t>ss</w:t>
            </w:r>
            <w:r w:rsidRPr="00530573">
              <w:rPr>
                <w:spacing w:val="33"/>
              </w:rPr>
              <w:t xml:space="preserve"> </w:t>
            </w:r>
            <w:r w:rsidRPr="00530573">
              <w:t>s</w:t>
            </w:r>
            <w:r w:rsidRPr="00530573">
              <w:rPr>
                <w:spacing w:val="1"/>
              </w:rPr>
              <w:t>e</w:t>
            </w:r>
            <w:r w:rsidRPr="00530573">
              <w:rPr>
                <w:spacing w:val="-3"/>
              </w:rPr>
              <w:t>g</w:t>
            </w:r>
            <w:r w:rsidRPr="00530573">
              <w:t>ment</w:t>
            </w:r>
            <w:r w:rsidRPr="00530573">
              <w:rPr>
                <w:spacing w:val="33"/>
              </w:rPr>
              <w:t xml:space="preserve"> </w:t>
            </w:r>
            <w:r w:rsidRPr="00530573">
              <w:t>ple</w:t>
            </w:r>
            <w:r w:rsidRPr="00530573">
              <w:rPr>
                <w:spacing w:val="-2"/>
              </w:rPr>
              <w:t>a</w:t>
            </w:r>
            <w:r w:rsidRPr="00530573">
              <w:t>se</w:t>
            </w:r>
            <w:r w:rsidRPr="00530573">
              <w:rPr>
                <w:spacing w:val="32"/>
              </w:rPr>
              <w:t xml:space="preserve"> </w:t>
            </w:r>
            <w:r w:rsidRPr="00530573">
              <w:t>p</w:t>
            </w:r>
            <w:r w:rsidRPr="00530573">
              <w:rPr>
                <w:spacing w:val="-1"/>
              </w:rPr>
              <w:t>r</w:t>
            </w:r>
            <w:r w:rsidRPr="00530573">
              <w:t>ovi</w:t>
            </w:r>
            <w:r w:rsidRPr="00530573">
              <w:rPr>
                <w:spacing w:val="2"/>
              </w:rPr>
              <w:t>d</w:t>
            </w:r>
            <w:r w:rsidRPr="00530573">
              <w:t>e</w:t>
            </w:r>
            <w:r w:rsidRPr="00530573">
              <w:rPr>
                <w:spacing w:val="32"/>
              </w:rPr>
              <w:t xml:space="preserve"> </w:t>
            </w:r>
            <w:r w:rsidRPr="00530573">
              <w:t>d</w:t>
            </w:r>
            <w:r w:rsidRPr="00530573">
              <w:rPr>
                <w:spacing w:val="-1"/>
              </w:rPr>
              <w:t>e</w:t>
            </w:r>
            <w:r w:rsidRPr="00530573">
              <w:t>tai</w:t>
            </w:r>
            <w:r w:rsidRPr="00530573">
              <w:rPr>
                <w:spacing w:val="2"/>
              </w:rPr>
              <w:t>l</w:t>
            </w:r>
            <w:r w:rsidRPr="00530573">
              <w:t>s</w:t>
            </w:r>
            <w:r w:rsidRPr="00530573">
              <w:rPr>
                <w:spacing w:val="33"/>
              </w:rPr>
              <w:t xml:space="preserve"> </w:t>
            </w:r>
            <w:r w:rsidRPr="00530573">
              <w:t>on</w:t>
            </w:r>
            <w:r w:rsidRPr="00530573">
              <w:rPr>
                <w:spacing w:val="33"/>
              </w:rPr>
              <w:t xml:space="preserve"> </w:t>
            </w:r>
            <w:r w:rsidRPr="00530573">
              <w:t>major</w:t>
            </w:r>
            <w:r w:rsidRPr="00530573">
              <w:rPr>
                <w:spacing w:val="32"/>
              </w:rPr>
              <w:t xml:space="preserve"> </w:t>
            </w:r>
            <w:r w:rsidRPr="00530573">
              <w:t>p</w:t>
            </w:r>
            <w:r w:rsidRPr="00530573">
              <w:rPr>
                <w:spacing w:val="-1"/>
              </w:rPr>
              <w:t>r</w:t>
            </w:r>
            <w:r w:rsidRPr="00530573">
              <w:t>odu</w:t>
            </w:r>
            <w:r w:rsidRPr="00530573">
              <w:rPr>
                <w:spacing w:val="-1"/>
              </w:rPr>
              <w:t>c</w:t>
            </w:r>
            <w:r w:rsidRPr="00530573">
              <w:t>ts</w:t>
            </w:r>
            <w:r w:rsidRPr="00530573">
              <w:rPr>
                <w:spacing w:val="38"/>
              </w:rPr>
              <w:t xml:space="preserve"> </w:t>
            </w:r>
            <w:r w:rsidRPr="00530573">
              <w:t>for</w:t>
            </w:r>
            <w:r w:rsidRPr="00530573">
              <w:rPr>
                <w:spacing w:val="34"/>
              </w:rPr>
              <w:t xml:space="preserve"> </w:t>
            </w:r>
            <w:r w:rsidRPr="00530573">
              <w:t>the</w:t>
            </w:r>
            <w:r w:rsidRPr="00530573">
              <w:rPr>
                <w:spacing w:val="32"/>
              </w:rPr>
              <w:t xml:space="preserve"> </w:t>
            </w:r>
            <w:r w:rsidRPr="00530573">
              <w:t>lat</w:t>
            </w:r>
            <w:r w:rsidRPr="00530573">
              <w:rPr>
                <w:spacing w:val="-1"/>
              </w:rPr>
              <w:t>e</w:t>
            </w:r>
            <w:r w:rsidRPr="00530573">
              <w:t xml:space="preserve">st Audited </w:t>
            </w:r>
            <w:r w:rsidRPr="00530573">
              <w:rPr>
                <w:spacing w:val="-2"/>
              </w:rPr>
              <w:t>f</w:t>
            </w:r>
            <w:r w:rsidRPr="00530573">
              <w:t>inan</w:t>
            </w:r>
            <w:r w:rsidRPr="00530573">
              <w:rPr>
                <w:spacing w:val="-2"/>
              </w:rPr>
              <w:t>c</w:t>
            </w:r>
            <w:r w:rsidRPr="00530573">
              <w:t>ial</w:t>
            </w:r>
            <w:r w:rsidRPr="00530573">
              <w:rPr>
                <w:spacing w:val="4"/>
              </w:rPr>
              <w:t xml:space="preserve"> </w:t>
            </w:r>
            <w:r w:rsidRPr="00530573">
              <w:rPr>
                <w:spacing w:val="-5"/>
              </w:rPr>
              <w:t>y</w:t>
            </w:r>
            <w:r w:rsidRPr="00530573">
              <w:rPr>
                <w:spacing w:val="1"/>
              </w:rPr>
              <w:t>e</w:t>
            </w:r>
            <w:r w:rsidRPr="00530573">
              <w:rPr>
                <w:spacing w:val="-1"/>
              </w:rPr>
              <w:t>a</w:t>
            </w:r>
            <w:r w:rsidRPr="00530573">
              <w:t>r</w:t>
            </w:r>
            <w:r w:rsidRPr="00530573">
              <w:rPr>
                <w:spacing w:val="2"/>
              </w:rPr>
              <w:t xml:space="preserve"> </w:t>
            </w:r>
            <w:r w:rsidRPr="00530573">
              <w:rPr>
                <w:spacing w:val="-1"/>
              </w:rPr>
              <w:t>a</w:t>
            </w:r>
            <w:r w:rsidRPr="00530573">
              <w:t>s follows-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rPr>
          <w:trHeight w:val="997"/>
        </w:trPr>
        <w:tc>
          <w:tcPr>
            <w:tcW w:w="709" w:type="dxa"/>
            <w:vAlign w:val="center"/>
          </w:tcPr>
          <w:p w:rsidR="00022E09" w:rsidRPr="00530573" w:rsidRDefault="00022E09" w:rsidP="009C16DF">
            <w:pPr>
              <w:spacing w:line="276" w:lineRule="auto"/>
              <w:jc w:val="both"/>
              <w:rPr>
                <w:rFonts w:cs="Times New Roman"/>
              </w:rPr>
            </w:pPr>
          </w:p>
        </w:tc>
        <w:tc>
          <w:tcPr>
            <w:tcW w:w="12615" w:type="dxa"/>
            <w:gridSpan w:val="3"/>
            <w:vAlign w:val="center"/>
          </w:tcPr>
          <w:tbl>
            <w:tblPr>
              <w:tblW w:w="0" w:type="auto"/>
              <w:tblInd w:w="946" w:type="dxa"/>
              <w:tblLayout w:type="fixed"/>
              <w:tblCellMar>
                <w:left w:w="0" w:type="dxa"/>
                <w:right w:w="0" w:type="dxa"/>
              </w:tblCellMar>
              <w:tblLook w:val="0000" w:firstRow="0" w:lastRow="0" w:firstColumn="0" w:lastColumn="0" w:noHBand="0" w:noVBand="0"/>
            </w:tblPr>
            <w:tblGrid>
              <w:gridCol w:w="1217"/>
              <w:gridCol w:w="912"/>
              <w:gridCol w:w="1109"/>
              <w:gridCol w:w="1246"/>
              <w:gridCol w:w="1248"/>
              <w:gridCol w:w="3056"/>
            </w:tblGrid>
            <w:tr w:rsidR="00022E09" w:rsidRPr="00530573" w:rsidTr="00E0636A">
              <w:trPr>
                <w:trHeight w:hRule="exact" w:val="487"/>
              </w:trPr>
              <w:tc>
                <w:tcPr>
                  <w:tcW w:w="1217"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04" w:lineRule="exact"/>
                    <w:ind w:left="102"/>
                    <w:jc w:val="both"/>
                    <w:rPr>
                      <w:rFonts w:cs="Times New Roman"/>
                    </w:rPr>
                  </w:pPr>
                  <w:r w:rsidRPr="00530573">
                    <w:rPr>
                      <w:rFonts w:cs="Times New Roman"/>
                      <w:spacing w:val="2"/>
                    </w:rPr>
                    <w:t>P</w:t>
                  </w:r>
                  <w:r w:rsidRPr="00530573">
                    <w:rPr>
                      <w:rFonts w:cs="Times New Roman"/>
                      <w:spacing w:val="-3"/>
                    </w:rPr>
                    <w:t>r</w:t>
                  </w:r>
                  <w:r w:rsidRPr="00530573">
                    <w:rPr>
                      <w:rFonts w:cs="Times New Roman"/>
                      <w:spacing w:val="1"/>
                    </w:rPr>
                    <w:t>o</w:t>
                  </w:r>
                  <w:r w:rsidRPr="00530573">
                    <w:rPr>
                      <w:rFonts w:cs="Times New Roman"/>
                      <w:spacing w:val="-2"/>
                    </w:rPr>
                    <w:t>d</w:t>
                  </w:r>
                  <w:r w:rsidRPr="00530573">
                    <w:rPr>
                      <w:rFonts w:cs="Times New Roman"/>
                      <w:spacing w:val="1"/>
                    </w:rPr>
                    <w:t>u</w:t>
                  </w:r>
                  <w:r w:rsidRPr="00530573">
                    <w:rPr>
                      <w:rFonts w:cs="Times New Roman"/>
                      <w:spacing w:val="-1"/>
                    </w:rPr>
                    <w:t>c</w:t>
                  </w:r>
                  <w:r w:rsidRPr="00530573">
                    <w:rPr>
                      <w:rFonts w:cs="Times New Roman"/>
                    </w:rPr>
                    <w:t>t</w:t>
                  </w:r>
                </w:p>
              </w:tc>
              <w:tc>
                <w:tcPr>
                  <w:tcW w:w="912"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04" w:lineRule="exact"/>
                    <w:ind w:left="2"/>
                    <w:jc w:val="both"/>
                    <w:rPr>
                      <w:rFonts w:cs="Times New Roman"/>
                    </w:rPr>
                  </w:pPr>
                  <w:proofErr w:type="spellStart"/>
                  <w:r w:rsidRPr="00530573">
                    <w:rPr>
                      <w:rFonts w:cs="Times New Roman"/>
                    </w:rPr>
                    <w:t>Q</w:t>
                  </w:r>
                  <w:r w:rsidRPr="00530573">
                    <w:rPr>
                      <w:rFonts w:cs="Times New Roman"/>
                      <w:spacing w:val="2"/>
                    </w:rPr>
                    <w:t>t</w:t>
                  </w:r>
                  <w:r w:rsidRPr="00530573">
                    <w:rPr>
                      <w:rFonts w:cs="Times New Roman"/>
                    </w:rPr>
                    <w:t>y</w:t>
                  </w:r>
                  <w:proofErr w:type="spellEnd"/>
                </w:p>
                <w:p w:rsidR="00022E09" w:rsidRPr="00530573" w:rsidRDefault="00022E09" w:rsidP="009C16DF">
                  <w:pPr>
                    <w:pStyle w:val="TableParagraph"/>
                    <w:kinsoku w:val="0"/>
                    <w:overflowPunct w:val="0"/>
                    <w:spacing w:before="30"/>
                    <w:ind w:right="2"/>
                    <w:jc w:val="both"/>
                    <w:rPr>
                      <w:rFonts w:cs="Times New Roman"/>
                    </w:rPr>
                  </w:pPr>
                  <w:r w:rsidRPr="00530573">
                    <w:rPr>
                      <w:rFonts w:cs="Times New Roman"/>
                      <w:spacing w:val="2"/>
                    </w:rPr>
                    <w:t>P</w:t>
                  </w:r>
                  <w:r w:rsidRPr="00530573">
                    <w:rPr>
                      <w:rFonts w:cs="Times New Roman"/>
                      <w:spacing w:val="-3"/>
                    </w:rPr>
                    <w:t>r</w:t>
                  </w:r>
                  <w:r w:rsidRPr="00530573">
                    <w:rPr>
                      <w:rFonts w:cs="Times New Roman"/>
                      <w:spacing w:val="1"/>
                    </w:rPr>
                    <w:t>o</w:t>
                  </w:r>
                  <w:r w:rsidRPr="00530573">
                    <w:rPr>
                      <w:rFonts w:cs="Times New Roman"/>
                      <w:spacing w:val="-2"/>
                    </w:rPr>
                    <w:t>d</w:t>
                  </w:r>
                  <w:r w:rsidRPr="00530573">
                    <w:rPr>
                      <w:rFonts w:cs="Times New Roman"/>
                      <w:spacing w:val="1"/>
                    </w:rPr>
                    <w:t>u</w:t>
                  </w:r>
                  <w:r w:rsidRPr="00530573">
                    <w:rPr>
                      <w:rFonts w:cs="Times New Roman"/>
                      <w:spacing w:val="-1"/>
                    </w:rPr>
                    <w:t>ce</w:t>
                  </w:r>
                  <w:r w:rsidRPr="00530573">
                    <w:rPr>
                      <w:rFonts w:cs="Times New Roman"/>
                    </w:rPr>
                    <w:t>d</w:t>
                  </w:r>
                </w:p>
              </w:tc>
              <w:tc>
                <w:tcPr>
                  <w:tcW w:w="110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04" w:lineRule="exact"/>
                    <w:ind w:left="193"/>
                    <w:jc w:val="both"/>
                    <w:rPr>
                      <w:rFonts w:cs="Times New Roman"/>
                    </w:rPr>
                  </w:pPr>
                  <w:proofErr w:type="spellStart"/>
                  <w:r w:rsidRPr="00530573">
                    <w:rPr>
                      <w:rFonts w:cs="Times New Roman"/>
                    </w:rPr>
                    <w:t>Q</w:t>
                  </w:r>
                  <w:r w:rsidRPr="00530573">
                    <w:rPr>
                      <w:rFonts w:cs="Times New Roman"/>
                      <w:spacing w:val="2"/>
                    </w:rPr>
                    <w:t>t</w:t>
                  </w:r>
                  <w:r w:rsidRPr="00530573">
                    <w:rPr>
                      <w:rFonts w:cs="Times New Roman"/>
                    </w:rPr>
                    <w:t>y</w:t>
                  </w:r>
                  <w:proofErr w:type="spellEnd"/>
                </w:p>
                <w:p w:rsidR="00022E09" w:rsidRPr="00530573" w:rsidRDefault="00022E09" w:rsidP="009C16DF">
                  <w:pPr>
                    <w:pStyle w:val="TableParagraph"/>
                    <w:kinsoku w:val="0"/>
                    <w:overflowPunct w:val="0"/>
                    <w:spacing w:before="30"/>
                    <w:ind w:left="162"/>
                    <w:jc w:val="both"/>
                    <w:rPr>
                      <w:rFonts w:cs="Times New Roman"/>
                    </w:rPr>
                  </w:pPr>
                  <w:r w:rsidRPr="00530573">
                    <w:rPr>
                      <w:rFonts w:cs="Times New Roman"/>
                    </w:rPr>
                    <w:t>S</w:t>
                  </w:r>
                  <w:r w:rsidRPr="00530573">
                    <w:rPr>
                      <w:rFonts w:cs="Times New Roman"/>
                      <w:spacing w:val="1"/>
                    </w:rPr>
                    <w:t>o</w:t>
                  </w:r>
                  <w:r w:rsidRPr="00530573">
                    <w:rPr>
                      <w:rFonts w:cs="Times New Roman"/>
                    </w:rPr>
                    <w:t>ld</w:t>
                  </w:r>
                </w:p>
              </w:tc>
              <w:tc>
                <w:tcPr>
                  <w:tcW w:w="1246"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04" w:lineRule="exact"/>
                    <w:ind w:left="102"/>
                    <w:jc w:val="both"/>
                    <w:rPr>
                      <w:rFonts w:cs="Times New Roman"/>
                    </w:rPr>
                  </w:pPr>
                  <w:r w:rsidRPr="00530573">
                    <w:rPr>
                      <w:rFonts w:cs="Times New Roman"/>
                    </w:rPr>
                    <w:t>A</w:t>
                  </w:r>
                  <w:r w:rsidRPr="00530573">
                    <w:rPr>
                      <w:rFonts w:cs="Times New Roman"/>
                      <w:spacing w:val="-4"/>
                    </w:rPr>
                    <w:t>m</w:t>
                  </w:r>
                  <w:r w:rsidRPr="00530573">
                    <w:rPr>
                      <w:rFonts w:cs="Times New Roman"/>
                      <w:spacing w:val="1"/>
                    </w:rPr>
                    <w:t>oun</w:t>
                  </w:r>
                  <w:r w:rsidRPr="00530573">
                    <w:rPr>
                      <w:rFonts w:cs="Times New Roman"/>
                    </w:rPr>
                    <w:t>t</w:t>
                  </w:r>
                </w:p>
                <w:p w:rsidR="00022E09" w:rsidRPr="00530573" w:rsidRDefault="00022E09" w:rsidP="009C16DF">
                  <w:pPr>
                    <w:pStyle w:val="TableParagraph"/>
                    <w:kinsoku w:val="0"/>
                    <w:overflowPunct w:val="0"/>
                    <w:spacing w:before="30"/>
                    <w:ind w:left="109"/>
                    <w:jc w:val="both"/>
                    <w:rPr>
                      <w:rFonts w:cs="Times New Roman"/>
                    </w:rPr>
                  </w:pPr>
                  <w:r w:rsidRPr="00530573">
                    <w:rPr>
                      <w:rFonts w:cs="Times New Roman"/>
                      <w:spacing w:val="1"/>
                    </w:rPr>
                    <w:t>o</w:t>
                  </w:r>
                  <w:r w:rsidRPr="00530573">
                    <w:rPr>
                      <w:rFonts w:cs="Times New Roman"/>
                    </w:rPr>
                    <w:t>f</w:t>
                  </w:r>
                  <w:r w:rsidRPr="00530573">
                    <w:rPr>
                      <w:rFonts w:cs="Times New Roman"/>
                      <w:spacing w:val="-2"/>
                    </w:rPr>
                    <w:t xml:space="preserve"> </w:t>
                  </w:r>
                  <w:r w:rsidRPr="00530573">
                    <w:rPr>
                      <w:rFonts w:cs="Times New Roman"/>
                    </w:rPr>
                    <w:t>S</w:t>
                  </w:r>
                  <w:r w:rsidRPr="00530573">
                    <w:rPr>
                      <w:rFonts w:cs="Times New Roman"/>
                      <w:spacing w:val="-1"/>
                    </w:rPr>
                    <w:t>a</w:t>
                  </w:r>
                  <w:r w:rsidRPr="00530573">
                    <w:rPr>
                      <w:rFonts w:cs="Times New Roman"/>
                    </w:rPr>
                    <w:t>les</w:t>
                  </w:r>
                </w:p>
              </w:tc>
              <w:tc>
                <w:tcPr>
                  <w:tcW w:w="1248"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04" w:lineRule="exact"/>
                    <w:ind w:left="90"/>
                    <w:jc w:val="both"/>
                    <w:rPr>
                      <w:rFonts w:cs="Times New Roman"/>
                    </w:rPr>
                  </w:pPr>
                  <w:r w:rsidRPr="00530573">
                    <w:rPr>
                      <w:rFonts w:cs="Times New Roman"/>
                      <w:spacing w:val="2"/>
                    </w:rPr>
                    <w:t>P</w:t>
                  </w:r>
                  <w:r w:rsidRPr="00530573">
                    <w:rPr>
                      <w:rFonts w:cs="Times New Roman"/>
                      <w:spacing w:val="-1"/>
                    </w:rPr>
                    <w:t>e</w:t>
                  </w:r>
                  <w:r w:rsidRPr="00530573">
                    <w:rPr>
                      <w:rFonts w:cs="Times New Roman"/>
                    </w:rPr>
                    <w:t>r</w:t>
                  </w:r>
                  <w:r w:rsidRPr="00530573">
                    <w:rPr>
                      <w:rFonts w:cs="Times New Roman"/>
                      <w:spacing w:val="-2"/>
                    </w:rPr>
                    <w:t xml:space="preserve"> </w:t>
                  </w:r>
                  <w:r w:rsidRPr="00530573">
                    <w:rPr>
                      <w:rFonts w:cs="Times New Roman"/>
                      <w:spacing w:val="1"/>
                    </w:rPr>
                    <w:t>un</w:t>
                  </w:r>
                  <w:r w:rsidRPr="00530573">
                    <w:rPr>
                      <w:rFonts w:cs="Times New Roman"/>
                      <w:spacing w:val="-2"/>
                    </w:rPr>
                    <w:t>i</w:t>
                  </w:r>
                  <w:r w:rsidRPr="00530573">
                    <w:rPr>
                      <w:rFonts w:cs="Times New Roman"/>
                    </w:rPr>
                    <w:t>t S</w:t>
                  </w:r>
                  <w:r w:rsidRPr="00530573">
                    <w:rPr>
                      <w:rFonts w:cs="Times New Roman"/>
                      <w:spacing w:val="-1"/>
                    </w:rPr>
                    <w:t>a</w:t>
                  </w:r>
                  <w:r w:rsidRPr="00530573">
                    <w:rPr>
                      <w:rFonts w:cs="Times New Roman"/>
                    </w:rPr>
                    <w:t>le</w:t>
                  </w:r>
                </w:p>
                <w:p w:rsidR="00022E09" w:rsidRPr="00530573" w:rsidRDefault="00022E09" w:rsidP="009C16DF">
                  <w:pPr>
                    <w:pStyle w:val="TableParagraph"/>
                    <w:kinsoku w:val="0"/>
                    <w:overflowPunct w:val="0"/>
                    <w:spacing w:before="30"/>
                    <w:ind w:left="92"/>
                    <w:jc w:val="both"/>
                    <w:rPr>
                      <w:rFonts w:cs="Times New Roman"/>
                    </w:rPr>
                  </w:pPr>
                  <w:r w:rsidRPr="00530573">
                    <w:rPr>
                      <w:rFonts w:cs="Times New Roman"/>
                      <w:spacing w:val="1"/>
                    </w:rPr>
                    <w:t>p</w:t>
                  </w:r>
                  <w:r w:rsidRPr="00530573">
                    <w:rPr>
                      <w:rFonts w:cs="Times New Roman"/>
                    </w:rPr>
                    <w:t>rice</w:t>
                  </w:r>
                </w:p>
              </w:tc>
              <w:tc>
                <w:tcPr>
                  <w:tcW w:w="3056"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pStyle w:val="TableParagraph"/>
                    <w:kinsoku w:val="0"/>
                    <w:overflowPunct w:val="0"/>
                    <w:spacing w:line="204" w:lineRule="exact"/>
                    <w:ind w:left="116"/>
                    <w:jc w:val="both"/>
                    <w:rPr>
                      <w:rFonts w:cs="Times New Roman"/>
                    </w:rPr>
                  </w:pPr>
                  <w:r w:rsidRPr="00530573">
                    <w:rPr>
                      <w:rFonts w:cs="Times New Roman"/>
                      <w:spacing w:val="2"/>
                    </w:rPr>
                    <w:t>P</w:t>
                  </w:r>
                  <w:r w:rsidRPr="00530573">
                    <w:rPr>
                      <w:rFonts w:cs="Times New Roman"/>
                      <w:spacing w:val="-1"/>
                    </w:rPr>
                    <w:t>e</w:t>
                  </w:r>
                  <w:r w:rsidRPr="00530573">
                    <w:rPr>
                      <w:rFonts w:cs="Times New Roman"/>
                    </w:rPr>
                    <w:t>r</w:t>
                  </w:r>
                  <w:r w:rsidRPr="00530573">
                    <w:rPr>
                      <w:rFonts w:cs="Times New Roman"/>
                      <w:spacing w:val="-2"/>
                    </w:rPr>
                    <w:t xml:space="preserve"> </w:t>
                  </w:r>
                  <w:r w:rsidRPr="00530573">
                    <w:rPr>
                      <w:rFonts w:cs="Times New Roman"/>
                      <w:spacing w:val="1"/>
                    </w:rPr>
                    <w:t>un</w:t>
                  </w:r>
                  <w:r w:rsidRPr="00530573">
                    <w:rPr>
                      <w:rFonts w:cs="Times New Roman"/>
                      <w:spacing w:val="-2"/>
                    </w:rPr>
                    <w:t>i</w:t>
                  </w:r>
                  <w:r w:rsidRPr="00530573">
                    <w:rPr>
                      <w:rFonts w:cs="Times New Roman"/>
                    </w:rPr>
                    <w:t xml:space="preserve">t </w:t>
                  </w:r>
                  <w:r w:rsidRPr="00530573">
                    <w:rPr>
                      <w:rFonts w:cs="Times New Roman"/>
                      <w:spacing w:val="-1"/>
                    </w:rPr>
                    <w:t>c</w:t>
                  </w:r>
                  <w:r w:rsidRPr="00530573">
                    <w:rPr>
                      <w:rFonts w:cs="Times New Roman"/>
                      <w:spacing w:val="1"/>
                    </w:rPr>
                    <w:t>o</w:t>
                  </w:r>
                  <w:r w:rsidRPr="00530573">
                    <w:rPr>
                      <w:rFonts w:cs="Times New Roman"/>
                    </w:rPr>
                    <w:t>st</w:t>
                  </w:r>
                  <w:r w:rsidRPr="00530573">
                    <w:rPr>
                      <w:rFonts w:cs="Times New Roman"/>
                      <w:spacing w:val="-2"/>
                    </w:rPr>
                    <w:t xml:space="preserve"> </w:t>
                  </w:r>
                  <w:r w:rsidRPr="00530573">
                    <w:rPr>
                      <w:rFonts w:cs="Times New Roman"/>
                      <w:spacing w:val="1"/>
                    </w:rPr>
                    <w:t>o</w:t>
                  </w:r>
                  <w:r w:rsidRPr="00530573">
                    <w:rPr>
                      <w:rFonts w:cs="Times New Roman"/>
                    </w:rPr>
                    <w:t>f</w:t>
                  </w:r>
                  <w:r w:rsidRPr="00530573">
                    <w:rPr>
                      <w:rFonts w:cs="Times New Roman"/>
                      <w:spacing w:val="-2"/>
                    </w:rPr>
                    <w:t xml:space="preserve"> </w:t>
                  </w:r>
                  <w:r w:rsidRPr="00530573">
                    <w:rPr>
                      <w:rFonts w:cs="Times New Roman"/>
                      <w:spacing w:val="-1"/>
                    </w:rPr>
                    <w:t>ma</w:t>
                  </w:r>
                  <w:r w:rsidRPr="00530573">
                    <w:rPr>
                      <w:rFonts w:cs="Times New Roman"/>
                    </w:rPr>
                    <w:t>j</w:t>
                  </w:r>
                  <w:r w:rsidRPr="00530573">
                    <w:rPr>
                      <w:rFonts w:cs="Times New Roman"/>
                      <w:spacing w:val="1"/>
                    </w:rPr>
                    <w:t>o</w:t>
                  </w:r>
                  <w:r w:rsidRPr="00530573">
                    <w:rPr>
                      <w:rFonts w:cs="Times New Roman"/>
                    </w:rPr>
                    <w:t xml:space="preserve">r </w:t>
                  </w:r>
                  <w:r w:rsidRPr="00530573">
                    <w:rPr>
                      <w:rFonts w:cs="Times New Roman"/>
                      <w:spacing w:val="-1"/>
                    </w:rPr>
                    <w:t>c</w:t>
                  </w:r>
                  <w:r w:rsidRPr="00530573">
                    <w:rPr>
                      <w:rFonts w:cs="Times New Roman"/>
                      <w:spacing w:val="1"/>
                    </w:rPr>
                    <w:t>o</w:t>
                  </w:r>
                  <w:r w:rsidRPr="00530573">
                    <w:rPr>
                      <w:rFonts w:cs="Times New Roman"/>
                    </w:rPr>
                    <w:t>st co</w:t>
                  </w:r>
                  <w:r w:rsidRPr="00530573">
                    <w:rPr>
                      <w:rFonts w:cs="Times New Roman"/>
                      <w:spacing w:val="-4"/>
                    </w:rPr>
                    <w:t>m</w:t>
                  </w:r>
                  <w:r w:rsidRPr="00530573">
                    <w:rPr>
                      <w:rFonts w:cs="Times New Roman"/>
                      <w:spacing w:val="1"/>
                    </w:rPr>
                    <w:t>p</w:t>
                  </w:r>
                  <w:r w:rsidRPr="00530573">
                    <w:rPr>
                      <w:rFonts w:cs="Times New Roman"/>
                      <w:spacing w:val="-2"/>
                    </w:rPr>
                    <w:t>o</w:t>
                  </w:r>
                  <w:r w:rsidRPr="00530573">
                    <w:rPr>
                      <w:rFonts w:cs="Times New Roman"/>
                      <w:spacing w:val="1"/>
                    </w:rPr>
                    <w:t>n</w:t>
                  </w:r>
                  <w:r w:rsidRPr="00530573">
                    <w:rPr>
                      <w:rFonts w:cs="Times New Roman"/>
                      <w:spacing w:val="-1"/>
                    </w:rPr>
                    <w:t>e</w:t>
                  </w:r>
                  <w:r w:rsidRPr="00530573">
                    <w:rPr>
                      <w:rFonts w:cs="Times New Roman"/>
                      <w:spacing w:val="1"/>
                    </w:rPr>
                    <w:t>n</w:t>
                  </w:r>
                  <w:r w:rsidRPr="00530573">
                    <w:rPr>
                      <w:rFonts w:cs="Times New Roman"/>
                    </w:rPr>
                    <w:t>ts</w:t>
                  </w:r>
                </w:p>
              </w:tc>
            </w:tr>
            <w:tr w:rsidR="00022E09" w:rsidRPr="00530573" w:rsidTr="00E0636A">
              <w:trPr>
                <w:trHeight w:hRule="exact" w:val="250"/>
              </w:trPr>
              <w:tc>
                <w:tcPr>
                  <w:tcW w:w="1217"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912"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1109"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1246"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1248"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c>
                <w:tcPr>
                  <w:tcW w:w="3056" w:type="dxa"/>
                  <w:tcBorders>
                    <w:top w:val="single" w:sz="4" w:space="0" w:color="000000"/>
                    <w:left w:val="single" w:sz="4" w:space="0" w:color="000000"/>
                    <w:bottom w:val="single" w:sz="4" w:space="0" w:color="000000"/>
                    <w:right w:val="single" w:sz="4" w:space="0" w:color="000000"/>
                  </w:tcBorders>
                </w:tcPr>
                <w:p w:rsidR="00022E09" w:rsidRPr="00530573" w:rsidRDefault="00022E09" w:rsidP="009C16DF">
                  <w:pPr>
                    <w:jc w:val="both"/>
                    <w:rPr>
                      <w:rFonts w:cs="Times New Roman"/>
                    </w:rPr>
                  </w:pPr>
                </w:p>
              </w:tc>
            </w:tr>
          </w:tbl>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p>
        </w:tc>
        <w:tc>
          <w:tcPr>
            <w:tcW w:w="5103" w:type="dxa"/>
            <w:vAlign w:val="center"/>
          </w:tcPr>
          <w:p w:rsidR="00022E09" w:rsidRPr="00530573" w:rsidRDefault="00022E09" w:rsidP="009C16DF">
            <w:pPr>
              <w:pStyle w:val="BodyText"/>
              <w:numPr>
                <w:ilvl w:val="0"/>
                <w:numId w:val="7"/>
              </w:numPr>
              <w:tabs>
                <w:tab w:val="left" w:pos="1460"/>
              </w:tabs>
              <w:kinsoku w:val="0"/>
              <w:overflowPunct w:val="0"/>
              <w:spacing w:before="69"/>
              <w:ind w:left="318"/>
              <w:jc w:val="both"/>
            </w:pPr>
            <w:r>
              <w:rPr>
                <w:spacing w:val="-4"/>
              </w:rPr>
              <w:t>I</w:t>
            </w:r>
            <w:r w:rsidRPr="00530573">
              <w:t>s</w:t>
            </w:r>
            <w:r w:rsidRPr="00530573">
              <w:rPr>
                <w:spacing w:val="4"/>
              </w:rPr>
              <w:t xml:space="preserve"> </w:t>
            </w:r>
            <w:r w:rsidRPr="00530573">
              <w:rPr>
                <w:spacing w:val="-5"/>
              </w:rPr>
              <w:t>y</w:t>
            </w:r>
            <w:r w:rsidRPr="00530573">
              <w:t>o</w:t>
            </w:r>
            <w:r w:rsidRPr="00530573">
              <w:rPr>
                <w:spacing w:val="2"/>
              </w:rPr>
              <w:t>u</w:t>
            </w:r>
            <w:r w:rsidRPr="00530573">
              <w:t>r busin</w:t>
            </w:r>
            <w:r w:rsidRPr="00530573">
              <w:rPr>
                <w:spacing w:val="-1"/>
              </w:rPr>
              <w:t>e</w:t>
            </w:r>
            <w:r w:rsidRPr="00530573">
              <w:t>ss e</w:t>
            </w:r>
            <w:r w:rsidRPr="00530573">
              <w:rPr>
                <w:spacing w:val="1"/>
              </w:rPr>
              <w:t>x</w:t>
            </w:r>
            <w:r w:rsidRPr="00530573">
              <w:t>posed</w:t>
            </w:r>
            <w:r w:rsidRPr="00530573">
              <w:rPr>
                <w:spacing w:val="-1"/>
              </w:rPr>
              <w:t xml:space="preserve"> </w:t>
            </w:r>
            <w:r w:rsidRPr="00530573">
              <w:t>to fo</w:t>
            </w:r>
            <w:r w:rsidRPr="00530573">
              <w:rPr>
                <w:spacing w:val="-1"/>
              </w:rPr>
              <w:t>re</w:t>
            </w:r>
            <w:r w:rsidRPr="00530573">
              <w:rPr>
                <w:spacing w:val="2"/>
              </w:rPr>
              <w:t>i</w:t>
            </w:r>
            <w:r w:rsidRPr="00530573">
              <w:rPr>
                <w:spacing w:val="-3"/>
              </w:rPr>
              <w:t>g</w:t>
            </w:r>
            <w:r w:rsidRPr="00530573">
              <w:t xml:space="preserve">n </w:t>
            </w:r>
            <w:r w:rsidRPr="00530573">
              <w:rPr>
                <w:spacing w:val="-1"/>
              </w:rPr>
              <w:t>e</w:t>
            </w:r>
            <w:r w:rsidRPr="00530573">
              <w:rPr>
                <w:spacing w:val="2"/>
              </w:rPr>
              <w:t>x</w:t>
            </w:r>
            <w:r w:rsidRPr="00530573">
              <w:rPr>
                <w:spacing w:val="-1"/>
              </w:rPr>
              <w:t>c</w:t>
            </w:r>
            <w:r w:rsidRPr="00530573">
              <w:t>h</w:t>
            </w:r>
            <w:r w:rsidRPr="00530573">
              <w:rPr>
                <w:spacing w:val="-1"/>
              </w:rPr>
              <w:t>a</w:t>
            </w:r>
            <w:r w:rsidRPr="00530573">
              <w:rPr>
                <w:spacing w:val="2"/>
              </w:rPr>
              <w:t>n</w:t>
            </w:r>
            <w:r w:rsidRPr="00530573">
              <w:rPr>
                <w:spacing w:val="-3"/>
              </w:rPr>
              <w:t>g</w:t>
            </w:r>
            <w:r w:rsidRPr="00530573">
              <w:t>e</w:t>
            </w:r>
            <w:r w:rsidRPr="00530573">
              <w:rPr>
                <w:spacing w:val="1"/>
              </w:rPr>
              <w:t xml:space="preserve"> </w:t>
            </w:r>
            <w:r w:rsidRPr="00530573">
              <w:t>fl</w:t>
            </w:r>
            <w:r w:rsidRPr="00530573">
              <w:rPr>
                <w:spacing w:val="1"/>
              </w:rPr>
              <w:t>u</w:t>
            </w:r>
            <w:r w:rsidRPr="00530573">
              <w:rPr>
                <w:spacing w:val="-1"/>
              </w:rPr>
              <w:t>c</w:t>
            </w:r>
            <w:r w:rsidRPr="00530573">
              <w:t>tuation</w:t>
            </w:r>
            <w:r w:rsidRPr="00530573">
              <w:rPr>
                <w:spacing w:val="-2"/>
              </w:rPr>
              <w:t>s</w:t>
            </w:r>
            <w:r w:rsidRPr="00530573">
              <w:t>?</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p>
        </w:tc>
        <w:tc>
          <w:tcPr>
            <w:tcW w:w="5103" w:type="dxa"/>
            <w:vAlign w:val="center"/>
          </w:tcPr>
          <w:p w:rsidR="00022E09" w:rsidRPr="00530573" w:rsidRDefault="00022E09" w:rsidP="009C16DF">
            <w:pPr>
              <w:pStyle w:val="BodyText"/>
              <w:numPr>
                <w:ilvl w:val="0"/>
                <w:numId w:val="7"/>
              </w:numPr>
              <w:tabs>
                <w:tab w:val="left" w:pos="1460"/>
              </w:tabs>
              <w:kinsoku w:val="0"/>
              <w:overflowPunct w:val="0"/>
              <w:spacing w:before="41" w:line="275" w:lineRule="auto"/>
              <w:ind w:left="318"/>
              <w:jc w:val="both"/>
            </w:pPr>
            <w:r w:rsidRPr="00530573">
              <w:rPr>
                <w:spacing w:val="-4"/>
              </w:rPr>
              <w:t>I</w:t>
            </w:r>
            <w:r w:rsidRPr="00530573">
              <w:t>f</w:t>
            </w:r>
            <w:r w:rsidRPr="00530573">
              <w:rPr>
                <w:spacing w:val="56"/>
              </w:rPr>
              <w:t xml:space="preserve"> </w:t>
            </w:r>
            <w:r w:rsidRPr="00530573">
              <w:rPr>
                <w:spacing w:val="-5"/>
              </w:rPr>
              <w:t>y</w:t>
            </w:r>
            <w:r w:rsidRPr="00530573">
              <w:rPr>
                <w:spacing w:val="1"/>
              </w:rPr>
              <w:t>e</w:t>
            </w:r>
            <w:r w:rsidRPr="00530573">
              <w:t>s,</w:t>
            </w:r>
            <w:r w:rsidRPr="00530573">
              <w:rPr>
                <w:spacing w:val="52"/>
              </w:rPr>
              <w:t xml:space="preserve"> </w:t>
            </w:r>
            <w:r w:rsidRPr="00530573">
              <w:t>do</w:t>
            </w:r>
            <w:r w:rsidRPr="00530573">
              <w:rPr>
                <w:spacing w:val="54"/>
              </w:rPr>
              <w:t xml:space="preserve"> </w:t>
            </w:r>
            <w:r w:rsidRPr="00530573">
              <w:rPr>
                <w:spacing w:val="-5"/>
              </w:rPr>
              <w:t>y</w:t>
            </w:r>
            <w:r w:rsidRPr="00530573">
              <w:t>ou</w:t>
            </w:r>
            <w:r w:rsidRPr="00530573">
              <w:rPr>
                <w:spacing w:val="52"/>
              </w:rPr>
              <w:t xml:space="preserve"> </w:t>
            </w:r>
            <w:r w:rsidRPr="00530573">
              <w:t>h</w:t>
            </w:r>
            <w:r w:rsidRPr="00530573">
              <w:rPr>
                <w:spacing w:val="-1"/>
              </w:rPr>
              <w:t>a</w:t>
            </w:r>
            <w:r w:rsidRPr="00530573">
              <w:rPr>
                <w:spacing w:val="2"/>
              </w:rPr>
              <w:t>v</w:t>
            </w:r>
            <w:r w:rsidRPr="00530573">
              <w:t>e</w:t>
            </w:r>
            <w:r w:rsidRPr="00530573">
              <w:rPr>
                <w:spacing w:val="51"/>
              </w:rPr>
              <w:t xml:space="preserve"> </w:t>
            </w:r>
            <w:r w:rsidRPr="00530573">
              <w:t>a</w:t>
            </w:r>
            <w:r w:rsidRPr="00530573">
              <w:rPr>
                <w:spacing w:val="51"/>
              </w:rPr>
              <w:t xml:space="preserve"> </w:t>
            </w:r>
            <w:r w:rsidRPr="00530573">
              <w:t>w</w:t>
            </w:r>
            <w:r w:rsidRPr="00530573">
              <w:rPr>
                <w:spacing w:val="-2"/>
              </w:rPr>
              <w:t>r</w:t>
            </w:r>
            <w:r w:rsidRPr="00530573">
              <w:t>itten</w:t>
            </w:r>
            <w:r w:rsidRPr="00530573">
              <w:rPr>
                <w:spacing w:val="52"/>
              </w:rPr>
              <w:t xml:space="preserve"> </w:t>
            </w:r>
            <w:r w:rsidRPr="00530573">
              <w:t>poli</w:t>
            </w:r>
            <w:r w:rsidRPr="00530573">
              <w:rPr>
                <w:spacing w:val="1"/>
              </w:rPr>
              <w:t>c</w:t>
            </w:r>
            <w:r w:rsidRPr="00530573">
              <w:t>y</w:t>
            </w:r>
            <w:r w:rsidRPr="00530573">
              <w:rPr>
                <w:spacing w:val="51"/>
              </w:rPr>
              <w:t xml:space="preserve"> </w:t>
            </w:r>
            <w:r w:rsidRPr="00530573">
              <w:rPr>
                <w:spacing w:val="-1"/>
              </w:rPr>
              <w:t>a</w:t>
            </w:r>
            <w:r w:rsidRPr="00530573">
              <w:t>ppro</w:t>
            </w:r>
            <w:r w:rsidRPr="00530573">
              <w:rPr>
                <w:spacing w:val="1"/>
              </w:rPr>
              <w:t>v</w:t>
            </w:r>
            <w:r w:rsidRPr="00530573">
              <w:rPr>
                <w:spacing w:val="-1"/>
              </w:rPr>
              <w:t>e</w:t>
            </w:r>
            <w:r w:rsidRPr="00530573">
              <w:t>d</w:t>
            </w:r>
            <w:r w:rsidRPr="00530573">
              <w:rPr>
                <w:spacing w:val="54"/>
              </w:rPr>
              <w:t xml:space="preserve"> </w:t>
            </w:r>
            <w:r w:rsidRPr="00530573">
              <w:rPr>
                <w:spacing w:val="2"/>
              </w:rPr>
              <w:t>b</w:t>
            </w:r>
            <w:r w:rsidRPr="00530573">
              <w:t>y</w:t>
            </w:r>
            <w:r w:rsidRPr="00530573">
              <w:rPr>
                <w:spacing w:val="50"/>
              </w:rPr>
              <w:t xml:space="preserve"> </w:t>
            </w:r>
            <w:r w:rsidRPr="00530573">
              <w:rPr>
                <w:spacing w:val="-5"/>
              </w:rPr>
              <w:t>y</w:t>
            </w:r>
            <w:r w:rsidRPr="00530573">
              <w:t>o</w:t>
            </w:r>
            <w:r w:rsidRPr="00530573">
              <w:rPr>
                <w:spacing w:val="2"/>
              </w:rPr>
              <w:t>u</w:t>
            </w:r>
            <w:r w:rsidRPr="00530573">
              <w:t>r</w:t>
            </w:r>
            <w:r w:rsidRPr="00530573">
              <w:rPr>
                <w:spacing w:val="51"/>
              </w:rPr>
              <w:t xml:space="preserve"> </w:t>
            </w:r>
            <w:r w:rsidRPr="00530573">
              <w:rPr>
                <w:spacing w:val="-2"/>
              </w:rPr>
              <w:t>B</w:t>
            </w:r>
            <w:r w:rsidRPr="00530573">
              <w:rPr>
                <w:spacing w:val="1"/>
              </w:rPr>
              <w:t>O</w:t>
            </w:r>
            <w:r w:rsidRPr="00530573">
              <w:t>D</w:t>
            </w:r>
            <w:r w:rsidRPr="00530573">
              <w:rPr>
                <w:spacing w:val="54"/>
              </w:rPr>
              <w:t xml:space="preserve"> </w:t>
            </w:r>
            <w:r w:rsidRPr="00530573">
              <w:t>on</w:t>
            </w:r>
            <w:r w:rsidRPr="00530573">
              <w:rPr>
                <w:spacing w:val="52"/>
              </w:rPr>
              <w:t xml:space="preserve"> </w:t>
            </w:r>
            <w:r w:rsidRPr="00530573">
              <w:t>h</w:t>
            </w:r>
            <w:r w:rsidRPr="00530573">
              <w:rPr>
                <w:spacing w:val="-1"/>
              </w:rPr>
              <w:t>e</w:t>
            </w:r>
            <w:r w:rsidRPr="00530573">
              <w:t>dging</w:t>
            </w:r>
            <w:r w:rsidRPr="00530573">
              <w:rPr>
                <w:spacing w:val="50"/>
              </w:rPr>
              <w:t xml:space="preserve"> </w:t>
            </w:r>
            <w:r w:rsidRPr="00530573">
              <w:t>or d</w:t>
            </w:r>
            <w:r w:rsidRPr="00530573">
              <w:rPr>
                <w:spacing w:val="-1"/>
              </w:rPr>
              <w:t>ea</w:t>
            </w:r>
            <w:r w:rsidRPr="00530573">
              <w:t>ling</w:t>
            </w:r>
            <w:r w:rsidRPr="00530573">
              <w:rPr>
                <w:spacing w:val="18"/>
              </w:rPr>
              <w:t xml:space="preserve"> </w:t>
            </w:r>
            <w:r w:rsidRPr="00530573">
              <w:t>with</w:t>
            </w:r>
            <w:r w:rsidRPr="00530573">
              <w:rPr>
                <w:spacing w:val="19"/>
              </w:rPr>
              <w:t xml:space="preserve"> </w:t>
            </w:r>
            <w:r w:rsidRPr="00530573">
              <w:t>such</w:t>
            </w:r>
            <w:r w:rsidRPr="00530573">
              <w:rPr>
                <w:spacing w:val="18"/>
              </w:rPr>
              <w:t xml:space="preserve"> </w:t>
            </w:r>
            <w:r w:rsidRPr="00530573">
              <w:t>f</w:t>
            </w:r>
            <w:r w:rsidRPr="00530573">
              <w:rPr>
                <w:spacing w:val="1"/>
              </w:rPr>
              <w:t>o</w:t>
            </w:r>
            <w:r w:rsidRPr="00530573">
              <w:t>r</w:t>
            </w:r>
            <w:r w:rsidRPr="00530573">
              <w:rPr>
                <w:spacing w:val="-2"/>
              </w:rPr>
              <w:t>e</w:t>
            </w:r>
            <w:r w:rsidRPr="00530573">
              <w:rPr>
                <w:spacing w:val="2"/>
              </w:rPr>
              <w:t>i</w:t>
            </w:r>
            <w:r w:rsidRPr="00530573">
              <w:rPr>
                <w:spacing w:val="-3"/>
              </w:rPr>
              <w:t>g</w:t>
            </w:r>
            <w:r w:rsidRPr="00530573">
              <w:t>n</w:t>
            </w:r>
            <w:r w:rsidRPr="00530573">
              <w:rPr>
                <w:spacing w:val="21"/>
              </w:rPr>
              <w:t xml:space="preserve"> </w:t>
            </w:r>
            <w:r w:rsidRPr="00530573">
              <w:rPr>
                <w:spacing w:val="-1"/>
              </w:rPr>
              <w:t>e</w:t>
            </w:r>
            <w:r w:rsidRPr="00530573">
              <w:rPr>
                <w:spacing w:val="2"/>
              </w:rPr>
              <w:t>x</w:t>
            </w:r>
            <w:r w:rsidRPr="00530573">
              <w:rPr>
                <w:spacing w:val="-1"/>
              </w:rPr>
              <w:t>c</w:t>
            </w:r>
            <w:r w:rsidRPr="00530573">
              <w:t>h</w:t>
            </w:r>
            <w:r w:rsidRPr="00530573">
              <w:rPr>
                <w:spacing w:val="-1"/>
              </w:rPr>
              <w:t>a</w:t>
            </w:r>
            <w:r w:rsidRPr="00530573">
              <w:t>nge</w:t>
            </w:r>
            <w:r w:rsidRPr="00530573">
              <w:rPr>
                <w:spacing w:val="18"/>
              </w:rPr>
              <w:t xml:space="preserve"> </w:t>
            </w:r>
            <w:r w:rsidRPr="00530573">
              <w:rPr>
                <w:spacing w:val="-1"/>
              </w:rPr>
              <w:t>c</w:t>
            </w:r>
            <w:r w:rsidRPr="00530573">
              <w:rPr>
                <w:spacing w:val="2"/>
              </w:rPr>
              <w:t>u</w:t>
            </w:r>
            <w:r w:rsidRPr="00530573">
              <w:t>r</w:t>
            </w:r>
            <w:r w:rsidRPr="00530573">
              <w:rPr>
                <w:spacing w:val="-2"/>
              </w:rPr>
              <w:t>r</w:t>
            </w:r>
            <w:r w:rsidRPr="00530573">
              <w:rPr>
                <w:spacing w:val="-1"/>
              </w:rPr>
              <w:t>e</w:t>
            </w:r>
            <w:r w:rsidRPr="00530573">
              <w:rPr>
                <w:spacing w:val="2"/>
              </w:rPr>
              <w:t>n</w:t>
            </w:r>
            <w:r w:rsidRPr="00530573">
              <w:rPr>
                <w:spacing w:val="3"/>
              </w:rPr>
              <w:t>c</w:t>
            </w:r>
            <w:r w:rsidRPr="00530573">
              <w:t>y</w:t>
            </w:r>
            <w:r w:rsidRPr="00530573">
              <w:rPr>
                <w:spacing w:val="16"/>
              </w:rPr>
              <w:t xml:space="preserve"> </w:t>
            </w:r>
            <w:proofErr w:type="gramStart"/>
            <w:r w:rsidRPr="00530573">
              <w:t>ris</w:t>
            </w:r>
            <w:r w:rsidRPr="00530573">
              <w:rPr>
                <w:spacing w:val="4"/>
              </w:rPr>
              <w:t>k</w:t>
            </w:r>
            <w:r w:rsidRPr="00530573">
              <w:t>.</w:t>
            </w:r>
            <w:proofErr w:type="gramEnd"/>
            <w:r w:rsidRPr="00530573">
              <w:rPr>
                <w:spacing w:val="18"/>
              </w:rPr>
              <w:t xml:space="preserve"> </w:t>
            </w:r>
            <w:r w:rsidRPr="00530573">
              <w:t>Ple</w:t>
            </w:r>
            <w:r w:rsidRPr="00530573">
              <w:rPr>
                <w:spacing w:val="-2"/>
              </w:rPr>
              <w:t>a</w:t>
            </w:r>
            <w:r w:rsidRPr="00530573">
              <w:t>se</w:t>
            </w:r>
            <w:r w:rsidRPr="00530573">
              <w:rPr>
                <w:spacing w:val="18"/>
              </w:rPr>
              <w:t xml:space="preserve"> </w:t>
            </w:r>
            <w:r w:rsidRPr="00530573">
              <w:t>p</w:t>
            </w:r>
            <w:r w:rsidRPr="00530573">
              <w:rPr>
                <w:spacing w:val="-1"/>
              </w:rPr>
              <w:t>r</w:t>
            </w:r>
            <w:r w:rsidRPr="00530573">
              <w:t>ovide</w:t>
            </w:r>
            <w:r w:rsidRPr="00530573">
              <w:rPr>
                <w:spacing w:val="20"/>
              </w:rPr>
              <w:t xml:space="preserve"> </w:t>
            </w:r>
            <w:r w:rsidRPr="00530573">
              <w:rPr>
                <w:spacing w:val="-1"/>
              </w:rPr>
              <w:t>c</w:t>
            </w:r>
            <w:r w:rsidRPr="00530573">
              <w:rPr>
                <w:spacing w:val="2"/>
              </w:rPr>
              <w:t>op</w:t>
            </w:r>
            <w:r w:rsidRPr="00530573">
              <w:t>y</w:t>
            </w:r>
            <w:r w:rsidRPr="00530573">
              <w:rPr>
                <w:spacing w:val="14"/>
              </w:rPr>
              <w:t xml:space="preserve"> </w:t>
            </w:r>
            <w:r w:rsidRPr="00530573">
              <w:rPr>
                <w:spacing w:val="2"/>
              </w:rPr>
              <w:t>o</w:t>
            </w:r>
            <w:r w:rsidRPr="00530573">
              <w:t xml:space="preserve">f </w:t>
            </w:r>
            <w:r w:rsidRPr="00530573">
              <w:rPr>
                <w:spacing w:val="-1"/>
              </w:rPr>
              <w:t>c</w:t>
            </w:r>
            <w:r w:rsidRPr="00530573">
              <w:t>ompa</w:t>
            </w:r>
            <w:r w:rsidRPr="00530573">
              <w:rPr>
                <w:spacing w:val="4"/>
              </w:rPr>
              <w:t>n</w:t>
            </w:r>
            <w:r w:rsidRPr="00530573">
              <w:t>y</w:t>
            </w:r>
            <w:r w:rsidRPr="00530573">
              <w:rPr>
                <w:spacing w:val="-5"/>
              </w:rPr>
              <w:t xml:space="preserve"> </w:t>
            </w:r>
            <w:r w:rsidRPr="00530573">
              <w:t>poli</w:t>
            </w:r>
            <w:r w:rsidRPr="00530573">
              <w:rPr>
                <w:spacing w:val="3"/>
              </w:rPr>
              <w:t>c</w:t>
            </w:r>
            <w:r w:rsidRPr="00530573">
              <w:t>y</w:t>
            </w:r>
            <w:r w:rsidRPr="00530573">
              <w:rPr>
                <w:spacing w:val="-5"/>
              </w:rPr>
              <w:t xml:space="preserve"> </w:t>
            </w:r>
            <w:r w:rsidRPr="00530573">
              <w:t>on this</w:t>
            </w:r>
          </w:p>
        </w:tc>
        <w:tc>
          <w:tcPr>
            <w:tcW w:w="4394" w:type="dxa"/>
            <w:vAlign w:val="center"/>
          </w:tcPr>
          <w:p w:rsidR="00022E09" w:rsidRPr="00530573" w:rsidRDefault="00022E09" w:rsidP="009C16DF">
            <w:pPr>
              <w:spacing w:line="276" w:lineRule="auto"/>
              <w:jc w:val="both"/>
              <w:rPr>
                <w:rFonts w:cs="Times New Roman"/>
              </w:rPr>
            </w:pPr>
            <w:r w:rsidRPr="00530573">
              <w:rPr>
                <w:rFonts w:cs="Times New Roman"/>
              </w:rPr>
              <w:t>Please provide a Drop Down with Yes or No option</w:t>
            </w: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Attach relevant certificate</w:t>
            </w:r>
          </w:p>
          <w:p w:rsidR="00022E09" w:rsidRPr="00530573" w:rsidRDefault="00022E09" w:rsidP="009C16DF">
            <w:pPr>
              <w:spacing w:line="276" w:lineRule="auto"/>
              <w:jc w:val="both"/>
              <w:rPr>
                <w:rFonts w:cs="Times New Roman"/>
              </w:rPr>
            </w:pPr>
            <w:r w:rsidRPr="00530573">
              <w:rPr>
                <w:rFonts w:cs="Times New Roman"/>
              </w:rPr>
              <w:t>(if selected as Yes)</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p w:rsidR="00022E09" w:rsidRPr="00530573" w:rsidRDefault="00022E09" w:rsidP="009C16DF">
            <w:pPr>
              <w:spacing w:line="276" w:lineRule="auto"/>
              <w:jc w:val="both"/>
              <w:rPr>
                <w:rFonts w:cs="Times New Roman"/>
              </w:rPr>
            </w:pPr>
            <w:r w:rsidRPr="00530573">
              <w:rPr>
                <w:rFonts w:cs="Times New Roman"/>
              </w:rPr>
              <w:t>(if selected as 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p>
        </w:tc>
        <w:tc>
          <w:tcPr>
            <w:tcW w:w="5103" w:type="dxa"/>
            <w:vAlign w:val="center"/>
          </w:tcPr>
          <w:p w:rsidR="00022E09" w:rsidRPr="00530573" w:rsidRDefault="00022E09" w:rsidP="009C16DF">
            <w:pPr>
              <w:pStyle w:val="BodyText"/>
              <w:numPr>
                <w:ilvl w:val="0"/>
                <w:numId w:val="7"/>
              </w:numPr>
              <w:tabs>
                <w:tab w:val="left" w:pos="1460"/>
              </w:tabs>
              <w:kinsoku w:val="0"/>
              <w:overflowPunct w:val="0"/>
              <w:spacing w:before="4" w:line="275" w:lineRule="auto"/>
              <w:ind w:left="318"/>
              <w:jc w:val="both"/>
            </w:pPr>
            <w:r w:rsidRPr="00530573">
              <w:t>D</w:t>
            </w:r>
            <w:r w:rsidRPr="00530573">
              <w:rPr>
                <w:spacing w:val="-2"/>
              </w:rPr>
              <w:t>e</w:t>
            </w:r>
            <w:r w:rsidRPr="00530573">
              <w:t>tails</w:t>
            </w:r>
            <w:r w:rsidRPr="00530573">
              <w:rPr>
                <w:spacing w:val="34"/>
              </w:rPr>
              <w:t xml:space="preserve"> </w:t>
            </w:r>
            <w:r w:rsidRPr="00530573">
              <w:t>of</w:t>
            </w:r>
            <w:r w:rsidRPr="00530573">
              <w:rPr>
                <w:spacing w:val="32"/>
              </w:rPr>
              <w:t xml:space="preserve"> </w:t>
            </w:r>
            <w:r w:rsidRPr="00530573">
              <w:t>for</w:t>
            </w:r>
            <w:r w:rsidRPr="00530573">
              <w:rPr>
                <w:spacing w:val="-1"/>
              </w:rPr>
              <w:t>e</w:t>
            </w:r>
            <w:r w:rsidRPr="00530573">
              <w:t>i</w:t>
            </w:r>
            <w:r w:rsidRPr="00530573">
              <w:rPr>
                <w:spacing w:val="-2"/>
              </w:rPr>
              <w:t>g</w:t>
            </w:r>
            <w:r w:rsidRPr="00530573">
              <w:t>n</w:t>
            </w:r>
            <w:r w:rsidRPr="00530573">
              <w:rPr>
                <w:spacing w:val="35"/>
              </w:rPr>
              <w:t xml:space="preserve"> </w:t>
            </w:r>
            <w:r w:rsidRPr="00530573">
              <w:rPr>
                <w:spacing w:val="-1"/>
              </w:rPr>
              <w:t>c</w:t>
            </w:r>
            <w:r w:rsidRPr="00530573">
              <w:t>u</w:t>
            </w:r>
            <w:r w:rsidRPr="00530573">
              <w:rPr>
                <w:spacing w:val="-1"/>
              </w:rPr>
              <w:t>r</w:t>
            </w:r>
            <w:r w:rsidRPr="00530573">
              <w:rPr>
                <w:spacing w:val="1"/>
              </w:rPr>
              <w:t>re</w:t>
            </w:r>
            <w:r w:rsidRPr="00530573">
              <w:t>n</w:t>
            </w:r>
            <w:r w:rsidRPr="00530573">
              <w:rPr>
                <w:spacing w:val="1"/>
              </w:rPr>
              <w:t>c</w:t>
            </w:r>
            <w:r w:rsidRPr="00530573">
              <w:t>y</w:t>
            </w:r>
            <w:r w:rsidRPr="00530573">
              <w:rPr>
                <w:spacing w:val="30"/>
              </w:rPr>
              <w:t xml:space="preserve"> </w:t>
            </w:r>
            <w:r w:rsidRPr="00530573">
              <w:rPr>
                <w:spacing w:val="-1"/>
              </w:rPr>
              <w:t>e</w:t>
            </w:r>
            <w:r w:rsidRPr="00530573">
              <w:rPr>
                <w:spacing w:val="2"/>
              </w:rPr>
              <w:t>x</w:t>
            </w:r>
            <w:r w:rsidRPr="00530573">
              <w:t>posure</w:t>
            </w:r>
            <w:r w:rsidRPr="00530573">
              <w:rPr>
                <w:spacing w:val="31"/>
              </w:rPr>
              <w:t xml:space="preserve"> </w:t>
            </w:r>
            <w:r w:rsidRPr="00530573">
              <w:t>duri</w:t>
            </w:r>
            <w:r w:rsidRPr="00530573">
              <w:rPr>
                <w:spacing w:val="1"/>
              </w:rPr>
              <w:t>n</w:t>
            </w:r>
            <w:r w:rsidRPr="00530573">
              <w:t>g</w:t>
            </w:r>
            <w:r w:rsidRPr="00530573">
              <w:rPr>
                <w:spacing w:val="30"/>
              </w:rPr>
              <w:t xml:space="preserve"> </w:t>
            </w:r>
            <w:r w:rsidRPr="00530573">
              <w:t>p</w:t>
            </w:r>
            <w:r w:rsidRPr="00530573">
              <w:rPr>
                <w:spacing w:val="-1"/>
              </w:rPr>
              <w:t>a</w:t>
            </w:r>
            <w:r w:rsidRPr="00530573">
              <w:rPr>
                <w:spacing w:val="2"/>
              </w:rPr>
              <w:t>s</w:t>
            </w:r>
            <w:r w:rsidRPr="00530573">
              <w:t>t</w:t>
            </w:r>
            <w:r w:rsidRPr="00530573">
              <w:rPr>
                <w:spacing w:val="33"/>
              </w:rPr>
              <w:t xml:space="preserve"> </w:t>
            </w:r>
            <w:r w:rsidRPr="00530573">
              <w:t>4</w:t>
            </w:r>
            <w:r w:rsidRPr="00530573">
              <w:rPr>
                <w:spacing w:val="35"/>
              </w:rPr>
              <w:t xml:space="preserve"> </w:t>
            </w:r>
            <w:r w:rsidRPr="00530573">
              <w:rPr>
                <w:spacing w:val="-5"/>
              </w:rPr>
              <w:t>y</w:t>
            </w:r>
            <w:r w:rsidRPr="00530573">
              <w:rPr>
                <w:spacing w:val="1"/>
              </w:rPr>
              <w:t>e</w:t>
            </w:r>
            <w:r w:rsidRPr="00530573">
              <w:rPr>
                <w:spacing w:val="-1"/>
              </w:rPr>
              <w:t>a</w:t>
            </w:r>
            <w:r w:rsidRPr="00530573">
              <w:t>rs</w:t>
            </w:r>
            <w:r w:rsidRPr="00530573">
              <w:rPr>
                <w:spacing w:val="32"/>
              </w:rPr>
              <w:t xml:space="preserve"> </w:t>
            </w:r>
            <w:r w:rsidRPr="00530573">
              <w:rPr>
                <w:spacing w:val="-1"/>
              </w:rPr>
              <w:t>a</w:t>
            </w:r>
            <w:r w:rsidRPr="00530573">
              <w:t>nd</w:t>
            </w:r>
            <w:r w:rsidRPr="00530573">
              <w:rPr>
                <w:spacing w:val="35"/>
              </w:rPr>
              <w:t xml:space="preserve"> </w:t>
            </w:r>
            <w:r w:rsidRPr="00530573">
              <w:rPr>
                <w:spacing w:val="-1"/>
              </w:rPr>
              <w:t>a</w:t>
            </w:r>
            <w:r w:rsidRPr="00530573">
              <w:t>mount</w:t>
            </w:r>
            <w:r w:rsidRPr="00530573">
              <w:rPr>
                <w:spacing w:val="34"/>
              </w:rPr>
              <w:t xml:space="preserve"> </w:t>
            </w:r>
            <w:r w:rsidRPr="00530573">
              <w:t>of</w:t>
            </w:r>
            <w:r w:rsidRPr="00530573">
              <w:rPr>
                <w:spacing w:val="34"/>
              </w:rPr>
              <w:t xml:space="preserve"> </w:t>
            </w:r>
            <w:r w:rsidRPr="00530573">
              <w:t>p</w:t>
            </w:r>
            <w:r w:rsidRPr="00530573">
              <w:rPr>
                <w:spacing w:val="-1"/>
              </w:rPr>
              <w:t>r</w:t>
            </w:r>
            <w:r w:rsidRPr="00530573">
              <w:t>o</w:t>
            </w:r>
            <w:r w:rsidRPr="00530573">
              <w:rPr>
                <w:spacing w:val="-1"/>
              </w:rPr>
              <w:t>f</w:t>
            </w:r>
            <w:r w:rsidRPr="00530573">
              <w:t xml:space="preserve">it </w:t>
            </w:r>
            <w:r w:rsidRPr="00530573">
              <w:rPr>
                <w:spacing w:val="-1"/>
              </w:rPr>
              <w:t>a</w:t>
            </w:r>
            <w:r w:rsidRPr="00530573">
              <w:t>nd</w:t>
            </w:r>
            <w:r w:rsidRPr="00530573">
              <w:rPr>
                <w:spacing w:val="35"/>
              </w:rPr>
              <w:t xml:space="preserve"> </w:t>
            </w:r>
            <w:r w:rsidRPr="00530573">
              <w:t>loss</w:t>
            </w:r>
            <w:r w:rsidRPr="00530573">
              <w:rPr>
                <w:spacing w:val="36"/>
              </w:rPr>
              <w:t xml:space="preserve"> </w:t>
            </w:r>
            <w:r w:rsidRPr="00530573">
              <w:t>on</w:t>
            </w:r>
            <w:r w:rsidRPr="00530573">
              <w:rPr>
                <w:spacing w:val="37"/>
              </w:rPr>
              <w:t xml:space="preserve"> </w:t>
            </w:r>
            <w:r w:rsidRPr="00530573">
              <w:rPr>
                <w:spacing w:val="-1"/>
              </w:rPr>
              <w:t>acc</w:t>
            </w:r>
            <w:r w:rsidRPr="00530573">
              <w:t>ount</w:t>
            </w:r>
            <w:r w:rsidRPr="00530573">
              <w:rPr>
                <w:spacing w:val="36"/>
              </w:rPr>
              <w:t xml:space="preserve"> </w:t>
            </w:r>
            <w:r w:rsidRPr="00530573">
              <w:t>of</w:t>
            </w:r>
            <w:r w:rsidRPr="00530573">
              <w:rPr>
                <w:spacing w:val="37"/>
              </w:rPr>
              <w:t xml:space="preserve"> </w:t>
            </w:r>
            <w:r w:rsidRPr="00530573">
              <w:t>such</w:t>
            </w:r>
            <w:r w:rsidRPr="00530573">
              <w:rPr>
                <w:spacing w:val="35"/>
              </w:rPr>
              <w:t xml:space="preserve"> </w:t>
            </w:r>
            <w:r w:rsidRPr="00530573">
              <w:rPr>
                <w:spacing w:val="-1"/>
              </w:rPr>
              <w:t>e</w:t>
            </w:r>
            <w:r w:rsidRPr="00530573">
              <w:rPr>
                <w:spacing w:val="2"/>
              </w:rPr>
              <w:t>x</w:t>
            </w:r>
            <w:r w:rsidRPr="00530573">
              <w:t>posure</w:t>
            </w:r>
            <w:r w:rsidRPr="00530573">
              <w:rPr>
                <w:spacing w:val="34"/>
              </w:rPr>
              <w:t xml:space="preserve"> </w:t>
            </w:r>
            <w:r w:rsidRPr="00530573">
              <w:t>along</w:t>
            </w:r>
            <w:r w:rsidRPr="00530573">
              <w:rPr>
                <w:spacing w:val="34"/>
              </w:rPr>
              <w:t xml:space="preserve"> </w:t>
            </w:r>
            <w:r w:rsidRPr="00530573">
              <w:t>wi</w:t>
            </w:r>
            <w:r w:rsidRPr="00530573">
              <w:rPr>
                <w:spacing w:val="2"/>
              </w:rPr>
              <w:t>t</w:t>
            </w:r>
            <w:r w:rsidRPr="00530573">
              <w:t>h</w:t>
            </w:r>
            <w:r w:rsidRPr="00530573">
              <w:rPr>
                <w:spacing w:val="35"/>
              </w:rPr>
              <w:t xml:space="preserve"> </w:t>
            </w:r>
            <w:r w:rsidRPr="00530573">
              <w:t>d</w:t>
            </w:r>
            <w:r w:rsidRPr="00530573">
              <w:rPr>
                <w:spacing w:val="-1"/>
              </w:rPr>
              <w:t>e</w:t>
            </w:r>
            <w:r w:rsidRPr="00530573">
              <w:t>tails</w:t>
            </w:r>
            <w:r w:rsidRPr="00530573">
              <w:rPr>
                <w:spacing w:val="36"/>
              </w:rPr>
              <w:t xml:space="preserve"> </w:t>
            </w:r>
            <w:r w:rsidRPr="00530573">
              <w:t>of</w:t>
            </w:r>
            <w:r w:rsidRPr="00530573">
              <w:rPr>
                <w:spacing w:val="35"/>
              </w:rPr>
              <w:t xml:space="preserve"> </w:t>
            </w:r>
            <w:r w:rsidRPr="00530573">
              <w:t>h</w:t>
            </w:r>
            <w:r w:rsidRPr="00530573">
              <w:rPr>
                <w:spacing w:val="-1"/>
              </w:rPr>
              <w:t>e</w:t>
            </w:r>
            <w:r w:rsidRPr="00530573">
              <w:rPr>
                <w:spacing w:val="2"/>
              </w:rPr>
              <w:t>d</w:t>
            </w:r>
            <w:r w:rsidRPr="00530573">
              <w:rPr>
                <w:spacing w:val="-3"/>
              </w:rPr>
              <w:t>g</w:t>
            </w:r>
            <w:r w:rsidRPr="00530573">
              <w:rPr>
                <w:spacing w:val="-1"/>
              </w:rPr>
              <w:t>e</w:t>
            </w:r>
            <w:r w:rsidRPr="00530573">
              <w:t>d/un</w:t>
            </w:r>
            <w:r w:rsidRPr="00530573">
              <w:rPr>
                <w:spacing w:val="38"/>
              </w:rPr>
              <w:t xml:space="preserve"> </w:t>
            </w:r>
            <w:r w:rsidRPr="00530573">
              <w:rPr>
                <w:spacing w:val="2"/>
              </w:rPr>
              <w:t>h</w:t>
            </w:r>
            <w:r w:rsidRPr="00530573">
              <w:rPr>
                <w:spacing w:val="-1"/>
              </w:rPr>
              <w:t>e</w:t>
            </w:r>
            <w:r w:rsidRPr="00530573">
              <w:t>dg</w:t>
            </w:r>
            <w:r w:rsidRPr="00530573">
              <w:rPr>
                <w:spacing w:val="-1"/>
              </w:rPr>
              <w:t>e</w:t>
            </w:r>
            <w:r w:rsidRPr="00530573">
              <w:t xml:space="preserve">d </w:t>
            </w:r>
            <w:r w:rsidRPr="00530573">
              <w:rPr>
                <w:spacing w:val="-1"/>
              </w:rPr>
              <w:t>e</w:t>
            </w:r>
            <w:r w:rsidRPr="00530573">
              <w:rPr>
                <w:spacing w:val="2"/>
              </w:rPr>
              <w:t>x</w:t>
            </w:r>
            <w:r w:rsidRPr="00530573">
              <w:t>posure</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Pr>
                <w:rFonts w:cs="Times New Roman"/>
              </w:rPr>
              <w:t>f)</w:t>
            </w:r>
          </w:p>
        </w:tc>
        <w:tc>
          <w:tcPr>
            <w:tcW w:w="5103" w:type="dxa"/>
            <w:vAlign w:val="center"/>
          </w:tcPr>
          <w:p w:rsidR="00022E09" w:rsidRPr="00530573" w:rsidRDefault="00022E09" w:rsidP="009C16DF">
            <w:pPr>
              <w:pStyle w:val="BodyText"/>
              <w:tabs>
                <w:tab w:val="left" w:pos="838"/>
              </w:tabs>
              <w:kinsoku w:val="0"/>
              <w:overflowPunct w:val="0"/>
              <w:spacing w:line="276" w:lineRule="auto"/>
              <w:ind w:left="0"/>
              <w:jc w:val="both"/>
            </w:pPr>
            <w:r w:rsidRPr="00530573">
              <w:t>D</w:t>
            </w:r>
            <w:r w:rsidRPr="00530573">
              <w:rPr>
                <w:spacing w:val="-2"/>
              </w:rPr>
              <w:t>e</w:t>
            </w:r>
            <w:r w:rsidRPr="00530573">
              <w:t>tails</w:t>
            </w:r>
            <w:r w:rsidRPr="00530573">
              <w:rPr>
                <w:spacing w:val="19"/>
              </w:rPr>
              <w:t xml:space="preserve"> </w:t>
            </w:r>
            <w:r w:rsidRPr="00530573">
              <w:t>of</w:t>
            </w:r>
            <w:r w:rsidRPr="00530573">
              <w:rPr>
                <w:spacing w:val="18"/>
              </w:rPr>
              <w:t xml:space="preserve"> </w:t>
            </w:r>
            <w:r w:rsidRPr="00530573">
              <w:t>Sund</w:t>
            </w:r>
            <w:r w:rsidRPr="00530573">
              <w:rPr>
                <w:spacing w:val="3"/>
              </w:rPr>
              <w:t>r</w:t>
            </w:r>
            <w:r w:rsidRPr="00530573">
              <w:t>y</w:t>
            </w:r>
            <w:r w:rsidRPr="00530573">
              <w:rPr>
                <w:spacing w:val="16"/>
              </w:rPr>
              <w:t xml:space="preserve"> </w:t>
            </w:r>
            <w:r w:rsidRPr="00530573">
              <w:t>D</w:t>
            </w:r>
            <w:r w:rsidRPr="00530573">
              <w:rPr>
                <w:spacing w:val="-2"/>
              </w:rPr>
              <w:t>e</w:t>
            </w:r>
            <w:r w:rsidRPr="00530573">
              <w:t>bt</w:t>
            </w:r>
            <w:r w:rsidRPr="00530573">
              <w:rPr>
                <w:spacing w:val="2"/>
              </w:rPr>
              <w:t>o</w:t>
            </w:r>
            <w:r w:rsidRPr="00530573">
              <w:t>rs</w:t>
            </w:r>
            <w:r w:rsidRPr="00530573">
              <w:rPr>
                <w:spacing w:val="18"/>
              </w:rPr>
              <w:t xml:space="preserve"> </w:t>
            </w:r>
            <w:r w:rsidRPr="00530573">
              <w:rPr>
                <w:spacing w:val="-1"/>
              </w:rPr>
              <w:t>a</w:t>
            </w:r>
            <w:r w:rsidRPr="00530573">
              <w:t>nd</w:t>
            </w:r>
            <w:r w:rsidRPr="00530573">
              <w:rPr>
                <w:spacing w:val="18"/>
              </w:rPr>
              <w:t xml:space="preserve"> </w:t>
            </w:r>
            <w:r w:rsidRPr="00530573">
              <w:t>Sund</w:t>
            </w:r>
            <w:r w:rsidRPr="00530573">
              <w:rPr>
                <w:spacing w:val="3"/>
              </w:rPr>
              <w:t>r</w:t>
            </w:r>
            <w:r w:rsidRPr="00530573">
              <w:t>y</w:t>
            </w:r>
            <w:r w:rsidRPr="00530573">
              <w:rPr>
                <w:spacing w:val="16"/>
              </w:rPr>
              <w:t xml:space="preserve"> </w:t>
            </w:r>
            <w:r w:rsidRPr="00530573">
              <w:t>Cr</w:t>
            </w:r>
            <w:r w:rsidRPr="00530573">
              <w:rPr>
                <w:spacing w:val="-2"/>
              </w:rPr>
              <w:t>e</w:t>
            </w:r>
            <w:r w:rsidRPr="00530573">
              <w:t>dit</w:t>
            </w:r>
            <w:r w:rsidRPr="00530573">
              <w:rPr>
                <w:spacing w:val="4"/>
              </w:rPr>
              <w:t>o</w:t>
            </w:r>
            <w:r w:rsidRPr="00530573">
              <w:t>rs</w:t>
            </w:r>
            <w:r w:rsidRPr="00530573">
              <w:rPr>
                <w:spacing w:val="20"/>
              </w:rPr>
              <w:t xml:space="preserve"> </w:t>
            </w:r>
            <w:r w:rsidRPr="00530573">
              <w:rPr>
                <w:spacing w:val="-1"/>
              </w:rPr>
              <w:t>c</w:t>
            </w:r>
            <w:r w:rsidRPr="00530573">
              <w:t>onstituting</w:t>
            </w:r>
            <w:r w:rsidRPr="00530573">
              <w:rPr>
                <w:spacing w:val="16"/>
              </w:rPr>
              <w:t xml:space="preserve"> </w:t>
            </w:r>
            <w:r w:rsidRPr="00530573">
              <w:t>more</w:t>
            </w:r>
            <w:r w:rsidRPr="00530573">
              <w:rPr>
                <w:spacing w:val="19"/>
              </w:rPr>
              <w:t xml:space="preserve"> </w:t>
            </w:r>
            <w:r w:rsidRPr="00530573">
              <w:t>than</w:t>
            </w:r>
            <w:r w:rsidRPr="00530573">
              <w:rPr>
                <w:spacing w:val="18"/>
              </w:rPr>
              <w:t xml:space="preserve"> </w:t>
            </w:r>
            <w:r w:rsidRPr="00530573">
              <w:rPr>
                <w:spacing w:val="2"/>
              </w:rPr>
              <w:t>1</w:t>
            </w:r>
            <w:r w:rsidRPr="00530573">
              <w:t>0%</w:t>
            </w:r>
            <w:r w:rsidRPr="00530573">
              <w:rPr>
                <w:spacing w:val="18"/>
              </w:rPr>
              <w:t xml:space="preserve"> </w:t>
            </w:r>
            <w:r w:rsidRPr="00530573">
              <w:t>of</w:t>
            </w:r>
            <w:r w:rsidRPr="00530573">
              <w:rPr>
                <w:spacing w:val="18"/>
              </w:rPr>
              <w:t xml:space="preserve"> </w:t>
            </w:r>
            <w:r w:rsidRPr="00530573">
              <w:t>t</w:t>
            </w:r>
            <w:r w:rsidRPr="00530573">
              <w:rPr>
                <w:spacing w:val="2"/>
              </w:rPr>
              <w:t>h</w:t>
            </w:r>
            <w:r w:rsidRPr="00530573">
              <w:t>e tot</w:t>
            </w:r>
            <w:r w:rsidRPr="00530573">
              <w:rPr>
                <w:spacing w:val="-1"/>
              </w:rPr>
              <w:t>a</w:t>
            </w:r>
            <w:r w:rsidRPr="00530573">
              <w:t>l debto</w:t>
            </w:r>
            <w:r w:rsidRPr="00530573">
              <w:rPr>
                <w:spacing w:val="-1"/>
              </w:rPr>
              <w:t>r</w:t>
            </w:r>
            <w:r w:rsidRPr="00530573">
              <w:t>s and</w:t>
            </w:r>
            <w:r w:rsidRPr="00530573">
              <w:rPr>
                <w:spacing w:val="-1"/>
              </w:rPr>
              <w:t xml:space="preserve"> </w:t>
            </w:r>
            <w:r w:rsidRPr="00530573">
              <w:t>tot</w:t>
            </w:r>
            <w:r w:rsidRPr="00530573">
              <w:rPr>
                <w:spacing w:val="-1"/>
              </w:rPr>
              <w:t>a</w:t>
            </w:r>
            <w:r w:rsidRPr="00530573">
              <w:t>l c</w:t>
            </w:r>
            <w:r w:rsidRPr="00530573">
              <w:rPr>
                <w:spacing w:val="-2"/>
              </w:rPr>
              <w:t>r</w:t>
            </w:r>
            <w:r w:rsidRPr="00530573">
              <w:rPr>
                <w:spacing w:val="1"/>
              </w:rPr>
              <w:t>e</w:t>
            </w:r>
            <w:r w:rsidRPr="00530573">
              <w:t>dito</w:t>
            </w:r>
            <w:r w:rsidRPr="00530573">
              <w:rPr>
                <w:spacing w:val="-1"/>
              </w:rPr>
              <w:t>r</w:t>
            </w:r>
            <w:r w:rsidRPr="00530573">
              <w:t>s of l</w:t>
            </w:r>
            <w:r w:rsidRPr="00530573">
              <w:rPr>
                <w:spacing w:val="-1"/>
              </w:rPr>
              <w:t>a</w:t>
            </w:r>
            <w:r w:rsidRPr="00530573">
              <w:t>st audit</w:t>
            </w:r>
            <w:r w:rsidRPr="00530573">
              <w:rPr>
                <w:spacing w:val="-1"/>
              </w:rPr>
              <w:t>e</w:t>
            </w:r>
            <w:r w:rsidRPr="00530573">
              <w:t>d</w:t>
            </w:r>
            <w:r w:rsidRPr="00530573">
              <w:rPr>
                <w:spacing w:val="2"/>
              </w:rPr>
              <w:t xml:space="preserve"> </w:t>
            </w:r>
            <w:r w:rsidRPr="00530573">
              <w:rPr>
                <w:spacing w:val="-5"/>
              </w:rPr>
              <w:t>y</w:t>
            </w:r>
            <w:r w:rsidRPr="00530573">
              <w:rPr>
                <w:spacing w:val="1"/>
              </w:rPr>
              <w:t>e</w:t>
            </w:r>
            <w:r w:rsidRPr="00530573">
              <w:rPr>
                <w:spacing w:val="-1"/>
              </w:rPr>
              <w:t>a</w:t>
            </w:r>
            <w:r w:rsidRPr="00530573">
              <w:t>r</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30</w:t>
            </w:r>
          </w:p>
        </w:tc>
        <w:tc>
          <w:tcPr>
            <w:tcW w:w="5103" w:type="dxa"/>
            <w:vAlign w:val="center"/>
          </w:tcPr>
          <w:p w:rsidR="00022E09" w:rsidRPr="00530573" w:rsidRDefault="00022E09" w:rsidP="009C16DF">
            <w:pPr>
              <w:pStyle w:val="BodyText"/>
              <w:tabs>
                <w:tab w:val="left" w:pos="837"/>
              </w:tabs>
              <w:kinsoku w:val="0"/>
              <w:overflowPunct w:val="0"/>
              <w:spacing w:line="276" w:lineRule="auto"/>
              <w:ind w:left="0"/>
              <w:jc w:val="both"/>
              <w:rPr>
                <w:spacing w:val="-2"/>
              </w:rPr>
            </w:pPr>
            <w:r w:rsidRPr="00530573">
              <w:rPr>
                <w:spacing w:val="-3"/>
              </w:rPr>
              <w:t>F</w:t>
            </w:r>
            <w:r w:rsidRPr="00530573">
              <w:t>i</w:t>
            </w:r>
            <w:r w:rsidRPr="00530573">
              <w:rPr>
                <w:spacing w:val="1"/>
              </w:rPr>
              <w:t>n</w:t>
            </w:r>
            <w:r w:rsidRPr="00530573">
              <w:t>an</w:t>
            </w:r>
            <w:r w:rsidRPr="00530573">
              <w:rPr>
                <w:spacing w:val="-1"/>
              </w:rPr>
              <w:t>c</w:t>
            </w:r>
            <w:r w:rsidRPr="00530573">
              <w:t>ial</w:t>
            </w:r>
            <w:r w:rsidRPr="00530573">
              <w:rPr>
                <w:spacing w:val="1"/>
              </w:rPr>
              <w:t xml:space="preserve"> </w:t>
            </w:r>
            <w:r w:rsidRPr="00530573">
              <w:t>In</w:t>
            </w:r>
            <w:r w:rsidRPr="00530573">
              <w:rPr>
                <w:spacing w:val="1"/>
              </w:rPr>
              <w:t>f</w:t>
            </w:r>
            <w:r w:rsidRPr="00530573">
              <w:t>o</w:t>
            </w:r>
            <w:r w:rsidRPr="00530573">
              <w:rPr>
                <w:spacing w:val="-1"/>
              </w:rPr>
              <w:t>r</w:t>
            </w:r>
            <w:r w:rsidRPr="00530573">
              <w:rPr>
                <w:spacing w:val="-4"/>
              </w:rPr>
              <w:t>m</w:t>
            </w:r>
            <w:r w:rsidRPr="00530573">
              <w:t>a</w:t>
            </w:r>
            <w:r w:rsidRPr="00530573">
              <w:rPr>
                <w:spacing w:val="1"/>
              </w:rPr>
              <w:t>t</w:t>
            </w:r>
            <w:r w:rsidRPr="00530573">
              <w:t>ion</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a)</w:t>
            </w:r>
          </w:p>
        </w:tc>
        <w:tc>
          <w:tcPr>
            <w:tcW w:w="5103" w:type="dxa"/>
            <w:vAlign w:val="center"/>
          </w:tcPr>
          <w:p w:rsidR="00022E09" w:rsidRPr="00530573" w:rsidRDefault="00022E09" w:rsidP="009C16DF">
            <w:pPr>
              <w:pStyle w:val="BodyText"/>
              <w:tabs>
                <w:tab w:val="left" w:pos="838"/>
              </w:tabs>
              <w:kinsoku w:val="0"/>
              <w:overflowPunct w:val="0"/>
              <w:spacing w:line="276" w:lineRule="auto"/>
              <w:ind w:left="0"/>
              <w:jc w:val="both"/>
            </w:pPr>
            <w:r w:rsidRPr="00530573">
              <w:t>Annu</w:t>
            </w:r>
            <w:r w:rsidRPr="00530573">
              <w:rPr>
                <w:spacing w:val="-2"/>
              </w:rPr>
              <w:t>a</w:t>
            </w:r>
            <w:r w:rsidRPr="00530573">
              <w:t>l R</w:t>
            </w:r>
            <w:r w:rsidRPr="00530573">
              <w:rPr>
                <w:spacing w:val="-1"/>
              </w:rPr>
              <w:t>e</w:t>
            </w:r>
            <w:r w:rsidRPr="00530573">
              <w:t xml:space="preserve">port </w:t>
            </w:r>
            <w:r w:rsidRPr="00530573">
              <w:rPr>
                <w:spacing w:val="-1"/>
              </w:rPr>
              <w:t>f</w:t>
            </w:r>
            <w:r w:rsidRPr="00530573">
              <w:t>or</w:t>
            </w:r>
            <w:r w:rsidRPr="00530573">
              <w:rPr>
                <w:spacing w:val="-1"/>
              </w:rPr>
              <w:t xml:space="preserve"> </w:t>
            </w:r>
            <w:r w:rsidRPr="00530573">
              <w:rPr>
                <w:spacing w:val="2"/>
              </w:rPr>
              <w:t>p</w:t>
            </w:r>
            <w:r w:rsidRPr="00530573">
              <w:rPr>
                <w:spacing w:val="-1"/>
              </w:rPr>
              <w:t>a</w:t>
            </w:r>
            <w:r w:rsidRPr="00530573">
              <w:t xml:space="preserve">st 4 </w:t>
            </w:r>
            <w:r w:rsidRPr="00530573">
              <w:rPr>
                <w:spacing w:val="-5"/>
              </w:rPr>
              <w:t>y</w:t>
            </w:r>
            <w:r w:rsidRPr="00530573">
              <w:rPr>
                <w:spacing w:val="1"/>
              </w:rPr>
              <w:t>ea</w:t>
            </w:r>
            <w:r w:rsidRPr="00530573">
              <w:t>rs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 xml:space="preserve">Attach relevant </w:t>
            </w:r>
            <w:r>
              <w:rPr>
                <w:rFonts w:cs="Times New Roman"/>
              </w:rPr>
              <w:t>document</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b)</w:t>
            </w:r>
          </w:p>
        </w:tc>
        <w:tc>
          <w:tcPr>
            <w:tcW w:w="5103" w:type="dxa"/>
            <w:vAlign w:val="center"/>
          </w:tcPr>
          <w:p w:rsidR="00022E09" w:rsidRPr="009A574C" w:rsidRDefault="00022E09" w:rsidP="009C16DF">
            <w:pPr>
              <w:tabs>
                <w:tab w:val="left" w:pos="1100"/>
              </w:tabs>
              <w:kinsoku w:val="0"/>
              <w:overflowPunct w:val="0"/>
              <w:spacing w:before="41" w:line="276" w:lineRule="auto"/>
              <w:jc w:val="both"/>
              <w:rPr>
                <w:rFonts w:cs="Times New Roman"/>
              </w:rPr>
            </w:pPr>
            <w:r w:rsidRPr="009A574C">
              <w:rPr>
                <w:rFonts w:cs="Times New Roman"/>
              </w:rPr>
              <w:t>Audited</w:t>
            </w:r>
            <w:r w:rsidRPr="009A574C">
              <w:rPr>
                <w:rFonts w:cs="Times New Roman"/>
                <w:spacing w:val="6"/>
              </w:rPr>
              <w:t xml:space="preserve"> </w:t>
            </w:r>
            <w:r w:rsidRPr="009A574C">
              <w:rPr>
                <w:rFonts w:cs="Times New Roman"/>
              </w:rPr>
              <w:t>info</w:t>
            </w:r>
            <w:r w:rsidRPr="009A574C">
              <w:rPr>
                <w:rFonts w:cs="Times New Roman"/>
                <w:spacing w:val="-1"/>
              </w:rPr>
              <w:t>r</w:t>
            </w:r>
            <w:r w:rsidRPr="009A574C">
              <w:rPr>
                <w:rFonts w:cs="Times New Roman"/>
              </w:rPr>
              <w:t>mation</w:t>
            </w:r>
            <w:r w:rsidRPr="009A574C">
              <w:rPr>
                <w:rFonts w:cs="Times New Roman"/>
                <w:spacing w:val="7"/>
              </w:rPr>
              <w:t xml:space="preserve"> </w:t>
            </w:r>
            <w:r w:rsidRPr="009A574C">
              <w:rPr>
                <w:rFonts w:cs="Times New Roman"/>
              </w:rPr>
              <w:t>of</w:t>
            </w:r>
            <w:r w:rsidRPr="009A574C">
              <w:rPr>
                <w:rFonts w:cs="Times New Roman"/>
                <w:spacing w:val="6"/>
              </w:rPr>
              <w:t xml:space="preserve"> </w:t>
            </w:r>
            <w:r w:rsidRPr="009A574C">
              <w:rPr>
                <w:rFonts w:cs="Times New Roman"/>
              </w:rPr>
              <w:t>last</w:t>
            </w:r>
            <w:r w:rsidRPr="009A574C">
              <w:rPr>
                <w:rFonts w:cs="Times New Roman"/>
                <w:spacing w:val="8"/>
              </w:rPr>
              <w:t xml:space="preserve"> </w:t>
            </w:r>
            <w:r w:rsidRPr="009A574C">
              <w:rPr>
                <w:rFonts w:cs="Times New Roman"/>
              </w:rPr>
              <w:t>four</w:t>
            </w:r>
            <w:r w:rsidRPr="009A574C">
              <w:rPr>
                <w:rFonts w:cs="Times New Roman"/>
                <w:spacing w:val="5"/>
              </w:rPr>
              <w:t xml:space="preserve"> </w:t>
            </w:r>
            <w:r w:rsidRPr="009A574C">
              <w:rPr>
                <w:rFonts w:cs="Times New Roman"/>
              </w:rPr>
              <w:t>fin</w:t>
            </w:r>
            <w:r w:rsidRPr="009A574C">
              <w:rPr>
                <w:rFonts w:cs="Times New Roman"/>
                <w:spacing w:val="-2"/>
              </w:rPr>
              <w:t>a</w:t>
            </w:r>
            <w:r w:rsidRPr="009A574C">
              <w:rPr>
                <w:rFonts w:cs="Times New Roman"/>
              </w:rPr>
              <w:t>n</w:t>
            </w:r>
            <w:r w:rsidRPr="009A574C">
              <w:rPr>
                <w:rFonts w:cs="Times New Roman"/>
                <w:spacing w:val="-1"/>
              </w:rPr>
              <w:t>c</w:t>
            </w:r>
            <w:r w:rsidRPr="009A574C">
              <w:rPr>
                <w:rFonts w:cs="Times New Roman"/>
              </w:rPr>
              <w:t>ial</w:t>
            </w:r>
            <w:r w:rsidRPr="009A574C">
              <w:rPr>
                <w:rFonts w:cs="Times New Roman"/>
                <w:spacing w:val="12"/>
              </w:rPr>
              <w:t xml:space="preserve"> </w:t>
            </w:r>
            <w:r w:rsidRPr="009A574C">
              <w:rPr>
                <w:rFonts w:cs="Times New Roman"/>
                <w:spacing w:val="-5"/>
              </w:rPr>
              <w:t>y</w:t>
            </w:r>
            <w:r w:rsidRPr="009A574C">
              <w:rPr>
                <w:rFonts w:cs="Times New Roman"/>
                <w:spacing w:val="1"/>
              </w:rPr>
              <w:t>e</w:t>
            </w:r>
            <w:r w:rsidRPr="009A574C">
              <w:rPr>
                <w:rFonts w:cs="Times New Roman"/>
                <w:spacing w:val="-1"/>
              </w:rPr>
              <w:t>a</w:t>
            </w:r>
            <w:r w:rsidRPr="009A574C">
              <w:rPr>
                <w:rFonts w:cs="Times New Roman"/>
              </w:rPr>
              <w:t>rs</w:t>
            </w:r>
            <w:r w:rsidRPr="009A574C">
              <w:rPr>
                <w:rFonts w:cs="Times New Roman"/>
                <w:spacing w:val="6"/>
              </w:rPr>
              <w:t xml:space="preserve"> </w:t>
            </w:r>
            <w:r w:rsidRPr="009A574C">
              <w:rPr>
                <w:rFonts w:cs="Times New Roman"/>
                <w:spacing w:val="1"/>
              </w:rPr>
              <w:t>a</w:t>
            </w:r>
            <w:r w:rsidRPr="009A574C">
              <w:rPr>
                <w:rFonts w:cs="Times New Roman"/>
              </w:rPr>
              <w:t>nd</w:t>
            </w:r>
            <w:r w:rsidRPr="009A574C">
              <w:rPr>
                <w:rFonts w:cs="Times New Roman"/>
                <w:spacing w:val="8"/>
              </w:rPr>
              <w:t xml:space="preserve"> </w:t>
            </w:r>
            <w:r w:rsidRPr="009A574C">
              <w:rPr>
                <w:rFonts w:cs="Times New Roman"/>
              </w:rPr>
              <w:t>p</w:t>
            </w:r>
            <w:r w:rsidRPr="009A574C">
              <w:rPr>
                <w:rFonts w:cs="Times New Roman"/>
                <w:spacing w:val="-1"/>
              </w:rPr>
              <w:t>r</w:t>
            </w:r>
            <w:r w:rsidRPr="009A574C">
              <w:rPr>
                <w:rFonts w:cs="Times New Roman"/>
              </w:rPr>
              <w:t>o</w:t>
            </w:r>
            <w:r w:rsidRPr="009A574C">
              <w:rPr>
                <w:rFonts w:cs="Times New Roman"/>
                <w:spacing w:val="-1"/>
              </w:rPr>
              <w:t>jec</w:t>
            </w:r>
            <w:r w:rsidRPr="009A574C">
              <w:rPr>
                <w:rFonts w:cs="Times New Roman"/>
              </w:rPr>
              <w:t>tions</w:t>
            </w:r>
            <w:r w:rsidRPr="009A574C">
              <w:rPr>
                <w:rFonts w:cs="Times New Roman"/>
                <w:spacing w:val="8"/>
              </w:rPr>
              <w:t xml:space="preserve"> </w:t>
            </w:r>
            <w:r w:rsidRPr="009A574C">
              <w:rPr>
                <w:rFonts w:cs="Times New Roman"/>
                <w:spacing w:val="-1"/>
              </w:rPr>
              <w:t>a</w:t>
            </w:r>
            <w:r w:rsidRPr="009A574C">
              <w:rPr>
                <w:rFonts w:cs="Times New Roman"/>
                <w:spacing w:val="1"/>
              </w:rPr>
              <w:t>r</w:t>
            </w:r>
            <w:r w:rsidRPr="009A574C">
              <w:rPr>
                <w:rFonts w:cs="Times New Roman"/>
              </w:rPr>
              <w:t>e</w:t>
            </w:r>
            <w:r w:rsidRPr="009A574C">
              <w:rPr>
                <w:rFonts w:cs="Times New Roman"/>
                <w:spacing w:val="6"/>
              </w:rPr>
              <w:t xml:space="preserve"> </w:t>
            </w:r>
            <w:r w:rsidRPr="009A574C">
              <w:rPr>
                <w:rFonts w:cs="Times New Roman"/>
              </w:rPr>
              <w:t>to</w:t>
            </w:r>
            <w:r w:rsidRPr="009A574C">
              <w:rPr>
                <w:rFonts w:cs="Times New Roman"/>
                <w:spacing w:val="7"/>
              </w:rPr>
              <w:t xml:space="preserve"> </w:t>
            </w:r>
            <w:r w:rsidRPr="009A574C">
              <w:rPr>
                <w:rFonts w:cs="Times New Roman"/>
              </w:rPr>
              <w:t>be</w:t>
            </w:r>
            <w:r w:rsidRPr="009A574C">
              <w:rPr>
                <w:rFonts w:cs="Times New Roman"/>
                <w:spacing w:val="6"/>
              </w:rPr>
              <w:t xml:space="preserve"> </w:t>
            </w:r>
            <w:r w:rsidRPr="009A574C">
              <w:rPr>
                <w:rFonts w:cs="Times New Roman"/>
                <w:spacing w:val="-3"/>
              </w:rPr>
              <w:t>g</w:t>
            </w:r>
            <w:r w:rsidRPr="009A574C">
              <w:rPr>
                <w:rFonts w:cs="Times New Roman"/>
              </w:rPr>
              <w:t>iven</w:t>
            </w:r>
            <w:r w:rsidRPr="009A574C">
              <w:rPr>
                <w:rFonts w:cs="Times New Roman"/>
                <w:spacing w:val="6"/>
              </w:rPr>
              <w:t xml:space="preserve"> </w:t>
            </w:r>
            <w:r w:rsidRPr="009A574C">
              <w:rPr>
                <w:rFonts w:cs="Times New Roman"/>
              </w:rPr>
              <w:t>up</w:t>
            </w:r>
            <w:r w:rsidRPr="009A574C">
              <w:rPr>
                <w:rFonts w:cs="Times New Roman"/>
                <w:spacing w:val="9"/>
              </w:rPr>
              <w:t xml:space="preserve"> </w:t>
            </w:r>
            <w:r w:rsidRPr="009A574C">
              <w:rPr>
                <w:rFonts w:cs="Times New Roman"/>
              </w:rPr>
              <w:t>to</w:t>
            </w:r>
            <w:r w:rsidRPr="009A574C">
              <w:rPr>
                <w:rFonts w:cs="Times New Roman"/>
                <w:spacing w:val="7"/>
              </w:rPr>
              <w:t xml:space="preserve"> </w:t>
            </w:r>
            <w:r w:rsidRPr="009A574C">
              <w:rPr>
                <w:rFonts w:cs="Times New Roman"/>
              </w:rPr>
              <w:t xml:space="preserve">the </w:t>
            </w:r>
            <w:r w:rsidRPr="009A574C">
              <w:rPr>
                <w:rFonts w:cs="Times New Roman"/>
                <w:i/>
                <w:iCs/>
                <w:spacing w:val="-1"/>
              </w:rPr>
              <w:t>ye</w:t>
            </w:r>
            <w:r w:rsidRPr="009A574C">
              <w:rPr>
                <w:rFonts w:cs="Times New Roman"/>
                <w:i/>
                <w:iCs/>
              </w:rPr>
              <w:t>ar</w:t>
            </w:r>
            <w:r w:rsidRPr="009A574C">
              <w:rPr>
                <w:rFonts w:cs="Times New Roman"/>
                <w:i/>
                <w:iCs/>
                <w:spacing w:val="12"/>
              </w:rPr>
              <w:t xml:space="preserve"> </w:t>
            </w:r>
            <w:r w:rsidRPr="009A574C">
              <w:rPr>
                <w:rFonts w:cs="Times New Roman"/>
                <w:i/>
                <w:iCs/>
              </w:rPr>
              <w:t>in</w:t>
            </w:r>
            <w:r w:rsidRPr="009A574C">
              <w:rPr>
                <w:rFonts w:cs="Times New Roman"/>
                <w:i/>
                <w:iCs/>
                <w:spacing w:val="12"/>
              </w:rPr>
              <w:t xml:space="preserve"> </w:t>
            </w:r>
            <w:r w:rsidRPr="009A574C">
              <w:rPr>
                <w:rFonts w:cs="Times New Roman"/>
                <w:i/>
                <w:iCs/>
              </w:rPr>
              <w:t>wh</w:t>
            </w:r>
            <w:r w:rsidRPr="009A574C">
              <w:rPr>
                <w:rFonts w:cs="Times New Roman"/>
                <w:i/>
                <w:iCs/>
                <w:spacing w:val="1"/>
              </w:rPr>
              <w:t>i</w:t>
            </w:r>
            <w:r w:rsidRPr="009A574C">
              <w:rPr>
                <w:rFonts w:cs="Times New Roman"/>
                <w:i/>
                <w:iCs/>
                <w:spacing w:val="-1"/>
              </w:rPr>
              <w:t>c</w:t>
            </w:r>
            <w:r w:rsidRPr="009A574C">
              <w:rPr>
                <w:rFonts w:cs="Times New Roman"/>
                <w:i/>
                <w:iCs/>
              </w:rPr>
              <w:t>h</w:t>
            </w:r>
            <w:r w:rsidRPr="009A574C">
              <w:rPr>
                <w:rFonts w:cs="Times New Roman"/>
                <w:i/>
                <w:iCs/>
                <w:spacing w:val="12"/>
              </w:rPr>
              <w:t xml:space="preserve"> </w:t>
            </w:r>
            <w:r w:rsidRPr="009A574C">
              <w:rPr>
                <w:rFonts w:cs="Times New Roman"/>
                <w:i/>
                <w:iCs/>
              </w:rPr>
              <w:t>proj</w:t>
            </w:r>
            <w:r w:rsidRPr="009A574C">
              <w:rPr>
                <w:rFonts w:cs="Times New Roman"/>
                <w:i/>
                <w:iCs/>
                <w:spacing w:val="-1"/>
              </w:rPr>
              <w:t>ec</w:t>
            </w:r>
            <w:r w:rsidRPr="009A574C">
              <w:rPr>
                <w:rFonts w:cs="Times New Roman"/>
                <w:i/>
                <w:iCs/>
              </w:rPr>
              <w:t>t</w:t>
            </w:r>
            <w:r w:rsidRPr="009A574C">
              <w:rPr>
                <w:rFonts w:cs="Times New Roman"/>
                <w:i/>
                <w:iCs/>
                <w:spacing w:val="12"/>
              </w:rPr>
              <w:t xml:space="preserve"> </w:t>
            </w:r>
            <w:r w:rsidRPr="009A574C">
              <w:rPr>
                <w:rFonts w:cs="Times New Roman"/>
                <w:i/>
                <w:iCs/>
              </w:rPr>
              <w:t>is</w:t>
            </w:r>
            <w:r w:rsidRPr="009A574C">
              <w:rPr>
                <w:rFonts w:cs="Times New Roman"/>
                <w:i/>
                <w:iCs/>
                <w:spacing w:val="10"/>
              </w:rPr>
              <w:t xml:space="preserve"> </w:t>
            </w:r>
            <w:r w:rsidRPr="009A574C">
              <w:rPr>
                <w:rFonts w:cs="Times New Roman"/>
                <w:i/>
                <w:iCs/>
              </w:rPr>
              <w:t>s</w:t>
            </w:r>
            <w:r w:rsidRPr="009A574C">
              <w:rPr>
                <w:rFonts w:cs="Times New Roman"/>
                <w:i/>
                <w:iCs/>
                <w:spacing w:val="-1"/>
              </w:rPr>
              <w:t>c</w:t>
            </w:r>
            <w:r w:rsidRPr="009A574C">
              <w:rPr>
                <w:rFonts w:cs="Times New Roman"/>
                <w:i/>
                <w:iCs/>
              </w:rPr>
              <w:t>h</w:t>
            </w:r>
            <w:r w:rsidRPr="009A574C">
              <w:rPr>
                <w:rFonts w:cs="Times New Roman"/>
                <w:i/>
                <w:iCs/>
                <w:spacing w:val="-1"/>
              </w:rPr>
              <w:t>e</w:t>
            </w:r>
            <w:r w:rsidRPr="009A574C">
              <w:rPr>
                <w:rFonts w:cs="Times New Roman"/>
                <w:i/>
                <w:iCs/>
              </w:rPr>
              <w:t>duled</w:t>
            </w:r>
            <w:r w:rsidRPr="009A574C">
              <w:rPr>
                <w:rFonts w:cs="Times New Roman"/>
                <w:i/>
                <w:iCs/>
                <w:spacing w:val="11"/>
              </w:rPr>
              <w:t xml:space="preserve"> </w:t>
            </w:r>
            <w:r w:rsidRPr="009A574C">
              <w:rPr>
                <w:rFonts w:cs="Times New Roman"/>
                <w:i/>
                <w:iCs/>
              </w:rPr>
              <w:t>to</w:t>
            </w:r>
            <w:r w:rsidRPr="009A574C">
              <w:rPr>
                <w:rFonts w:cs="Times New Roman"/>
                <w:i/>
                <w:iCs/>
                <w:spacing w:val="12"/>
              </w:rPr>
              <w:t xml:space="preserve"> </w:t>
            </w:r>
            <w:r w:rsidRPr="009A574C">
              <w:rPr>
                <w:rFonts w:cs="Times New Roman"/>
                <w:i/>
                <w:iCs/>
              </w:rPr>
              <w:t>a</w:t>
            </w:r>
            <w:r w:rsidRPr="009A574C">
              <w:rPr>
                <w:rFonts w:cs="Times New Roman"/>
                <w:i/>
                <w:iCs/>
                <w:spacing w:val="-1"/>
              </w:rPr>
              <w:t>c</w:t>
            </w:r>
            <w:r w:rsidRPr="009A574C">
              <w:rPr>
                <w:rFonts w:cs="Times New Roman"/>
                <w:i/>
                <w:iCs/>
              </w:rPr>
              <w:t>hie</w:t>
            </w:r>
            <w:r w:rsidRPr="009A574C">
              <w:rPr>
                <w:rFonts w:cs="Times New Roman"/>
                <w:i/>
                <w:iCs/>
                <w:spacing w:val="-2"/>
              </w:rPr>
              <w:t>v</w:t>
            </w:r>
            <w:r w:rsidRPr="009A574C">
              <w:rPr>
                <w:rFonts w:cs="Times New Roman"/>
                <w:i/>
                <w:iCs/>
              </w:rPr>
              <w:t>e</w:t>
            </w:r>
            <w:r w:rsidRPr="009A574C">
              <w:rPr>
                <w:rFonts w:cs="Times New Roman"/>
                <w:i/>
                <w:iCs/>
                <w:spacing w:val="10"/>
              </w:rPr>
              <w:t xml:space="preserve"> </w:t>
            </w:r>
            <w:r w:rsidRPr="009A574C">
              <w:rPr>
                <w:rFonts w:cs="Times New Roman"/>
                <w:i/>
                <w:iCs/>
              </w:rPr>
              <w:t>CoD</w:t>
            </w:r>
            <w:r w:rsidRPr="009A574C">
              <w:rPr>
                <w:rFonts w:cs="Times New Roman"/>
                <w:i/>
                <w:iCs/>
                <w:spacing w:val="15"/>
              </w:rPr>
              <w:t xml:space="preserve"> </w:t>
            </w:r>
            <w:r w:rsidRPr="009A574C">
              <w:rPr>
                <w:rFonts w:cs="Times New Roman"/>
                <w:i/>
                <w:iCs/>
              </w:rPr>
              <w:t>(</w:t>
            </w:r>
            <w:r w:rsidRPr="009A574C">
              <w:rPr>
                <w:rFonts w:cs="Times New Roman"/>
                <w:i/>
                <w:iCs/>
                <w:spacing w:val="1"/>
              </w:rPr>
              <w:t>m</w:t>
            </w:r>
            <w:r w:rsidRPr="009A574C">
              <w:rPr>
                <w:rFonts w:cs="Times New Roman"/>
                <w:i/>
                <w:iCs/>
              </w:rPr>
              <w:t>i</w:t>
            </w:r>
            <w:r w:rsidRPr="009A574C">
              <w:rPr>
                <w:rFonts w:cs="Times New Roman"/>
                <w:i/>
                <w:iCs/>
                <w:spacing w:val="-1"/>
              </w:rPr>
              <w:t>n</w:t>
            </w:r>
            <w:r w:rsidRPr="009A574C">
              <w:rPr>
                <w:rFonts w:cs="Times New Roman"/>
                <w:i/>
                <w:iCs/>
                <w:spacing w:val="-2"/>
              </w:rPr>
              <w:t>i</w:t>
            </w:r>
            <w:r w:rsidRPr="009A574C">
              <w:rPr>
                <w:rFonts w:cs="Times New Roman"/>
                <w:i/>
                <w:iCs/>
                <w:spacing w:val="2"/>
              </w:rPr>
              <w:t>m</w:t>
            </w:r>
            <w:r w:rsidRPr="009A574C">
              <w:rPr>
                <w:rFonts w:cs="Times New Roman"/>
                <w:i/>
                <w:iCs/>
                <w:spacing w:val="-2"/>
              </w:rPr>
              <w:t>u</w:t>
            </w:r>
            <w:r w:rsidRPr="009A574C">
              <w:rPr>
                <w:rFonts w:cs="Times New Roman"/>
                <w:i/>
                <w:iCs/>
              </w:rPr>
              <w:t>m</w:t>
            </w:r>
            <w:r w:rsidRPr="009A574C">
              <w:rPr>
                <w:rFonts w:cs="Times New Roman"/>
                <w:i/>
                <w:iCs/>
                <w:spacing w:val="14"/>
              </w:rPr>
              <w:t xml:space="preserve"> </w:t>
            </w:r>
            <w:r w:rsidRPr="009A574C">
              <w:rPr>
                <w:rFonts w:cs="Times New Roman"/>
                <w:i/>
                <w:iCs/>
              </w:rPr>
              <w:t>2</w:t>
            </w:r>
            <w:r w:rsidRPr="009A574C">
              <w:rPr>
                <w:rFonts w:cs="Times New Roman"/>
                <w:i/>
                <w:iCs/>
                <w:spacing w:val="9"/>
              </w:rPr>
              <w:t xml:space="preserve"> </w:t>
            </w:r>
            <w:r w:rsidRPr="009A574C">
              <w:rPr>
                <w:rFonts w:cs="Times New Roman"/>
                <w:i/>
                <w:iCs/>
              </w:rPr>
              <w:t>fut</w:t>
            </w:r>
            <w:r w:rsidRPr="009A574C">
              <w:rPr>
                <w:rFonts w:cs="Times New Roman"/>
                <w:i/>
                <w:iCs/>
                <w:spacing w:val="1"/>
              </w:rPr>
              <w:t>u</w:t>
            </w:r>
            <w:r w:rsidRPr="009A574C">
              <w:rPr>
                <w:rFonts w:cs="Times New Roman"/>
                <w:i/>
                <w:iCs/>
              </w:rPr>
              <w:t>re</w:t>
            </w:r>
            <w:r w:rsidRPr="009A574C">
              <w:rPr>
                <w:rFonts w:cs="Times New Roman"/>
                <w:i/>
                <w:iCs/>
                <w:spacing w:val="11"/>
              </w:rPr>
              <w:t xml:space="preserve"> </w:t>
            </w:r>
            <w:r w:rsidRPr="009A574C">
              <w:rPr>
                <w:rFonts w:cs="Times New Roman"/>
                <w:i/>
                <w:iCs/>
              </w:rPr>
              <w:t>f</w:t>
            </w:r>
            <w:r w:rsidRPr="009A574C">
              <w:rPr>
                <w:rFonts w:cs="Times New Roman"/>
                <w:i/>
                <w:iCs/>
                <w:spacing w:val="-3"/>
              </w:rPr>
              <w:t>i</w:t>
            </w:r>
            <w:r w:rsidRPr="009A574C">
              <w:rPr>
                <w:rFonts w:cs="Times New Roman"/>
                <w:i/>
                <w:iCs/>
              </w:rPr>
              <w:t>nan</w:t>
            </w:r>
            <w:r w:rsidRPr="009A574C">
              <w:rPr>
                <w:rFonts w:cs="Times New Roman"/>
                <w:i/>
                <w:iCs/>
                <w:spacing w:val="-1"/>
              </w:rPr>
              <w:t>c</w:t>
            </w:r>
            <w:r w:rsidRPr="009A574C">
              <w:rPr>
                <w:rFonts w:cs="Times New Roman"/>
                <w:i/>
                <w:iCs/>
              </w:rPr>
              <w:t>ial</w:t>
            </w:r>
            <w:r w:rsidRPr="009A574C">
              <w:rPr>
                <w:rFonts w:cs="Times New Roman"/>
                <w:i/>
                <w:iCs/>
                <w:spacing w:val="12"/>
              </w:rPr>
              <w:t xml:space="preserve"> </w:t>
            </w:r>
            <w:r w:rsidRPr="009A574C">
              <w:rPr>
                <w:rFonts w:cs="Times New Roman"/>
                <w:i/>
                <w:iCs/>
                <w:spacing w:val="-1"/>
              </w:rPr>
              <w:t>ye</w:t>
            </w:r>
            <w:r w:rsidRPr="009A574C">
              <w:rPr>
                <w:rFonts w:cs="Times New Roman"/>
                <w:i/>
                <w:iCs/>
              </w:rPr>
              <w:t xml:space="preserve">ars) </w:t>
            </w:r>
            <w:r w:rsidRPr="009A574C">
              <w:rPr>
                <w:rFonts w:cs="Times New Roman"/>
                <w:spacing w:val="-1"/>
              </w:rPr>
              <w:t>a</w:t>
            </w:r>
            <w:r w:rsidRPr="009A574C">
              <w:rPr>
                <w:rFonts w:cs="Times New Roman"/>
              </w:rPr>
              <w:t>s</w:t>
            </w:r>
            <w:r w:rsidRPr="009A574C">
              <w:rPr>
                <w:rFonts w:cs="Times New Roman"/>
                <w:spacing w:val="21"/>
              </w:rPr>
              <w:t xml:space="preserve"> </w:t>
            </w:r>
            <w:r w:rsidRPr="009A574C">
              <w:rPr>
                <w:rFonts w:cs="Times New Roman"/>
              </w:rPr>
              <w:t>follows</w:t>
            </w:r>
            <w:r w:rsidRPr="009A574C">
              <w:rPr>
                <w:rFonts w:cs="Times New Roman"/>
                <w:spacing w:val="21"/>
              </w:rPr>
              <w:t xml:space="preserve"> </w:t>
            </w:r>
            <w:r w:rsidRPr="009A574C">
              <w:rPr>
                <w:rFonts w:cs="Times New Roman"/>
                <w:spacing w:val="-1"/>
              </w:rPr>
              <w:t>a</w:t>
            </w:r>
            <w:r w:rsidRPr="009A574C">
              <w:rPr>
                <w:rFonts w:cs="Times New Roman"/>
              </w:rPr>
              <w:t>long</w:t>
            </w:r>
            <w:r w:rsidRPr="009A574C">
              <w:rPr>
                <w:rFonts w:cs="Times New Roman"/>
                <w:spacing w:val="19"/>
              </w:rPr>
              <w:t xml:space="preserve"> </w:t>
            </w:r>
            <w:r w:rsidRPr="009A574C">
              <w:rPr>
                <w:rFonts w:cs="Times New Roman"/>
              </w:rPr>
              <w:t>with</w:t>
            </w:r>
            <w:r w:rsidRPr="009A574C">
              <w:rPr>
                <w:rFonts w:cs="Times New Roman"/>
                <w:spacing w:val="23"/>
              </w:rPr>
              <w:t xml:space="preserve"> </w:t>
            </w:r>
            <w:r w:rsidRPr="009A574C">
              <w:rPr>
                <w:rFonts w:cs="Times New Roman"/>
              </w:rPr>
              <w:t>d</w:t>
            </w:r>
            <w:r w:rsidRPr="009A574C">
              <w:rPr>
                <w:rFonts w:cs="Times New Roman"/>
                <w:spacing w:val="1"/>
              </w:rPr>
              <w:t>e</w:t>
            </w:r>
            <w:r w:rsidRPr="009A574C">
              <w:rPr>
                <w:rFonts w:cs="Times New Roman"/>
              </w:rPr>
              <w:t>tailed</w:t>
            </w:r>
            <w:r w:rsidRPr="009A574C">
              <w:rPr>
                <w:rFonts w:cs="Times New Roman"/>
                <w:spacing w:val="21"/>
              </w:rPr>
              <w:t xml:space="preserve"> </w:t>
            </w:r>
            <w:r w:rsidRPr="009A574C">
              <w:rPr>
                <w:rFonts w:cs="Times New Roman"/>
              </w:rPr>
              <w:t>Proj</w:t>
            </w:r>
            <w:r w:rsidRPr="009A574C">
              <w:rPr>
                <w:rFonts w:cs="Times New Roman"/>
                <w:spacing w:val="-2"/>
              </w:rPr>
              <w:t>e</w:t>
            </w:r>
            <w:r w:rsidRPr="009A574C">
              <w:rPr>
                <w:rFonts w:cs="Times New Roman"/>
                <w:spacing w:val="-1"/>
              </w:rPr>
              <w:t>c</w:t>
            </w:r>
            <w:r w:rsidRPr="009A574C">
              <w:rPr>
                <w:rFonts w:cs="Times New Roman"/>
              </w:rPr>
              <w:t>ted</w:t>
            </w:r>
            <w:r w:rsidRPr="009A574C">
              <w:rPr>
                <w:rFonts w:cs="Times New Roman"/>
                <w:spacing w:val="20"/>
              </w:rPr>
              <w:t xml:space="preserve"> </w:t>
            </w:r>
            <w:r w:rsidRPr="009A574C">
              <w:rPr>
                <w:rFonts w:cs="Times New Roman"/>
              </w:rPr>
              <w:t>B</w:t>
            </w:r>
            <w:r w:rsidRPr="009A574C">
              <w:rPr>
                <w:rFonts w:cs="Times New Roman"/>
                <w:spacing w:val="-1"/>
              </w:rPr>
              <w:t>a</w:t>
            </w:r>
            <w:r w:rsidRPr="009A574C">
              <w:rPr>
                <w:rFonts w:cs="Times New Roman"/>
              </w:rPr>
              <w:t>lance</w:t>
            </w:r>
            <w:r w:rsidRPr="009A574C">
              <w:rPr>
                <w:rFonts w:cs="Times New Roman"/>
                <w:spacing w:val="20"/>
              </w:rPr>
              <w:t xml:space="preserve"> </w:t>
            </w:r>
            <w:r w:rsidRPr="009A574C">
              <w:rPr>
                <w:rFonts w:cs="Times New Roman"/>
              </w:rPr>
              <w:t>she</w:t>
            </w:r>
            <w:r w:rsidRPr="009A574C">
              <w:rPr>
                <w:rFonts w:cs="Times New Roman"/>
                <w:spacing w:val="-2"/>
              </w:rPr>
              <w:t>e</w:t>
            </w:r>
            <w:r w:rsidRPr="009A574C">
              <w:rPr>
                <w:rFonts w:cs="Times New Roman"/>
              </w:rPr>
              <w:t>t</w:t>
            </w:r>
            <w:r w:rsidRPr="009A574C">
              <w:rPr>
                <w:rFonts w:cs="Times New Roman"/>
                <w:spacing w:val="21"/>
              </w:rPr>
              <w:t xml:space="preserve"> </w:t>
            </w:r>
            <w:r w:rsidRPr="009A574C">
              <w:rPr>
                <w:rFonts w:cs="Times New Roman"/>
                <w:spacing w:val="-1"/>
              </w:rPr>
              <w:t>a</w:t>
            </w:r>
            <w:r w:rsidRPr="009A574C">
              <w:rPr>
                <w:rFonts w:cs="Times New Roman"/>
              </w:rPr>
              <w:t>nd</w:t>
            </w:r>
            <w:r w:rsidRPr="009A574C">
              <w:rPr>
                <w:rFonts w:cs="Times New Roman"/>
                <w:spacing w:val="21"/>
              </w:rPr>
              <w:t xml:space="preserve"> </w:t>
            </w:r>
            <w:r w:rsidRPr="009A574C">
              <w:rPr>
                <w:rFonts w:cs="Times New Roman"/>
                <w:spacing w:val="3"/>
              </w:rPr>
              <w:t>P</w:t>
            </w:r>
            <w:r w:rsidRPr="009A574C">
              <w:rPr>
                <w:rFonts w:cs="Times New Roman"/>
              </w:rPr>
              <w:t>&amp;L</w:t>
            </w:r>
            <w:r w:rsidRPr="009A574C">
              <w:rPr>
                <w:rFonts w:cs="Times New Roman"/>
                <w:spacing w:val="18"/>
              </w:rPr>
              <w:t xml:space="preserve"> </w:t>
            </w:r>
            <w:r w:rsidRPr="009A574C">
              <w:rPr>
                <w:rFonts w:cs="Times New Roman"/>
              </w:rPr>
              <w:t>A/c</w:t>
            </w:r>
            <w:r w:rsidRPr="009A574C">
              <w:rPr>
                <w:rFonts w:cs="Times New Roman"/>
                <w:spacing w:val="20"/>
              </w:rPr>
              <w:t xml:space="preserve"> </w:t>
            </w:r>
            <w:r w:rsidRPr="009A574C">
              <w:rPr>
                <w:rFonts w:cs="Times New Roman"/>
              </w:rPr>
              <w:t>with</w:t>
            </w:r>
            <w:r w:rsidRPr="009A574C">
              <w:rPr>
                <w:rFonts w:cs="Times New Roman"/>
                <w:spacing w:val="25"/>
              </w:rPr>
              <w:t xml:space="preserve"> </w:t>
            </w:r>
            <w:r w:rsidRPr="009A574C">
              <w:rPr>
                <w:rFonts w:cs="Times New Roman"/>
              </w:rPr>
              <w:t>ass</w:t>
            </w:r>
            <w:r w:rsidRPr="009A574C">
              <w:rPr>
                <w:rFonts w:cs="Times New Roman"/>
                <w:spacing w:val="1"/>
              </w:rPr>
              <w:t>u</w:t>
            </w:r>
            <w:r w:rsidRPr="009A574C">
              <w:rPr>
                <w:rFonts w:cs="Times New Roman"/>
                <w:spacing w:val="-4"/>
              </w:rPr>
              <w:t>m</w:t>
            </w:r>
            <w:r w:rsidRPr="009A574C">
              <w:rPr>
                <w:rFonts w:cs="Times New Roman"/>
              </w:rPr>
              <w:t xml:space="preserve">ptions </w:t>
            </w:r>
            <w:r w:rsidRPr="009A574C">
              <w:rPr>
                <w:rFonts w:cs="Times New Roman"/>
                <w:spacing w:val="-1"/>
              </w:rPr>
              <w:t>a</w:t>
            </w:r>
            <w:r w:rsidRPr="009A574C">
              <w:rPr>
                <w:rFonts w:cs="Times New Roman"/>
              </w:rPr>
              <w:t>nd their</w:t>
            </w:r>
            <w:r w:rsidRPr="009A574C">
              <w:rPr>
                <w:rFonts w:cs="Times New Roman"/>
                <w:spacing w:val="-1"/>
              </w:rPr>
              <w:t xml:space="preserve"> </w:t>
            </w:r>
            <w:r w:rsidRPr="009A574C">
              <w:rPr>
                <w:rFonts w:cs="Times New Roman"/>
              </w:rPr>
              <w:t>b</w:t>
            </w:r>
            <w:r w:rsidRPr="009A574C">
              <w:rPr>
                <w:rFonts w:cs="Times New Roman"/>
                <w:spacing w:val="-1"/>
              </w:rPr>
              <w:t>a</w:t>
            </w:r>
            <w:r w:rsidRPr="009A574C">
              <w:rPr>
                <w:rFonts w:cs="Times New Roman"/>
              </w:rPr>
              <w:t>sis</w:t>
            </w:r>
          </w:p>
          <w:p w:rsidR="00022E09" w:rsidRPr="00530573" w:rsidRDefault="00022E09" w:rsidP="009C16DF">
            <w:pPr>
              <w:pStyle w:val="BodyText"/>
              <w:tabs>
                <w:tab w:val="left" w:pos="838"/>
              </w:tabs>
              <w:kinsoku w:val="0"/>
              <w:overflowPunct w:val="0"/>
              <w:spacing w:line="276" w:lineRule="auto"/>
              <w:ind w:left="0"/>
              <w:jc w:val="both"/>
              <w:rPr>
                <w:b/>
                <w:bCs/>
              </w:rPr>
            </w:pPr>
            <w:r w:rsidRPr="009A574C">
              <w:t>(as per format at Annexure 4)</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 xml:space="preserve">Attach relevant </w:t>
            </w:r>
            <w:r>
              <w:rPr>
                <w:rFonts w:cs="Times New Roman"/>
              </w:rPr>
              <w:t>document</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c)</w:t>
            </w:r>
          </w:p>
        </w:tc>
        <w:tc>
          <w:tcPr>
            <w:tcW w:w="5103" w:type="dxa"/>
            <w:vAlign w:val="center"/>
          </w:tcPr>
          <w:p w:rsidR="00022E09" w:rsidRPr="00530573" w:rsidRDefault="00022E09" w:rsidP="009C16DF">
            <w:pPr>
              <w:pStyle w:val="BodyText"/>
              <w:tabs>
                <w:tab w:val="left" w:pos="1100"/>
                <w:tab w:val="left" w:pos="5302"/>
              </w:tabs>
              <w:kinsoku w:val="0"/>
              <w:overflowPunct w:val="0"/>
              <w:spacing w:before="69" w:line="275" w:lineRule="auto"/>
              <w:ind w:left="0" w:right="565"/>
              <w:jc w:val="both"/>
            </w:pPr>
            <w:r w:rsidRPr="00530573">
              <w:t>A</w:t>
            </w:r>
            <w:r w:rsidRPr="00530573">
              <w:rPr>
                <w:spacing w:val="42"/>
              </w:rPr>
              <w:t xml:space="preserve"> </w:t>
            </w:r>
            <w:r w:rsidRPr="00530573">
              <w:t>d</w:t>
            </w:r>
            <w:r w:rsidRPr="00530573">
              <w:rPr>
                <w:spacing w:val="-1"/>
              </w:rPr>
              <w:t>e</w:t>
            </w:r>
            <w:r w:rsidRPr="00530573">
              <w:t>tailed</w:t>
            </w:r>
            <w:r w:rsidRPr="00530573">
              <w:rPr>
                <w:spacing w:val="44"/>
              </w:rPr>
              <w:t xml:space="preserve"> </w:t>
            </w:r>
            <w:r w:rsidRPr="00530573">
              <w:t>note</w:t>
            </w:r>
            <w:r w:rsidRPr="00530573">
              <w:rPr>
                <w:spacing w:val="42"/>
              </w:rPr>
              <w:t xml:space="preserve"> </w:t>
            </w:r>
            <w:r w:rsidRPr="00530573">
              <w:t>on</w:t>
            </w:r>
            <w:r w:rsidRPr="00530573">
              <w:rPr>
                <w:spacing w:val="45"/>
              </w:rPr>
              <w:t xml:space="preserve"> </w:t>
            </w:r>
            <w:r w:rsidRPr="00530573">
              <w:t>re</w:t>
            </w:r>
            <w:r w:rsidRPr="00530573">
              <w:rPr>
                <w:spacing w:val="-1"/>
              </w:rPr>
              <w:t>a</w:t>
            </w:r>
            <w:r w:rsidRPr="00530573">
              <w:rPr>
                <w:spacing w:val="2"/>
              </w:rPr>
              <w:t>s</w:t>
            </w:r>
            <w:r w:rsidRPr="00530573">
              <w:t>ons</w:t>
            </w:r>
            <w:r w:rsidRPr="00530573">
              <w:rPr>
                <w:spacing w:val="43"/>
              </w:rPr>
              <w:t xml:space="preserve"> </w:t>
            </w:r>
            <w:r w:rsidRPr="00530573">
              <w:t>for</w:t>
            </w:r>
            <w:r w:rsidRPr="00530573">
              <w:rPr>
                <w:spacing w:val="41"/>
              </w:rPr>
              <w:t xml:space="preserve"> </w:t>
            </w:r>
            <w:r w:rsidRPr="00530573">
              <w:rPr>
                <w:spacing w:val="2"/>
              </w:rPr>
              <w:t>m</w:t>
            </w:r>
            <w:r w:rsidRPr="00530573">
              <w:rPr>
                <w:spacing w:val="-1"/>
              </w:rPr>
              <w:t>a</w:t>
            </w:r>
            <w:r w:rsidRPr="00530573">
              <w:t>te</w:t>
            </w:r>
            <w:r w:rsidRPr="00530573">
              <w:rPr>
                <w:spacing w:val="-2"/>
              </w:rPr>
              <w:t>r</w:t>
            </w:r>
            <w:r w:rsidRPr="00530573">
              <w:t>ial</w:t>
            </w:r>
            <w:r w:rsidRPr="00530573">
              <w:tab/>
            </w:r>
            <w:r w:rsidRPr="00530573">
              <w:rPr>
                <w:spacing w:val="-1"/>
              </w:rPr>
              <w:t>c</w:t>
            </w:r>
            <w:r w:rsidRPr="00530573">
              <w:rPr>
                <w:spacing w:val="2"/>
              </w:rPr>
              <w:t>h</w:t>
            </w:r>
            <w:r w:rsidRPr="00530573">
              <w:rPr>
                <w:spacing w:val="-1"/>
              </w:rPr>
              <w:t>a</w:t>
            </w:r>
            <w:r w:rsidRPr="00530573">
              <w:rPr>
                <w:spacing w:val="2"/>
              </w:rPr>
              <w:t>n</w:t>
            </w:r>
            <w:r w:rsidRPr="00530573">
              <w:t>g</w:t>
            </w:r>
            <w:r w:rsidRPr="00530573">
              <w:rPr>
                <w:spacing w:val="-1"/>
              </w:rPr>
              <w:t>e</w:t>
            </w:r>
            <w:r w:rsidRPr="00530573">
              <w:t>s</w:t>
            </w:r>
            <w:r w:rsidRPr="00530573">
              <w:rPr>
                <w:spacing w:val="43"/>
              </w:rPr>
              <w:t xml:space="preserve"> </w:t>
            </w:r>
            <w:r w:rsidRPr="00530573">
              <w:t>in</w:t>
            </w:r>
            <w:r w:rsidRPr="00530573">
              <w:rPr>
                <w:spacing w:val="43"/>
              </w:rPr>
              <w:t xml:space="preserve"> </w:t>
            </w:r>
            <w:r w:rsidRPr="00530573">
              <w:rPr>
                <w:spacing w:val="1"/>
              </w:rPr>
              <w:t>e</w:t>
            </w:r>
            <w:r w:rsidRPr="00530573">
              <w:rPr>
                <w:spacing w:val="-1"/>
              </w:rPr>
              <w:t>ac</w:t>
            </w:r>
            <w:r w:rsidRPr="00530573">
              <w:t>h</w:t>
            </w:r>
            <w:r w:rsidRPr="00530573">
              <w:rPr>
                <w:spacing w:val="45"/>
              </w:rPr>
              <w:t xml:space="preserve"> </w:t>
            </w:r>
            <w:r w:rsidRPr="00530573">
              <w:t>of</w:t>
            </w:r>
            <w:r w:rsidRPr="00530573">
              <w:rPr>
                <w:spacing w:val="44"/>
              </w:rPr>
              <w:t xml:space="preserve"> </w:t>
            </w:r>
            <w:r w:rsidRPr="00530573">
              <w:rPr>
                <w:spacing w:val="-1"/>
              </w:rPr>
              <w:t>a</w:t>
            </w:r>
            <w:r w:rsidRPr="00530573">
              <w:t>bove</w:t>
            </w:r>
            <w:r w:rsidRPr="00530573">
              <w:rPr>
                <w:spacing w:val="42"/>
              </w:rPr>
              <w:t xml:space="preserve"> </w:t>
            </w:r>
            <w:r w:rsidRPr="00530573">
              <w:t>it</w:t>
            </w:r>
            <w:r w:rsidRPr="00530573">
              <w:rPr>
                <w:spacing w:val="1"/>
              </w:rPr>
              <w:t>e</w:t>
            </w:r>
            <w:r w:rsidRPr="00530573">
              <w:t>ms</w:t>
            </w:r>
            <w:r w:rsidRPr="00530573">
              <w:rPr>
                <w:spacing w:val="43"/>
              </w:rPr>
              <w:t xml:space="preserve"> </w:t>
            </w:r>
            <w:r w:rsidRPr="00530573">
              <w:t>m</w:t>
            </w:r>
            <w:r w:rsidRPr="00530573">
              <w:rPr>
                <w:spacing w:val="1"/>
              </w:rPr>
              <w:t>a</w:t>
            </w:r>
            <w:r w:rsidRPr="00530573">
              <w:t>y</w:t>
            </w:r>
            <w:r w:rsidRPr="00530573">
              <w:rPr>
                <w:spacing w:val="40"/>
              </w:rPr>
              <w:t xml:space="preserve"> </w:t>
            </w:r>
            <w:r w:rsidRPr="00530573">
              <w:t>ple</w:t>
            </w:r>
            <w:r w:rsidRPr="00530573">
              <w:rPr>
                <w:spacing w:val="-2"/>
              </w:rPr>
              <w:t>a</w:t>
            </w:r>
            <w:r w:rsidRPr="00530573">
              <w:rPr>
                <w:spacing w:val="2"/>
              </w:rPr>
              <w:t>s</w:t>
            </w:r>
            <w:r w:rsidRPr="00530573">
              <w:t xml:space="preserve">e </w:t>
            </w:r>
            <w:r w:rsidRPr="00530573">
              <w:rPr>
                <w:spacing w:val="-1"/>
              </w:rPr>
              <w:t>e</w:t>
            </w:r>
            <w:r w:rsidRPr="00530573">
              <w:t>n</w:t>
            </w:r>
            <w:r w:rsidRPr="00530573">
              <w:rPr>
                <w:spacing w:val="-1"/>
              </w:rPr>
              <w:t>c</w:t>
            </w:r>
            <w:r w:rsidRPr="00530573">
              <w:t>losed</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 xml:space="preserve">Attach relevant </w:t>
            </w:r>
            <w:r>
              <w:rPr>
                <w:rFonts w:cs="Times New Roman"/>
              </w:rPr>
              <w:t>document</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d)</w:t>
            </w:r>
          </w:p>
        </w:tc>
        <w:tc>
          <w:tcPr>
            <w:tcW w:w="5103" w:type="dxa"/>
            <w:vAlign w:val="center"/>
          </w:tcPr>
          <w:p w:rsidR="00022E09" w:rsidRPr="00530573" w:rsidRDefault="00022E09" w:rsidP="009C16DF">
            <w:pPr>
              <w:pStyle w:val="BodyText"/>
              <w:tabs>
                <w:tab w:val="left" w:pos="1100"/>
              </w:tabs>
              <w:kinsoku w:val="0"/>
              <w:overflowPunct w:val="0"/>
              <w:spacing w:before="1" w:line="275" w:lineRule="auto"/>
              <w:ind w:left="0" w:right="33"/>
              <w:jc w:val="both"/>
            </w:pPr>
            <w:r w:rsidRPr="00530573">
              <w:t>E</w:t>
            </w:r>
            <w:r w:rsidRPr="00530573">
              <w:rPr>
                <w:spacing w:val="1"/>
              </w:rPr>
              <w:t>x</w:t>
            </w:r>
            <w:r w:rsidRPr="00530573">
              <w:rPr>
                <w:spacing w:val="-1"/>
              </w:rPr>
              <w:t>ce</w:t>
            </w:r>
            <w:r w:rsidRPr="00530573">
              <w:t>l</w:t>
            </w:r>
            <w:r w:rsidRPr="00530573">
              <w:rPr>
                <w:spacing w:val="5"/>
              </w:rPr>
              <w:t xml:space="preserve"> </w:t>
            </w:r>
            <w:r w:rsidRPr="00530573">
              <w:t>b</w:t>
            </w:r>
            <w:r w:rsidRPr="00530573">
              <w:rPr>
                <w:spacing w:val="-1"/>
              </w:rPr>
              <w:t>a</w:t>
            </w:r>
            <w:r w:rsidRPr="00530573">
              <w:t>s</w:t>
            </w:r>
            <w:r w:rsidRPr="00530573">
              <w:rPr>
                <w:spacing w:val="-1"/>
              </w:rPr>
              <w:t>e</w:t>
            </w:r>
            <w:r w:rsidRPr="00530573">
              <w:t>d</w:t>
            </w:r>
            <w:r w:rsidRPr="00530573">
              <w:rPr>
                <w:spacing w:val="4"/>
              </w:rPr>
              <w:t xml:space="preserve"> </w:t>
            </w:r>
            <w:r w:rsidRPr="00530573">
              <w:rPr>
                <w:spacing w:val="-2"/>
              </w:rPr>
              <w:t>F</w:t>
            </w:r>
            <w:r w:rsidRPr="00530573">
              <w:t>inan</w:t>
            </w:r>
            <w:r w:rsidRPr="00530573">
              <w:rPr>
                <w:spacing w:val="-2"/>
              </w:rPr>
              <w:t>c</w:t>
            </w:r>
            <w:r w:rsidRPr="00530573">
              <w:rPr>
                <w:spacing w:val="2"/>
              </w:rPr>
              <w:t>i</w:t>
            </w:r>
            <w:r w:rsidRPr="00530573">
              <w:rPr>
                <w:spacing w:val="-1"/>
              </w:rPr>
              <w:t>a</w:t>
            </w:r>
            <w:r w:rsidRPr="00530573">
              <w:t>l</w:t>
            </w:r>
            <w:r w:rsidRPr="00530573">
              <w:rPr>
                <w:spacing w:val="5"/>
              </w:rPr>
              <w:t xml:space="preserve"> </w:t>
            </w:r>
            <w:r w:rsidRPr="00530573">
              <w:t>Model</w:t>
            </w:r>
            <w:r w:rsidRPr="00530573">
              <w:rPr>
                <w:spacing w:val="4"/>
              </w:rPr>
              <w:t xml:space="preserve"> </w:t>
            </w:r>
            <w:r w:rsidRPr="00530573">
              <w:t>for</w:t>
            </w:r>
            <w:r w:rsidRPr="00530573">
              <w:rPr>
                <w:spacing w:val="3"/>
              </w:rPr>
              <w:t xml:space="preserve"> </w:t>
            </w:r>
            <w:r w:rsidRPr="00530573">
              <w:t>p</w:t>
            </w:r>
            <w:r w:rsidRPr="00530573">
              <w:rPr>
                <w:spacing w:val="-1"/>
              </w:rPr>
              <w:t>r</w:t>
            </w:r>
            <w:r w:rsidRPr="00530573">
              <w:t>oj</w:t>
            </w:r>
            <w:r w:rsidRPr="00530573">
              <w:rPr>
                <w:spacing w:val="1"/>
              </w:rPr>
              <w:t>e</w:t>
            </w:r>
            <w:r w:rsidRPr="00530573">
              <w:rPr>
                <w:spacing w:val="-1"/>
              </w:rPr>
              <w:t>c</w:t>
            </w:r>
            <w:r w:rsidRPr="00530573">
              <w:t>tions</w:t>
            </w:r>
            <w:r w:rsidRPr="00530573">
              <w:rPr>
                <w:spacing w:val="4"/>
              </w:rPr>
              <w:t xml:space="preserve"> </w:t>
            </w:r>
            <w:r w:rsidRPr="00530573">
              <w:t>h</w:t>
            </w:r>
            <w:r w:rsidRPr="00530573">
              <w:rPr>
                <w:spacing w:val="-1"/>
              </w:rPr>
              <w:t>a</w:t>
            </w:r>
            <w:r w:rsidRPr="00530573">
              <w:t>s</w:t>
            </w:r>
            <w:r w:rsidRPr="00530573">
              <w:rPr>
                <w:spacing w:val="4"/>
              </w:rPr>
              <w:t xml:space="preserve"> </w:t>
            </w:r>
            <w:r w:rsidRPr="00530573">
              <w:t>to</w:t>
            </w:r>
            <w:r w:rsidRPr="00530573">
              <w:rPr>
                <w:spacing w:val="5"/>
              </w:rPr>
              <w:t xml:space="preserve"> </w:t>
            </w:r>
            <w:r w:rsidRPr="00530573">
              <w:t>be</w:t>
            </w:r>
            <w:r w:rsidRPr="00530573">
              <w:rPr>
                <w:spacing w:val="3"/>
              </w:rPr>
              <w:t xml:space="preserve"> </w:t>
            </w:r>
            <w:r w:rsidRPr="00530573">
              <w:rPr>
                <w:spacing w:val="-1"/>
              </w:rPr>
              <w:t>e</w:t>
            </w:r>
            <w:r w:rsidRPr="00530573">
              <w:t>n</w:t>
            </w:r>
            <w:r w:rsidRPr="00530573">
              <w:rPr>
                <w:spacing w:val="-1"/>
              </w:rPr>
              <w:t>c</w:t>
            </w:r>
            <w:r w:rsidRPr="00530573">
              <w:t>losed</w:t>
            </w:r>
            <w:r w:rsidRPr="00530573">
              <w:rPr>
                <w:spacing w:val="4"/>
              </w:rPr>
              <w:t xml:space="preserve"> </w:t>
            </w:r>
            <w:r w:rsidRPr="00530573">
              <w:t>d</w:t>
            </w:r>
            <w:r w:rsidRPr="00530573">
              <w:rPr>
                <w:spacing w:val="-1"/>
              </w:rPr>
              <w:t>e</w:t>
            </w:r>
            <w:r w:rsidRPr="00530573">
              <w:rPr>
                <w:spacing w:val="2"/>
              </w:rPr>
              <w:t>t</w:t>
            </w:r>
            <w:r w:rsidRPr="00530573">
              <w:rPr>
                <w:spacing w:val="-1"/>
              </w:rPr>
              <w:t>a</w:t>
            </w:r>
            <w:r w:rsidRPr="00530573">
              <w:t>iling</w:t>
            </w:r>
            <w:r w:rsidRPr="00530573">
              <w:rPr>
                <w:spacing w:val="2"/>
              </w:rPr>
              <w:t xml:space="preserve"> o</w:t>
            </w:r>
            <w:r w:rsidRPr="00530573">
              <w:t>ut</w:t>
            </w:r>
            <w:r w:rsidRPr="00530573">
              <w:rPr>
                <w:spacing w:val="5"/>
              </w:rPr>
              <w:t xml:space="preserve"> </w:t>
            </w:r>
            <w:r w:rsidRPr="00530573">
              <w:rPr>
                <w:spacing w:val="-1"/>
              </w:rPr>
              <w:t>a</w:t>
            </w:r>
            <w:r w:rsidRPr="00530573">
              <w:t xml:space="preserve">ssumptions </w:t>
            </w:r>
            <w:r w:rsidRPr="00530573">
              <w:rPr>
                <w:spacing w:val="-1"/>
              </w:rPr>
              <w:t>a</w:t>
            </w:r>
            <w:r w:rsidRPr="00530573">
              <w:t>nd no</w:t>
            </w:r>
            <w:r w:rsidRPr="00530573">
              <w:rPr>
                <w:spacing w:val="-1"/>
              </w:rPr>
              <w:t>r</w:t>
            </w:r>
            <w:r w:rsidRPr="00530573">
              <w:t>ms us</w:t>
            </w:r>
            <w:r w:rsidRPr="00530573">
              <w:rPr>
                <w:spacing w:val="-1"/>
              </w:rPr>
              <w:t>e</w:t>
            </w:r>
            <w:r w:rsidRPr="00530573">
              <w:t>d for</w:t>
            </w:r>
            <w:r w:rsidRPr="00530573">
              <w:rPr>
                <w:spacing w:val="-2"/>
              </w:rPr>
              <w:t xml:space="preserve"> </w:t>
            </w:r>
            <w:r w:rsidRPr="00530573">
              <w:rPr>
                <w:spacing w:val="2"/>
              </w:rPr>
              <w:t>p</w:t>
            </w:r>
            <w:r w:rsidRPr="00530573">
              <w:t>roje</w:t>
            </w:r>
            <w:r w:rsidRPr="00530573">
              <w:rPr>
                <w:spacing w:val="-1"/>
              </w:rPr>
              <w:t>c</w:t>
            </w:r>
            <w:r w:rsidRPr="00530573">
              <w:t>ting</w:t>
            </w:r>
            <w:r w:rsidRPr="00530573">
              <w:rPr>
                <w:spacing w:val="-3"/>
              </w:rPr>
              <w:t xml:space="preserve"> </w:t>
            </w:r>
            <w:r w:rsidRPr="00530573">
              <w:rPr>
                <w:spacing w:val="1"/>
              </w:rPr>
              <w:t>e</w:t>
            </w:r>
            <w:r w:rsidRPr="00530573">
              <w:rPr>
                <w:spacing w:val="-1"/>
              </w:rPr>
              <w:t>ac</w:t>
            </w:r>
            <w:r w:rsidRPr="00530573">
              <w:t>h it</w:t>
            </w:r>
            <w:r w:rsidRPr="00530573">
              <w:rPr>
                <w:spacing w:val="-1"/>
              </w:rPr>
              <w:t>e</w:t>
            </w:r>
            <w:r w:rsidRPr="00530573">
              <w:t xml:space="preserve">m of </w:t>
            </w:r>
            <w:r w:rsidRPr="00530573">
              <w:rPr>
                <w:spacing w:val="2"/>
              </w:rPr>
              <w:t>P</w:t>
            </w:r>
            <w:r w:rsidRPr="00530573">
              <w:t>&amp;L A</w:t>
            </w:r>
            <w:r w:rsidRPr="00530573">
              <w:rPr>
                <w:spacing w:val="-2"/>
              </w:rPr>
              <w:t>c</w:t>
            </w:r>
            <w:r w:rsidRPr="00530573">
              <w:rPr>
                <w:spacing w:val="-1"/>
              </w:rPr>
              <w:t>c</w:t>
            </w:r>
            <w:r w:rsidRPr="00530573">
              <w:t>ount</w:t>
            </w:r>
            <w:r w:rsidRPr="00530573">
              <w:rPr>
                <w:spacing w:val="3"/>
              </w:rPr>
              <w:t xml:space="preserve"> </w:t>
            </w:r>
            <w:r w:rsidRPr="00530573">
              <w:rPr>
                <w:spacing w:val="-1"/>
              </w:rPr>
              <w:t>a</w:t>
            </w:r>
            <w:r w:rsidRPr="00530573">
              <w:t>nd</w:t>
            </w:r>
            <w:r w:rsidRPr="00530573">
              <w:rPr>
                <w:spacing w:val="2"/>
              </w:rPr>
              <w:t xml:space="preserve"> </w:t>
            </w:r>
            <w:r w:rsidRPr="00530573">
              <w:rPr>
                <w:spacing w:val="-2"/>
              </w:rPr>
              <w:t>B</w:t>
            </w:r>
            <w:r w:rsidRPr="00530573">
              <w:rPr>
                <w:spacing w:val="-1"/>
              </w:rPr>
              <w:t>a</w:t>
            </w:r>
            <w:r w:rsidRPr="00530573">
              <w:t>la</w:t>
            </w:r>
            <w:r w:rsidRPr="00530573">
              <w:rPr>
                <w:spacing w:val="1"/>
              </w:rPr>
              <w:t>n</w:t>
            </w:r>
            <w:r w:rsidRPr="00530573">
              <w:rPr>
                <w:spacing w:val="-1"/>
              </w:rPr>
              <w:t>c</w:t>
            </w:r>
            <w:r w:rsidRPr="00530573">
              <w:t>e</w:t>
            </w:r>
            <w:r w:rsidRPr="00530573">
              <w:rPr>
                <w:spacing w:val="-1"/>
              </w:rPr>
              <w:t xml:space="preserve"> </w:t>
            </w:r>
            <w:r w:rsidRPr="00530573">
              <w:t>S</w:t>
            </w:r>
            <w:r w:rsidRPr="00530573">
              <w:rPr>
                <w:spacing w:val="2"/>
              </w:rPr>
              <w:t>h</w:t>
            </w:r>
            <w:r w:rsidRPr="00530573">
              <w:rPr>
                <w:spacing w:val="-1"/>
              </w:rPr>
              <w:t>ee</w:t>
            </w:r>
            <w:r w:rsidRPr="00530573">
              <w:t>t</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 xml:space="preserve">Attach relevant </w:t>
            </w:r>
            <w:r>
              <w:rPr>
                <w:rFonts w:cs="Times New Roman"/>
              </w:rPr>
              <w:t>document</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e)</w:t>
            </w:r>
          </w:p>
        </w:tc>
        <w:tc>
          <w:tcPr>
            <w:tcW w:w="5103" w:type="dxa"/>
            <w:vAlign w:val="center"/>
          </w:tcPr>
          <w:p w:rsidR="00022E09" w:rsidRPr="00530573" w:rsidRDefault="00022E09" w:rsidP="009C16DF">
            <w:pPr>
              <w:pStyle w:val="BodyText"/>
              <w:tabs>
                <w:tab w:val="left" w:pos="739"/>
              </w:tabs>
              <w:kinsoku w:val="0"/>
              <w:overflowPunct w:val="0"/>
              <w:spacing w:line="276" w:lineRule="auto"/>
              <w:ind w:left="0"/>
              <w:jc w:val="both"/>
            </w:pPr>
            <w:r w:rsidRPr="00530573">
              <w:t>Compl</w:t>
            </w:r>
            <w:r w:rsidRPr="00530573">
              <w:rPr>
                <w:spacing w:val="-1"/>
              </w:rPr>
              <w:t>e</w:t>
            </w:r>
            <w:r w:rsidRPr="00530573">
              <w:t>te</w:t>
            </w:r>
            <w:r w:rsidRPr="00530573">
              <w:rPr>
                <w:spacing w:val="1"/>
              </w:rPr>
              <w:t xml:space="preserve"> </w:t>
            </w:r>
            <w:r w:rsidRPr="00530573">
              <w:t>d</w:t>
            </w:r>
            <w:r w:rsidRPr="00530573">
              <w:rPr>
                <w:spacing w:val="-1"/>
              </w:rPr>
              <w:t>e</w:t>
            </w:r>
            <w:r w:rsidRPr="00530573">
              <w:t>tails</w:t>
            </w:r>
            <w:r w:rsidRPr="00530573">
              <w:rPr>
                <w:spacing w:val="2"/>
              </w:rPr>
              <w:t xml:space="preserve"> </w:t>
            </w:r>
            <w:r w:rsidRPr="00530573">
              <w:t>of</w:t>
            </w:r>
            <w:r w:rsidRPr="00530573">
              <w:rPr>
                <w:spacing w:val="3"/>
              </w:rPr>
              <w:t xml:space="preserve"> </w:t>
            </w:r>
            <w:r w:rsidRPr="00530573">
              <w:rPr>
                <w:spacing w:val="-1"/>
              </w:rPr>
              <w:t>eac</w:t>
            </w:r>
            <w:r w:rsidRPr="00530573">
              <w:t>h</w:t>
            </w:r>
            <w:r w:rsidRPr="00530573">
              <w:rPr>
                <w:spacing w:val="6"/>
              </w:rPr>
              <w:t xml:space="preserve"> </w:t>
            </w:r>
            <w:r w:rsidRPr="00530573">
              <w:t>it</w:t>
            </w:r>
            <w:r w:rsidRPr="00530573">
              <w:rPr>
                <w:spacing w:val="-1"/>
              </w:rPr>
              <w:t>e</w:t>
            </w:r>
            <w:r w:rsidRPr="00530573">
              <w:t>m</w:t>
            </w:r>
            <w:r w:rsidRPr="00530573">
              <w:rPr>
                <w:spacing w:val="2"/>
              </w:rPr>
              <w:t xml:space="preserve"> </w:t>
            </w:r>
            <w:r w:rsidRPr="00530573">
              <w:t>of</w:t>
            </w:r>
            <w:r w:rsidRPr="00530573">
              <w:rPr>
                <w:spacing w:val="1"/>
              </w:rPr>
              <w:t xml:space="preserve"> </w:t>
            </w:r>
            <w:r w:rsidRPr="00530573">
              <w:rPr>
                <w:spacing w:val="-1"/>
              </w:rPr>
              <w:t>c</w:t>
            </w:r>
            <w:r w:rsidRPr="00530573">
              <w:t>onti</w:t>
            </w:r>
            <w:r w:rsidRPr="00530573">
              <w:rPr>
                <w:spacing w:val="2"/>
              </w:rPr>
              <w:t>n</w:t>
            </w:r>
            <w:r w:rsidRPr="00530573">
              <w:rPr>
                <w:spacing w:val="-3"/>
              </w:rPr>
              <w:t>g</w:t>
            </w:r>
            <w:r w:rsidRPr="00530573">
              <w:rPr>
                <w:spacing w:val="-1"/>
              </w:rPr>
              <w:t>e</w:t>
            </w:r>
            <w:r w:rsidRPr="00530573">
              <w:t>nt</w:t>
            </w:r>
            <w:r w:rsidRPr="00530573">
              <w:rPr>
                <w:spacing w:val="2"/>
              </w:rPr>
              <w:t xml:space="preserve"> </w:t>
            </w:r>
            <w:r w:rsidRPr="00530573">
              <w:t>li</w:t>
            </w:r>
            <w:r w:rsidRPr="00530573">
              <w:rPr>
                <w:spacing w:val="-1"/>
              </w:rPr>
              <w:t>a</w:t>
            </w:r>
            <w:r w:rsidRPr="00530573">
              <w:t>bility</w:t>
            </w:r>
            <w:r w:rsidRPr="00530573">
              <w:rPr>
                <w:spacing w:val="-1"/>
              </w:rPr>
              <w:t xml:space="preserve"> </w:t>
            </w:r>
            <w:r w:rsidRPr="00530573">
              <w:t>in</w:t>
            </w:r>
            <w:r w:rsidRPr="00530573">
              <w:rPr>
                <w:spacing w:val="4"/>
              </w:rPr>
              <w:t xml:space="preserve"> </w:t>
            </w:r>
            <w:r w:rsidRPr="00530573">
              <w:rPr>
                <w:spacing w:val="-1"/>
              </w:rPr>
              <w:t>e</w:t>
            </w:r>
            <w:r w:rsidRPr="00530573">
              <w:rPr>
                <w:spacing w:val="2"/>
              </w:rPr>
              <w:t>x</w:t>
            </w:r>
            <w:r w:rsidRPr="00530573">
              <w:rPr>
                <w:spacing w:val="-1"/>
              </w:rPr>
              <w:t>ce</w:t>
            </w:r>
            <w:r w:rsidRPr="00530573">
              <w:t>ss</w:t>
            </w:r>
            <w:r w:rsidRPr="00530573">
              <w:rPr>
                <w:spacing w:val="2"/>
              </w:rPr>
              <w:t xml:space="preserve"> </w:t>
            </w:r>
            <w:r w:rsidRPr="00530573">
              <w:t>of</w:t>
            </w:r>
            <w:r w:rsidRPr="00530573">
              <w:rPr>
                <w:spacing w:val="3"/>
              </w:rPr>
              <w:t xml:space="preserve"> </w:t>
            </w:r>
            <w:r w:rsidRPr="00530573">
              <w:t>1%</w:t>
            </w:r>
            <w:r w:rsidRPr="00530573">
              <w:rPr>
                <w:spacing w:val="1"/>
              </w:rPr>
              <w:t xml:space="preserve"> </w:t>
            </w:r>
            <w:r w:rsidRPr="00530573">
              <w:rPr>
                <w:spacing w:val="2"/>
              </w:rPr>
              <w:t>o</w:t>
            </w:r>
            <w:r w:rsidRPr="00530573">
              <w:t>f</w:t>
            </w:r>
            <w:r w:rsidRPr="00530573">
              <w:rPr>
                <w:spacing w:val="1"/>
              </w:rPr>
              <w:t xml:space="preserve"> </w:t>
            </w:r>
            <w:r w:rsidRPr="00530573">
              <w:t>n</w:t>
            </w:r>
            <w:r w:rsidRPr="00530573">
              <w:rPr>
                <w:spacing w:val="-1"/>
              </w:rPr>
              <w:t>e</w:t>
            </w:r>
            <w:r w:rsidRPr="00530573">
              <w:t>w</w:t>
            </w:r>
            <w:r w:rsidRPr="00530573">
              <w:rPr>
                <w:spacing w:val="3"/>
              </w:rPr>
              <w:t xml:space="preserve"> </w:t>
            </w:r>
            <w:r w:rsidRPr="00530573">
              <w:t>wo</w:t>
            </w:r>
            <w:r w:rsidRPr="00530573">
              <w:rPr>
                <w:spacing w:val="-2"/>
              </w:rPr>
              <w:t>r</w:t>
            </w:r>
            <w:r w:rsidRPr="00530573">
              <w:t>th</w:t>
            </w:r>
            <w:r w:rsidRPr="00530573">
              <w:rPr>
                <w:spacing w:val="5"/>
              </w:rPr>
              <w:t xml:space="preserve"> </w:t>
            </w:r>
            <w:r w:rsidRPr="00530573">
              <w:rPr>
                <w:spacing w:val="-3"/>
              </w:rPr>
              <w:t>g</w:t>
            </w:r>
            <w:r w:rsidRPr="00530573">
              <w:t>ivi</w:t>
            </w:r>
            <w:r w:rsidRPr="00530573">
              <w:rPr>
                <w:spacing w:val="2"/>
              </w:rPr>
              <w:t>n</w:t>
            </w:r>
            <w:r w:rsidRPr="00530573">
              <w:t>g the</w:t>
            </w:r>
            <w:r w:rsidRPr="00530573">
              <w:rPr>
                <w:spacing w:val="44"/>
              </w:rPr>
              <w:t xml:space="preserve"> </w:t>
            </w:r>
            <w:r w:rsidRPr="00530573">
              <w:t>b</w:t>
            </w:r>
            <w:r w:rsidRPr="00530573">
              <w:rPr>
                <w:spacing w:val="-1"/>
              </w:rPr>
              <w:t>ac</w:t>
            </w:r>
            <w:r w:rsidRPr="00530573">
              <w:rPr>
                <w:spacing w:val="2"/>
              </w:rPr>
              <w:t>k</w:t>
            </w:r>
            <w:r w:rsidRPr="00530573">
              <w:t>g</w:t>
            </w:r>
            <w:r w:rsidRPr="00530573">
              <w:rPr>
                <w:spacing w:val="-1"/>
              </w:rPr>
              <w:t>r</w:t>
            </w:r>
            <w:r w:rsidRPr="00530573">
              <w:t>ound,</w:t>
            </w:r>
            <w:r w:rsidRPr="00530573">
              <w:rPr>
                <w:spacing w:val="45"/>
              </w:rPr>
              <w:t xml:space="preserve"> </w:t>
            </w:r>
            <w:r w:rsidRPr="00530573">
              <w:rPr>
                <w:spacing w:val="-1"/>
              </w:rPr>
              <w:t>c</w:t>
            </w:r>
            <w:r w:rsidRPr="00530573">
              <w:rPr>
                <w:spacing w:val="2"/>
              </w:rPr>
              <w:t>u</w:t>
            </w:r>
            <w:r w:rsidRPr="00530573">
              <w:t>r</w:t>
            </w:r>
            <w:r w:rsidRPr="00530573">
              <w:rPr>
                <w:spacing w:val="-2"/>
              </w:rPr>
              <w:t>r</w:t>
            </w:r>
            <w:r w:rsidRPr="00530573">
              <w:rPr>
                <w:spacing w:val="-1"/>
              </w:rPr>
              <w:t>e</w:t>
            </w:r>
            <w:r w:rsidRPr="00530573">
              <w:rPr>
                <w:spacing w:val="2"/>
              </w:rPr>
              <w:t>n</w:t>
            </w:r>
            <w:r w:rsidRPr="00530573">
              <w:t>t</w:t>
            </w:r>
            <w:r w:rsidRPr="00530573">
              <w:rPr>
                <w:spacing w:val="45"/>
              </w:rPr>
              <w:t xml:space="preserve"> </w:t>
            </w:r>
            <w:r w:rsidRPr="00530573">
              <w:t>status</w:t>
            </w:r>
            <w:r w:rsidRPr="00530573">
              <w:rPr>
                <w:spacing w:val="45"/>
              </w:rPr>
              <w:t xml:space="preserve"> </w:t>
            </w:r>
            <w:r w:rsidRPr="00530573">
              <w:rPr>
                <w:spacing w:val="-1"/>
              </w:rPr>
              <w:t>a</w:t>
            </w:r>
            <w:r w:rsidRPr="00530573">
              <w:t>nd</w:t>
            </w:r>
            <w:r w:rsidRPr="00530573">
              <w:rPr>
                <w:spacing w:val="45"/>
              </w:rPr>
              <w:t xml:space="preserve"> </w:t>
            </w:r>
            <w:r w:rsidRPr="00530573">
              <w:t>manag</w:t>
            </w:r>
            <w:r w:rsidRPr="00530573">
              <w:rPr>
                <w:spacing w:val="-1"/>
              </w:rPr>
              <w:t>e</w:t>
            </w:r>
            <w:r w:rsidRPr="00530573">
              <w:rPr>
                <w:spacing w:val="2"/>
              </w:rPr>
              <w:t>m</w:t>
            </w:r>
            <w:r w:rsidRPr="00530573">
              <w:rPr>
                <w:spacing w:val="-1"/>
              </w:rPr>
              <w:t>e</w:t>
            </w:r>
            <w:r w:rsidRPr="00530573">
              <w:t>nt</w:t>
            </w:r>
            <w:r w:rsidRPr="00530573">
              <w:rPr>
                <w:spacing w:val="45"/>
              </w:rPr>
              <w:t xml:space="preserve"> </w:t>
            </w:r>
            <w:r w:rsidRPr="00530573">
              <w:rPr>
                <w:spacing w:val="-1"/>
              </w:rPr>
              <w:lastRenderedPageBreak/>
              <w:t>c</w:t>
            </w:r>
            <w:r w:rsidRPr="00530573">
              <w:t>omm</w:t>
            </w:r>
            <w:r w:rsidRPr="00530573">
              <w:rPr>
                <w:spacing w:val="-1"/>
              </w:rPr>
              <w:t>e</w:t>
            </w:r>
            <w:r w:rsidRPr="00530573">
              <w:t>nts</w:t>
            </w:r>
            <w:r w:rsidRPr="00530573">
              <w:rPr>
                <w:spacing w:val="46"/>
              </w:rPr>
              <w:t xml:space="preserve"> </w:t>
            </w:r>
            <w:r w:rsidRPr="00530573">
              <w:t>on</w:t>
            </w:r>
            <w:r w:rsidRPr="00530573">
              <w:rPr>
                <w:spacing w:val="45"/>
              </w:rPr>
              <w:t xml:space="preserve"> </w:t>
            </w:r>
            <w:r w:rsidRPr="00530573">
              <w:t>the</w:t>
            </w:r>
            <w:r w:rsidRPr="00530573">
              <w:rPr>
                <w:spacing w:val="47"/>
              </w:rPr>
              <w:t xml:space="preserve"> </w:t>
            </w:r>
            <w:r w:rsidRPr="00530573">
              <w:t>lik</w:t>
            </w:r>
            <w:r w:rsidRPr="00530573">
              <w:rPr>
                <w:spacing w:val="-1"/>
              </w:rPr>
              <w:t>e</w:t>
            </w:r>
            <w:r w:rsidRPr="00530573">
              <w:t>lihood</w:t>
            </w:r>
            <w:r w:rsidRPr="00530573">
              <w:rPr>
                <w:spacing w:val="45"/>
              </w:rPr>
              <w:t xml:space="preserve"> </w:t>
            </w:r>
            <w:r w:rsidRPr="00530573">
              <w:t>of d</w:t>
            </w:r>
            <w:r w:rsidRPr="00530573">
              <w:rPr>
                <w:spacing w:val="-1"/>
              </w:rPr>
              <w:t>e</w:t>
            </w:r>
            <w:r w:rsidRPr="00530573">
              <w:t>volvem</w:t>
            </w:r>
            <w:r w:rsidRPr="00530573">
              <w:rPr>
                <w:spacing w:val="-1"/>
              </w:rPr>
              <w:t>e</w:t>
            </w:r>
            <w:r w:rsidRPr="00530573">
              <w:t xml:space="preserve">nt of </w:t>
            </w:r>
            <w:r w:rsidRPr="00530573">
              <w:rPr>
                <w:spacing w:val="-2"/>
              </w:rPr>
              <w:t>c</w:t>
            </w:r>
            <w:r w:rsidRPr="00530573">
              <w:t>onti</w:t>
            </w:r>
            <w:r w:rsidRPr="00530573">
              <w:rPr>
                <w:spacing w:val="2"/>
              </w:rPr>
              <w:t>n</w:t>
            </w:r>
            <w:r w:rsidRPr="00530573">
              <w:rPr>
                <w:spacing w:val="-3"/>
              </w:rPr>
              <w:t>g</w:t>
            </w:r>
            <w:r w:rsidRPr="00530573">
              <w:rPr>
                <w:spacing w:val="1"/>
              </w:rPr>
              <w:t>e</w:t>
            </w:r>
            <w:r w:rsidRPr="00530573">
              <w:t>nt liabili</w:t>
            </w:r>
            <w:r w:rsidRPr="00530573">
              <w:rPr>
                <w:spacing w:val="2"/>
              </w:rPr>
              <w:t>t</w:t>
            </w:r>
            <w:r w:rsidRPr="00530573">
              <w:t>y</w:t>
            </w:r>
            <w:r w:rsidRPr="00530573">
              <w:rPr>
                <w:spacing w:val="-8"/>
              </w:rPr>
              <w:t xml:space="preserve"> </w:t>
            </w:r>
            <w:r w:rsidRPr="00530573">
              <w:t>with full justific</w:t>
            </w:r>
            <w:r w:rsidRPr="00530573">
              <w:rPr>
                <w:spacing w:val="-2"/>
              </w:rPr>
              <w:t>a</w:t>
            </w:r>
            <w:r w:rsidRPr="00530573">
              <w:t>tion</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 xml:space="preserve">Attach relevant </w:t>
            </w:r>
            <w:r>
              <w:rPr>
                <w:rFonts w:cs="Times New Roman"/>
              </w:rPr>
              <w:t>document</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lastRenderedPageBreak/>
              <w:t>f)</w:t>
            </w:r>
          </w:p>
        </w:tc>
        <w:tc>
          <w:tcPr>
            <w:tcW w:w="5103" w:type="dxa"/>
            <w:vAlign w:val="center"/>
          </w:tcPr>
          <w:p w:rsidR="00022E09" w:rsidRPr="00530573" w:rsidRDefault="00022E09" w:rsidP="009C16DF">
            <w:pPr>
              <w:pStyle w:val="BodyText"/>
              <w:tabs>
                <w:tab w:val="left" w:pos="820"/>
              </w:tabs>
              <w:kinsoku w:val="0"/>
              <w:overflowPunct w:val="0"/>
              <w:spacing w:line="275" w:lineRule="auto"/>
              <w:ind w:left="0" w:right="202"/>
              <w:jc w:val="both"/>
            </w:pPr>
            <w:r w:rsidRPr="00530573">
              <w:t>H</w:t>
            </w:r>
            <w:r w:rsidRPr="00530573">
              <w:rPr>
                <w:spacing w:val="-2"/>
              </w:rPr>
              <w:t>a</w:t>
            </w:r>
            <w:r w:rsidRPr="00530573">
              <w:t>s</w:t>
            </w:r>
            <w:r w:rsidRPr="00530573">
              <w:rPr>
                <w:spacing w:val="4"/>
              </w:rPr>
              <w:t xml:space="preserve"> </w:t>
            </w:r>
            <w:r w:rsidRPr="00530573">
              <w:t>the</w:t>
            </w:r>
            <w:r w:rsidRPr="00530573">
              <w:rPr>
                <w:spacing w:val="-2"/>
              </w:rPr>
              <w:t>r</w:t>
            </w:r>
            <w:r w:rsidRPr="00530573">
              <w:t>e</w:t>
            </w:r>
            <w:r w:rsidRPr="00530573">
              <w:rPr>
                <w:spacing w:val="4"/>
              </w:rPr>
              <w:t xml:space="preserve"> </w:t>
            </w:r>
            <w:r w:rsidRPr="00530573">
              <w:t>b</w:t>
            </w:r>
            <w:r w:rsidRPr="00530573">
              <w:rPr>
                <w:spacing w:val="1"/>
              </w:rPr>
              <w:t>e</w:t>
            </w:r>
            <w:r w:rsidRPr="00530573">
              <w:rPr>
                <w:spacing w:val="-1"/>
              </w:rPr>
              <w:t>e</w:t>
            </w:r>
            <w:r w:rsidRPr="00530573">
              <w:t>n</w:t>
            </w:r>
            <w:r w:rsidRPr="00530573">
              <w:rPr>
                <w:spacing w:val="4"/>
              </w:rPr>
              <w:t xml:space="preserve"> </w:t>
            </w:r>
            <w:r w:rsidRPr="00530573">
              <w:rPr>
                <w:spacing w:val="-1"/>
              </w:rPr>
              <w:t>c</w:t>
            </w:r>
            <w:r w:rsidRPr="00530573">
              <w:t>h</w:t>
            </w:r>
            <w:r w:rsidRPr="00530573">
              <w:rPr>
                <w:spacing w:val="-1"/>
              </w:rPr>
              <w:t>a</w:t>
            </w:r>
            <w:r w:rsidRPr="00530573">
              <w:rPr>
                <w:spacing w:val="2"/>
              </w:rPr>
              <w:t>n</w:t>
            </w:r>
            <w:r w:rsidRPr="00530573">
              <w:rPr>
                <w:spacing w:val="-3"/>
              </w:rPr>
              <w:t>g</w:t>
            </w:r>
            <w:r w:rsidRPr="00530573">
              <w:t>e</w:t>
            </w:r>
            <w:r w:rsidRPr="00530573">
              <w:rPr>
                <w:spacing w:val="3"/>
              </w:rPr>
              <w:t xml:space="preserve"> </w:t>
            </w:r>
            <w:r w:rsidRPr="00530573">
              <w:t>in</w:t>
            </w:r>
            <w:r w:rsidRPr="00530573">
              <w:rPr>
                <w:spacing w:val="7"/>
              </w:rPr>
              <w:t xml:space="preserve"> </w:t>
            </w:r>
            <w:r w:rsidRPr="00530573">
              <w:t>position</w:t>
            </w:r>
            <w:r w:rsidRPr="00530573">
              <w:rPr>
                <w:spacing w:val="4"/>
              </w:rPr>
              <w:t xml:space="preserve"> </w:t>
            </w:r>
            <w:r w:rsidRPr="00530573">
              <w:t>of</w:t>
            </w:r>
            <w:r w:rsidRPr="00530573">
              <w:rPr>
                <w:spacing w:val="3"/>
              </w:rPr>
              <w:t xml:space="preserve"> </w:t>
            </w:r>
            <w:r w:rsidRPr="00530573">
              <w:rPr>
                <w:spacing w:val="-1"/>
              </w:rPr>
              <w:t>a</w:t>
            </w:r>
            <w:r w:rsidRPr="00530573">
              <w:rPr>
                <w:spacing w:val="2"/>
              </w:rPr>
              <w:t>n</w:t>
            </w:r>
            <w:r w:rsidRPr="00530573">
              <w:t>y</w:t>
            </w:r>
            <w:r w:rsidRPr="00530573">
              <w:rPr>
                <w:spacing w:val="-3"/>
              </w:rPr>
              <w:t xml:space="preserve"> </w:t>
            </w:r>
            <w:r w:rsidRPr="00530573">
              <w:rPr>
                <w:spacing w:val="-1"/>
              </w:rPr>
              <w:t>c</w:t>
            </w:r>
            <w:r w:rsidRPr="00530573">
              <w:t>onti</w:t>
            </w:r>
            <w:r w:rsidRPr="00530573">
              <w:rPr>
                <w:spacing w:val="2"/>
              </w:rPr>
              <w:t>n</w:t>
            </w:r>
            <w:r w:rsidRPr="00530573">
              <w:rPr>
                <w:spacing w:val="-3"/>
              </w:rPr>
              <w:t>g</w:t>
            </w:r>
            <w:r w:rsidRPr="00530573">
              <w:rPr>
                <w:spacing w:val="1"/>
              </w:rPr>
              <w:t>e</w:t>
            </w:r>
            <w:r w:rsidRPr="00530573">
              <w:t>nt</w:t>
            </w:r>
            <w:r w:rsidRPr="00530573">
              <w:rPr>
                <w:spacing w:val="5"/>
              </w:rPr>
              <w:t xml:space="preserve"> </w:t>
            </w:r>
            <w:r w:rsidRPr="00530573">
              <w:t>li</w:t>
            </w:r>
            <w:r w:rsidRPr="00530573">
              <w:rPr>
                <w:spacing w:val="-1"/>
              </w:rPr>
              <w:t>a</w:t>
            </w:r>
            <w:r w:rsidRPr="00530573">
              <w:t>bili</w:t>
            </w:r>
            <w:r w:rsidRPr="00530573">
              <w:rPr>
                <w:spacing w:val="-2"/>
              </w:rPr>
              <w:t>t</w:t>
            </w:r>
            <w:r w:rsidRPr="00530573">
              <w:t>ies</w:t>
            </w:r>
            <w:r w:rsidRPr="00530573">
              <w:rPr>
                <w:spacing w:val="9"/>
              </w:rPr>
              <w:t xml:space="preserve"> </w:t>
            </w:r>
            <w:r w:rsidRPr="00530573">
              <w:t>since</w:t>
            </w:r>
            <w:r w:rsidRPr="00530573">
              <w:rPr>
                <w:spacing w:val="3"/>
              </w:rPr>
              <w:t xml:space="preserve"> </w:t>
            </w:r>
            <w:r w:rsidRPr="00530573">
              <w:t>the</w:t>
            </w:r>
            <w:r w:rsidRPr="00530573">
              <w:rPr>
                <w:spacing w:val="4"/>
              </w:rPr>
              <w:t xml:space="preserve"> </w:t>
            </w:r>
            <w:r w:rsidRPr="00530573">
              <w:t>last</w:t>
            </w:r>
            <w:r w:rsidRPr="00530573">
              <w:rPr>
                <w:spacing w:val="2"/>
              </w:rPr>
              <w:t xml:space="preserve"> </w:t>
            </w:r>
            <w:r w:rsidRPr="00530573">
              <w:t>b</w:t>
            </w:r>
            <w:r w:rsidRPr="00530573">
              <w:rPr>
                <w:spacing w:val="-1"/>
              </w:rPr>
              <w:t>a</w:t>
            </w:r>
            <w:r w:rsidRPr="00530573">
              <w:t>lan</w:t>
            </w:r>
            <w:r w:rsidRPr="00530573">
              <w:rPr>
                <w:spacing w:val="-2"/>
              </w:rPr>
              <w:t>c</w:t>
            </w:r>
            <w:r w:rsidRPr="00530573">
              <w:t>e</w:t>
            </w:r>
            <w:r w:rsidRPr="00530573">
              <w:rPr>
                <w:spacing w:val="3"/>
              </w:rPr>
              <w:t xml:space="preserve"> </w:t>
            </w:r>
            <w:r w:rsidRPr="00530573">
              <w:t>she</w:t>
            </w:r>
            <w:r w:rsidRPr="00530573">
              <w:rPr>
                <w:spacing w:val="-2"/>
              </w:rPr>
              <w:t>e</w:t>
            </w:r>
            <w:r w:rsidRPr="00530573">
              <w:t>t d</w:t>
            </w:r>
            <w:r w:rsidRPr="00530573">
              <w:rPr>
                <w:spacing w:val="-1"/>
              </w:rPr>
              <w:t>a</w:t>
            </w:r>
            <w:r w:rsidRPr="00530573">
              <w:t>te</w:t>
            </w:r>
            <w:r w:rsidRPr="00530573">
              <w:rPr>
                <w:spacing w:val="-1"/>
              </w:rPr>
              <w:t xml:space="preserve"> </w:t>
            </w:r>
            <w:r w:rsidRPr="00530573">
              <w:t>or</w:t>
            </w:r>
            <w:r w:rsidRPr="00530573">
              <w:rPr>
                <w:spacing w:val="-1"/>
              </w:rPr>
              <w:t xml:space="preserve"> </w:t>
            </w:r>
            <w:r w:rsidRPr="00530573">
              <w:t>their</w:t>
            </w:r>
            <w:r w:rsidRPr="00530573">
              <w:rPr>
                <w:spacing w:val="1"/>
              </w:rPr>
              <w:t xml:space="preserve"> </w:t>
            </w:r>
            <w:r w:rsidRPr="00530573">
              <w:rPr>
                <w:spacing w:val="-1"/>
              </w:rPr>
              <w:t>e</w:t>
            </w:r>
            <w:r w:rsidRPr="00530573">
              <w:t>ff</w:t>
            </w:r>
            <w:r w:rsidRPr="00530573">
              <w:rPr>
                <w:spacing w:val="-1"/>
              </w:rPr>
              <w:t>ec</w:t>
            </w:r>
            <w:r w:rsidRPr="00530573">
              <w:t>t on a</w:t>
            </w:r>
            <w:r w:rsidRPr="00530573">
              <w:rPr>
                <w:spacing w:val="1"/>
              </w:rPr>
              <w:t>n</w:t>
            </w:r>
            <w:r w:rsidRPr="00530573">
              <w:t>y</w:t>
            </w:r>
            <w:r w:rsidRPr="00530573">
              <w:rPr>
                <w:spacing w:val="-3"/>
              </w:rPr>
              <w:t xml:space="preserve"> </w:t>
            </w:r>
            <w:r w:rsidRPr="00530573">
              <w:rPr>
                <w:spacing w:val="1"/>
              </w:rPr>
              <w:t>a</w:t>
            </w:r>
            <w:r w:rsidRPr="00530573">
              <w:rPr>
                <w:spacing w:val="-1"/>
              </w:rPr>
              <w:t>cc</w:t>
            </w:r>
            <w:r w:rsidRPr="00530573">
              <w:t>ounti</w:t>
            </w:r>
            <w:r w:rsidRPr="00530573">
              <w:rPr>
                <w:spacing w:val="2"/>
              </w:rPr>
              <w:t>n</w:t>
            </w:r>
            <w:r w:rsidRPr="00530573">
              <w:t>g</w:t>
            </w:r>
            <w:r w:rsidRPr="00530573">
              <w:rPr>
                <w:spacing w:val="-3"/>
              </w:rPr>
              <w:t xml:space="preserve"> </w:t>
            </w:r>
            <w:r w:rsidRPr="00530573">
              <w:t>it</w:t>
            </w:r>
            <w:r w:rsidRPr="00530573">
              <w:rPr>
                <w:spacing w:val="-1"/>
              </w:rPr>
              <w:t>e</w:t>
            </w:r>
            <w:r w:rsidRPr="00530573">
              <w:rPr>
                <w:spacing w:val="3"/>
              </w:rPr>
              <w:t>m</w:t>
            </w:r>
            <w:r w:rsidRPr="00530573">
              <w:t>.</w:t>
            </w:r>
            <w:r w:rsidRPr="00530573">
              <w:rPr>
                <w:spacing w:val="2"/>
              </w:rPr>
              <w:t xml:space="preserve"> </w:t>
            </w:r>
            <w:r w:rsidRPr="00530573">
              <w:rPr>
                <w:spacing w:val="-4"/>
              </w:rPr>
              <w:t>I</w:t>
            </w:r>
            <w:r w:rsidRPr="00530573">
              <w:t>f</w:t>
            </w:r>
            <w:r w:rsidRPr="00530573">
              <w:rPr>
                <w:spacing w:val="3"/>
              </w:rPr>
              <w:t xml:space="preserve"> </w:t>
            </w:r>
            <w:r w:rsidRPr="00530573">
              <w:rPr>
                <w:spacing w:val="-5"/>
              </w:rPr>
              <w:t>y</w:t>
            </w:r>
            <w:r w:rsidRPr="00530573">
              <w:rPr>
                <w:spacing w:val="-1"/>
              </w:rPr>
              <w:t>e</w:t>
            </w:r>
            <w:r w:rsidRPr="00530573">
              <w:t>s</w:t>
            </w:r>
            <w:r w:rsidRPr="00530573">
              <w:rPr>
                <w:spacing w:val="2"/>
              </w:rPr>
              <w:t xml:space="preserve"> </w:t>
            </w:r>
            <w:r w:rsidRPr="00530573">
              <w:t>ple</w:t>
            </w:r>
            <w:r w:rsidRPr="00530573">
              <w:rPr>
                <w:spacing w:val="-2"/>
              </w:rPr>
              <w:t>a</w:t>
            </w:r>
            <w:r w:rsidRPr="00530573">
              <w:t>se</w:t>
            </w:r>
            <w:r w:rsidRPr="00530573">
              <w:rPr>
                <w:spacing w:val="1"/>
              </w:rPr>
              <w:t xml:space="preserve"> </w:t>
            </w:r>
            <w:r w:rsidRPr="00530573">
              <w:rPr>
                <w:spacing w:val="-3"/>
              </w:rPr>
              <w:t>g</w:t>
            </w:r>
            <w:r w:rsidRPr="00530573">
              <w:t>ive d</w:t>
            </w:r>
            <w:r w:rsidRPr="00530573">
              <w:rPr>
                <w:spacing w:val="-2"/>
              </w:rPr>
              <w:t>e</w:t>
            </w:r>
            <w:r w:rsidRPr="00530573">
              <w:rPr>
                <w:spacing w:val="2"/>
              </w:rPr>
              <w:t>t</w:t>
            </w:r>
            <w:r w:rsidRPr="00530573">
              <w:rPr>
                <w:spacing w:val="-1"/>
              </w:rPr>
              <w:t>a</w:t>
            </w:r>
            <w:r w:rsidRPr="00530573">
              <w:t>ils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g)</w:t>
            </w:r>
          </w:p>
        </w:tc>
        <w:tc>
          <w:tcPr>
            <w:tcW w:w="5103" w:type="dxa"/>
            <w:vAlign w:val="center"/>
          </w:tcPr>
          <w:p w:rsidR="00022E09" w:rsidRPr="00530573" w:rsidRDefault="00022E09" w:rsidP="009C16DF">
            <w:pPr>
              <w:pStyle w:val="BodyText"/>
              <w:tabs>
                <w:tab w:val="left" w:pos="820"/>
              </w:tabs>
              <w:kinsoku w:val="0"/>
              <w:overflowPunct w:val="0"/>
              <w:spacing w:before="1"/>
              <w:ind w:left="0"/>
              <w:jc w:val="both"/>
            </w:pPr>
            <w:r w:rsidRPr="00530573">
              <w:t>A</w:t>
            </w:r>
            <w:r w:rsidRPr="00530573">
              <w:rPr>
                <w:spacing w:val="1"/>
              </w:rPr>
              <w:t>n</w:t>
            </w:r>
            <w:r w:rsidRPr="00530573">
              <w:t>y</w:t>
            </w:r>
            <w:r w:rsidRPr="00530573">
              <w:rPr>
                <w:spacing w:val="-5"/>
              </w:rPr>
              <w:t xml:space="preserve"> </w:t>
            </w:r>
            <w:r w:rsidRPr="00530573">
              <w:t>s</w:t>
            </w:r>
            <w:r w:rsidRPr="00530573">
              <w:rPr>
                <w:spacing w:val="2"/>
              </w:rPr>
              <w:t>i</w:t>
            </w:r>
            <w:r w:rsidRPr="00530573">
              <w:rPr>
                <w:spacing w:val="-3"/>
              </w:rPr>
              <w:t>g</w:t>
            </w:r>
            <w:r w:rsidRPr="00530573">
              <w:t>nifi</w:t>
            </w:r>
            <w:r w:rsidRPr="00530573">
              <w:rPr>
                <w:spacing w:val="1"/>
              </w:rPr>
              <w:t>c</w:t>
            </w:r>
            <w:r w:rsidRPr="00530573">
              <w:rPr>
                <w:spacing w:val="-1"/>
              </w:rPr>
              <w:t>a</w:t>
            </w:r>
            <w:r w:rsidRPr="00530573">
              <w:t>nt ch</w:t>
            </w:r>
            <w:r w:rsidRPr="00530573">
              <w:rPr>
                <w:spacing w:val="-2"/>
              </w:rPr>
              <w:t>a</w:t>
            </w:r>
            <w:r w:rsidRPr="00530573">
              <w:rPr>
                <w:spacing w:val="2"/>
              </w:rPr>
              <w:t>n</w:t>
            </w:r>
            <w:r w:rsidRPr="00530573">
              <w:t>g</w:t>
            </w:r>
            <w:r w:rsidRPr="00530573">
              <w:rPr>
                <w:spacing w:val="-1"/>
              </w:rPr>
              <w:t>e</w:t>
            </w:r>
            <w:r w:rsidRPr="00530573">
              <w:t>s a</w:t>
            </w:r>
            <w:r w:rsidRPr="00530573">
              <w:rPr>
                <w:spacing w:val="-2"/>
              </w:rPr>
              <w:t>f</w:t>
            </w:r>
            <w:r w:rsidRPr="00530573">
              <w:t>fe</w:t>
            </w:r>
            <w:r w:rsidRPr="00530573">
              <w:rPr>
                <w:spacing w:val="-1"/>
              </w:rPr>
              <w:t>c</w:t>
            </w:r>
            <w:r w:rsidRPr="00530573">
              <w:t>ting</w:t>
            </w:r>
            <w:r w:rsidRPr="00530573">
              <w:rPr>
                <w:spacing w:val="-3"/>
              </w:rPr>
              <w:t xml:space="preserve"> </w:t>
            </w:r>
            <w:r w:rsidRPr="00530573">
              <w:t>position of</w:t>
            </w:r>
            <w:r w:rsidRPr="00530573">
              <w:rPr>
                <w:spacing w:val="-1"/>
              </w:rPr>
              <w:t xml:space="preserve"> </w:t>
            </w:r>
            <w:r w:rsidRPr="00530573">
              <w:rPr>
                <w:spacing w:val="1"/>
              </w:rPr>
              <w:t>a</w:t>
            </w:r>
            <w:r w:rsidRPr="00530573">
              <w:rPr>
                <w:spacing w:val="-1"/>
              </w:rPr>
              <w:t>cc</w:t>
            </w:r>
            <w:r w:rsidRPr="00530573">
              <w:rPr>
                <w:spacing w:val="2"/>
              </w:rPr>
              <w:t>o</w:t>
            </w:r>
            <w:r w:rsidRPr="00530573">
              <w:t>unts cont</w:t>
            </w:r>
            <w:r w:rsidRPr="00530573">
              <w:rPr>
                <w:spacing w:val="-1"/>
              </w:rPr>
              <w:t>a</w:t>
            </w:r>
            <w:r w:rsidRPr="00530573">
              <w:t>ined in lat</w:t>
            </w:r>
            <w:r w:rsidRPr="00530573">
              <w:rPr>
                <w:spacing w:val="2"/>
              </w:rPr>
              <w:t>e</w:t>
            </w:r>
            <w:r w:rsidRPr="00530573">
              <w:t>st</w:t>
            </w:r>
            <w:r w:rsidRPr="00530573">
              <w:rPr>
                <w:spacing w:val="1"/>
              </w:rPr>
              <w:t xml:space="preserve"> A</w:t>
            </w:r>
            <w:r w:rsidRPr="00530573">
              <w:t>nnu</w:t>
            </w:r>
            <w:r w:rsidRPr="00530573">
              <w:rPr>
                <w:spacing w:val="-1"/>
              </w:rPr>
              <w:t>a</w:t>
            </w:r>
            <w:r w:rsidRPr="00530573">
              <w:t>l R</w:t>
            </w:r>
            <w:r w:rsidRPr="00530573">
              <w:rPr>
                <w:spacing w:val="-1"/>
              </w:rPr>
              <w:t>e</w:t>
            </w:r>
            <w:r w:rsidRPr="00530573">
              <w:t>port</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h)</w:t>
            </w:r>
          </w:p>
        </w:tc>
        <w:tc>
          <w:tcPr>
            <w:tcW w:w="5103" w:type="dxa"/>
            <w:vAlign w:val="center"/>
          </w:tcPr>
          <w:p w:rsidR="00022E09" w:rsidRPr="00530573" w:rsidRDefault="00022E09" w:rsidP="009C16DF">
            <w:pPr>
              <w:pStyle w:val="BodyText"/>
              <w:tabs>
                <w:tab w:val="left" w:pos="820"/>
              </w:tabs>
              <w:kinsoku w:val="0"/>
              <w:overflowPunct w:val="0"/>
              <w:spacing w:before="41" w:line="277" w:lineRule="auto"/>
              <w:ind w:left="0" w:right="33"/>
              <w:jc w:val="both"/>
            </w:pPr>
            <w:r w:rsidRPr="00530573">
              <w:t>Ple</w:t>
            </w:r>
            <w:r w:rsidRPr="00530573">
              <w:rPr>
                <w:spacing w:val="-2"/>
              </w:rPr>
              <w:t>a</w:t>
            </w:r>
            <w:r w:rsidRPr="00530573">
              <w:t>se</w:t>
            </w:r>
            <w:r w:rsidRPr="00530573">
              <w:rPr>
                <w:spacing w:val="35"/>
              </w:rPr>
              <w:t xml:space="preserve"> </w:t>
            </w:r>
            <w:r w:rsidRPr="00530573">
              <w:rPr>
                <w:spacing w:val="-3"/>
              </w:rPr>
              <w:t>g</w:t>
            </w:r>
            <w:r w:rsidRPr="00530573">
              <w:t>ive</w:t>
            </w:r>
            <w:r w:rsidRPr="00530573">
              <w:rPr>
                <w:spacing w:val="33"/>
              </w:rPr>
              <w:t xml:space="preserve"> </w:t>
            </w:r>
            <w:r w:rsidRPr="00530573">
              <w:rPr>
                <w:spacing w:val="2"/>
              </w:rPr>
              <w:t>d</w:t>
            </w:r>
            <w:r w:rsidRPr="00530573">
              <w:rPr>
                <w:spacing w:val="-1"/>
              </w:rPr>
              <w:t>e</w:t>
            </w:r>
            <w:r w:rsidRPr="00530573">
              <w:t>tails</w:t>
            </w:r>
            <w:r w:rsidRPr="00530573">
              <w:rPr>
                <w:spacing w:val="34"/>
              </w:rPr>
              <w:t xml:space="preserve"> </w:t>
            </w:r>
            <w:r w:rsidRPr="00530573">
              <w:t>of</w:t>
            </w:r>
            <w:r w:rsidRPr="00530573">
              <w:rPr>
                <w:spacing w:val="34"/>
              </w:rPr>
              <w:t xml:space="preserve"> </w:t>
            </w:r>
            <w:r w:rsidRPr="00530573">
              <w:t>fr</w:t>
            </w:r>
            <w:r w:rsidRPr="00530573">
              <w:rPr>
                <w:spacing w:val="-1"/>
              </w:rPr>
              <w:t>e</w:t>
            </w:r>
            <w:r w:rsidRPr="00530573">
              <w:t>sh</w:t>
            </w:r>
            <w:r w:rsidRPr="00530573">
              <w:rPr>
                <w:spacing w:val="33"/>
              </w:rPr>
              <w:t xml:space="preserve"> </w:t>
            </w:r>
            <w:r w:rsidRPr="00530573">
              <w:t>liti</w:t>
            </w:r>
            <w:r w:rsidRPr="00530573">
              <w:rPr>
                <w:spacing w:val="-3"/>
              </w:rPr>
              <w:t>g</w:t>
            </w:r>
            <w:r w:rsidRPr="00530573">
              <w:rPr>
                <w:spacing w:val="-1"/>
              </w:rPr>
              <w:t>a</w:t>
            </w:r>
            <w:r w:rsidRPr="00530573">
              <w:t>tions</w:t>
            </w:r>
            <w:r w:rsidRPr="00530573">
              <w:rPr>
                <w:spacing w:val="33"/>
              </w:rPr>
              <w:t xml:space="preserve"> </w:t>
            </w:r>
            <w:r w:rsidRPr="00530573">
              <w:t>that</w:t>
            </w:r>
            <w:r w:rsidRPr="00530573">
              <w:rPr>
                <w:spacing w:val="35"/>
              </w:rPr>
              <w:t xml:space="preserve"> </w:t>
            </w:r>
            <w:r w:rsidRPr="00530573">
              <w:t>mi</w:t>
            </w:r>
            <w:r w:rsidRPr="00530573">
              <w:rPr>
                <w:spacing w:val="-3"/>
              </w:rPr>
              <w:t>g</w:t>
            </w:r>
            <w:r w:rsidRPr="00530573">
              <w:rPr>
                <w:spacing w:val="2"/>
              </w:rPr>
              <w:t>h</w:t>
            </w:r>
            <w:r w:rsidRPr="00530573">
              <w:t>t</w:t>
            </w:r>
            <w:r w:rsidRPr="00530573">
              <w:rPr>
                <w:spacing w:val="33"/>
              </w:rPr>
              <w:t xml:space="preserve"> </w:t>
            </w:r>
            <w:r w:rsidRPr="00530573">
              <w:t>h</w:t>
            </w:r>
            <w:r w:rsidRPr="00530573">
              <w:rPr>
                <w:spacing w:val="-1"/>
              </w:rPr>
              <w:t>a</w:t>
            </w:r>
            <w:r w:rsidRPr="00530573">
              <w:t>ve</w:t>
            </w:r>
            <w:r w:rsidRPr="00530573">
              <w:rPr>
                <w:spacing w:val="32"/>
              </w:rPr>
              <w:t xml:space="preserve"> </w:t>
            </w:r>
            <w:r w:rsidRPr="00530573">
              <w:rPr>
                <w:spacing w:val="2"/>
              </w:rPr>
              <w:t>b</w:t>
            </w:r>
            <w:r w:rsidRPr="00530573">
              <w:rPr>
                <w:spacing w:val="1"/>
              </w:rPr>
              <w:t>e</w:t>
            </w:r>
            <w:r w:rsidRPr="00530573">
              <w:rPr>
                <w:spacing w:val="-3"/>
              </w:rPr>
              <w:t>g</w:t>
            </w:r>
            <w:r w:rsidRPr="00530573">
              <w:t>un</w:t>
            </w:r>
            <w:r w:rsidRPr="00530573">
              <w:rPr>
                <w:spacing w:val="35"/>
              </w:rPr>
              <w:t xml:space="preserve"> </w:t>
            </w:r>
            <w:r w:rsidRPr="00530573">
              <w:rPr>
                <w:spacing w:val="-1"/>
              </w:rPr>
              <w:t>a</w:t>
            </w:r>
            <w:r w:rsidRPr="00530573">
              <w:t>ft</w:t>
            </w:r>
            <w:r w:rsidRPr="00530573">
              <w:rPr>
                <w:spacing w:val="-2"/>
              </w:rPr>
              <w:t>e</w:t>
            </w:r>
            <w:r w:rsidRPr="00530573">
              <w:t>r</w:t>
            </w:r>
            <w:r w:rsidRPr="00530573">
              <w:rPr>
                <w:spacing w:val="34"/>
              </w:rPr>
              <w:t xml:space="preserve"> </w:t>
            </w:r>
            <w:r w:rsidRPr="00530573">
              <w:t>lat</w:t>
            </w:r>
            <w:r w:rsidRPr="00530573">
              <w:rPr>
                <w:spacing w:val="-1"/>
              </w:rPr>
              <w:t>e</w:t>
            </w:r>
            <w:r w:rsidRPr="00530573">
              <w:t>st</w:t>
            </w:r>
            <w:r w:rsidRPr="00530573">
              <w:rPr>
                <w:spacing w:val="36"/>
              </w:rPr>
              <w:t xml:space="preserve"> </w:t>
            </w:r>
            <w:r w:rsidRPr="00530573">
              <w:rPr>
                <w:spacing w:val="-1"/>
              </w:rPr>
              <w:t>a</w:t>
            </w:r>
            <w:r w:rsidRPr="00530573">
              <w:t>nnu</w:t>
            </w:r>
            <w:r w:rsidRPr="00530573">
              <w:rPr>
                <w:spacing w:val="-1"/>
              </w:rPr>
              <w:t>a</w:t>
            </w:r>
            <w:r w:rsidRPr="00530573">
              <w:t>l</w:t>
            </w:r>
            <w:r w:rsidRPr="00530573">
              <w:rPr>
                <w:spacing w:val="36"/>
              </w:rPr>
              <w:t xml:space="preserve"> </w:t>
            </w:r>
            <w:r w:rsidRPr="00530573">
              <w:t>r</w:t>
            </w:r>
            <w:r w:rsidRPr="00530573">
              <w:rPr>
                <w:spacing w:val="-2"/>
              </w:rPr>
              <w:t>e</w:t>
            </w:r>
            <w:r w:rsidRPr="00530573">
              <w:t xml:space="preserve">port </w:t>
            </w:r>
            <w:r w:rsidRPr="00530573">
              <w:rPr>
                <w:spacing w:val="-1"/>
              </w:rPr>
              <w:t>a</w:t>
            </w:r>
            <w:r w:rsidRPr="00530573">
              <w:t>long</w:t>
            </w:r>
            <w:r w:rsidRPr="00530573">
              <w:rPr>
                <w:spacing w:val="-2"/>
              </w:rPr>
              <w:t xml:space="preserve"> </w:t>
            </w:r>
            <w:r w:rsidRPr="00530573">
              <w:t xml:space="preserve">with </w:t>
            </w:r>
            <w:r w:rsidRPr="00530573">
              <w:rPr>
                <w:spacing w:val="1"/>
              </w:rPr>
              <w:t>a</w:t>
            </w:r>
            <w:r w:rsidRPr="00530573">
              <w:rPr>
                <w:spacing w:val="-1"/>
              </w:rPr>
              <w:t>cc</w:t>
            </w:r>
            <w:r w:rsidRPr="00530573">
              <w:t>ounti</w:t>
            </w:r>
            <w:r w:rsidRPr="00530573">
              <w:rPr>
                <w:spacing w:val="2"/>
              </w:rPr>
              <w:t>n</w:t>
            </w:r>
            <w:r w:rsidRPr="00530573">
              <w:t>g</w:t>
            </w:r>
            <w:r w:rsidRPr="00530573">
              <w:rPr>
                <w:spacing w:val="-3"/>
              </w:rPr>
              <w:t xml:space="preserve"> </w:t>
            </w:r>
            <w:r w:rsidRPr="00530573">
              <w:t>imp</w:t>
            </w:r>
            <w:r w:rsidRPr="00530573">
              <w:rPr>
                <w:spacing w:val="-1"/>
              </w:rPr>
              <w:t>ac</w:t>
            </w:r>
            <w:r w:rsidRPr="00530573">
              <w:t>t and impa</w:t>
            </w:r>
            <w:r w:rsidRPr="00530573">
              <w:rPr>
                <w:spacing w:val="-2"/>
              </w:rPr>
              <w:t>c</w:t>
            </w:r>
            <w:r w:rsidRPr="00530573">
              <w:t>t on busi</w:t>
            </w:r>
            <w:r w:rsidRPr="00530573">
              <w:rPr>
                <w:spacing w:val="2"/>
              </w:rPr>
              <w:t>n</w:t>
            </w:r>
            <w:r w:rsidRPr="00530573">
              <w:rPr>
                <w:spacing w:val="-1"/>
              </w:rPr>
              <w:t>e</w:t>
            </w:r>
            <w:r w:rsidRPr="00530573">
              <w:t>ss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 xml:space="preserve">Attach relevant </w:t>
            </w:r>
            <w:r>
              <w:rPr>
                <w:rFonts w:cs="Times New Roman"/>
              </w:rPr>
              <w:t>document</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i)</w:t>
            </w:r>
          </w:p>
        </w:tc>
        <w:tc>
          <w:tcPr>
            <w:tcW w:w="5103" w:type="dxa"/>
            <w:vAlign w:val="center"/>
          </w:tcPr>
          <w:p w:rsidR="00022E09" w:rsidRPr="00530573" w:rsidRDefault="00022E09" w:rsidP="009C16DF">
            <w:pPr>
              <w:pStyle w:val="BodyText"/>
              <w:tabs>
                <w:tab w:val="left" w:pos="880"/>
              </w:tabs>
              <w:kinsoku w:val="0"/>
              <w:overflowPunct w:val="0"/>
              <w:spacing w:line="275" w:lineRule="exact"/>
              <w:ind w:left="0"/>
              <w:jc w:val="both"/>
            </w:pPr>
            <w:r w:rsidRPr="00530573">
              <w:t>Upd</w:t>
            </w:r>
            <w:r w:rsidRPr="00530573">
              <w:rPr>
                <w:spacing w:val="-2"/>
              </w:rPr>
              <w:t>a</w:t>
            </w:r>
            <w:r w:rsidRPr="00530573">
              <w:t>tes on liti</w:t>
            </w:r>
            <w:r w:rsidRPr="00530573">
              <w:rPr>
                <w:spacing w:val="-3"/>
              </w:rPr>
              <w:t>g</w:t>
            </w:r>
            <w:r w:rsidRPr="00530573">
              <w:rPr>
                <w:spacing w:val="-1"/>
              </w:rPr>
              <w:t>a</w:t>
            </w:r>
            <w:r w:rsidRPr="00530573">
              <w:t xml:space="preserve">tions </w:t>
            </w:r>
            <w:r w:rsidRPr="00530573">
              <w:rPr>
                <w:spacing w:val="-1"/>
              </w:rPr>
              <w:t>a</w:t>
            </w:r>
            <w:r w:rsidRPr="00530573">
              <w:t>s</w:t>
            </w:r>
            <w:r w:rsidRPr="00530573">
              <w:rPr>
                <w:spacing w:val="2"/>
              </w:rPr>
              <w:t xml:space="preserve"> </w:t>
            </w:r>
            <w:r w:rsidRPr="00530573">
              <w:rPr>
                <w:spacing w:val="-1"/>
              </w:rPr>
              <w:t>c</w:t>
            </w:r>
            <w:r w:rsidRPr="00530573">
              <w:t>ontain</w:t>
            </w:r>
            <w:r w:rsidRPr="00530573">
              <w:rPr>
                <w:spacing w:val="-1"/>
              </w:rPr>
              <w:t>e</w:t>
            </w:r>
            <w:r w:rsidRPr="00530573">
              <w:t>d in l</w:t>
            </w:r>
            <w:r w:rsidRPr="00530573">
              <w:rPr>
                <w:spacing w:val="-1"/>
              </w:rPr>
              <w:t>a</w:t>
            </w:r>
            <w:r w:rsidRPr="00530573">
              <w:t>test Ann</w:t>
            </w:r>
            <w:r w:rsidRPr="00530573">
              <w:rPr>
                <w:spacing w:val="1"/>
              </w:rPr>
              <w:t>u</w:t>
            </w:r>
            <w:r w:rsidRPr="00530573">
              <w:rPr>
                <w:spacing w:val="-1"/>
              </w:rPr>
              <w:t>a</w:t>
            </w:r>
            <w:r w:rsidRPr="00530573">
              <w:t>l r</w:t>
            </w:r>
            <w:r w:rsidRPr="00530573">
              <w:rPr>
                <w:spacing w:val="-2"/>
              </w:rPr>
              <w:t>e</w:t>
            </w:r>
            <w:r w:rsidRPr="00530573">
              <w:t>port</w:t>
            </w:r>
            <w:r w:rsidRPr="00530573">
              <w:rPr>
                <w:spacing w:val="1"/>
              </w:rPr>
              <w:t xml:space="preserve"> </w:t>
            </w:r>
            <w:r w:rsidRPr="00530573">
              <w:rPr>
                <w:spacing w:val="-1"/>
              </w:rPr>
              <w:t>a</w:t>
            </w:r>
            <w:r w:rsidRPr="00530573">
              <w:t>long</w:t>
            </w:r>
            <w:r w:rsidRPr="00530573">
              <w:rPr>
                <w:spacing w:val="3"/>
              </w:rPr>
              <w:t xml:space="preserve"> </w:t>
            </w:r>
            <w:r w:rsidRPr="00530573">
              <w:t>with a</w:t>
            </w:r>
            <w:r w:rsidRPr="00530573">
              <w:rPr>
                <w:spacing w:val="-2"/>
              </w:rPr>
              <w:t>c</w:t>
            </w:r>
            <w:r w:rsidRPr="00530573">
              <w:rPr>
                <w:spacing w:val="-1"/>
              </w:rPr>
              <w:t>c</w:t>
            </w:r>
            <w:r w:rsidRPr="00530573">
              <w:rPr>
                <w:spacing w:val="2"/>
              </w:rPr>
              <w:t>o</w:t>
            </w:r>
            <w:r w:rsidRPr="00530573">
              <w:t>unting</w:t>
            </w:r>
            <w:r w:rsidRPr="00530573">
              <w:rPr>
                <w:spacing w:val="-3"/>
              </w:rPr>
              <w:t xml:space="preserve"> </w:t>
            </w:r>
            <w:r w:rsidRPr="00530573">
              <w:rPr>
                <w:spacing w:val="-1"/>
              </w:rPr>
              <w:t>e</w:t>
            </w:r>
            <w:r w:rsidRPr="00530573">
              <w:rPr>
                <w:spacing w:val="1"/>
              </w:rPr>
              <w:t>f</w:t>
            </w:r>
            <w:r w:rsidRPr="00530573">
              <w:t>f</w:t>
            </w:r>
            <w:r w:rsidRPr="00530573">
              <w:rPr>
                <w:spacing w:val="-2"/>
              </w:rPr>
              <w:t>e</w:t>
            </w:r>
            <w:r w:rsidRPr="00530573">
              <w:rPr>
                <w:spacing w:val="-1"/>
              </w:rPr>
              <w:t>c</w:t>
            </w:r>
            <w:r w:rsidRPr="00530573">
              <w:t xml:space="preserve">t </w:t>
            </w:r>
            <w:r w:rsidRPr="00530573">
              <w:rPr>
                <w:spacing w:val="3"/>
              </w:rPr>
              <w:t>i</w:t>
            </w:r>
            <w:r w:rsidRPr="00530573">
              <w:t>f</w:t>
            </w:r>
            <w:r>
              <w:t xml:space="preserve"> </w:t>
            </w:r>
            <w:r w:rsidRPr="00530573">
              <w:rPr>
                <w:spacing w:val="-1"/>
              </w:rPr>
              <w:t>a</w:t>
            </w:r>
            <w:r w:rsidRPr="00530573">
              <w:rPr>
                <w:spacing w:val="2"/>
              </w:rPr>
              <w:t>n</w:t>
            </w:r>
            <w:r w:rsidRPr="00530573">
              <w:rPr>
                <w:spacing w:val="-5"/>
              </w:rPr>
              <w:t>y</w:t>
            </w:r>
            <w:r w:rsidRPr="00530573">
              <w:t>.</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j)</w:t>
            </w:r>
          </w:p>
        </w:tc>
        <w:tc>
          <w:tcPr>
            <w:tcW w:w="5103" w:type="dxa"/>
            <w:vAlign w:val="center"/>
          </w:tcPr>
          <w:p w:rsidR="00022E09" w:rsidRPr="00530573" w:rsidRDefault="00022E09" w:rsidP="009C16DF">
            <w:pPr>
              <w:pStyle w:val="BodyText"/>
              <w:tabs>
                <w:tab w:val="left" w:pos="820"/>
              </w:tabs>
              <w:kinsoku w:val="0"/>
              <w:overflowPunct w:val="0"/>
              <w:spacing w:before="41" w:line="276" w:lineRule="auto"/>
              <w:ind w:left="0"/>
              <w:jc w:val="both"/>
            </w:pPr>
            <w:r w:rsidRPr="00530573">
              <w:t>Ple</w:t>
            </w:r>
            <w:r w:rsidRPr="00530573">
              <w:rPr>
                <w:spacing w:val="-2"/>
              </w:rPr>
              <w:t>a</w:t>
            </w:r>
            <w:r w:rsidRPr="00530573">
              <w:t>se</w:t>
            </w:r>
            <w:r w:rsidRPr="00530573">
              <w:rPr>
                <w:spacing w:val="27"/>
              </w:rPr>
              <w:t xml:space="preserve"> </w:t>
            </w:r>
            <w:r w:rsidRPr="00530573">
              <w:rPr>
                <w:spacing w:val="-3"/>
              </w:rPr>
              <w:t>g</w:t>
            </w:r>
            <w:r w:rsidRPr="00530573">
              <w:t>ive</w:t>
            </w:r>
            <w:r w:rsidRPr="00530573">
              <w:rPr>
                <w:spacing w:val="25"/>
              </w:rPr>
              <w:t xml:space="preserve"> </w:t>
            </w:r>
            <w:r w:rsidRPr="00530573">
              <w:t>a</w:t>
            </w:r>
            <w:r w:rsidRPr="00530573">
              <w:rPr>
                <w:spacing w:val="25"/>
              </w:rPr>
              <w:t xml:space="preserve"> </w:t>
            </w:r>
            <w:r w:rsidRPr="00530573">
              <w:t>note</w:t>
            </w:r>
            <w:r w:rsidRPr="00530573">
              <w:rPr>
                <w:spacing w:val="25"/>
              </w:rPr>
              <w:t xml:space="preserve"> </w:t>
            </w:r>
            <w:r w:rsidRPr="00530573">
              <w:t>on</w:t>
            </w:r>
            <w:r w:rsidRPr="00530573">
              <w:rPr>
                <w:spacing w:val="26"/>
              </w:rPr>
              <w:t xml:space="preserve"> </w:t>
            </w:r>
            <w:r w:rsidRPr="00530573">
              <w:rPr>
                <w:spacing w:val="2"/>
              </w:rPr>
              <w:t>o</w:t>
            </w:r>
            <w:r w:rsidRPr="00530573">
              <w:rPr>
                <w:spacing w:val="1"/>
              </w:rPr>
              <w:t>f</w:t>
            </w:r>
            <w:r w:rsidRPr="00530573">
              <w:t>f</w:t>
            </w:r>
            <w:r w:rsidRPr="00530573">
              <w:rPr>
                <w:spacing w:val="25"/>
              </w:rPr>
              <w:t xml:space="preserve"> </w:t>
            </w:r>
            <w:r w:rsidRPr="00530573">
              <w:rPr>
                <w:spacing w:val="2"/>
              </w:rPr>
              <w:t>b</w:t>
            </w:r>
            <w:r w:rsidRPr="00530573">
              <w:rPr>
                <w:spacing w:val="-1"/>
              </w:rPr>
              <w:t>a</w:t>
            </w:r>
            <w:r w:rsidRPr="00530573">
              <w:t>lance</w:t>
            </w:r>
            <w:r w:rsidRPr="00530573">
              <w:rPr>
                <w:spacing w:val="25"/>
              </w:rPr>
              <w:t xml:space="preserve"> </w:t>
            </w:r>
            <w:r w:rsidRPr="00530573">
              <w:t>she</w:t>
            </w:r>
            <w:r w:rsidRPr="00530573">
              <w:rPr>
                <w:spacing w:val="-2"/>
              </w:rPr>
              <w:t>e</w:t>
            </w:r>
            <w:r w:rsidRPr="00530573">
              <w:t>t</w:t>
            </w:r>
            <w:r w:rsidRPr="00530573">
              <w:rPr>
                <w:spacing w:val="26"/>
              </w:rPr>
              <w:t xml:space="preserve"> </w:t>
            </w:r>
            <w:r w:rsidRPr="00530573">
              <w:t>it</w:t>
            </w:r>
            <w:r w:rsidRPr="00530573">
              <w:rPr>
                <w:spacing w:val="-1"/>
              </w:rPr>
              <w:t>e</w:t>
            </w:r>
            <w:r w:rsidRPr="00530573">
              <w:t>ms</w:t>
            </w:r>
            <w:r w:rsidRPr="00530573">
              <w:rPr>
                <w:spacing w:val="26"/>
              </w:rPr>
              <w:t xml:space="preserve"> </w:t>
            </w:r>
            <w:r w:rsidRPr="00530573">
              <w:t>s</w:t>
            </w:r>
            <w:r w:rsidRPr="00530573">
              <w:rPr>
                <w:spacing w:val="2"/>
              </w:rPr>
              <w:t>u</w:t>
            </w:r>
            <w:r w:rsidRPr="00530573">
              <w:rPr>
                <w:spacing w:val="-1"/>
              </w:rPr>
              <w:t>c</w:t>
            </w:r>
            <w:r w:rsidRPr="00530573">
              <w:t>h</w:t>
            </w:r>
            <w:r w:rsidRPr="00530573">
              <w:rPr>
                <w:spacing w:val="26"/>
              </w:rPr>
              <w:t xml:space="preserve"> </w:t>
            </w:r>
            <w:r w:rsidRPr="00530573">
              <w:rPr>
                <w:spacing w:val="-1"/>
              </w:rPr>
              <w:t>a</w:t>
            </w:r>
            <w:r w:rsidRPr="00530573">
              <w:t>s</w:t>
            </w:r>
            <w:r w:rsidRPr="00530573">
              <w:rPr>
                <w:spacing w:val="28"/>
              </w:rPr>
              <w:t xml:space="preserve"> </w:t>
            </w:r>
            <w:r w:rsidRPr="00530573">
              <w:rPr>
                <w:spacing w:val="-3"/>
              </w:rPr>
              <w:t>g</w:t>
            </w:r>
            <w:r w:rsidRPr="00530573">
              <w:t>u</w:t>
            </w:r>
            <w:r w:rsidRPr="00530573">
              <w:rPr>
                <w:spacing w:val="-1"/>
              </w:rPr>
              <w:t>a</w:t>
            </w:r>
            <w:r w:rsidRPr="00530573">
              <w:rPr>
                <w:spacing w:val="1"/>
              </w:rPr>
              <w:t>r</w:t>
            </w:r>
            <w:r w:rsidRPr="00530573">
              <w:rPr>
                <w:spacing w:val="-1"/>
              </w:rPr>
              <w:t>a</w:t>
            </w:r>
            <w:r w:rsidRPr="00530573">
              <w:t>nte</w:t>
            </w:r>
            <w:r w:rsidRPr="00530573">
              <w:rPr>
                <w:spacing w:val="-2"/>
              </w:rPr>
              <w:t>e</w:t>
            </w:r>
            <w:r w:rsidRPr="00530573">
              <w:t>s,</w:t>
            </w:r>
            <w:r w:rsidRPr="00530573">
              <w:rPr>
                <w:spacing w:val="28"/>
              </w:rPr>
              <w:t xml:space="preserve"> </w:t>
            </w:r>
            <w:r w:rsidRPr="00530573">
              <w:t>r</w:t>
            </w:r>
            <w:r w:rsidRPr="00530573">
              <w:rPr>
                <w:spacing w:val="-2"/>
              </w:rPr>
              <w:t>e</w:t>
            </w:r>
            <w:r w:rsidRPr="00530573">
              <w:rPr>
                <w:spacing w:val="1"/>
              </w:rPr>
              <w:t>c</w:t>
            </w:r>
            <w:r w:rsidRPr="00530573">
              <w:rPr>
                <w:spacing w:val="-1"/>
              </w:rPr>
              <w:t>e</w:t>
            </w:r>
            <w:r w:rsidRPr="00530573">
              <w:t>i</w:t>
            </w:r>
            <w:r w:rsidRPr="00530573">
              <w:rPr>
                <w:spacing w:val="2"/>
              </w:rPr>
              <w:t>v</w:t>
            </w:r>
            <w:r w:rsidRPr="00530573">
              <w:rPr>
                <w:spacing w:val="-1"/>
              </w:rPr>
              <w:t>a</w:t>
            </w:r>
            <w:r w:rsidRPr="00530573">
              <w:t>bles</w:t>
            </w:r>
            <w:r w:rsidRPr="00530573">
              <w:rPr>
                <w:spacing w:val="25"/>
              </w:rPr>
              <w:t xml:space="preserve"> </w:t>
            </w:r>
            <w:r w:rsidRPr="00530573">
              <w:t>that</w:t>
            </w:r>
            <w:r w:rsidRPr="00530573">
              <w:rPr>
                <w:spacing w:val="26"/>
              </w:rPr>
              <w:t xml:space="preserve"> </w:t>
            </w:r>
            <w:r w:rsidRPr="00530573">
              <w:t>h</w:t>
            </w:r>
            <w:r w:rsidRPr="00530573">
              <w:rPr>
                <w:spacing w:val="-1"/>
              </w:rPr>
              <w:t>a</w:t>
            </w:r>
            <w:r w:rsidRPr="00530573">
              <w:t>ve b</w:t>
            </w:r>
            <w:r w:rsidRPr="00530573">
              <w:rPr>
                <w:spacing w:val="-1"/>
              </w:rPr>
              <w:t>ee</w:t>
            </w:r>
            <w:r w:rsidRPr="00530573">
              <w:t>n</w:t>
            </w:r>
            <w:r w:rsidRPr="00530573">
              <w:rPr>
                <w:spacing w:val="23"/>
              </w:rPr>
              <w:t xml:space="preserve"> </w:t>
            </w:r>
            <w:r w:rsidRPr="00530573">
              <w:t>f</w:t>
            </w:r>
            <w:r w:rsidRPr="00530573">
              <w:rPr>
                <w:spacing w:val="-2"/>
              </w:rPr>
              <w:t>a</w:t>
            </w:r>
            <w:r w:rsidRPr="00530573">
              <w:rPr>
                <w:spacing w:val="-1"/>
              </w:rPr>
              <w:t>c</w:t>
            </w:r>
            <w:r w:rsidRPr="00530573">
              <w:t>t</w:t>
            </w:r>
            <w:r w:rsidRPr="00530573">
              <w:rPr>
                <w:spacing w:val="2"/>
              </w:rPr>
              <w:t>o</w:t>
            </w:r>
            <w:r w:rsidRPr="00530573">
              <w:t>r</w:t>
            </w:r>
            <w:r w:rsidRPr="00530573">
              <w:rPr>
                <w:spacing w:val="-2"/>
              </w:rPr>
              <w:t>e</w:t>
            </w:r>
            <w:r w:rsidRPr="00530573">
              <w:t>d,</w:t>
            </w:r>
            <w:r w:rsidRPr="00530573">
              <w:rPr>
                <w:spacing w:val="23"/>
              </w:rPr>
              <w:t xml:space="preserve"> </w:t>
            </w:r>
            <w:r w:rsidRPr="00530573">
              <w:t>p</w:t>
            </w:r>
            <w:r w:rsidRPr="00530573">
              <w:rPr>
                <w:spacing w:val="-1"/>
              </w:rPr>
              <w:t>e</w:t>
            </w:r>
            <w:r w:rsidRPr="00530573">
              <w:t>nsion</w:t>
            </w:r>
            <w:r w:rsidRPr="00530573">
              <w:rPr>
                <w:spacing w:val="26"/>
              </w:rPr>
              <w:t xml:space="preserve"> </w:t>
            </w:r>
            <w:r w:rsidRPr="00530573">
              <w:t>li</w:t>
            </w:r>
            <w:r w:rsidRPr="00530573">
              <w:rPr>
                <w:spacing w:val="-1"/>
              </w:rPr>
              <w:t>a</w:t>
            </w:r>
            <w:r w:rsidRPr="00530573">
              <w:t>bili</w:t>
            </w:r>
            <w:r w:rsidRPr="00530573">
              <w:rPr>
                <w:spacing w:val="-2"/>
              </w:rPr>
              <w:t>t</w:t>
            </w:r>
            <w:r w:rsidRPr="00530573">
              <w:t>ies,</w:t>
            </w:r>
            <w:r w:rsidRPr="00530573">
              <w:rPr>
                <w:spacing w:val="23"/>
              </w:rPr>
              <w:t xml:space="preserve"> </w:t>
            </w:r>
            <w:r w:rsidRPr="00530573">
              <w:t>d</w:t>
            </w:r>
            <w:r w:rsidRPr="00530573">
              <w:rPr>
                <w:spacing w:val="-1"/>
              </w:rPr>
              <w:t>e</w:t>
            </w:r>
            <w:r w:rsidRPr="00530573">
              <w:t>riv</w:t>
            </w:r>
            <w:r w:rsidRPr="00530573">
              <w:rPr>
                <w:spacing w:val="-2"/>
              </w:rPr>
              <w:t>a</w:t>
            </w:r>
            <w:r w:rsidRPr="00530573">
              <w:t>tiv</w:t>
            </w:r>
            <w:r w:rsidRPr="00530573">
              <w:rPr>
                <w:spacing w:val="-1"/>
              </w:rPr>
              <w:t>e</w:t>
            </w:r>
            <w:r w:rsidRPr="00530573">
              <w:t>s</w:t>
            </w:r>
            <w:r w:rsidRPr="00530573">
              <w:rPr>
                <w:spacing w:val="24"/>
              </w:rPr>
              <w:t xml:space="preserve"> </w:t>
            </w:r>
            <w:r w:rsidRPr="00530573">
              <w:rPr>
                <w:spacing w:val="-1"/>
              </w:rPr>
              <w:t>e</w:t>
            </w:r>
            <w:r w:rsidRPr="00530573">
              <w:t>tc</w:t>
            </w:r>
            <w:r w:rsidRPr="00530573">
              <w:rPr>
                <w:spacing w:val="23"/>
              </w:rPr>
              <w:t xml:space="preserve"> </w:t>
            </w:r>
            <w:r w:rsidRPr="00530573">
              <w:rPr>
                <w:spacing w:val="-1"/>
              </w:rPr>
              <w:t>a</w:t>
            </w:r>
            <w:r w:rsidRPr="00530573">
              <w:t>nd</w:t>
            </w:r>
            <w:r w:rsidRPr="00530573">
              <w:rPr>
                <w:spacing w:val="23"/>
              </w:rPr>
              <w:t xml:space="preserve"> </w:t>
            </w:r>
            <w:r w:rsidRPr="00530573">
              <w:t>the</w:t>
            </w:r>
            <w:r w:rsidRPr="00530573">
              <w:rPr>
                <w:spacing w:val="-2"/>
              </w:rPr>
              <w:t>r</w:t>
            </w:r>
            <w:r w:rsidRPr="00530573">
              <w:t>e</w:t>
            </w:r>
            <w:r w:rsidRPr="00530573">
              <w:rPr>
                <w:spacing w:val="22"/>
              </w:rPr>
              <w:t xml:space="preserve"> </w:t>
            </w:r>
            <w:r w:rsidRPr="00530573">
              <w:rPr>
                <w:spacing w:val="-1"/>
              </w:rPr>
              <w:t>a</w:t>
            </w:r>
            <w:r w:rsidRPr="00530573">
              <w:rPr>
                <w:spacing w:val="1"/>
              </w:rPr>
              <w:t>c</w:t>
            </w:r>
            <w:r w:rsidRPr="00530573">
              <w:rPr>
                <w:spacing w:val="-1"/>
              </w:rPr>
              <w:t>c</w:t>
            </w:r>
            <w:r w:rsidRPr="00530573">
              <w:t>ounting</w:t>
            </w:r>
            <w:r w:rsidRPr="00530573">
              <w:rPr>
                <w:spacing w:val="21"/>
              </w:rPr>
              <w:t xml:space="preserve"> </w:t>
            </w:r>
            <w:r w:rsidRPr="00530573">
              <w:t>imp</w:t>
            </w:r>
            <w:r w:rsidRPr="00530573">
              <w:rPr>
                <w:spacing w:val="-1"/>
              </w:rPr>
              <w:t>ac</w:t>
            </w:r>
            <w:r w:rsidRPr="00530573">
              <w:t>t</w:t>
            </w:r>
            <w:r w:rsidRPr="00530573">
              <w:rPr>
                <w:spacing w:val="24"/>
              </w:rPr>
              <w:t xml:space="preserve"> </w:t>
            </w:r>
            <w:r w:rsidRPr="00530573">
              <w:rPr>
                <w:spacing w:val="-1"/>
              </w:rPr>
              <w:t>a</w:t>
            </w:r>
            <w:r w:rsidRPr="00530573">
              <w:t>nd si</w:t>
            </w:r>
            <w:r w:rsidRPr="00530573">
              <w:rPr>
                <w:spacing w:val="-2"/>
              </w:rPr>
              <w:t>g</w:t>
            </w:r>
            <w:r w:rsidRPr="00530573">
              <w:t>nifi</w:t>
            </w:r>
            <w:r w:rsidRPr="00530573">
              <w:rPr>
                <w:spacing w:val="-1"/>
              </w:rPr>
              <w:t>ca</w:t>
            </w:r>
            <w:r w:rsidRPr="00530573">
              <w:rPr>
                <w:spacing w:val="2"/>
              </w:rPr>
              <w:t>n</w:t>
            </w:r>
            <w:r w:rsidRPr="00530573">
              <w:rPr>
                <w:spacing w:val="-1"/>
              </w:rPr>
              <w:t>c</w:t>
            </w:r>
            <w:r w:rsidRPr="00530573">
              <w:t>e</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k)</w:t>
            </w:r>
          </w:p>
        </w:tc>
        <w:tc>
          <w:tcPr>
            <w:tcW w:w="5103" w:type="dxa"/>
            <w:vAlign w:val="center"/>
          </w:tcPr>
          <w:p w:rsidR="00022E09" w:rsidRPr="00530573" w:rsidRDefault="00022E09" w:rsidP="009C16DF">
            <w:pPr>
              <w:pStyle w:val="BodyText"/>
              <w:tabs>
                <w:tab w:val="left" w:pos="820"/>
              </w:tabs>
              <w:kinsoku w:val="0"/>
              <w:overflowPunct w:val="0"/>
              <w:ind w:left="0"/>
              <w:jc w:val="both"/>
            </w:pPr>
            <w:r w:rsidRPr="00530573">
              <w:t>R</w:t>
            </w:r>
            <w:r w:rsidRPr="00530573">
              <w:rPr>
                <w:spacing w:val="-1"/>
              </w:rPr>
              <w:t>ea</w:t>
            </w:r>
            <w:r w:rsidRPr="00530573">
              <w:t>sons for</w:t>
            </w:r>
            <w:r w:rsidRPr="00530573">
              <w:rPr>
                <w:spacing w:val="-1"/>
              </w:rPr>
              <w:t xml:space="preserve"> </w:t>
            </w:r>
            <w:r w:rsidRPr="00530573">
              <w:t>int</w:t>
            </w:r>
            <w:r w:rsidRPr="00530573">
              <w:rPr>
                <w:spacing w:val="-1"/>
              </w:rPr>
              <w:t>e</w:t>
            </w:r>
            <w:r w:rsidRPr="00530573">
              <w:rPr>
                <w:spacing w:val="1"/>
              </w:rPr>
              <w:t>r</w:t>
            </w:r>
            <w:r w:rsidRPr="00530573">
              <w:rPr>
                <w:spacing w:val="-1"/>
              </w:rPr>
              <w:t>e</w:t>
            </w:r>
            <w:r w:rsidRPr="00530573">
              <w:t>st a</w:t>
            </w:r>
            <w:r w:rsidRPr="00530573">
              <w:rPr>
                <w:spacing w:val="-2"/>
              </w:rPr>
              <w:t>c</w:t>
            </w:r>
            <w:r w:rsidRPr="00530573">
              <w:rPr>
                <w:spacing w:val="1"/>
              </w:rPr>
              <w:t>cr</w:t>
            </w:r>
            <w:r w:rsidRPr="00530573">
              <w:t>u</w:t>
            </w:r>
            <w:r w:rsidRPr="00530573">
              <w:rPr>
                <w:spacing w:val="-1"/>
              </w:rPr>
              <w:t>e</w:t>
            </w:r>
            <w:r w:rsidRPr="00530573">
              <w:t xml:space="preserve">d </w:t>
            </w:r>
            <w:r w:rsidRPr="00530573">
              <w:rPr>
                <w:spacing w:val="-1"/>
              </w:rPr>
              <w:t>a</w:t>
            </w:r>
            <w:r w:rsidRPr="00530573">
              <w:t>nd du</w:t>
            </w:r>
            <w:r w:rsidRPr="00530573">
              <w:rPr>
                <w:spacing w:val="-1"/>
              </w:rPr>
              <w:t>e</w:t>
            </w:r>
            <w:r w:rsidRPr="00530573">
              <w:t>, if</w:t>
            </w:r>
            <w:r w:rsidRPr="00530573">
              <w:rPr>
                <w:spacing w:val="1"/>
              </w:rPr>
              <w:t xml:space="preserve"> </w:t>
            </w:r>
            <w:r w:rsidRPr="00530573">
              <w:rPr>
                <w:spacing w:val="-1"/>
              </w:rPr>
              <w:t>a</w:t>
            </w:r>
            <w:r w:rsidRPr="00530573">
              <w:rPr>
                <w:spacing w:val="4"/>
              </w:rPr>
              <w:t>n</w:t>
            </w:r>
            <w:r w:rsidRPr="00530573">
              <w:rPr>
                <w:spacing w:val="-5"/>
              </w:rPr>
              <w:t>y</w:t>
            </w:r>
            <w:r w:rsidRPr="00530573">
              <w:t>.</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31</w:t>
            </w:r>
          </w:p>
        </w:tc>
        <w:tc>
          <w:tcPr>
            <w:tcW w:w="5103" w:type="dxa"/>
            <w:vAlign w:val="center"/>
          </w:tcPr>
          <w:p w:rsidR="00022E09" w:rsidRPr="00A816F9" w:rsidRDefault="00022E09" w:rsidP="004032E1">
            <w:pPr>
              <w:tabs>
                <w:tab w:val="left" w:pos="498"/>
              </w:tabs>
              <w:kinsoku w:val="0"/>
              <w:overflowPunct w:val="0"/>
              <w:spacing w:line="275" w:lineRule="auto"/>
              <w:jc w:val="both"/>
              <w:rPr>
                <w:rFonts w:cs="Times New Roman"/>
              </w:rPr>
            </w:pPr>
            <w:r w:rsidRPr="00530573">
              <w:rPr>
                <w:rFonts w:cs="Times New Roman"/>
              </w:rPr>
              <w:t>D</w:t>
            </w:r>
            <w:r w:rsidRPr="00530573">
              <w:rPr>
                <w:rFonts w:cs="Times New Roman"/>
                <w:spacing w:val="-2"/>
              </w:rPr>
              <w:t>e</w:t>
            </w:r>
            <w:r w:rsidRPr="00530573">
              <w:rPr>
                <w:rFonts w:cs="Times New Roman"/>
              </w:rPr>
              <w:t>tails</w:t>
            </w:r>
            <w:r w:rsidRPr="00530573">
              <w:rPr>
                <w:rFonts w:cs="Times New Roman"/>
                <w:spacing w:val="19"/>
              </w:rPr>
              <w:t xml:space="preserve"> </w:t>
            </w:r>
            <w:r w:rsidRPr="00530573">
              <w:rPr>
                <w:rFonts w:cs="Times New Roman"/>
              </w:rPr>
              <w:t>of</w:t>
            </w:r>
            <w:r w:rsidRPr="00530573">
              <w:rPr>
                <w:rFonts w:cs="Times New Roman"/>
                <w:spacing w:val="18"/>
              </w:rPr>
              <w:t xml:space="preserve"> </w:t>
            </w:r>
            <w:r w:rsidRPr="00530573">
              <w:rPr>
                <w:rFonts w:cs="Times New Roman"/>
                <w:spacing w:val="-1"/>
              </w:rPr>
              <w:t>e</w:t>
            </w:r>
            <w:r w:rsidRPr="00530573">
              <w:rPr>
                <w:rFonts w:cs="Times New Roman"/>
                <w:spacing w:val="2"/>
              </w:rPr>
              <w:t>x</w:t>
            </w:r>
            <w:r w:rsidRPr="00530573">
              <w:rPr>
                <w:rFonts w:cs="Times New Roman"/>
              </w:rPr>
              <w:t>isting</w:t>
            </w:r>
            <w:r w:rsidRPr="00530573">
              <w:rPr>
                <w:rFonts w:cs="Times New Roman"/>
                <w:spacing w:val="17"/>
              </w:rPr>
              <w:t xml:space="preserve"> </w:t>
            </w:r>
            <w:r w:rsidRPr="00530573">
              <w:rPr>
                <w:rFonts w:cs="Times New Roman"/>
              </w:rPr>
              <w:t>bor</w:t>
            </w:r>
            <w:r w:rsidRPr="00530573">
              <w:rPr>
                <w:rFonts w:cs="Times New Roman"/>
                <w:spacing w:val="-2"/>
              </w:rPr>
              <w:t>r</w:t>
            </w:r>
            <w:r w:rsidRPr="00530573">
              <w:rPr>
                <w:rFonts w:cs="Times New Roman"/>
              </w:rPr>
              <w:t>owi</w:t>
            </w:r>
            <w:r w:rsidRPr="00530573">
              <w:rPr>
                <w:rFonts w:cs="Times New Roman"/>
                <w:spacing w:val="2"/>
              </w:rPr>
              <w:t>n</w:t>
            </w:r>
            <w:r w:rsidRPr="00530573">
              <w:rPr>
                <w:rFonts w:cs="Times New Roman"/>
              </w:rPr>
              <w:t>g</w:t>
            </w:r>
            <w:r w:rsidRPr="00530573">
              <w:rPr>
                <w:rFonts w:cs="Times New Roman"/>
                <w:spacing w:val="17"/>
              </w:rPr>
              <w:t xml:space="preserve"> </w:t>
            </w:r>
            <w:r w:rsidRPr="00530573">
              <w:rPr>
                <w:rFonts w:cs="Times New Roman"/>
                <w:spacing w:val="-1"/>
              </w:rPr>
              <w:t>a</w:t>
            </w:r>
            <w:r w:rsidRPr="00530573">
              <w:rPr>
                <w:rFonts w:cs="Times New Roman"/>
              </w:rPr>
              <w:t>rr</w:t>
            </w:r>
            <w:r w:rsidRPr="00530573">
              <w:rPr>
                <w:rFonts w:cs="Times New Roman"/>
                <w:spacing w:val="-1"/>
              </w:rPr>
              <w:t>a</w:t>
            </w:r>
            <w:r w:rsidRPr="00530573">
              <w:rPr>
                <w:rFonts w:cs="Times New Roman"/>
                <w:spacing w:val="2"/>
              </w:rPr>
              <w:t>n</w:t>
            </w:r>
            <w:r w:rsidRPr="00530573">
              <w:rPr>
                <w:rFonts w:cs="Times New Roman"/>
                <w:spacing w:val="-3"/>
              </w:rPr>
              <w:t>g</w:t>
            </w:r>
            <w:r w:rsidRPr="00530573">
              <w:rPr>
                <w:rFonts w:cs="Times New Roman"/>
                <w:spacing w:val="-1"/>
              </w:rPr>
              <w:t>e</w:t>
            </w:r>
            <w:r w:rsidRPr="00530573">
              <w:rPr>
                <w:rFonts w:cs="Times New Roman"/>
              </w:rPr>
              <w:t>ments</w:t>
            </w:r>
            <w:r w:rsidRPr="00530573">
              <w:rPr>
                <w:rFonts w:cs="Times New Roman"/>
                <w:spacing w:val="19"/>
              </w:rPr>
              <w:t xml:space="preserve"> </w:t>
            </w:r>
            <w:r w:rsidRPr="00530573">
              <w:rPr>
                <w:rFonts w:cs="Times New Roman"/>
                <w:spacing w:val="2"/>
              </w:rPr>
              <w:t>i</w:t>
            </w:r>
            <w:r w:rsidRPr="00530573">
              <w:rPr>
                <w:rFonts w:cs="Times New Roman"/>
              </w:rPr>
              <w:t>n</w:t>
            </w:r>
            <w:r w:rsidRPr="00530573">
              <w:rPr>
                <w:rFonts w:cs="Times New Roman"/>
                <w:spacing w:val="18"/>
              </w:rPr>
              <w:t xml:space="preserve"> </w:t>
            </w:r>
            <w:r w:rsidRPr="00530573">
              <w:rPr>
                <w:rFonts w:cs="Times New Roman"/>
                <w:spacing w:val="3"/>
              </w:rPr>
              <w:t>f</w:t>
            </w:r>
            <w:r w:rsidRPr="00530573">
              <w:rPr>
                <w:rFonts w:cs="Times New Roman"/>
              </w:rPr>
              <w:t>o</w:t>
            </w:r>
            <w:r w:rsidRPr="00530573">
              <w:rPr>
                <w:rFonts w:cs="Times New Roman"/>
                <w:spacing w:val="-1"/>
              </w:rPr>
              <w:t>r</w:t>
            </w:r>
            <w:r w:rsidRPr="00530573">
              <w:rPr>
                <w:rFonts w:cs="Times New Roman"/>
              </w:rPr>
              <w:t>m</w:t>
            </w:r>
            <w:r w:rsidRPr="00530573">
              <w:rPr>
                <w:rFonts w:cs="Times New Roman"/>
                <w:spacing w:val="20"/>
              </w:rPr>
              <w:t xml:space="preserve"> </w:t>
            </w:r>
            <w:r w:rsidRPr="00530573">
              <w:rPr>
                <w:rFonts w:cs="Times New Roman"/>
                <w:spacing w:val="-1"/>
              </w:rPr>
              <w:t>a</w:t>
            </w:r>
            <w:r w:rsidRPr="00530573">
              <w:rPr>
                <w:rFonts w:cs="Times New Roman"/>
              </w:rPr>
              <w:t>s</w:t>
            </w:r>
            <w:r w:rsidRPr="00530573">
              <w:rPr>
                <w:rFonts w:cs="Times New Roman"/>
                <w:spacing w:val="19"/>
              </w:rPr>
              <w:t xml:space="preserve"> </w:t>
            </w:r>
            <w:r w:rsidRPr="00530573">
              <w:rPr>
                <w:rFonts w:cs="Times New Roman"/>
              </w:rPr>
              <w:t>p</w:t>
            </w:r>
            <w:r w:rsidRPr="00530573">
              <w:rPr>
                <w:rFonts w:cs="Times New Roman"/>
                <w:spacing w:val="-1"/>
              </w:rPr>
              <w:t>e</w:t>
            </w:r>
            <w:r w:rsidRPr="00530573">
              <w:rPr>
                <w:rFonts w:cs="Times New Roman"/>
              </w:rPr>
              <w:t>r</w:t>
            </w:r>
            <w:r w:rsidRPr="00530573">
              <w:rPr>
                <w:rFonts w:cs="Times New Roman"/>
                <w:spacing w:val="18"/>
              </w:rPr>
              <w:t xml:space="preserve"> </w:t>
            </w:r>
            <w:r w:rsidRPr="00530573">
              <w:rPr>
                <w:rFonts w:cs="Times New Roman"/>
              </w:rPr>
              <w:t>Ann</w:t>
            </w:r>
            <w:r w:rsidRPr="00530573">
              <w:rPr>
                <w:rFonts w:cs="Times New Roman"/>
                <w:spacing w:val="-2"/>
              </w:rPr>
              <w:t>e</w:t>
            </w:r>
            <w:r w:rsidRPr="00530573">
              <w:rPr>
                <w:rFonts w:cs="Times New Roman"/>
                <w:spacing w:val="2"/>
              </w:rPr>
              <w:t>x</w:t>
            </w:r>
            <w:r w:rsidRPr="00530573">
              <w:rPr>
                <w:rFonts w:cs="Times New Roman"/>
              </w:rPr>
              <w:t>u</w:t>
            </w:r>
            <w:r w:rsidRPr="00530573">
              <w:rPr>
                <w:rFonts w:cs="Times New Roman"/>
                <w:spacing w:val="-1"/>
              </w:rPr>
              <w:t>r</w:t>
            </w:r>
            <w:r w:rsidRPr="00530573">
              <w:rPr>
                <w:rFonts w:cs="Times New Roman"/>
              </w:rPr>
              <w:t>e</w:t>
            </w:r>
            <w:r w:rsidRPr="00530573">
              <w:rPr>
                <w:rFonts w:cs="Times New Roman"/>
                <w:spacing w:val="21"/>
              </w:rPr>
              <w:t xml:space="preserve"> </w:t>
            </w:r>
            <w:r>
              <w:rPr>
                <w:rFonts w:cs="Times New Roman"/>
                <w:spacing w:val="21"/>
              </w:rPr>
              <w:t>5</w:t>
            </w:r>
            <w:r w:rsidRPr="00530573">
              <w:rPr>
                <w:rFonts w:cs="Times New Roman"/>
              </w:rPr>
              <w:t>.</w:t>
            </w:r>
            <w:r w:rsidRPr="00530573">
              <w:rPr>
                <w:rFonts w:cs="Times New Roman"/>
                <w:spacing w:val="19"/>
              </w:rPr>
              <w:t xml:space="preserve"> </w:t>
            </w:r>
            <w:r w:rsidRPr="00530573">
              <w:rPr>
                <w:rFonts w:cs="Times New Roman"/>
                <w:spacing w:val="-2"/>
              </w:rPr>
              <w:t>F</w:t>
            </w:r>
            <w:r w:rsidRPr="00530573">
              <w:rPr>
                <w:rFonts w:cs="Times New Roman"/>
              </w:rPr>
              <w:t>u</w:t>
            </w:r>
            <w:r w:rsidRPr="00530573">
              <w:rPr>
                <w:rFonts w:cs="Times New Roman"/>
                <w:spacing w:val="-1"/>
              </w:rPr>
              <w:t>r</w:t>
            </w:r>
            <w:r w:rsidRPr="00530573">
              <w:rPr>
                <w:rFonts w:cs="Times New Roman"/>
              </w:rPr>
              <w:t>ther</w:t>
            </w:r>
            <w:r w:rsidRPr="00530573">
              <w:rPr>
                <w:rFonts w:cs="Times New Roman"/>
                <w:spacing w:val="17"/>
              </w:rPr>
              <w:t xml:space="preserve"> </w:t>
            </w:r>
            <w:r w:rsidRPr="00530573">
              <w:rPr>
                <w:rFonts w:cs="Times New Roman"/>
              </w:rPr>
              <w:t>pl</w:t>
            </w:r>
            <w:r w:rsidRPr="00530573">
              <w:rPr>
                <w:rFonts w:cs="Times New Roman"/>
                <w:spacing w:val="1"/>
              </w:rPr>
              <w:t>e</w:t>
            </w:r>
            <w:r w:rsidRPr="00530573">
              <w:rPr>
                <w:rFonts w:cs="Times New Roman"/>
                <w:spacing w:val="-1"/>
              </w:rPr>
              <w:t>a</w:t>
            </w:r>
            <w:r w:rsidRPr="00530573">
              <w:rPr>
                <w:rFonts w:cs="Times New Roman"/>
              </w:rPr>
              <w:t xml:space="preserve">se </w:t>
            </w:r>
            <w:r w:rsidRPr="00530573">
              <w:rPr>
                <w:rFonts w:cs="Times New Roman"/>
                <w:spacing w:val="-3"/>
              </w:rPr>
              <w:t>g</w:t>
            </w:r>
            <w:r w:rsidRPr="00530573">
              <w:rPr>
                <w:rFonts w:cs="Times New Roman"/>
              </w:rPr>
              <w:t>ive</w:t>
            </w:r>
            <w:r w:rsidRPr="00530573">
              <w:rPr>
                <w:rFonts w:cs="Times New Roman"/>
                <w:spacing w:val="33"/>
              </w:rPr>
              <w:t xml:space="preserve"> </w:t>
            </w:r>
            <w:r w:rsidRPr="00530573">
              <w:rPr>
                <w:rFonts w:cs="Times New Roman"/>
              </w:rPr>
              <w:t>Amo</w:t>
            </w:r>
            <w:r w:rsidRPr="00530573">
              <w:rPr>
                <w:rFonts w:cs="Times New Roman"/>
                <w:spacing w:val="-1"/>
              </w:rPr>
              <w:t>r</w:t>
            </w:r>
            <w:r w:rsidRPr="00530573">
              <w:rPr>
                <w:rFonts w:cs="Times New Roman"/>
              </w:rPr>
              <w:t>ti</w:t>
            </w:r>
            <w:r w:rsidRPr="00530573">
              <w:rPr>
                <w:rFonts w:cs="Times New Roman"/>
                <w:spacing w:val="1"/>
              </w:rPr>
              <w:t>z</w:t>
            </w:r>
            <w:r w:rsidRPr="00530573">
              <w:rPr>
                <w:rFonts w:cs="Times New Roman"/>
                <w:spacing w:val="-1"/>
              </w:rPr>
              <w:t>a</w:t>
            </w:r>
            <w:r w:rsidRPr="00530573">
              <w:rPr>
                <w:rFonts w:cs="Times New Roman"/>
              </w:rPr>
              <w:t>tion</w:t>
            </w:r>
            <w:r w:rsidRPr="00530573">
              <w:rPr>
                <w:rFonts w:cs="Times New Roman"/>
                <w:spacing w:val="30"/>
              </w:rPr>
              <w:t xml:space="preserve"> </w:t>
            </w:r>
            <w:r w:rsidRPr="00530573">
              <w:rPr>
                <w:rFonts w:cs="Times New Roman"/>
              </w:rPr>
              <w:t>S</w:t>
            </w:r>
            <w:r w:rsidRPr="00530573">
              <w:rPr>
                <w:rFonts w:cs="Times New Roman"/>
                <w:spacing w:val="-1"/>
              </w:rPr>
              <w:t>c</w:t>
            </w:r>
            <w:r w:rsidRPr="00530573">
              <w:rPr>
                <w:rFonts w:cs="Times New Roman"/>
              </w:rPr>
              <w:t>h</w:t>
            </w:r>
            <w:r w:rsidRPr="00530573">
              <w:rPr>
                <w:rFonts w:cs="Times New Roman"/>
                <w:spacing w:val="-1"/>
              </w:rPr>
              <w:t>e</w:t>
            </w:r>
            <w:r w:rsidRPr="00530573">
              <w:rPr>
                <w:rFonts w:cs="Times New Roman"/>
              </w:rPr>
              <w:t>dule</w:t>
            </w:r>
            <w:r w:rsidRPr="00530573">
              <w:rPr>
                <w:rFonts w:cs="Times New Roman"/>
                <w:spacing w:val="32"/>
              </w:rPr>
              <w:t xml:space="preserve"> </w:t>
            </w:r>
            <w:r w:rsidRPr="00530573">
              <w:rPr>
                <w:rFonts w:cs="Times New Roman"/>
              </w:rPr>
              <w:t>of</w:t>
            </w:r>
            <w:r w:rsidRPr="00530573">
              <w:rPr>
                <w:rFonts w:cs="Times New Roman"/>
                <w:spacing w:val="32"/>
              </w:rPr>
              <w:t xml:space="preserve"> </w:t>
            </w:r>
            <w:r w:rsidRPr="00530573">
              <w:rPr>
                <w:rFonts w:cs="Times New Roman"/>
              </w:rPr>
              <w:t>Ea</w:t>
            </w:r>
            <w:r w:rsidRPr="00530573">
              <w:rPr>
                <w:rFonts w:cs="Times New Roman"/>
                <w:spacing w:val="-1"/>
              </w:rPr>
              <w:t>c</w:t>
            </w:r>
            <w:r w:rsidRPr="00530573">
              <w:rPr>
                <w:rFonts w:cs="Times New Roman"/>
              </w:rPr>
              <w:t>h</w:t>
            </w:r>
            <w:r w:rsidRPr="00530573">
              <w:rPr>
                <w:rFonts w:cs="Times New Roman"/>
                <w:spacing w:val="34"/>
              </w:rPr>
              <w:t xml:space="preserve"> </w:t>
            </w:r>
            <w:r w:rsidRPr="00530573">
              <w:rPr>
                <w:rFonts w:cs="Times New Roman"/>
                <w:spacing w:val="-1"/>
              </w:rPr>
              <w:t>e</w:t>
            </w:r>
            <w:r w:rsidRPr="00530573">
              <w:rPr>
                <w:rFonts w:cs="Times New Roman"/>
                <w:spacing w:val="2"/>
              </w:rPr>
              <w:t>x</w:t>
            </w:r>
            <w:r w:rsidRPr="00530573">
              <w:rPr>
                <w:rFonts w:cs="Times New Roman"/>
              </w:rPr>
              <w:t>isting</w:t>
            </w:r>
            <w:r w:rsidRPr="00530573">
              <w:rPr>
                <w:rFonts w:cs="Times New Roman"/>
                <w:spacing w:val="32"/>
              </w:rPr>
              <w:t xml:space="preserve"> </w:t>
            </w:r>
            <w:r w:rsidRPr="00530573">
              <w:rPr>
                <w:rFonts w:cs="Times New Roman"/>
                <w:spacing w:val="-3"/>
              </w:rPr>
              <w:t>L</w:t>
            </w:r>
            <w:r w:rsidRPr="00530573">
              <w:rPr>
                <w:rFonts w:cs="Times New Roman"/>
              </w:rPr>
              <w:t>o</w:t>
            </w:r>
            <w:r w:rsidRPr="00530573">
              <w:rPr>
                <w:rFonts w:cs="Times New Roman"/>
                <w:spacing w:val="-1"/>
              </w:rPr>
              <w:t>a</w:t>
            </w:r>
            <w:r w:rsidRPr="00530573">
              <w:rPr>
                <w:rFonts w:cs="Times New Roman"/>
              </w:rPr>
              <w:t>n</w:t>
            </w:r>
            <w:r w:rsidRPr="00530573">
              <w:rPr>
                <w:rFonts w:cs="Times New Roman"/>
                <w:spacing w:val="31"/>
              </w:rPr>
              <w:t xml:space="preserve"> </w:t>
            </w:r>
            <w:r w:rsidRPr="00A816F9">
              <w:rPr>
                <w:rFonts w:cs="Times New Roman"/>
              </w:rPr>
              <w:t>du</w:t>
            </w:r>
            <w:r w:rsidRPr="00A816F9">
              <w:rPr>
                <w:rFonts w:cs="Times New Roman"/>
                <w:spacing w:val="5"/>
              </w:rPr>
              <w:t>l</w:t>
            </w:r>
            <w:r w:rsidRPr="00A816F9">
              <w:rPr>
                <w:rFonts w:cs="Times New Roman"/>
              </w:rPr>
              <w:t>y</w:t>
            </w:r>
            <w:r w:rsidRPr="00A816F9">
              <w:rPr>
                <w:rFonts w:cs="Times New Roman"/>
                <w:spacing w:val="29"/>
              </w:rPr>
              <w:t xml:space="preserve"> </w:t>
            </w:r>
            <w:r w:rsidRPr="00A816F9">
              <w:rPr>
                <w:rFonts w:cs="Times New Roman"/>
                <w:i/>
                <w:iCs/>
                <w:spacing w:val="1"/>
              </w:rPr>
              <w:t>c</w:t>
            </w:r>
            <w:r w:rsidRPr="00A816F9">
              <w:rPr>
                <w:rFonts w:cs="Times New Roman"/>
                <w:i/>
                <w:iCs/>
                <w:spacing w:val="-1"/>
              </w:rPr>
              <w:t>e</w:t>
            </w:r>
            <w:r w:rsidRPr="00A816F9">
              <w:rPr>
                <w:rFonts w:cs="Times New Roman"/>
                <w:i/>
                <w:iCs/>
              </w:rPr>
              <w:t>rtifi</w:t>
            </w:r>
            <w:r w:rsidRPr="00A816F9">
              <w:rPr>
                <w:rFonts w:cs="Times New Roman"/>
                <w:i/>
                <w:iCs/>
                <w:spacing w:val="-2"/>
              </w:rPr>
              <w:t>e</w:t>
            </w:r>
            <w:r w:rsidRPr="00A816F9">
              <w:rPr>
                <w:rFonts w:cs="Times New Roman"/>
                <w:i/>
                <w:iCs/>
              </w:rPr>
              <w:t xml:space="preserve">d </w:t>
            </w:r>
            <w:r w:rsidRPr="00A816F9">
              <w:rPr>
                <w:rFonts w:cs="Times New Roman"/>
                <w:i/>
                <w:iCs/>
                <w:spacing w:val="33"/>
              </w:rPr>
              <w:t xml:space="preserve"> </w:t>
            </w:r>
            <w:r w:rsidRPr="00A816F9">
              <w:rPr>
                <w:rFonts w:cs="Times New Roman"/>
                <w:i/>
                <w:iCs/>
              </w:rPr>
              <w:t xml:space="preserve">by </w:t>
            </w:r>
            <w:r w:rsidRPr="00A816F9">
              <w:rPr>
                <w:rFonts w:cs="Times New Roman"/>
                <w:i/>
                <w:iCs/>
                <w:spacing w:val="31"/>
              </w:rPr>
              <w:t xml:space="preserve"> </w:t>
            </w:r>
            <w:r w:rsidRPr="00A816F9">
              <w:rPr>
                <w:rFonts w:cs="Times New Roman"/>
                <w:i/>
                <w:iCs/>
              </w:rPr>
              <w:t xml:space="preserve">practicing </w:t>
            </w:r>
            <w:r w:rsidRPr="00A816F9">
              <w:rPr>
                <w:rFonts w:cs="Times New Roman"/>
                <w:i/>
                <w:iCs/>
                <w:spacing w:val="-1"/>
              </w:rPr>
              <w:t>c</w:t>
            </w:r>
            <w:r w:rsidRPr="00A816F9">
              <w:rPr>
                <w:rFonts w:cs="Times New Roman"/>
                <w:i/>
                <w:iCs/>
              </w:rPr>
              <w:t>harter</w:t>
            </w:r>
            <w:r w:rsidRPr="00A816F9">
              <w:rPr>
                <w:rFonts w:cs="Times New Roman"/>
                <w:i/>
                <w:iCs/>
                <w:spacing w:val="-1"/>
              </w:rPr>
              <w:t>e</w:t>
            </w:r>
            <w:r w:rsidRPr="00A816F9">
              <w:rPr>
                <w:rFonts w:cs="Times New Roman"/>
                <w:i/>
                <w:iCs/>
              </w:rPr>
              <w:t>d a</w:t>
            </w:r>
            <w:r w:rsidRPr="00A816F9">
              <w:rPr>
                <w:rFonts w:cs="Times New Roman"/>
                <w:i/>
                <w:iCs/>
                <w:spacing w:val="-1"/>
              </w:rPr>
              <w:t>cc</w:t>
            </w:r>
            <w:r w:rsidRPr="00A816F9">
              <w:rPr>
                <w:rFonts w:cs="Times New Roman"/>
                <w:i/>
                <w:iCs/>
              </w:rPr>
              <w:t>ounta</w:t>
            </w:r>
            <w:r w:rsidRPr="00A816F9">
              <w:rPr>
                <w:rFonts w:cs="Times New Roman"/>
                <w:i/>
                <w:iCs/>
                <w:spacing w:val="1"/>
              </w:rPr>
              <w:t>n</w:t>
            </w:r>
            <w:r w:rsidRPr="00A816F9">
              <w:rPr>
                <w:rFonts w:cs="Times New Roman"/>
                <w:i/>
                <w:iCs/>
              </w:rPr>
              <w:t>t pre</w:t>
            </w:r>
            <w:r w:rsidRPr="00A816F9">
              <w:rPr>
                <w:rFonts w:cs="Times New Roman"/>
                <w:i/>
                <w:iCs/>
                <w:spacing w:val="-1"/>
              </w:rPr>
              <w:t>fe</w:t>
            </w:r>
            <w:r w:rsidRPr="00A816F9">
              <w:rPr>
                <w:rFonts w:cs="Times New Roman"/>
                <w:i/>
                <w:iCs/>
              </w:rPr>
              <w:t>rably Statutory A</w:t>
            </w:r>
            <w:r w:rsidRPr="00A816F9">
              <w:rPr>
                <w:rFonts w:cs="Times New Roman"/>
                <w:i/>
                <w:iCs/>
                <w:spacing w:val="1"/>
              </w:rPr>
              <w:t>u</w:t>
            </w:r>
            <w:r w:rsidRPr="00A816F9">
              <w:rPr>
                <w:rFonts w:cs="Times New Roman"/>
                <w:i/>
                <w:iCs/>
              </w:rPr>
              <w:t>di</w:t>
            </w:r>
            <w:r w:rsidRPr="00A816F9">
              <w:rPr>
                <w:rFonts w:cs="Times New Roman"/>
                <w:i/>
                <w:iCs/>
                <w:spacing w:val="-2"/>
              </w:rPr>
              <w:t>t</w:t>
            </w:r>
            <w:r w:rsidRPr="00A816F9">
              <w:rPr>
                <w:rFonts w:cs="Times New Roman"/>
                <w:i/>
                <w:iCs/>
              </w:rPr>
              <w:t>or</w:t>
            </w:r>
            <w:r w:rsidRPr="00A816F9">
              <w:rPr>
                <w:rFonts w:cs="Times New Roman"/>
                <w:i/>
                <w:iCs/>
                <w:spacing w:val="1"/>
              </w:rPr>
              <w:t xml:space="preserve"> </w:t>
            </w:r>
            <w:r w:rsidRPr="00A816F9">
              <w:rPr>
                <w:rFonts w:cs="Times New Roman"/>
              </w:rPr>
              <w:t>in</w:t>
            </w:r>
            <w:r w:rsidRPr="00530573">
              <w:rPr>
                <w:rFonts w:cs="Times New Roman"/>
              </w:rPr>
              <w:t xml:space="preserve"> </w:t>
            </w:r>
            <w:r w:rsidRPr="00530573">
              <w:rPr>
                <w:rFonts w:cs="Times New Roman"/>
                <w:spacing w:val="-1"/>
              </w:rPr>
              <w:t>f</w:t>
            </w:r>
            <w:r w:rsidRPr="00530573">
              <w:rPr>
                <w:rFonts w:cs="Times New Roman"/>
              </w:rPr>
              <w:t>o</w:t>
            </w:r>
            <w:r w:rsidRPr="00530573">
              <w:rPr>
                <w:rFonts w:cs="Times New Roman"/>
                <w:spacing w:val="-1"/>
              </w:rPr>
              <w:t>r</w:t>
            </w:r>
            <w:r w:rsidRPr="00530573">
              <w:rPr>
                <w:rFonts w:cs="Times New Roman"/>
              </w:rPr>
              <w:t xml:space="preserve">mat </w:t>
            </w:r>
            <w:r>
              <w:rPr>
                <w:rFonts w:cs="Times New Roman"/>
              </w:rPr>
              <w:lastRenderedPageBreak/>
              <w:t>below:</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4032E1">
        <w:trPr>
          <w:trHeight w:val="5314"/>
        </w:trPr>
        <w:tc>
          <w:tcPr>
            <w:tcW w:w="709" w:type="dxa"/>
            <w:vAlign w:val="center"/>
          </w:tcPr>
          <w:p w:rsidR="00022E09" w:rsidRPr="00530573" w:rsidRDefault="00022E09" w:rsidP="009C16DF">
            <w:pPr>
              <w:spacing w:line="276" w:lineRule="auto"/>
              <w:jc w:val="both"/>
              <w:rPr>
                <w:rFonts w:cs="Times New Roman"/>
              </w:rPr>
            </w:pPr>
          </w:p>
        </w:tc>
        <w:tc>
          <w:tcPr>
            <w:tcW w:w="14764" w:type="dxa"/>
            <w:gridSpan w:val="4"/>
            <w:vAlign w:val="center"/>
          </w:tcPr>
          <w:p w:rsidR="00022E09" w:rsidRPr="004032E1" w:rsidRDefault="00022E09" w:rsidP="009C16DF">
            <w:pPr>
              <w:pStyle w:val="BodyText"/>
              <w:tabs>
                <w:tab w:val="left" w:pos="544"/>
              </w:tabs>
              <w:kinsoku w:val="0"/>
              <w:overflowPunct w:val="0"/>
              <w:spacing w:before="69" w:line="275" w:lineRule="auto"/>
              <w:ind w:left="0"/>
              <w:jc w:val="both"/>
              <w:rPr>
                <w:spacing w:val="2"/>
                <w:sz w:val="6"/>
                <w:szCs w:val="6"/>
              </w:rPr>
            </w:pPr>
          </w:p>
          <w:tbl>
            <w:tblPr>
              <w:tblW w:w="0" w:type="auto"/>
              <w:tblInd w:w="558" w:type="dxa"/>
              <w:tblLayout w:type="fixed"/>
              <w:tblCellMar>
                <w:left w:w="0" w:type="dxa"/>
                <w:right w:w="0" w:type="dxa"/>
              </w:tblCellMar>
              <w:tblLook w:val="0000" w:firstRow="0" w:lastRow="0" w:firstColumn="0" w:lastColumn="0" w:noHBand="0" w:noVBand="0"/>
            </w:tblPr>
            <w:tblGrid>
              <w:gridCol w:w="677"/>
              <w:gridCol w:w="2916"/>
              <w:gridCol w:w="653"/>
              <w:gridCol w:w="632"/>
              <w:gridCol w:w="2389"/>
              <w:gridCol w:w="771"/>
              <w:gridCol w:w="812"/>
              <w:gridCol w:w="2528"/>
            </w:tblGrid>
            <w:tr w:rsidR="00022E09" w:rsidTr="004032E1">
              <w:trPr>
                <w:trHeight w:hRule="exact" w:val="677"/>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before="8" w:line="280" w:lineRule="exact"/>
                    <w:rPr>
                      <w:sz w:val="28"/>
                      <w:szCs w:val="28"/>
                    </w:rPr>
                  </w:pPr>
                </w:p>
                <w:p w:rsidR="00022E09" w:rsidRDefault="00022E09" w:rsidP="00C41350">
                  <w:pPr>
                    <w:pStyle w:val="TableParagraph"/>
                    <w:kinsoku w:val="0"/>
                    <w:overflowPunct w:val="0"/>
                    <w:ind w:left="752"/>
                  </w:pPr>
                  <w:r>
                    <w:rPr>
                      <w:rFonts w:cs="Times New Roman"/>
                      <w:b/>
                      <w:bCs/>
                      <w:spacing w:val="-1"/>
                      <w:sz w:val="22"/>
                      <w:szCs w:val="22"/>
                    </w:rPr>
                    <w:t>E</w:t>
                  </w:r>
                  <w:r>
                    <w:rPr>
                      <w:rFonts w:cs="Times New Roman"/>
                      <w:b/>
                      <w:bCs/>
                      <w:sz w:val="22"/>
                      <w:szCs w:val="22"/>
                    </w:rPr>
                    <w:t>ach loan</w:t>
                  </w:r>
                  <w:r>
                    <w:rPr>
                      <w:rFonts w:cs="Times New Roman"/>
                      <w:b/>
                      <w:bCs/>
                      <w:spacing w:val="-3"/>
                      <w:sz w:val="22"/>
                      <w:szCs w:val="22"/>
                    </w:rPr>
                    <w:t xml:space="preserve"> </w:t>
                  </w:r>
                  <w:r>
                    <w:rPr>
                      <w:rFonts w:cs="Times New Roman"/>
                      <w:b/>
                      <w:bCs/>
                      <w:spacing w:val="1"/>
                      <w:sz w:val="22"/>
                      <w:szCs w:val="22"/>
                    </w:rPr>
                    <w:t>w</w:t>
                  </w:r>
                  <w:r>
                    <w:rPr>
                      <w:rFonts w:cs="Times New Roman"/>
                      <w:b/>
                      <w:bCs/>
                      <w:spacing w:val="-2"/>
                      <w:sz w:val="22"/>
                      <w:szCs w:val="22"/>
                    </w:rPr>
                    <w:t>i</w:t>
                  </w:r>
                  <w:r>
                    <w:rPr>
                      <w:rFonts w:cs="Times New Roman"/>
                      <w:b/>
                      <w:bCs/>
                      <w:sz w:val="22"/>
                      <w:szCs w:val="22"/>
                    </w:rPr>
                    <w:t>se</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before="8" w:line="280" w:lineRule="exact"/>
                    <w:rPr>
                      <w:sz w:val="28"/>
                      <w:szCs w:val="28"/>
                    </w:rPr>
                  </w:pPr>
                </w:p>
                <w:p w:rsidR="00022E09" w:rsidRDefault="00022E09" w:rsidP="00C41350">
                  <w:pPr>
                    <w:pStyle w:val="TableParagraph"/>
                    <w:kinsoku w:val="0"/>
                    <w:overflowPunct w:val="0"/>
                    <w:ind w:left="152"/>
                  </w:pPr>
                  <w:r>
                    <w:rPr>
                      <w:rFonts w:cs="Times New Roman"/>
                      <w:b/>
                      <w:bCs/>
                      <w:spacing w:val="-1"/>
                      <w:sz w:val="22"/>
                      <w:szCs w:val="22"/>
                    </w:rPr>
                    <w:t>T</w:t>
                  </w:r>
                  <w:r>
                    <w:rPr>
                      <w:rFonts w:cs="Times New Roman"/>
                      <w:b/>
                      <w:bCs/>
                      <w:sz w:val="22"/>
                      <w:szCs w:val="22"/>
                    </w:rPr>
                    <w:t>-2</w:t>
                  </w:r>
                </w:p>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before="8" w:line="280" w:lineRule="exact"/>
                    <w:rPr>
                      <w:sz w:val="28"/>
                      <w:szCs w:val="28"/>
                    </w:rPr>
                  </w:pPr>
                </w:p>
                <w:p w:rsidR="00022E09" w:rsidRDefault="00022E09" w:rsidP="00C41350">
                  <w:pPr>
                    <w:pStyle w:val="TableParagraph"/>
                    <w:kinsoku w:val="0"/>
                    <w:overflowPunct w:val="0"/>
                    <w:ind w:left="143"/>
                  </w:pPr>
                  <w:r>
                    <w:rPr>
                      <w:rFonts w:cs="Times New Roman"/>
                      <w:b/>
                      <w:bCs/>
                      <w:spacing w:val="-1"/>
                      <w:sz w:val="22"/>
                      <w:szCs w:val="22"/>
                    </w:rPr>
                    <w:t>T</w:t>
                  </w:r>
                  <w:r>
                    <w:rPr>
                      <w:rFonts w:cs="Times New Roman"/>
                      <w:b/>
                      <w:bCs/>
                      <w:sz w:val="22"/>
                      <w:szCs w:val="22"/>
                    </w:rPr>
                    <w:t>-1</w:t>
                  </w:r>
                </w:p>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51" w:lineRule="exact"/>
                    <w:ind w:right="1"/>
                    <w:jc w:val="center"/>
                    <w:rPr>
                      <w:rFonts w:cs="Times New Roman"/>
                      <w:sz w:val="22"/>
                      <w:szCs w:val="22"/>
                    </w:rPr>
                  </w:pPr>
                  <w:r>
                    <w:rPr>
                      <w:rFonts w:cs="Times New Roman"/>
                      <w:b/>
                      <w:bCs/>
                      <w:sz w:val="22"/>
                      <w:szCs w:val="22"/>
                    </w:rPr>
                    <w:t>T</w:t>
                  </w:r>
                </w:p>
                <w:p w:rsidR="00022E09" w:rsidRDefault="00022E09" w:rsidP="00C41350">
                  <w:pPr>
                    <w:pStyle w:val="TableParagraph"/>
                    <w:kinsoku w:val="0"/>
                    <w:overflowPunct w:val="0"/>
                    <w:spacing w:before="38" w:line="275" w:lineRule="auto"/>
                    <w:ind w:left="20" w:right="152" w:firstLine="1"/>
                    <w:jc w:val="center"/>
                  </w:pPr>
                  <w:r>
                    <w:rPr>
                      <w:rFonts w:cs="Times New Roman"/>
                      <w:b/>
                      <w:bCs/>
                      <w:sz w:val="22"/>
                      <w:szCs w:val="22"/>
                    </w:rPr>
                    <w:t>(l</w:t>
                  </w:r>
                  <w:r>
                    <w:rPr>
                      <w:rFonts w:cs="Times New Roman"/>
                      <w:b/>
                      <w:bCs/>
                      <w:spacing w:val="-3"/>
                      <w:sz w:val="22"/>
                      <w:szCs w:val="22"/>
                    </w:rPr>
                    <w:t>a</w:t>
                  </w:r>
                  <w:r>
                    <w:rPr>
                      <w:rFonts w:cs="Times New Roman"/>
                      <w:b/>
                      <w:bCs/>
                      <w:sz w:val="22"/>
                      <w:szCs w:val="22"/>
                    </w:rPr>
                    <w:t>te</w:t>
                  </w:r>
                  <w:r>
                    <w:rPr>
                      <w:rFonts w:cs="Times New Roman"/>
                      <w:b/>
                      <w:bCs/>
                      <w:spacing w:val="-2"/>
                      <w:sz w:val="22"/>
                      <w:szCs w:val="22"/>
                    </w:rPr>
                    <w:t>s</w:t>
                  </w:r>
                  <w:r>
                    <w:rPr>
                      <w:rFonts w:cs="Times New Roman"/>
                      <w:b/>
                      <w:bCs/>
                      <w:sz w:val="22"/>
                      <w:szCs w:val="22"/>
                    </w:rPr>
                    <w:t xml:space="preserve">t </w:t>
                  </w:r>
                  <w:r>
                    <w:rPr>
                      <w:rFonts w:cs="Times New Roman"/>
                      <w:b/>
                      <w:bCs/>
                      <w:spacing w:val="-1"/>
                      <w:sz w:val="22"/>
                      <w:szCs w:val="22"/>
                    </w:rPr>
                    <w:t>A</w:t>
                  </w:r>
                  <w:r>
                    <w:rPr>
                      <w:rFonts w:cs="Times New Roman"/>
                      <w:b/>
                      <w:bCs/>
                      <w:sz w:val="22"/>
                      <w:szCs w:val="22"/>
                    </w:rPr>
                    <w:t>u</w:t>
                  </w:r>
                  <w:r>
                    <w:rPr>
                      <w:rFonts w:cs="Times New Roman"/>
                      <w:b/>
                      <w:bCs/>
                      <w:spacing w:val="-1"/>
                      <w:sz w:val="22"/>
                      <w:szCs w:val="22"/>
                    </w:rPr>
                    <w:t>d</w:t>
                  </w:r>
                  <w:r>
                    <w:rPr>
                      <w:rFonts w:cs="Times New Roman"/>
                      <w:b/>
                      <w:bCs/>
                      <w:sz w:val="22"/>
                      <w:szCs w:val="22"/>
                    </w:rPr>
                    <w:t>ited</w:t>
                  </w:r>
                  <w:r>
                    <w:rPr>
                      <w:rFonts w:cs="Times New Roman"/>
                      <w:b/>
                      <w:bCs/>
                      <w:spacing w:val="-2"/>
                      <w:sz w:val="22"/>
                      <w:szCs w:val="22"/>
                    </w:rPr>
                    <w:t xml:space="preserve"> </w:t>
                  </w:r>
                  <w:proofErr w:type="spellStart"/>
                  <w:r>
                    <w:rPr>
                      <w:rFonts w:cs="Times New Roman"/>
                      <w:b/>
                      <w:bCs/>
                      <w:spacing w:val="1"/>
                      <w:sz w:val="22"/>
                      <w:szCs w:val="22"/>
                    </w:rPr>
                    <w:t>Y</w:t>
                  </w:r>
                  <w:r>
                    <w:rPr>
                      <w:rFonts w:cs="Times New Roman"/>
                      <w:b/>
                      <w:bCs/>
                      <w:sz w:val="22"/>
                      <w:szCs w:val="22"/>
                    </w:rPr>
                    <w:t>r</w:t>
                  </w:r>
                  <w:proofErr w:type="spellEnd"/>
                </w:p>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before="8" w:line="280" w:lineRule="exact"/>
                    <w:rPr>
                      <w:sz w:val="28"/>
                      <w:szCs w:val="28"/>
                    </w:rPr>
                  </w:pPr>
                </w:p>
                <w:p w:rsidR="00022E09" w:rsidRDefault="00022E09" w:rsidP="00C41350">
                  <w:pPr>
                    <w:pStyle w:val="TableParagraph"/>
                    <w:kinsoku w:val="0"/>
                    <w:overflowPunct w:val="0"/>
                    <w:ind w:left="251"/>
                  </w:pPr>
                  <w:r>
                    <w:rPr>
                      <w:rFonts w:cs="Times New Roman"/>
                      <w:b/>
                      <w:bCs/>
                      <w:spacing w:val="-1"/>
                      <w:sz w:val="22"/>
                      <w:szCs w:val="22"/>
                    </w:rPr>
                    <w:t>T1</w:t>
                  </w:r>
                </w:p>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before="8" w:line="280" w:lineRule="exact"/>
                    <w:rPr>
                      <w:sz w:val="28"/>
                      <w:szCs w:val="28"/>
                    </w:rPr>
                  </w:pPr>
                </w:p>
                <w:p w:rsidR="00022E09" w:rsidRDefault="00022E09" w:rsidP="00C41350">
                  <w:pPr>
                    <w:pStyle w:val="TableParagraph"/>
                    <w:kinsoku w:val="0"/>
                    <w:overflowPunct w:val="0"/>
                    <w:ind w:right="2"/>
                    <w:jc w:val="center"/>
                  </w:pPr>
                  <w:r>
                    <w:rPr>
                      <w:rFonts w:cs="Times New Roman"/>
                      <w:b/>
                      <w:bCs/>
                      <w:spacing w:val="-1"/>
                      <w:sz w:val="22"/>
                      <w:szCs w:val="22"/>
                    </w:rPr>
                    <w:t>T2</w:t>
                  </w:r>
                </w:p>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before="2" w:line="140" w:lineRule="exact"/>
                    <w:rPr>
                      <w:sz w:val="14"/>
                      <w:szCs w:val="14"/>
                    </w:rPr>
                  </w:pPr>
                </w:p>
                <w:p w:rsidR="00022E09" w:rsidRDefault="00022E09" w:rsidP="00C41350">
                  <w:pPr>
                    <w:pStyle w:val="TableParagraph"/>
                    <w:kinsoku w:val="0"/>
                    <w:overflowPunct w:val="0"/>
                    <w:spacing w:line="277" w:lineRule="auto"/>
                    <w:ind w:left="169" w:right="167" w:firstLine="28"/>
                  </w:pPr>
                  <w:proofErr w:type="spellStart"/>
                  <w:r>
                    <w:rPr>
                      <w:rFonts w:cs="Times New Roman"/>
                      <w:b/>
                      <w:bCs/>
                      <w:spacing w:val="-1"/>
                      <w:sz w:val="22"/>
                      <w:szCs w:val="22"/>
                    </w:rPr>
                    <w:t>T</w:t>
                  </w:r>
                  <w:r>
                    <w:rPr>
                      <w:rFonts w:cs="Times New Roman"/>
                      <w:b/>
                      <w:bCs/>
                      <w:sz w:val="22"/>
                      <w:szCs w:val="22"/>
                    </w:rPr>
                    <w:t>n</w:t>
                  </w:r>
                  <w:proofErr w:type="spellEnd"/>
                  <w:r>
                    <w:rPr>
                      <w:rFonts w:cs="Times New Roman"/>
                      <w:b/>
                      <w:bCs/>
                      <w:spacing w:val="-1"/>
                      <w:sz w:val="22"/>
                      <w:szCs w:val="22"/>
                    </w:rPr>
                    <w:t xml:space="preserve"> </w:t>
                  </w:r>
                  <w:r>
                    <w:rPr>
                      <w:rFonts w:cs="Times New Roman"/>
                      <w:b/>
                      <w:bCs/>
                      <w:sz w:val="22"/>
                      <w:szCs w:val="22"/>
                    </w:rPr>
                    <w:t>(</w:t>
                  </w:r>
                  <w:proofErr w:type="spellStart"/>
                  <w:r>
                    <w:rPr>
                      <w:rFonts w:cs="Times New Roman"/>
                      <w:b/>
                      <w:bCs/>
                      <w:spacing w:val="-1"/>
                      <w:sz w:val="22"/>
                      <w:szCs w:val="22"/>
                    </w:rPr>
                    <w:t>U</w:t>
                  </w:r>
                  <w:r>
                    <w:rPr>
                      <w:rFonts w:cs="Times New Roman"/>
                      <w:b/>
                      <w:bCs/>
                      <w:sz w:val="22"/>
                      <w:szCs w:val="22"/>
                    </w:rPr>
                    <w:t>pto</w:t>
                  </w:r>
                  <w:proofErr w:type="spellEnd"/>
                  <w:r>
                    <w:rPr>
                      <w:rFonts w:cs="Times New Roman"/>
                      <w:b/>
                      <w:bCs/>
                      <w:sz w:val="22"/>
                      <w:szCs w:val="22"/>
                    </w:rPr>
                    <w:t xml:space="preserve"> S</w:t>
                  </w:r>
                  <w:r>
                    <w:rPr>
                      <w:rFonts w:cs="Times New Roman"/>
                      <w:b/>
                      <w:bCs/>
                      <w:spacing w:val="-2"/>
                      <w:sz w:val="22"/>
                      <w:szCs w:val="22"/>
                    </w:rPr>
                    <w:t>C</w:t>
                  </w:r>
                  <w:r>
                    <w:rPr>
                      <w:rFonts w:cs="Times New Roman"/>
                      <w:b/>
                      <w:bCs/>
                      <w:sz w:val="22"/>
                      <w:szCs w:val="22"/>
                    </w:rPr>
                    <w:t>OD</w:t>
                  </w:r>
                  <w:r>
                    <w:rPr>
                      <w:rFonts w:cs="Times New Roman"/>
                      <w:b/>
                      <w:bCs/>
                      <w:spacing w:val="-1"/>
                      <w:sz w:val="22"/>
                      <w:szCs w:val="22"/>
                    </w:rPr>
                    <w:t xml:space="preserve"> </w:t>
                  </w:r>
                  <w:proofErr w:type="spellStart"/>
                  <w:r>
                    <w:rPr>
                      <w:rFonts w:cs="Times New Roman"/>
                      <w:b/>
                      <w:bCs/>
                      <w:spacing w:val="1"/>
                      <w:sz w:val="22"/>
                      <w:szCs w:val="22"/>
                    </w:rPr>
                    <w:t>Y</w:t>
                  </w:r>
                  <w:r>
                    <w:rPr>
                      <w:rFonts w:cs="Times New Roman"/>
                      <w:b/>
                      <w:bCs/>
                      <w:sz w:val="22"/>
                      <w:szCs w:val="22"/>
                    </w:rPr>
                    <w:t>r</w:t>
                  </w:r>
                  <w:proofErr w:type="spellEnd"/>
                </w:p>
              </w:tc>
            </w:tr>
            <w:tr w:rsidR="00022E09" w:rsidTr="004032E1">
              <w:trPr>
                <w:trHeight w:hRule="exact" w:val="302"/>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48" w:lineRule="exact"/>
                    <w:ind w:left="102"/>
                  </w:pPr>
                  <w:r>
                    <w:rPr>
                      <w:rFonts w:cs="Times New Roman"/>
                      <w:sz w:val="22"/>
                      <w:szCs w:val="22"/>
                    </w:rPr>
                    <w:t>a</w:t>
                  </w:r>
                </w:p>
              </w:tc>
              <w:tc>
                <w:tcPr>
                  <w:tcW w:w="10701" w:type="dxa"/>
                  <w:gridSpan w:val="7"/>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ind w:left="99"/>
                  </w:pPr>
                  <w:r>
                    <w:rPr>
                      <w:rFonts w:cs="Times New Roman"/>
                      <w:b/>
                      <w:bCs/>
                      <w:spacing w:val="-1"/>
                      <w:sz w:val="22"/>
                      <w:szCs w:val="22"/>
                    </w:rPr>
                    <w:t>L</w:t>
                  </w:r>
                  <w:r>
                    <w:rPr>
                      <w:rFonts w:cs="Times New Roman"/>
                      <w:b/>
                      <w:bCs/>
                      <w:sz w:val="22"/>
                      <w:szCs w:val="22"/>
                    </w:rPr>
                    <w:t xml:space="preserve">ong </w:t>
                  </w:r>
                  <w:r>
                    <w:rPr>
                      <w:rFonts w:cs="Times New Roman"/>
                      <w:b/>
                      <w:bCs/>
                      <w:spacing w:val="-2"/>
                      <w:sz w:val="22"/>
                      <w:szCs w:val="22"/>
                    </w:rPr>
                    <w:t>T</w:t>
                  </w:r>
                  <w:r>
                    <w:rPr>
                      <w:rFonts w:cs="Times New Roman"/>
                      <w:b/>
                      <w:bCs/>
                      <w:sz w:val="22"/>
                      <w:szCs w:val="22"/>
                    </w:rPr>
                    <w:t xml:space="preserve">erm </w:t>
                  </w:r>
                  <w:r>
                    <w:rPr>
                      <w:rFonts w:cs="Times New Roman"/>
                      <w:b/>
                      <w:bCs/>
                      <w:spacing w:val="-1"/>
                      <w:sz w:val="22"/>
                      <w:szCs w:val="22"/>
                    </w:rPr>
                    <w:t>L</w:t>
                  </w:r>
                  <w:r>
                    <w:rPr>
                      <w:rFonts w:cs="Times New Roman"/>
                      <w:b/>
                      <w:bCs/>
                      <w:spacing w:val="-3"/>
                      <w:sz w:val="22"/>
                      <w:szCs w:val="22"/>
                    </w:rPr>
                    <w:t>o</w:t>
                  </w:r>
                  <w:r>
                    <w:rPr>
                      <w:rFonts w:cs="Times New Roman"/>
                      <w:b/>
                      <w:bCs/>
                      <w:sz w:val="22"/>
                      <w:szCs w:val="22"/>
                    </w:rPr>
                    <w:t>ans</w:t>
                  </w:r>
                </w:p>
              </w:tc>
            </w:tr>
            <w:tr w:rsidR="00022E09" w:rsidTr="004032E1">
              <w:trPr>
                <w:trHeight w:hRule="exact" w:val="300"/>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46" w:lineRule="exact"/>
                    <w:ind w:left="99"/>
                  </w:pPr>
                  <w:r>
                    <w:rPr>
                      <w:rFonts w:cs="Times New Roman"/>
                      <w:spacing w:val="-1"/>
                      <w:sz w:val="22"/>
                      <w:szCs w:val="22"/>
                    </w:rPr>
                    <w:t>R</w:t>
                  </w:r>
                  <w:r>
                    <w:rPr>
                      <w:rFonts w:cs="Times New Roman"/>
                      <w:sz w:val="22"/>
                      <w:szCs w:val="22"/>
                    </w:rPr>
                    <w:t>epay</w:t>
                  </w:r>
                  <w:r>
                    <w:rPr>
                      <w:rFonts w:cs="Times New Roman"/>
                      <w:spacing w:val="-4"/>
                      <w:sz w:val="22"/>
                      <w:szCs w:val="22"/>
                    </w:rPr>
                    <w:t>m</w:t>
                  </w:r>
                  <w:r>
                    <w:rPr>
                      <w:rFonts w:cs="Times New Roman"/>
                      <w:sz w:val="22"/>
                      <w:szCs w:val="22"/>
                    </w:rPr>
                    <w:t>ent</w:t>
                  </w:r>
                  <w:r>
                    <w:rPr>
                      <w:rFonts w:cs="Times New Roman"/>
                      <w:spacing w:val="1"/>
                      <w:sz w:val="22"/>
                      <w:szCs w:val="22"/>
                    </w:rPr>
                    <w:t xml:space="preserve"> </w:t>
                  </w:r>
                  <w:r>
                    <w:rPr>
                      <w:rFonts w:cs="Times New Roman"/>
                      <w:sz w:val="22"/>
                      <w:szCs w:val="22"/>
                    </w:rPr>
                    <w:t>of</w:t>
                  </w:r>
                  <w:r>
                    <w:rPr>
                      <w:rFonts w:cs="Times New Roman"/>
                      <w:spacing w:val="-2"/>
                      <w:sz w:val="22"/>
                      <w:szCs w:val="22"/>
                    </w:rPr>
                    <w:t xml:space="preserve"> </w:t>
                  </w:r>
                  <w:r>
                    <w:rPr>
                      <w:rFonts w:cs="Times New Roman"/>
                      <w:sz w:val="22"/>
                      <w:szCs w:val="22"/>
                    </w:rPr>
                    <w:t>loan</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r w:rsidR="00022E09" w:rsidTr="004032E1">
              <w:trPr>
                <w:trHeight w:hRule="exact" w:val="302"/>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46" w:lineRule="exact"/>
                    <w:ind w:left="99"/>
                  </w:pPr>
                  <w:r>
                    <w:rPr>
                      <w:rFonts w:cs="Times New Roman"/>
                      <w:spacing w:val="-1"/>
                      <w:sz w:val="22"/>
                      <w:szCs w:val="22"/>
                    </w:rPr>
                    <w:t>P</w:t>
                  </w:r>
                  <w:r>
                    <w:rPr>
                      <w:rFonts w:cs="Times New Roman"/>
                      <w:sz w:val="22"/>
                      <w:szCs w:val="22"/>
                    </w:rPr>
                    <w:t>ay</w:t>
                  </w:r>
                  <w:r>
                    <w:rPr>
                      <w:rFonts w:cs="Times New Roman"/>
                      <w:spacing w:val="-4"/>
                      <w:sz w:val="22"/>
                      <w:szCs w:val="22"/>
                    </w:rPr>
                    <w:t>m</w:t>
                  </w:r>
                  <w:r>
                    <w:rPr>
                      <w:rFonts w:cs="Times New Roman"/>
                      <w:sz w:val="22"/>
                      <w:szCs w:val="22"/>
                    </w:rPr>
                    <w:t>ent</w:t>
                  </w:r>
                  <w:r>
                    <w:rPr>
                      <w:rFonts w:cs="Times New Roman"/>
                      <w:spacing w:val="1"/>
                      <w:sz w:val="22"/>
                      <w:szCs w:val="22"/>
                    </w:rPr>
                    <w:t xml:space="preserve"> </w:t>
                  </w:r>
                  <w:r>
                    <w:rPr>
                      <w:rFonts w:cs="Times New Roman"/>
                      <w:sz w:val="22"/>
                      <w:szCs w:val="22"/>
                    </w:rPr>
                    <w:t xml:space="preserve">of </w:t>
                  </w:r>
                  <w:r>
                    <w:rPr>
                      <w:rFonts w:cs="Times New Roman"/>
                      <w:spacing w:val="-4"/>
                      <w:sz w:val="22"/>
                      <w:szCs w:val="22"/>
                    </w:rPr>
                    <w:t>I</w:t>
                  </w:r>
                  <w:r>
                    <w:rPr>
                      <w:rFonts w:cs="Times New Roman"/>
                      <w:sz w:val="22"/>
                      <w:szCs w:val="22"/>
                    </w:rPr>
                    <w:t>nte</w:t>
                  </w:r>
                  <w:r>
                    <w:rPr>
                      <w:rFonts w:cs="Times New Roman"/>
                      <w:spacing w:val="1"/>
                      <w:sz w:val="22"/>
                      <w:szCs w:val="22"/>
                    </w:rPr>
                    <w:t>r</w:t>
                  </w:r>
                  <w:r>
                    <w:rPr>
                      <w:rFonts w:cs="Times New Roman"/>
                      <w:spacing w:val="-2"/>
                      <w:sz w:val="22"/>
                      <w:szCs w:val="22"/>
                    </w:rPr>
                    <w:t>e</w:t>
                  </w:r>
                  <w:r>
                    <w:rPr>
                      <w:rFonts w:cs="Times New Roman"/>
                      <w:sz w:val="22"/>
                      <w:szCs w:val="22"/>
                    </w:rPr>
                    <w:t>st</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r w:rsidR="00022E09" w:rsidTr="004032E1">
              <w:trPr>
                <w:trHeight w:hRule="exact" w:val="300"/>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51" w:lineRule="exact"/>
                    <w:ind w:left="1511"/>
                  </w:pPr>
                  <w:r>
                    <w:rPr>
                      <w:rFonts w:cs="Times New Roman"/>
                      <w:b/>
                      <w:bCs/>
                      <w:sz w:val="22"/>
                      <w:szCs w:val="22"/>
                    </w:rPr>
                    <w:t>S</w:t>
                  </w:r>
                  <w:r>
                    <w:rPr>
                      <w:rFonts w:cs="Times New Roman"/>
                      <w:b/>
                      <w:bCs/>
                      <w:spacing w:val="-1"/>
                      <w:sz w:val="22"/>
                      <w:szCs w:val="22"/>
                    </w:rPr>
                    <w:t>u</w:t>
                  </w:r>
                  <w:r>
                    <w:rPr>
                      <w:rFonts w:cs="Times New Roman"/>
                      <w:b/>
                      <w:bCs/>
                      <w:sz w:val="22"/>
                      <w:szCs w:val="22"/>
                    </w:rPr>
                    <w:t>b to</w:t>
                  </w:r>
                  <w:r>
                    <w:rPr>
                      <w:rFonts w:cs="Times New Roman"/>
                      <w:b/>
                      <w:bCs/>
                      <w:spacing w:val="1"/>
                      <w:sz w:val="22"/>
                      <w:szCs w:val="22"/>
                    </w:rPr>
                    <w:t>t</w:t>
                  </w:r>
                  <w:r>
                    <w:rPr>
                      <w:rFonts w:cs="Times New Roman"/>
                      <w:b/>
                      <w:bCs/>
                      <w:spacing w:val="-3"/>
                      <w:sz w:val="22"/>
                      <w:szCs w:val="22"/>
                    </w:rPr>
                    <w:t>a</w:t>
                  </w:r>
                  <w:r>
                    <w:rPr>
                      <w:rFonts w:cs="Times New Roman"/>
                      <w:b/>
                      <w:bCs/>
                      <w:sz w:val="22"/>
                      <w:szCs w:val="22"/>
                    </w:rPr>
                    <w:t>l</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r w:rsidR="00022E09" w:rsidTr="004032E1">
              <w:trPr>
                <w:trHeight w:hRule="exact" w:val="300"/>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46" w:lineRule="exact"/>
                    <w:ind w:left="102"/>
                  </w:pPr>
                  <w:r>
                    <w:rPr>
                      <w:rFonts w:cs="Times New Roman"/>
                      <w:sz w:val="22"/>
                      <w:szCs w:val="22"/>
                    </w:rPr>
                    <w:t>b</w:t>
                  </w:r>
                </w:p>
              </w:tc>
              <w:tc>
                <w:tcPr>
                  <w:tcW w:w="10701" w:type="dxa"/>
                  <w:gridSpan w:val="7"/>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51" w:lineRule="exact"/>
                    <w:ind w:left="99"/>
                  </w:pPr>
                  <w:r>
                    <w:rPr>
                      <w:rFonts w:cs="Times New Roman"/>
                      <w:b/>
                      <w:bCs/>
                      <w:sz w:val="22"/>
                      <w:szCs w:val="22"/>
                    </w:rPr>
                    <w:t>Worki</w:t>
                  </w:r>
                  <w:r>
                    <w:rPr>
                      <w:rFonts w:cs="Times New Roman"/>
                      <w:b/>
                      <w:bCs/>
                      <w:spacing w:val="-3"/>
                      <w:sz w:val="22"/>
                      <w:szCs w:val="22"/>
                    </w:rPr>
                    <w:t>n</w:t>
                  </w:r>
                  <w:r>
                    <w:rPr>
                      <w:rFonts w:cs="Times New Roman"/>
                      <w:b/>
                      <w:bCs/>
                      <w:sz w:val="22"/>
                      <w:szCs w:val="22"/>
                    </w:rPr>
                    <w:t xml:space="preserve">g </w:t>
                  </w:r>
                  <w:r>
                    <w:rPr>
                      <w:rFonts w:cs="Times New Roman"/>
                      <w:b/>
                      <w:bCs/>
                      <w:spacing w:val="-2"/>
                      <w:sz w:val="22"/>
                      <w:szCs w:val="22"/>
                    </w:rPr>
                    <w:t>C</w:t>
                  </w:r>
                  <w:r>
                    <w:rPr>
                      <w:rFonts w:cs="Times New Roman"/>
                      <w:b/>
                      <w:bCs/>
                      <w:sz w:val="22"/>
                      <w:szCs w:val="22"/>
                    </w:rPr>
                    <w:t>ap</w:t>
                  </w:r>
                  <w:r>
                    <w:rPr>
                      <w:rFonts w:cs="Times New Roman"/>
                      <w:b/>
                      <w:bCs/>
                      <w:spacing w:val="-2"/>
                      <w:sz w:val="22"/>
                      <w:szCs w:val="22"/>
                    </w:rPr>
                    <w:t>i</w:t>
                  </w:r>
                  <w:r>
                    <w:rPr>
                      <w:rFonts w:cs="Times New Roman"/>
                      <w:b/>
                      <w:bCs/>
                      <w:sz w:val="22"/>
                      <w:szCs w:val="22"/>
                    </w:rPr>
                    <w:t>tal</w:t>
                  </w:r>
                  <w:r>
                    <w:rPr>
                      <w:rFonts w:cs="Times New Roman"/>
                      <w:b/>
                      <w:bCs/>
                      <w:spacing w:val="1"/>
                      <w:sz w:val="22"/>
                      <w:szCs w:val="22"/>
                    </w:rPr>
                    <w:t xml:space="preserve"> </w:t>
                  </w:r>
                  <w:r>
                    <w:rPr>
                      <w:rFonts w:cs="Times New Roman"/>
                      <w:b/>
                      <w:bCs/>
                      <w:spacing w:val="-1"/>
                      <w:sz w:val="22"/>
                      <w:szCs w:val="22"/>
                    </w:rPr>
                    <w:t>L</w:t>
                  </w:r>
                  <w:r>
                    <w:rPr>
                      <w:rFonts w:cs="Times New Roman"/>
                      <w:b/>
                      <w:bCs/>
                      <w:spacing w:val="-3"/>
                      <w:sz w:val="22"/>
                      <w:szCs w:val="22"/>
                    </w:rPr>
                    <w:t>o</w:t>
                  </w:r>
                  <w:r>
                    <w:rPr>
                      <w:rFonts w:cs="Times New Roman"/>
                      <w:b/>
                      <w:bCs/>
                      <w:sz w:val="22"/>
                      <w:szCs w:val="22"/>
                    </w:rPr>
                    <w:t>ans</w:t>
                  </w:r>
                </w:p>
              </w:tc>
            </w:tr>
            <w:tr w:rsidR="00022E09" w:rsidTr="004032E1">
              <w:trPr>
                <w:trHeight w:hRule="exact" w:val="302"/>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46" w:lineRule="exact"/>
                    <w:ind w:left="99"/>
                  </w:pPr>
                  <w:r>
                    <w:rPr>
                      <w:rFonts w:cs="Times New Roman"/>
                      <w:spacing w:val="-1"/>
                      <w:sz w:val="22"/>
                      <w:szCs w:val="22"/>
                    </w:rPr>
                    <w:t>R</w:t>
                  </w:r>
                  <w:r>
                    <w:rPr>
                      <w:rFonts w:cs="Times New Roman"/>
                      <w:sz w:val="22"/>
                      <w:szCs w:val="22"/>
                    </w:rPr>
                    <w:t>epay</w:t>
                  </w:r>
                  <w:r>
                    <w:rPr>
                      <w:rFonts w:cs="Times New Roman"/>
                      <w:spacing w:val="-4"/>
                      <w:sz w:val="22"/>
                      <w:szCs w:val="22"/>
                    </w:rPr>
                    <w:t>m</w:t>
                  </w:r>
                  <w:r>
                    <w:rPr>
                      <w:rFonts w:cs="Times New Roman"/>
                      <w:sz w:val="22"/>
                      <w:szCs w:val="22"/>
                    </w:rPr>
                    <w:t>ent</w:t>
                  </w:r>
                  <w:r>
                    <w:rPr>
                      <w:rFonts w:cs="Times New Roman"/>
                      <w:spacing w:val="1"/>
                      <w:sz w:val="22"/>
                      <w:szCs w:val="22"/>
                    </w:rPr>
                    <w:t xml:space="preserve"> </w:t>
                  </w:r>
                  <w:r>
                    <w:rPr>
                      <w:rFonts w:cs="Times New Roman"/>
                      <w:sz w:val="22"/>
                      <w:szCs w:val="22"/>
                    </w:rPr>
                    <w:t>of</w:t>
                  </w:r>
                  <w:r>
                    <w:rPr>
                      <w:rFonts w:cs="Times New Roman"/>
                      <w:spacing w:val="-2"/>
                      <w:sz w:val="22"/>
                      <w:szCs w:val="22"/>
                    </w:rPr>
                    <w:t xml:space="preserve"> </w:t>
                  </w:r>
                  <w:r>
                    <w:rPr>
                      <w:rFonts w:cs="Times New Roman"/>
                      <w:sz w:val="22"/>
                      <w:szCs w:val="22"/>
                    </w:rPr>
                    <w:t>loan</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r w:rsidR="00022E09" w:rsidTr="004032E1">
              <w:trPr>
                <w:trHeight w:hRule="exact" w:val="300"/>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46" w:lineRule="exact"/>
                    <w:ind w:left="99"/>
                  </w:pPr>
                  <w:r>
                    <w:rPr>
                      <w:rFonts w:cs="Times New Roman"/>
                      <w:spacing w:val="-1"/>
                      <w:sz w:val="22"/>
                      <w:szCs w:val="22"/>
                    </w:rPr>
                    <w:t>P</w:t>
                  </w:r>
                  <w:r>
                    <w:rPr>
                      <w:rFonts w:cs="Times New Roman"/>
                      <w:sz w:val="22"/>
                      <w:szCs w:val="22"/>
                    </w:rPr>
                    <w:t>ay</w:t>
                  </w:r>
                  <w:r>
                    <w:rPr>
                      <w:rFonts w:cs="Times New Roman"/>
                      <w:spacing w:val="-4"/>
                      <w:sz w:val="22"/>
                      <w:szCs w:val="22"/>
                    </w:rPr>
                    <w:t>m</w:t>
                  </w:r>
                  <w:r>
                    <w:rPr>
                      <w:rFonts w:cs="Times New Roman"/>
                      <w:sz w:val="22"/>
                      <w:szCs w:val="22"/>
                    </w:rPr>
                    <w:t>ent</w:t>
                  </w:r>
                  <w:r>
                    <w:rPr>
                      <w:rFonts w:cs="Times New Roman"/>
                      <w:spacing w:val="1"/>
                      <w:sz w:val="22"/>
                      <w:szCs w:val="22"/>
                    </w:rPr>
                    <w:t xml:space="preserve"> </w:t>
                  </w:r>
                  <w:r>
                    <w:rPr>
                      <w:rFonts w:cs="Times New Roman"/>
                      <w:sz w:val="22"/>
                      <w:szCs w:val="22"/>
                    </w:rPr>
                    <w:t xml:space="preserve">of </w:t>
                  </w:r>
                  <w:r>
                    <w:rPr>
                      <w:rFonts w:cs="Times New Roman"/>
                      <w:spacing w:val="-4"/>
                      <w:sz w:val="22"/>
                      <w:szCs w:val="22"/>
                    </w:rPr>
                    <w:t>I</w:t>
                  </w:r>
                  <w:r>
                    <w:rPr>
                      <w:rFonts w:cs="Times New Roman"/>
                      <w:sz w:val="22"/>
                      <w:szCs w:val="22"/>
                    </w:rPr>
                    <w:t>nte</w:t>
                  </w:r>
                  <w:r>
                    <w:rPr>
                      <w:rFonts w:cs="Times New Roman"/>
                      <w:spacing w:val="1"/>
                      <w:sz w:val="22"/>
                      <w:szCs w:val="22"/>
                    </w:rPr>
                    <w:t>r</w:t>
                  </w:r>
                  <w:r>
                    <w:rPr>
                      <w:rFonts w:cs="Times New Roman"/>
                      <w:spacing w:val="-2"/>
                      <w:sz w:val="22"/>
                      <w:szCs w:val="22"/>
                    </w:rPr>
                    <w:t>e</w:t>
                  </w:r>
                  <w:r>
                    <w:rPr>
                      <w:rFonts w:cs="Times New Roman"/>
                      <w:sz w:val="22"/>
                      <w:szCs w:val="22"/>
                    </w:rPr>
                    <w:t>st</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r w:rsidR="00022E09" w:rsidTr="004032E1">
              <w:trPr>
                <w:trHeight w:hRule="exact" w:val="300"/>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51" w:lineRule="exact"/>
                    <w:ind w:left="1511"/>
                  </w:pPr>
                  <w:r>
                    <w:rPr>
                      <w:rFonts w:cs="Times New Roman"/>
                      <w:b/>
                      <w:bCs/>
                      <w:sz w:val="22"/>
                      <w:szCs w:val="22"/>
                    </w:rPr>
                    <w:t>S</w:t>
                  </w:r>
                  <w:r>
                    <w:rPr>
                      <w:rFonts w:cs="Times New Roman"/>
                      <w:b/>
                      <w:bCs/>
                      <w:spacing w:val="-1"/>
                      <w:sz w:val="22"/>
                      <w:szCs w:val="22"/>
                    </w:rPr>
                    <w:t>u</w:t>
                  </w:r>
                  <w:r>
                    <w:rPr>
                      <w:rFonts w:cs="Times New Roman"/>
                      <w:b/>
                      <w:bCs/>
                      <w:sz w:val="22"/>
                      <w:szCs w:val="22"/>
                    </w:rPr>
                    <w:t>b to</w:t>
                  </w:r>
                  <w:r>
                    <w:rPr>
                      <w:rFonts w:cs="Times New Roman"/>
                      <w:b/>
                      <w:bCs/>
                      <w:spacing w:val="1"/>
                      <w:sz w:val="22"/>
                      <w:szCs w:val="22"/>
                    </w:rPr>
                    <w:t>t</w:t>
                  </w:r>
                  <w:r>
                    <w:rPr>
                      <w:rFonts w:cs="Times New Roman"/>
                      <w:b/>
                      <w:bCs/>
                      <w:spacing w:val="-3"/>
                      <w:sz w:val="22"/>
                      <w:szCs w:val="22"/>
                    </w:rPr>
                    <w:t>a</w:t>
                  </w:r>
                  <w:r>
                    <w:rPr>
                      <w:rFonts w:cs="Times New Roman"/>
                      <w:b/>
                      <w:bCs/>
                      <w:sz w:val="22"/>
                      <w:szCs w:val="22"/>
                    </w:rPr>
                    <w:t>l</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r w:rsidR="00022E09" w:rsidTr="004032E1">
              <w:trPr>
                <w:trHeight w:hRule="exact" w:val="303"/>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49" w:lineRule="exact"/>
                    <w:ind w:left="102"/>
                  </w:pPr>
                  <w:r>
                    <w:rPr>
                      <w:rFonts w:cs="Times New Roman"/>
                      <w:sz w:val="22"/>
                      <w:szCs w:val="22"/>
                    </w:rPr>
                    <w:t>c</w:t>
                  </w:r>
                </w:p>
              </w:tc>
              <w:tc>
                <w:tcPr>
                  <w:tcW w:w="10701" w:type="dxa"/>
                  <w:gridSpan w:val="7"/>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ind w:left="99"/>
                  </w:pPr>
                  <w:r>
                    <w:rPr>
                      <w:rFonts w:cs="Times New Roman"/>
                      <w:b/>
                      <w:bCs/>
                      <w:sz w:val="22"/>
                      <w:szCs w:val="22"/>
                    </w:rPr>
                    <w:t>Oth</w:t>
                  </w:r>
                  <w:r>
                    <w:rPr>
                      <w:rFonts w:cs="Times New Roman"/>
                      <w:b/>
                      <w:bCs/>
                      <w:spacing w:val="-3"/>
                      <w:sz w:val="22"/>
                      <w:szCs w:val="22"/>
                    </w:rPr>
                    <w:t>e</w:t>
                  </w:r>
                  <w:r>
                    <w:rPr>
                      <w:rFonts w:cs="Times New Roman"/>
                      <w:b/>
                      <w:bCs/>
                      <w:sz w:val="22"/>
                      <w:szCs w:val="22"/>
                    </w:rPr>
                    <w:t>r Sho</w:t>
                  </w:r>
                  <w:r>
                    <w:rPr>
                      <w:rFonts w:cs="Times New Roman"/>
                      <w:b/>
                      <w:bCs/>
                      <w:spacing w:val="-3"/>
                      <w:sz w:val="22"/>
                      <w:szCs w:val="22"/>
                    </w:rPr>
                    <w:t>r</w:t>
                  </w:r>
                  <w:r>
                    <w:rPr>
                      <w:rFonts w:cs="Times New Roman"/>
                      <w:b/>
                      <w:bCs/>
                      <w:sz w:val="22"/>
                      <w:szCs w:val="22"/>
                    </w:rPr>
                    <w:t xml:space="preserve">t </w:t>
                  </w:r>
                  <w:r>
                    <w:rPr>
                      <w:rFonts w:cs="Times New Roman"/>
                      <w:b/>
                      <w:bCs/>
                      <w:spacing w:val="-1"/>
                      <w:sz w:val="22"/>
                      <w:szCs w:val="22"/>
                    </w:rPr>
                    <w:t>T</w:t>
                  </w:r>
                  <w:r>
                    <w:rPr>
                      <w:rFonts w:cs="Times New Roman"/>
                      <w:b/>
                      <w:bCs/>
                      <w:sz w:val="22"/>
                      <w:szCs w:val="22"/>
                    </w:rPr>
                    <w:t>e</w:t>
                  </w:r>
                  <w:r>
                    <w:rPr>
                      <w:rFonts w:cs="Times New Roman"/>
                      <w:b/>
                      <w:bCs/>
                      <w:spacing w:val="-2"/>
                      <w:sz w:val="22"/>
                      <w:szCs w:val="22"/>
                    </w:rPr>
                    <w:t>r</w:t>
                  </w:r>
                  <w:r>
                    <w:rPr>
                      <w:rFonts w:cs="Times New Roman"/>
                      <w:b/>
                      <w:bCs/>
                      <w:sz w:val="22"/>
                      <w:szCs w:val="22"/>
                    </w:rPr>
                    <w:t xml:space="preserve">m </w:t>
                  </w:r>
                  <w:r>
                    <w:rPr>
                      <w:rFonts w:cs="Times New Roman"/>
                      <w:b/>
                      <w:bCs/>
                      <w:spacing w:val="-1"/>
                      <w:sz w:val="22"/>
                      <w:szCs w:val="22"/>
                    </w:rPr>
                    <w:t>L</w:t>
                  </w:r>
                  <w:r>
                    <w:rPr>
                      <w:rFonts w:cs="Times New Roman"/>
                      <w:b/>
                      <w:bCs/>
                      <w:sz w:val="22"/>
                      <w:szCs w:val="22"/>
                    </w:rPr>
                    <w:t>oa</w:t>
                  </w:r>
                  <w:r>
                    <w:rPr>
                      <w:rFonts w:cs="Times New Roman"/>
                      <w:b/>
                      <w:bCs/>
                      <w:spacing w:val="-3"/>
                      <w:sz w:val="22"/>
                      <w:szCs w:val="22"/>
                    </w:rPr>
                    <w:t>n</w:t>
                  </w:r>
                  <w:r>
                    <w:rPr>
                      <w:rFonts w:cs="Times New Roman"/>
                      <w:b/>
                      <w:bCs/>
                      <w:sz w:val="22"/>
                      <w:szCs w:val="22"/>
                    </w:rPr>
                    <w:t>s</w:t>
                  </w:r>
                </w:p>
              </w:tc>
            </w:tr>
            <w:tr w:rsidR="00022E09" w:rsidTr="004032E1">
              <w:trPr>
                <w:trHeight w:hRule="exact" w:val="300"/>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46" w:lineRule="exact"/>
                    <w:ind w:left="99"/>
                  </w:pPr>
                  <w:r>
                    <w:rPr>
                      <w:rFonts w:cs="Times New Roman"/>
                      <w:spacing w:val="-1"/>
                      <w:sz w:val="22"/>
                      <w:szCs w:val="22"/>
                    </w:rPr>
                    <w:t>R</w:t>
                  </w:r>
                  <w:r>
                    <w:rPr>
                      <w:rFonts w:cs="Times New Roman"/>
                      <w:sz w:val="22"/>
                      <w:szCs w:val="22"/>
                    </w:rPr>
                    <w:t>epay</w:t>
                  </w:r>
                  <w:r>
                    <w:rPr>
                      <w:rFonts w:cs="Times New Roman"/>
                      <w:spacing w:val="-4"/>
                      <w:sz w:val="22"/>
                      <w:szCs w:val="22"/>
                    </w:rPr>
                    <w:t>m</w:t>
                  </w:r>
                  <w:r>
                    <w:rPr>
                      <w:rFonts w:cs="Times New Roman"/>
                      <w:sz w:val="22"/>
                      <w:szCs w:val="22"/>
                    </w:rPr>
                    <w:t>ent</w:t>
                  </w:r>
                  <w:r>
                    <w:rPr>
                      <w:rFonts w:cs="Times New Roman"/>
                      <w:spacing w:val="1"/>
                      <w:sz w:val="22"/>
                      <w:szCs w:val="22"/>
                    </w:rPr>
                    <w:t xml:space="preserve"> </w:t>
                  </w:r>
                  <w:r>
                    <w:rPr>
                      <w:rFonts w:cs="Times New Roman"/>
                      <w:sz w:val="22"/>
                      <w:szCs w:val="22"/>
                    </w:rPr>
                    <w:t>of</w:t>
                  </w:r>
                  <w:r>
                    <w:rPr>
                      <w:rFonts w:cs="Times New Roman"/>
                      <w:spacing w:val="-2"/>
                      <w:sz w:val="22"/>
                      <w:szCs w:val="22"/>
                    </w:rPr>
                    <w:t xml:space="preserve"> </w:t>
                  </w:r>
                  <w:r>
                    <w:rPr>
                      <w:rFonts w:cs="Times New Roman"/>
                      <w:sz w:val="22"/>
                      <w:szCs w:val="22"/>
                    </w:rPr>
                    <w:t>loan</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r w:rsidR="00022E09" w:rsidTr="004032E1">
              <w:trPr>
                <w:trHeight w:hRule="exact" w:val="302"/>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46" w:lineRule="exact"/>
                    <w:ind w:left="99"/>
                  </w:pPr>
                  <w:r>
                    <w:rPr>
                      <w:rFonts w:cs="Times New Roman"/>
                      <w:spacing w:val="-1"/>
                      <w:sz w:val="22"/>
                      <w:szCs w:val="22"/>
                    </w:rPr>
                    <w:t>P</w:t>
                  </w:r>
                  <w:r>
                    <w:rPr>
                      <w:rFonts w:cs="Times New Roman"/>
                      <w:sz w:val="22"/>
                      <w:szCs w:val="22"/>
                    </w:rPr>
                    <w:t>ay</w:t>
                  </w:r>
                  <w:r>
                    <w:rPr>
                      <w:rFonts w:cs="Times New Roman"/>
                      <w:spacing w:val="-4"/>
                      <w:sz w:val="22"/>
                      <w:szCs w:val="22"/>
                    </w:rPr>
                    <w:t>m</w:t>
                  </w:r>
                  <w:r>
                    <w:rPr>
                      <w:rFonts w:cs="Times New Roman"/>
                      <w:sz w:val="22"/>
                      <w:szCs w:val="22"/>
                    </w:rPr>
                    <w:t>ent</w:t>
                  </w:r>
                  <w:r>
                    <w:rPr>
                      <w:rFonts w:cs="Times New Roman"/>
                      <w:spacing w:val="1"/>
                      <w:sz w:val="22"/>
                      <w:szCs w:val="22"/>
                    </w:rPr>
                    <w:t xml:space="preserve"> </w:t>
                  </w:r>
                  <w:r>
                    <w:rPr>
                      <w:rFonts w:cs="Times New Roman"/>
                      <w:sz w:val="22"/>
                      <w:szCs w:val="22"/>
                    </w:rPr>
                    <w:t xml:space="preserve">of </w:t>
                  </w:r>
                  <w:r>
                    <w:rPr>
                      <w:rFonts w:cs="Times New Roman"/>
                      <w:spacing w:val="-4"/>
                      <w:sz w:val="22"/>
                      <w:szCs w:val="22"/>
                    </w:rPr>
                    <w:t>I</w:t>
                  </w:r>
                  <w:r>
                    <w:rPr>
                      <w:rFonts w:cs="Times New Roman"/>
                      <w:spacing w:val="1"/>
                      <w:sz w:val="22"/>
                      <w:szCs w:val="22"/>
                    </w:rPr>
                    <w:t>n</w:t>
                  </w:r>
                  <w:r>
                    <w:rPr>
                      <w:rFonts w:cs="Times New Roman"/>
                      <w:sz w:val="22"/>
                      <w:szCs w:val="22"/>
                    </w:rPr>
                    <w:t>te</w:t>
                  </w:r>
                  <w:r>
                    <w:rPr>
                      <w:rFonts w:cs="Times New Roman"/>
                      <w:spacing w:val="1"/>
                      <w:sz w:val="22"/>
                      <w:szCs w:val="22"/>
                    </w:rPr>
                    <w:t>r</w:t>
                  </w:r>
                  <w:r>
                    <w:rPr>
                      <w:rFonts w:cs="Times New Roman"/>
                      <w:spacing w:val="-2"/>
                      <w:sz w:val="22"/>
                      <w:szCs w:val="22"/>
                    </w:rPr>
                    <w:t>e</w:t>
                  </w:r>
                  <w:r>
                    <w:rPr>
                      <w:rFonts w:cs="Times New Roman"/>
                      <w:sz w:val="22"/>
                      <w:szCs w:val="22"/>
                    </w:rPr>
                    <w:t>st</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r w:rsidR="00022E09" w:rsidTr="004032E1">
              <w:trPr>
                <w:trHeight w:hRule="exact" w:val="300"/>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51" w:lineRule="exact"/>
                    <w:ind w:left="1511"/>
                  </w:pPr>
                  <w:r>
                    <w:rPr>
                      <w:rFonts w:cs="Times New Roman"/>
                      <w:b/>
                      <w:bCs/>
                      <w:sz w:val="22"/>
                      <w:szCs w:val="22"/>
                    </w:rPr>
                    <w:t>S</w:t>
                  </w:r>
                  <w:r>
                    <w:rPr>
                      <w:rFonts w:cs="Times New Roman"/>
                      <w:b/>
                      <w:bCs/>
                      <w:spacing w:val="-1"/>
                      <w:sz w:val="22"/>
                      <w:szCs w:val="22"/>
                    </w:rPr>
                    <w:t>u</w:t>
                  </w:r>
                  <w:r>
                    <w:rPr>
                      <w:rFonts w:cs="Times New Roman"/>
                      <w:b/>
                      <w:bCs/>
                      <w:sz w:val="22"/>
                      <w:szCs w:val="22"/>
                    </w:rPr>
                    <w:t>b to</w:t>
                  </w:r>
                  <w:r>
                    <w:rPr>
                      <w:rFonts w:cs="Times New Roman"/>
                      <w:b/>
                      <w:bCs/>
                      <w:spacing w:val="1"/>
                      <w:sz w:val="22"/>
                      <w:szCs w:val="22"/>
                    </w:rPr>
                    <w:t>t</w:t>
                  </w:r>
                  <w:r>
                    <w:rPr>
                      <w:rFonts w:cs="Times New Roman"/>
                      <w:b/>
                      <w:bCs/>
                      <w:spacing w:val="-3"/>
                      <w:sz w:val="22"/>
                      <w:szCs w:val="22"/>
                    </w:rPr>
                    <w:t>a</w:t>
                  </w:r>
                  <w:r>
                    <w:rPr>
                      <w:rFonts w:cs="Times New Roman"/>
                      <w:b/>
                      <w:bCs/>
                      <w:sz w:val="22"/>
                      <w:szCs w:val="22"/>
                    </w:rPr>
                    <w:t>l</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r w:rsidR="00022E09" w:rsidTr="004032E1">
              <w:trPr>
                <w:trHeight w:hRule="exact" w:val="434"/>
              </w:trPr>
              <w:tc>
                <w:tcPr>
                  <w:tcW w:w="677"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916" w:type="dxa"/>
                  <w:tcBorders>
                    <w:top w:val="single" w:sz="4" w:space="0" w:color="000000"/>
                    <w:left w:val="single" w:sz="4" w:space="0" w:color="000000"/>
                    <w:bottom w:val="single" w:sz="4" w:space="0" w:color="000000"/>
                    <w:right w:val="single" w:sz="4" w:space="0" w:color="000000"/>
                  </w:tcBorders>
                </w:tcPr>
                <w:p w:rsidR="00022E09" w:rsidRDefault="00022E09" w:rsidP="00C41350">
                  <w:pPr>
                    <w:pStyle w:val="TableParagraph"/>
                    <w:kinsoku w:val="0"/>
                    <w:overflowPunct w:val="0"/>
                    <w:spacing w:line="251" w:lineRule="exact"/>
                    <w:ind w:left="1254"/>
                  </w:pPr>
                  <w:r>
                    <w:rPr>
                      <w:rFonts w:cs="Times New Roman"/>
                      <w:b/>
                      <w:bCs/>
                      <w:spacing w:val="-2"/>
                      <w:sz w:val="22"/>
                      <w:szCs w:val="22"/>
                    </w:rPr>
                    <w:t>G</w:t>
                  </w:r>
                  <w:r>
                    <w:rPr>
                      <w:rFonts w:cs="Times New Roman"/>
                      <w:b/>
                      <w:bCs/>
                      <w:sz w:val="22"/>
                      <w:szCs w:val="22"/>
                    </w:rPr>
                    <w:t>ross To</w:t>
                  </w:r>
                  <w:r>
                    <w:rPr>
                      <w:rFonts w:cs="Times New Roman"/>
                      <w:b/>
                      <w:bCs/>
                      <w:spacing w:val="-2"/>
                      <w:sz w:val="22"/>
                      <w:szCs w:val="22"/>
                    </w:rPr>
                    <w:t>t</w:t>
                  </w:r>
                  <w:r>
                    <w:rPr>
                      <w:rFonts w:cs="Times New Roman"/>
                      <w:b/>
                      <w:bCs/>
                      <w:sz w:val="22"/>
                      <w:szCs w:val="22"/>
                    </w:rPr>
                    <w:t>al</w:t>
                  </w:r>
                </w:p>
              </w:tc>
              <w:tc>
                <w:tcPr>
                  <w:tcW w:w="653"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63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389"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771"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812" w:type="dxa"/>
                  <w:tcBorders>
                    <w:top w:val="single" w:sz="4" w:space="0" w:color="000000"/>
                    <w:left w:val="single" w:sz="4" w:space="0" w:color="000000"/>
                    <w:bottom w:val="single" w:sz="4" w:space="0" w:color="000000"/>
                    <w:right w:val="single" w:sz="4" w:space="0" w:color="000000"/>
                  </w:tcBorders>
                </w:tcPr>
                <w:p w:rsidR="00022E09" w:rsidRDefault="00022E09" w:rsidP="00C41350"/>
              </w:tc>
              <w:tc>
                <w:tcPr>
                  <w:tcW w:w="2528" w:type="dxa"/>
                  <w:tcBorders>
                    <w:top w:val="single" w:sz="4" w:space="0" w:color="000000"/>
                    <w:left w:val="single" w:sz="4" w:space="0" w:color="000000"/>
                    <w:bottom w:val="single" w:sz="4" w:space="0" w:color="000000"/>
                    <w:right w:val="single" w:sz="4" w:space="0" w:color="000000"/>
                  </w:tcBorders>
                </w:tcPr>
                <w:p w:rsidR="00022E09" w:rsidRDefault="00022E09" w:rsidP="00C41350"/>
              </w:tc>
            </w:tr>
          </w:tbl>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32</w:t>
            </w:r>
          </w:p>
        </w:tc>
        <w:tc>
          <w:tcPr>
            <w:tcW w:w="5103" w:type="dxa"/>
            <w:vAlign w:val="center"/>
          </w:tcPr>
          <w:p w:rsidR="00022E09" w:rsidRPr="00682302" w:rsidRDefault="00022E09" w:rsidP="009C16DF">
            <w:pPr>
              <w:pStyle w:val="BodyText"/>
              <w:tabs>
                <w:tab w:val="left" w:pos="544"/>
              </w:tabs>
              <w:kinsoku w:val="0"/>
              <w:overflowPunct w:val="0"/>
              <w:spacing w:before="69" w:line="275" w:lineRule="auto"/>
              <w:ind w:left="0"/>
              <w:jc w:val="both"/>
              <w:rPr>
                <w:spacing w:val="2"/>
              </w:rPr>
            </w:pPr>
            <w:r w:rsidRPr="00682302">
              <w:rPr>
                <w:spacing w:val="2"/>
              </w:rPr>
              <w:t xml:space="preserve">Name and address </w:t>
            </w:r>
            <w:r w:rsidRPr="00530573">
              <w:rPr>
                <w:spacing w:val="2"/>
              </w:rPr>
              <w:t>o</w:t>
            </w:r>
            <w:r w:rsidRPr="00682302">
              <w:rPr>
                <w:spacing w:val="2"/>
              </w:rPr>
              <w:t xml:space="preserve">f the </w:t>
            </w:r>
            <w:r w:rsidRPr="00530573">
              <w:rPr>
                <w:spacing w:val="2"/>
              </w:rPr>
              <w:t>m</w:t>
            </w:r>
            <w:r w:rsidRPr="00682302">
              <w:rPr>
                <w:spacing w:val="2"/>
              </w:rPr>
              <w:t>ain Bankers havi</w:t>
            </w:r>
            <w:r w:rsidRPr="00530573">
              <w:rPr>
                <w:spacing w:val="2"/>
              </w:rPr>
              <w:t>n</w:t>
            </w:r>
            <w:r w:rsidRPr="00682302">
              <w:rPr>
                <w:spacing w:val="2"/>
              </w:rPr>
              <w:t>g busi</w:t>
            </w:r>
            <w:r w:rsidRPr="00530573">
              <w:rPr>
                <w:spacing w:val="2"/>
              </w:rPr>
              <w:t>n</w:t>
            </w:r>
            <w:r w:rsidRPr="00682302">
              <w:rPr>
                <w:spacing w:val="2"/>
              </w:rPr>
              <w:t>ess</w:t>
            </w:r>
            <w:r w:rsidRPr="00530573">
              <w:rPr>
                <w:spacing w:val="2"/>
              </w:rPr>
              <w:t xml:space="preserve"> </w:t>
            </w:r>
            <w:r w:rsidRPr="00682302">
              <w:rPr>
                <w:spacing w:val="2"/>
              </w:rPr>
              <w:t>dealings alo</w:t>
            </w:r>
            <w:r w:rsidRPr="00530573">
              <w:rPr>
                <w:spacing w:val="2"/>
              </w:rPr>
              <w:t>n</w:t>
            </w:r>
            <w:r w:rsidRPr="00682302">
              <w:rPr>
                <w:spacing w:val="2"/>
              </w:rPr>
              <w:t>g with</w:t>
            </w:r>
            <w:r w:rsidRPr="00530573">
              <w:rPr>
                <w:spacing w:val="2"/>
              </w:rPr>
              <w:t xml:space="preserve"> </w:t>
            </w:r>
            <w:r w:rsidRPr="00682302">
              <w:rPr>
                <w:spacing w:val="2"/>
              </w:rPr>
              <w:t xml:space="preserve">the copy </w:t>
            </w:r>
            <w:r w:rsidRPr="00530573">
              <w:rPr>
                <w:spacing w:val="2"/>
              </w:rPr>
              <w:t>o</w:t>
            </w:r>
            <w:r w:rsidRPr="00682302">
              <w:rPr>
                <w:spacing w:val="2"/>
              </w:rPr>
              <w:t>f letter addressed to the Bankers as per Anne</w:t>
            </w:r>
            <w:r w:rsidRPr="00530573">
              <w:rPr>
                <w:spacing w:val="2"/>
              </w:rPr>
              <w:t>x</w:t>
            </w:r>
            <w:r w:rsidRPr="00682302">
              <w:rPr>
                <w:spacing w:val="2"/>
              </w:rPr>
              <w:t>ure “6” f</w:t>
            </w:r>
            <w:r w:rsidRPr="00530573">
              <w:rPr>
                <w:spacing w:val="2"/>
              </w:rPr>
              <w:t>o</w:t>
            </w:r>
            <w:r w:rsidRPr="00682302">
              <w:rPr>
                <w:spacing w:val="2"/>
              </w:rPr>
              <w:t>r maki</w:t>
            </w:r>
            <w:r w:rsidRPr="00530573">
              <w:rPr>
                <w:spacing w:val="2"/>
              </w:rPr>
              <w:t>n</w:t>
            </w:r>
            <w:r w:rsidRPr="00682302">
              <w:rPr>
                <w:spacing w:val="2"/>
              </w:rPr>
              <w:t>g inquiries.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33</w:t>
            </w:r>
          </w:p>
        </w:tc>
        <w:tc>
          <w:tcPr>
            <w:tcW w:w="5103" w:type="dxa"/>
            <w:vAlign w:val="center"/>
          </w:tcPr>
          <w:p w:rsidR="00022E09" w:rsidRPr="00682302" w:rsidRDefault="00022E09" w:rsidP="009C16DF">
            <w:pPr>
              <w:pStyle w:val="BodyText"/>
              <w:tabs>
                <w:tab w:val="left" w:pos="527"/>
              </w:tabs>
              <w:kinsoku w:val="0"/>
              <w:overflowPunct w:val="0"/>
              <w:spacing w:before="69"/>
              <w:ind w:left="0"/>
              <w:jc w:val="both"/>
              <w:rPr>
                <w:spacing w:val="2"/>
              </w:rPr>
            </w:pPr>
            <w:r w:rsidRPr="00682302">
              <w:rPr>
                <w:spacing w:val="2"/>
              </w:rPr>
              <w:t>Changes in s</w:t>
            </w:r>
            <w:r w:rsidRPr="00530573">
              <w:rPr>
                <w:spacing w:val="2"/>
              </w:rPr>
              <w:t>h</w:t>
            </w:r>
            <w:r w:rsidRPr="00682302">
              <w:rPr>
                <w:spacing w:val="2"/>
              </w:rPr>
              <w:t>areholdi</w:t>
            </w:r>
            <w:r w:rsidRPr="00530573">
              <w:rPr>
                <w:spacing w:val="2"/>
              </w:rPr>
              <w:t>n</w:t>
            </w:r>
            <w:r w:rsidRPr="00682302">
              <w:rPr>
                <w:spacing w:val="2"/>
              </w:rPr>
              <w:t>g and manage</w:t>
            </w:r>
            <w:r w:rsidRPr="00530573">
              <w:rPr>
                <w:spacing w:val="2"/>
              </w:rPr>
              <w:t>m</w:t>
            </w:r>
            <w:r w:rsidRPr="00682302">
              <w:rPr>
                <w:spacing w:val="2"/>
              </w:rPr>
              <w:t>e</w:t>
            </w:r>
            <w:r w:rsidRPr="00530573">
              <w:rPr>
                <w:spacing w:val="2"/>
              </w:rPr>
              <w:t>n</w:t>
            </w:r>
            <w:r w:rsidRPr="00682302">
              <w:rPr>
                <w:spacing w:val="2"/>
              </w:rPr>
              <w:t>t in past 4</w:t>
            </w:r>
            <w:r w:rsidRPr="00530573">
              <w:rPr>
                <w:spacing w:val="2"/>
              </w:rPr>
              <w:t xml:space="preserve"> </w:t>
            </w:r>
            <w:r w:rsidRPr="00682302">
              <w:rPr>
                <w:spacing w:val="2"/>
              </w:rPr>
              <w:t>years.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lastRenderedPageBreak/>
              <w:t>34</w:t>
            </w:r>
          </w:p>
        </w:tc>
        <w:tc>
          <w:tcPr>
            <w:tcW w:w="5103" w:type="dxa"/>
            <w:vAlign w:val="center"/>
          </w:tcPr>
          <w:p w:rsidR="00022E09" w:rsidRPr="00682302" w:rsidRDefault="00022E09" w:rsidP="009C16DF">
            <w:pPr>
              <w:pStyle w:val="BodyText"/>
              <w:tabs>
                <w:tab w:val="left" w:pos="518"/>
              </w:tabs>
              <w:kinsoku w:val="0"/>
              <w:overflowPunct w:val="0"/>
              <w:spacing w:line="275" w:lineRule="auto"/>
              <w:ind w:left="0" w:right="34"/>
              <w:jc w:val="both"/>
              <w:rPr>
                <w:spacing w:val="2"/>
              </w:rPr>
            </w:pPr>
            <w:r w:rsidRPr="00682302">
              <w:rPr>
                <w:spacing w:val="2"/>
              </w:rPr>
              <w:t>A specific certifica</w:t>
            </w:r>
            <w:r w:rsidRPr="00530573">
              <w:rPr>
                <w:spacing w:val="2"/>
              </w:rPr>
              <w:t>t</w:t>
            </w:r>
            <w:r w:rsidRPr="00682302">
              <w:rPr>
                <w:spacing w:val="2"/>
              </w:rPr>
              <w:t xml:space="preserve">e, preferably from the Company Secretary, regarding compliance with Sec. 372 A of the </w:t>
            </w:r>
            <w:r w:rsidRPr="00530573">
              <w:rPr>
                <w:spacing w:val="2"/>
              </w:rPr>
              <w:t>C</w:t>
            </w:r>
            <w:r w:rsidRPr="00682302">
              <w:rPr>
                <w:spacing w:val="2"/>
              </w:rPr>
              <w:t>ompanies Act, 1956</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35</w:t>
            </w:r>
          </w:p>
        </w:tc>
        <w:tc>
          <w:tcPr>
            <w:tcW w:w="5103" w:type="dxa"/>
            <w:vAlign w:val="center"/>
          </w:tcPr>
          <w:p w:rsidR="00022E09" w:rsidRPr="00682302" w:rsidRDefault="00022E09" w:rsidP="009C16DF">
            <w:pPr>
              <w:pStyle w:val="BodyText"/>
              <w:tabs>
                <w:tab w:val="left" w:pos="518"/>
              </w:tabs>
              <w:kinsoku w:val="0"/>
              <w:overflowPunct w:val="0"/>
              <w:spacing w:line="275" w:lineRule="auto"/>
              <w:ind w:left="0" w:right="34"/>
              <w:jc w:val="both"/>
              <w:rPr>
                <w:spacing w:val="2"/>
              </w:rPr>
            </w:pPr>
            <w:r w:rsidRPr="00682302">
              <w:rPr>
                <w:spacing w:val="2"/>
              </w:rPr>
              <w:t>Details of c</w:t>
            </w:r>
            <w:r w:rsidRPr="00530573">
              <w:rPr>
                <w:spacing w:val="2"/>
              </w:rPr>
              <w:t>h</w:t>
            </w:r>
            <w:r w:rsidRPr="00682302">
              <w:rPr>
                <w:spacing w:val="2"/>
              </w:rPr>
              <w:t>arges crea</w:t>
            </w:r>
            <w:r w:rsidRPr="00530573">
              <w:rPr>
                <w:spacing w:val="2"/>
              </w:rPr>
              <w:t>t</w:t>
            </w:r>
            <w:r w:rsidRPr="00682302">
              <w:rPr>
                <w:spacing w:val="2"/>
              </w:rPr>
              <w:t xml:space="preserve">ed as on date on </w:t>
            </w:r>
            <w:r w:rsidRPr="00530573">
              <w:rPr>
                <w:spacing w:val="2"/>
              </w:rPr>
              <w:t>t</w:t>
            </w:r>
            <w:r w:rsidRPr="00682302">
              <w:rPr>
                <w:spacing w:val="2"/>
              </w:rPr>
              <w:t xml:space="preserve">he assets </w:t>
            </w:r>
            <w:r w:rsidRPr="00530573">
              <w:rPr>
                <w:spacing w:val="2"/>
              </w:rPr>
              <w:t>o</w:t>
            </w:r>
            <w:r w:rsidRPr="00682302">
              <w:rPr>
                <w:spacing w:val="2"/>
              </w:rPr>
              <w:t>f the company (list of c</w:t>
            </w:r>
            <w:r w:rsidRPr="00530573">
              <w:rPr>
                <w:spacing w:val="2"/>
              </w:rPr>
              <w:t>h</w:t>
            </w:r>
            <w:r w:rsidRPr="00682302">
              <w:rPr>
                <w:spacing w:val="2"/>
              </w:rPr>
              <w:t>arges available on MCA web</w:t>
            </w:r>
            <w:r w:rsidRPr="00530573">
              <w:rPr>
                <w:spacing w:val="2"/>
              </w:rPr>
              <w:t>s</w:t>
            </w:r>
            <w:r w:rsidRPr="00682302">
              <w:rPr>
                <w:spacing w:val="2"/>
              </w:rPr>
              <w:t>ite du</w:t>
            </w:r>
            <w:r w:rsidRPr="00530573">
              <w:rPr>
                <w:spacing w:val="2"/>
              </w:rPr>
              <w:t>l</w:t>
            </w:r>
            <w:r w:rsidRPr="00682302">
              <w:rPr>
                <w:spacing w:val="2"/>
              </w:rPr>
              <w:t>y certified by CS/Director to be given. Details of show cause notices,</w:t>
            </w:r>
            <w:r w:rsidRPr="00530573">
              <w:rPr>
                <w:spacing w:val="2"/>
              </w:rPr>
              <w:t xml:space="preserve"> </w:t>
            </w:r>
            <w:r w:rsidRPr="00682302">
              <w:rPr>
                <w:spacing w:val="2"/>
              </w:rPr>
              <w:t xml:space="preserve">fines and </w:t>
            </w:r>
            <w:r w:rsidRPr="00530573">
              <w:rPr>
                <w:spacing w:val="2"/>
              </w:rPr>
              <w:t>p</w:t>
            </w:r>
            <w:r w:rsidRPr="00682302">
              <w:rPr>
                <w:spacing w:val="2"/>
              </w:rPr>
              <w:t>enalties awarded.</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 xml:space="preserve">Attach relevant </w:t>
            </w:r>
            <w:r>
              <w:rPr>
                <w:rFonts w:cs="Times New Roman"/>
              </w:rPr>
              <w:t>document</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36</w:t>
            </w:r>
          </w:p>
        </w:tc>
        <w:tc>
          <w:tcPr>
            <w:tcW w:w="5103" w:type="dxa"/>
            <w:vAlign w:val="center"/>
          </w:tcPr>
          <w:p w:rsidR="00022E09" w:rsidRPr="00530573" w:rsidRDefault="00022E09" w:rsidP="009C16DF">
            <w:pPr>
              <w:pStyle w:val="BodyText"/>
              <w:tabs>
                <w:tab w:val="left" w:pos="527"/>
              </w:tabs>
              <w:kinsoku w:val="0"/>
              <w:overflowPunct w:val="0"/>
              <w:ind w:left="0"/>
              <w:jc w:val="both"/>
            </w:pPr>
            <w:r w:rsidRPr="00530573">
              <w:t>N</w:t>
            </w:r>
            <w:r w:rsidRPr="00530573">
              <w:rPr>
                <w:spacing w:val="-2"/>
              </w:rPr>
              <w:t>a</w:t>
            </w:r>
            <w:r w:rsidRPr="00530573">
              <w:t>me</w:t>
            </w:r>
            <w:r w:rsidRPr="00530573">
              <w:rPr>
                <w:spacing w:val="40"/>
              </w:rPr>
              <w:t xml:space="preserve"> </w:t>
            </w:r>
            <w:r w:rsidRPr="00530573">
              <w:t>of</w:t>
            </w:r>
            <w:r w:rsidRPr="00530573">
              <w:rPr>
                <w:spacing w:val="39"/>
              </w:rPr>
              <w:t xml:space="preserve"> </w:t>
            </w:r>
            <w:r w:rsidRPr="00530573">
              <w:rPr>
                <w:spacing w:val="1"/>
              </w:rPr>
              <w:t>A</w:t>
            </w:r>
            <w:r w:rsidRPr="00530573">
              <w:rPr>
                <w:spacing w:val="-3"/>
              </w:rPr>
              <w:t>g</w:t>
            </w:r>
            <w:r w:rsidRPr="00530573">
              <w:rPr>
                <w:spacing w:val="-1"/>
              </w:rPr>
              <w:t>e</w:t>
            </w:r>
            <w:r w:rsidRPr="00530573">
              <w:rPr>
                <w:spacing w:val="2"/>
              </w:rPr>
              <w:t>n</w:t>
            </w:r>
            <w:r w:rsidRPr="00530573">
              <w:rPr>
                <w:spacing w:val="3"/>
              </w:rPr>
              <w:t>c</w:t>
            </w:r>
            <w:r w:rsidRPr="00530573">
              <w:rPr>
                <w:spacing w:val="-5"/>
              </w:rPr>
              <w:t>y</w:t>
            </w:r>
            <w:r w:rsidRPr="00530573">
              <w:t>,</w:t>
            </w:r>
            <w:r w:rsidRPr="00530573">
              <w:rPr>
                <w:spacing w:val="40"/>
              </w:rPr>
              <w:t xml:space="preserve"> </w:t>
            </w:r>
            <w:r w:rsidRPr="00530573">
              <w:t>if</w:t>
            </w:r>
            <w:r w:rsidRPr="00530573">
              <w:rPr>
                <w:spacing w:val="40"/>
              </w:rPr>
              <w:t xml:space="preserve"> </w:t>
            </w:r>
            <w:r w:rsidRPr="00530573">
              <w:rPr>
                <w:spacing w:val="-1"/>
              </w:rPr>
              <w:t>a</w:t>
            </w:r>
            <w:r w:rsidRPr="00530573">
              <w:rPr>
                <w:spacing w:val="2"/>
              </w:rPr>
              <w:t>n</w:t>
            </w:r>
            <w:r w:rsidRPr="00530573">
              <w:t>y</w:t>
            </w:r>
            <w:r w:rsidRPr="00530573">
              <w:rPr>
                <w:spacing w:val="35"/>
              </w:rPr>
              <w:t xml:space="preserve"> </w:t>
            </w:r>
            <w:r w:rsidRPr="00530573">
              <w:t>hi</w:t>
            </w:r>
            <w:r w:rsidRPr="00530573">
              <w:rPr>
                <w:spacing w:val="1"/>
              </w:rPr>
              <w:t>r</w:t>
            </w:r>
            <w:r w:rsidRPr="00530573">
              <w:rPr>
                <w:spacing w:val="-1"/>
              </w:rPr>
              <w:t>e</w:t>
            </w:r>
            <w:r w:rsidRPr="00530573">
              <w:t>d,</w:t>
            </w:r>
            <w:r w:rsidRPr="00530573">
              <w:rPr>
                <w:spacing w:val="40"/>
              </w:rPr>
              <w:t xml:space="preserve"> </w:t>
            </w:r>
            <w:r w:rsidRPr="00530573">
              <w:t>for</w:t>
            </w:r>
            <w:r w:rsidRPr="00530573">
              <w:rPr>
                <w:spacing w:val="39"/>
              </w:rPr>
              <w:t xml:space="preserve"> </w:t>
            </w:r>
            <w:r w:rsidRPr="00530573">
              <w:t>loan</w:t>
            </w:r>
            <w:r w:rsidRPr="00530573">
              <w:rPr>
                <w:spacing w:val="40"/>
              </w:rPr>
              <w:t xml:space="preserve"> </w:t>
            </w:r>
            <w:r w:rsidRPr="00530573">
              <w:rPr>
                <w:spacing w:val="4"/>
              </w:rPr>
              <w:t>s</w:t>
            </w:r>
            <w:r w:rsidRPr="00530573">
              <w:rPr>
                <w:spacing w:val="-3"/>
              </w:rPr>
              <w:t>y</w:t>
            </w:r>
            <w:r w:rsidRPr="00530573">
              <w:t>ndic</w:t>
            </w:r>
            <w:r w:rsidRPr="00530573">
              <w:rPr>
                <w:spacing w:val="-2"/>
              </w:rPr>
              <w:t>a</w:t>
            </w:r>
            <w:r w:rsidRPr="00530573">
              <w:t>tion</w:t>
            </w:r>
            <w:r w:rsidRPr="00530573">
              <w:rPr>
                <w:spacing w:val="45"/>
              </w:rPr>
              <w:t xml:space="preserve"> </w:t>
            </w:r>
            <w:r w:rsidRPr="00530573">
              <w:t>or</w:t>
            </w:r>
            <w:r w:rsidRPr="00530573">
              <w:rPr>
                <w:spacing w:val="39"/>
              </w:rPr>
              <w:t xml:space="preserve"> </w:t>
            </w:r>
            <w:r w:rsidRPr="00530573">
              <w:rPr>
                <w:spacing w:val="-1"/>
              </w:rPr>
              <w:t>c</w:t>
            </w:r>
            <w:r w:rsidRPr="00530573">
              <w:t>onsultant</w:t>
            </w:r>
            <w:r w:rsidRPr="00530573">
              <w:rPr>
                <w:spacing w:val="41"/>
              </w:rPr>
              <w:t xml:space="preserve"> </w:t>
            </w:r>
            <w:r w:rsidRPr="00530573">
              <w:rPr>
                <w:spacing w:val="-1"/>
              </w:rPr>
              <w:t>a</w:t>
            </w:r>
            <w:r w:rsidRPr="00530573">
              <w:t>long</w:t>
            </w:r>
            <w:r w:rsidRPr="00530573">
              <w:rPr>
                <w:spacing w:val="38"/>
              </w:rPr>
              <w:t xml:space="preserve"> </w:t>
            </w:r>
            <w:r w:rsidRPr="00530573">
              <w:t xml:space="preserve">with </w:t>
            </w:r>
            <w:r w:rsidRPr="00530573">
              <w:rPr>
                <w:spacing w:val="-1"/>
              </w:rPr>
              <w:t>a</w:t>
            </w:r>
            <w:r w:rsidRPr="00530573">
              <w:t>ppointment lette</w:t>
            </w:r>
            <w:r w:rsidRPr="00530573">
              <w:rPr>
                <w:spacing w:val="-1"/>
              </w:rPr>
              <w:t>r</w:t>
            </w:r>
            <w:r w:rsidRPr="00530573">
              <w:t>.</w:t>
            </w:r>
          </w:p>
        </w:tc>
        <w:tc>
          <w:tcPr>
            <w:tcW w:w="4394" w:type="dxa"/>
            <w:vAlign w:val="center"/>
          </w:tcPr>
          <w:p w:rsidR="00022E09" w:rsidRPr="00530573" w:rsidRDefault="00022E09" w:rsidP="009C16DF">
            <w:pPr>
              <w:spacing w:line="276" w:lineRule="auto"/>
              <w:jc w:val="both"/>
              <w:rPr>
                <w:rFonts w:cs="Times New Roman"/>
              </w:rPr>
            </w:pPr>
            <w:r w:rsidRPr="00530573">
              <w:rPr>
                <w:rFonts w:cs="Times New Roman"/>
              </w:rPr>
              <w:t>Please provide a Drop Down with Yes or No option</w:t>
            </w: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 xml:space="preserve">Attach relevant </w:t>
            </w:r>
            <w:r>
              <w:rPr>
                <w:rFonts w:cs="Times New Roman"/>
              </w:rPr>
              <w:t>document</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37</w:t>
            </w:r>
          </w:p>
        </w:tc>
        <w:tc>
          <w:tcPr>
            <w:tcW w:w="5103" w:type="dxa"/>
            <w:vAlign w:val="center"/>
          </w:tcPr>
          <w:p w:rsidR="00022E09" w:rsidRPr="00530573" w:rsidRDefault="00022E09" w:rsidP="009C16DF">
            <w:pPr>
              <w:pStyle w:val="BodyText"/>
              <w:tabs>
                <w:tab w:val="left" w:pos="541"/>
              </w:tabs>
              <w:kinsoku w:val="0"/>
              <w:overflowPunct w:val="0"/>
              <w:ind w:left="0"/>
              <w:jc w:val="both"/>
            </w:pPr>
            <w:r w:rsidRPr="00530573">
              <w:rPr>
                <w:spacing w:val="-3"/>
              </w:rPr>
              <w:t>L</w:t>
            </w:r>
            <w:r w:rsidRPr="00530573">
              <w:rPr>
                <w:spacing w:val="-1"/>
              </w:rPr>
              <w:t>a</w:t>
            </w:r>
            <w:r w:rsidRPr="00530573">
              <w:t>test CMA info</w:t>
            </w:r>
            <w:r w:rsidRPr="00530573">
              <w:rPr>
                <w:spacing w:val="-2"/>
              </w:rPr>
              <w:t>r</w:t>
            </w:r>
            <w:r w:rsidRPr="00530573">
              <w:t>m</w:t>
            </w:r>
            <w:r w:rsidRPr="00530573">
              <w:rPr>
                <w:spacing w:val="1"/>
              </w:rPr>
              <w:t>a</w:t>
            </w:r>
            <w:r w:rsidRPr="00530573">
              <w:t>tion p</w:t>
            </w:r>
            <w:r w:rsidRPr="00530573">
              <w:rPr>
                <w:spacing w:val="-1"/>
              </w:rPr>
              <w:t>r</w:t>
            </w:r>
            <w:r w:rsidRPr="00530573">
              <w:t>ovided to</w:t>
            </w:r>
            <w:r w:rsidRPr="00530573">
              <w:rPr>
                <w:spacing w:val="3"/>
              </w:rPr>
              <w:t xml:space="preserve"> </w:t>
            </w:r>
            <w:r w:rsidRPr="00530573">
              <w:rPr>
                <w:spacing w:val="-5"/>
              </w:rPr>
              <w:t>y</w:t>
            </w:r>
            <w:r w:rsidRPr="00530573">
              <w:t xml:space="preserve">our </w:t>
            </w:r>
            <w:r w:rsidRPr="00530573">
              <w:rPr>
                <w:spacing w:val="-2"/>
              </w:rPr>
              <w:t>w</w:t>
            </w:r>
            <w:r w:rsidRPr="00530573">
              <w:rPr>
                <w:spacing w:val="2"/>
              </w:rPr>
              <w:t>o</w:t>
            </w:r>
            <w:r w:rsidRPr="00530573">
              <w:t>rking</w:t>
            </w:r>
            <w:r w:rsidRPr="00530573">
              <w:rPr>
                <w:spacing w:val="-3"/>
              </w:rPr>
              <w:t xml:space="preserve"> </w:t>
            </w:r>
            <w:r w:rsidRPr="00530573">
              <w:rPr>
                <w:spacing w:val="1"/>
              </w:rPr>
              <w:t>c</w:t>
            </w:r>
            <w:r w:rsidRPr="00530573">
              <w:rPr>
                <w:spacing w:val="-1"/>
              </w:rPr>
              <w:t>a</w:t>
            </w:r>
            <w:r w:rsidRPr="00530573">
              <w:t>pit</w:t>
            </w:r>
            <w:r w:rsidRPr="00530573">
              <w:rPr>
                <w:spacing w:val="-1"/>
              </w:rPr>
              <w:t>a</w:t>
            </w:r>
            <w:r w:rsidRPr="00530573">
              <w:t>l bankers</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sidRPr="00530573">
              <w:rPr>
                <w:rFonts w:cs="Times New Roman"/>
              </w:rPr>
              <w:t xml:space="preserve">Attach relevant </w:t>
            </w:r>
            <w:r>
              <w:rPr>
                <w:rFonts w:cs="Times New Roman"/>
              </w:rPr>
              <w:t>document</w:t>
            </w:r>
          </w:p>
        </w:tc>
        <w:tc>
          <w:tcPr>
            <w:tcW w:w="2149" w:type="dxa"/>
            <w:vAlign w:val="center"/>
          </w:tcPr>
          <w:p w:rsidR="00022E09" w:rsidRPr="00530573" w:rsidRDefault="00022E09" w:rsidP="009C16DF">
            <w:pPr>
              <w:spacing w:line="276" w:lineRule="auto"/>
              <w:jc w:val="both"/>
              <w:rPr>
                <w:rFonts w:cs="Times New Roman"/>
              </w:rPr>
            </w:pPr>
            <w:r w:rsidRPr="00530573">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38</w:t>
            </w:r>
          </w:p>
        </w:tc>
        <w:tc>
          <w:tcPr>
            <w:tcW w:w="5103" w:type="dxa"/>
            <w:vAlign w:val="center"/>
          </w:tcPr>
          <w:p w:rsidR="00022E09" w:rsidRPr="00530573" w:rsidRDefault="00022E09" w:rsidP="009C16DF">
            <w:pPr>
              <w:pStyle w:val="BodyText"/>
              <w:tabs>
                <w:tab w:val="left" w:pos="479"/>
              </w:tabs>
              <w:kinsoku w:val="0"/>
              <w:overflowPunct w:val="0"/>
              <w:ind w:left="0"/>
              <w:jc w:val="both"/>
            </w:pPr>
            <w:r w:rsidRPr="00530573">
              <w:t>Due</w:t>
            </w:r>
            <w:r w:rsidRPr="00530573">
              <w:rPr>
                <w:spacing w:val="-2"/>
              </w:rPr>
              <w:t xml:space="preserve"> </w:t>
            </w:r>
            <w:r w:rsidRPr="00530573">
              <w:t>diligen</w:t>
            </w:r>
            <w:r w:rsidRPr="00530573">
              <w:rPr>
                <w:spacing w:val="-2"/>
              </w:rPr>
              <w:t>c</w:t>
            </w:r>
            <w:r w:rsidRPr="00530573">
              <w:t>e</w:t>
            </w:r>
            <w:r w:rsidRPr="00530573">
              <w:rPr>
                <w:spacing w:val="1"/>
              </w:rPr>
              <w:t xml:space="preserve"> </w:t>
            </w:r>
            <w:r w:rsidRPr="00530573">
              <w:t>r</w:t>
            </w:r>
            <w:r w:rsidRPr="00530573">
              <w:rPr>
                <w:spacing w:val="-2"/>
              </w:rPr>
              <w:t>e</w:t>
            </w:r>
            <w:r w:rsidRPr="00530573">
              <w:t>port</w:t>
            </w:r>
            <w:r w:rsidRPr="00530573">
              <w:rPr>
                <w:spacing w:val="3"/>
              </w:rPr>
              <w:t xml:space="preserve"> </w:t>
            </w:r>
            <w:r w:rsidRPr="00530573">
              <w:t>in fo</w:t>
            </w:r>
            <w:r w:rsidRPr="00530573">
              <w:rPr>
                <w:spacing w:val="-2"/>
              </w:rPr>
              <w:t>r</w:t>
            </w:r>
            <w:r w:rsidRPr="00530573">
              <w:t xml:space="preserve">m </w:t>
            </w:r>
            <w:r>
              <w:t>as per format at Annexure 7</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t>39</w:t>
            </w:r>
          </w:p>
        </w:tc>
        <w:tc>
          <w:tcPr>
            <w:tcW w:w="5103" w:type="dxa"/>
            <w:vAlign w:val="center"/>
          </w:tcPr>
          <w:p w:rsidR="00022E09" w:rsidRDefault="00022E09" w:rsidP="009C16DF">
            <w:pPr>
              <w:pStyle w:val="BodyText"/>
              <w:tabs>
                <w:tab w:val="left" w:pos="491"/>
                <w:tab w:val="left" w:pos="4887"/>
              </w:tabs>
              <w:kinsoku w:val="0"/>
              <w:overflowPunct w:val="0"/>
              <w:ind w:left="0"/>
              <w:jc w:val="both"/>
            </w:pPr>
            <w:r w:rsidRPr="00530573">
              <w:t>D</w:t>
            </w:r>
            <w:r w:rsidRPr="00530573">
              <w:rPr>
                <w:spacing w:val="-2"/>
              </w:rPr>
              <w:t>e</w:t>
            </w:r>
            <w:r w:rsidRPr="00530573">
              <w:t>tails</w:t>
            </w:r>
            <w:r w:rsidRPr="00530573">
              <w:rPr>
                <w:spacing w:val="12"/>
              </w:rPr>
              <w:t xml:space="preserve"> </w:t>
            </w:r>
            <w:r w:rsidRPr="00530573">
              <w:t>of</w:t>
            </w:r>
            <w:r w:rsidRPr="00530573">
              <w:rPr>
                <w:spacing w:val="11"/>
              </w:rPr>
              <w:t xml:space="preserve"> </w:t>
            </w:r>
            <w:r w:rsidRPr="00530573">
              <w:rPr>
                <w:spacing w:val="-1"/>
              </w:rPr>
              <w:t>c</w:t>
            </w:r>
            <w:r w:rsidRPr="00530573">
              <w:t>rimin</w:t>
            </w:r>
            <w:r w:rsidRPr="00530573">
              <w:rPr>
                <w:spacing w:val="-1"/>
              </w:rPr>
              <w:t>a</w:t>
            </w:r>
            <w:r w:rsidRPr="00530573">
              <w:t>l</w:t>
            </w:r>
            <w:r w:rsidRPr="00530573">
              <w:rPr>
                <w:spacing w:val="12"/>
              </w:rPr>
              <w:t xml:space="preserve"> </w:t>
            </w:r>
            <w:r w:rsidRPr="00530573">
              <w:rPr>
                <w:spacing w:val="1"/>
              </w:rPr>
              <w:t>c</w:t>
            </w:r>
            <w:r w:rsidRPr="00530573">
              <w:rPr>
                <w:spacing w:val="-1"/>
              </w:rPr>
              <w:t>a</w:t>
            </w:r>
            <w:r w:rsidRPr="00530573">
              <w:t>s</w:t>
            </w:r>
            <w:r w:rsidRPr="00530573">
              <w:rPr>
                <w:spacing w:val="-1"/>
              </w:rPr>
              <w:t>e</w:t>
            </w:r>
            <w:r w:rsidRPr="00530573">
              <w:t>s,</w:t>
            </w:r>
            <w:r w:rsidRPr="00530573">
              <w:rPr>
                <w:spacing w:val="12"/>
              </w:rPr>
              <w:t xml:space="preserve"> </w:t>
            </w:r>
            <w:r w:rsidRPr="00530573">
              <w:t>show</w:t>
            </w:r>
            <w:r w:rsidRPr="00530573">
              <w:rPr>
                <w:spacing w:val="11"/>
              </w:rPr>
              <w:t xml:space="preserve"> </w:t>
            </w:r>
            <w:r w:rsidRPr="00530573">
              <w:rPr>
                <w:spacing w:val="-1"/>
              </w:rPr>
              <w:t>ca</w:t>
            </w:r>
            <w:r w:rsidRPr="00530573">
              <w:t>u</w:t>
            </w:r>
            <w:r w:rsidRPr="00530573">
              <w:rPr>
                <w:spacing w:val="2"/>
              </w:rPr>
              <w:t>s</w:t>
            </w:r>
            <w:r w:rsidRPr="00530573">
              <w:t>e</w:t>
            </w:r>
            <w:r w:rsidRPr="00530573">
              <w:rPr>
                <w:spacing w:val="10"/>
              </w:rPr>
              <w:t xml:space="preserve"> </w:t>
            </w:r>
            <w:proofErr w:type="gramStart"/>
            <w:r w:rsidRPr="00530573">
              <w:t>noti</w:t>
            </w:r>
            <w:r w:rsidRPr="00530573">
              <w:rPr>
                <w:spacing w:val="-1"/>
              </w:rPr>
              <w:t>ce</w:t>
            </w:r>
            <w:r w:rsidRPr="00530573">
              <w:t>s,</w:t>
            </w:r>
            <w:proofErr w:type="gramEnd"/>
            <w:r w:rsidRPr="00530573">
              <w:rPr>
                <w:spacing w:val="14"/>
              </w:rPr>
              <w:t xml:space="preserve"> </w:t>
            </w:r>
            <w:r w:rsidRPr="00530573">
              <w:rPr>
                <w:spacing w:val="-1"/>
              </w:rPr>
              <w:t>c</w:t>
            </w:r>
            <w:r w:rsidRPr="00530573">
              <w:t>h</w:t>
            </w:r>
            <w:r w:rsidRPr="00530573">
              <w:rPr>
                <w:spacing w:val="-1"/>
              </w:rPr>
              <w:t>a</w:t>
            </w:r>
            <w:r w:rsidRPr="00530573">
              <w:rPr>
                <w:spacing w:val="1"/>
              </w:rPr>
              <w:t>r</w:t>
            </w:r>
            <w:r w:rsidRPr="00530573">
              <w:rPr>
                <w:spacing w:val="-3"/>
              </w:rPr>
              <w:t>g</w:t>
            </w:r>
            <w:r w:rsidRPr="00530573">
              <w:t>e</w:t>
            </w:r>
            <w:r w:rsidRPr="00530573">
              <w:rPr>
                <w:spacing w:val="10"/>
              </w:rPr>
              <w:t xml:space="preserve"> </w:t>
            </w:r>
            <w:r w:rsidRPr="00530573">
              <w:t>s</w:t>
            </w:r>
            <w:r w:rsidRPr="00530573">
              <w:rPr>
                <w:spacing w:val="2"/>
              </w:rPr>
              <w:t>h</w:t>
            </w:r>
            <w:r w:rsidRPr="00530573">
              <w:rPr>
                <w:spacing w:val="-1"/>
              </w:rPr>
              <w:t>ee</w:t>
            </w:r>
            <w:r w:rsidRPr="00530573">
              <w:t>ts</w:t>
            </w:r>
            <w:r w:rsidRPr="00530573">
              <w:rPr>
                <w:spacing w:val="12"/>
              </w:rPr>
              <w:t xml:space="preserve"> </w:t>
            </w:r>
            <w:r w:rsidRPr="00530573">
              <w:rPr>
                <w:spacing w:val="-1"/>
              </w:rPr>
              <w:t>e</w:t>
            </w:r>
            <w:r w:rsidRPr="00530573">
              <w:t>tc</w:t>
            </w:r>
            <w:r w:rsidRPr="00530573">
              <w:rPr>
                <w:spacing w:val="11"/>
              </w:rPr>
              <w:t xml:space="preserve"> </w:t>
            </w:r>
            <w:r w:rsidRPr="00530573">
              <w:t>p</w:t>
            </w:r>
            <w:r w:rsidRPr="00530573">
              <w:rPr>
                <w:spacing w:val="-1"/>
              </w:rPr>
              <w:t>e</w:t>
            </w:r>
            <w:r w:rsidRPr="00530573">
              <w:t>ndi</w:t>
            </w:r>
            <w:r w:rsidRPr="00530573">
              <w:rPr>
                <w:spacing w:val="2"/>
              </w:rPr>
              <w:t>n</w:t>
            </w:r>
            <w:r w:rsidRPr="00530573">
              <w:rPr>
                <w:spacing w:val="-3"/>
              </w:rPr>
              <w:t>g</w:t>
            </w:r>
            <w:r w:rsidRPr="00530573">
              <w:t>,</w:t>
            </w:r>
            <w:r w:rsidRPr="00530573">
              <w:rPr>
                <w:spacing w:val="11"/>
              </w:rPr>
              <w:t xml:space="preserve"> </w:t>
            </w:r>
            <w:r w:rsidRPr="00530573">
              <w:t>if</w:t>
            </w:r>
            <w:r w:rsidRPr="00530573">
              <w:rPr>
                <w:spacing w:val="11"/>
              </w:rPr>
              <w:t xml:space="preserve"> </w:t>
            </w:r>
            <w:r w:rsidRPr="00530573">
              <w:rPr>
                <w:spacing w:val="-1"/>
              </w:rPr>
              <w:t>a</w:t>
            </w:r>
            <w:r w:rsidRPr="00530573">
              <w:rPr>
                <w:spacing w:val="4"/>
              </w:rPr>
              <w:t>n</w:t>
            </w:r>
            <w:r w:rsidRPr="00530573">
              <w:rPr>
                <w:spacing w:val="-5"/>
              </w:rPr>
              <w:t>y</w:t>
            </w:r>
            <w:r w:rsidRPr="00530573">
              <w:t>,</w:t>
            </w:r>
            <w:r w:rsidRPr="00530573">
              <w:rPr>
                <w:spacing w:val="14"/>
              </w:rPr>
              <w:t xml:space="preserve"> </w:t>
            </w:r>
            <w:r w:rsidRPr="00530573">
              <w:rPr>
                <w:spacing w:val="1"/>
              </w:rPr>
              <w:t>a</w:t>
            </w:r>
            <w:r w:rsidRPr="00530573">
              <w:rPr>
                <w:spacing w:val="-3"/>
              </w:rPr>
              <w:t>g</w:t>
            </w:r>
            <w:r w:rsidRPr="00530573">
              <w:rPr>
                <w:spacing w:val="-1"/>
              </w:rPr>
              <w:t>a</w:t>
            </w:r>
            <w:r w:rsidRPr="00530573">
              <w:t>inst the p</w:t>
            </w:r>
            <w:r w:rsidRPr="00530573">
              <w:rPr>
                <w:spacing w:val="-2"/>
              </w:rPr>
              <w:t>r</w:t>
            </w:r>
            <w:r w:rsidRPr="00530573">
              <w:t>omot</w:t>
            </w:r>
            <w:r w:rsidRPr="00530573">
              <w:rPr>
                <w:spacing w:val="-1"/>
              </w:rPr>
              <w:t>e</w:t>
            </w:r>
            <w:r w:rsidRPr="00530573">
              <w:t xml:space="preserve">r </w:t>
            </w:r>
            <w:r w:rsidRPr="00530573">
              <w:rPr>
                <w:spacing w:val="-2"/>
              </w:rPr>
              <w:t>c</w:t>
            </w:r>
            <w:r w:rsidRPr="00530573">
              <w:t>ompa</w:t>
            </w:r>
            <w:r w:rsidRPr="00530573">
              <w:rPr>
                <w:spacing w:val="4"/>
              </w:rPr>
              <w:t>n</w:t>
            </w:r>
            <w:r w:rsidRPr="00530573">
              <w:t>y</w:t>
            </w:r>
            <w:r w:rsidRPr="00530573">
              <w:rPr>
                <w:spacing w:val="-3"/>
              </w:rPr>
              <w:t xml:space="preserve"> </w:t>
            </w:r>
            <w:r w:rsidRPr="00530573">
              <w:rPr>
                <w:spacing w:val="1"/>
              </w:rPr>
              <w:t>a</w:t>
            </w:r>
            <w:r w:rsidRPr="00530573">
              <w:t>nd its dir</w:t>
            </w:r>
            <w:r w:rsidRPr="00530573">
              <w:rPr>
                <w:spacing w:val="-2"/>
              </w:rPr>
              <w:t>e</w:t>
            </w:r>
            <w:r w:rsidRPr="00530573">
              <w:rPr>
                <w:spacing w:val="-1"/>
              </w:rPr>
              <w:t>c</w:t>
            </w:r>
            <w:r w:rsidRPr="00530573">
              <w:t>tors</w:t>
            </w:r>
            <w:r>
              <w:t>.</w:t>
            </w:r>
          </w:p>
          <w:p w:rsidR="00022E09" w:rsidRPr="00530573" w:rsidRDefault="00022E09" w:rsidP="009C16DF">
            <w:pPr>
              <w:pStyle w:val="BodyText"/>
              <w:tabs>
                <w:tab w:val="left" w:pos="679"/>
              </w:tabs>
              <w:kinsoku w:val="0"/>
              <w:overflowPunct w:val="0"/>
              <w:spacing w:before="69"/>
              <w:ind w:left="0"/>
              <w:jc w:val="both"/>
              <w:rPr>
                <w:rFonts w:eastAsia="Calibri"/>
                <w:lang w:bidi="ar-SA"/>
              </w:rPr>
            </w:pPr>
          </w:p>
          <w:p w:rsidR="00022E09" w:rsidRPr="00530573" w:rsidRDefault="00022E09" w:rsidP="009C16DF">
            <w:pPr>
              <w:pStyle w:val="BodyText"/>
              <w:tabs>
                <w:tab w:val="left" w:pos="679"/>
              </w:tabs>
              <w:kinsoku w:val="0"/>
              <w:overflowPunct w:val="0"/>
              <w:spacing w:before="69"/>
              <w:ind w:left="0"/>
              <w:jc w:val="both"/>
              <w:rPr>
                <w:rFonts w:eastAsia="Calibri"/>
                <w:lang w:bidi="ar-SA"/>
              </w:rPr>
            </w:pPr>
            <w:r w:rsidRPr="00530573">
              <w:rPr>
                <w:rFonts w:eastAsia="Calibri"/>
                <w:lang w:bidi="ar-SA"/>
              </w:rPr>
              <w:t>An undertaking from the authorised person of the Company (on its letter head) with respect to the litigations against the company as under :-</w:t>
            </w:r>
          </w:p>
          <w:p w:rsidR="00022E09" w:rsidRPr="00530573" w:rsidRDefault="00022E09" w:rsidP="009C16DF">
            <w:pPr>
              <w:pStyle w:val="BodyText"/>
              <w:tabs>
                <w:tab w:val="left" w:pos="679"/>
              </w:tabs>
              <w:kinsoku w:val="0"/>
              <w:overflowPunct w:val="0"/>
              <w:spacing w:before="69"/>
              <w:ind w:left="0"/>
              <w:jc w:val="both"/>
            </w:pPr>
          </w:p>
          <w:p w:rsidR="00022E09" w:rsidRPr="00530573" w:rsidRDefault="00022E09" w:rsidP="009C16DF">
            <w:pPr>
              <w:pStyle w:val="BodyText"/>
              <w:tabs>
                <w:tab w:val="left" w:pos="686"/>
              </w:tabs>
              <w:kinsoku w:val="0"/>
              <w:overflowPunct w:val="0"/>
              <w:spacing w:before="7" w:line="276" w:lineRule="auto"/>
              <w:ind w:left="0"/>
              <w:jc w:val="both"/>
            </w:pPr>
            <w:r w:rsidRPr="00530573">
              <w:rPr>
                <w:rFonts w:eastAsia="Calibri"/>
                <w:i/>
                <w:iCs/>
                <w:lang w:bidi="ar-SA"/>
              </w:rPr>
              <w:t xml:space="preserve">‘There are no litigations filed by or pending against the company including criminal cases, show cause notices, charge sheets, litigations, </w:t>
            </w:r>
            <w:r w:rsidRPr="00530573">
              <w:rPr>
                <w:rFonts w:eastAsia="Calibri"/>
                <w:i/>
                <w:iCs/>
                <w:lang w:bidi="ar-SA"/>
              </w:rPr>
              <w:lastRenderedPageBreak/>
              <w:t>civil, charges, penalties levied, fines, FIRs filed, investigations, offences under Prevention of Corruption Act, irregularities reported under FEMA Act, CBI, Crime Investigation Department (India), Coal Controller, DGMS, CERC, SERC, SFIO, SEBI, ED and other regulatory or statutory authorities etc’,</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r>
              <w:rPr>
                <w:rFonts w:cs="Times New Roman"/>
              </w:rPr>
              <w:t>Attach relevant document</w:t>
            </w:r>
          </w:p>
        </w:tc>
        <w:tc>
          <w:tcPr>
            <w:tcW w:w="2149" w:type="dxa"/>
            <w:vAlign w:val="center"/>
          </w:tcPr>
          <w:p w:rsidR="00022E09" w:rsidRPr="00530573" w:rsidRDefault="00022E09" w:rsidP="009C16DF">
            <w:pPr>
              <w:spacing w:line="276" w:lineRule="auto"/>
              <w:jc w:val="both"/>
              <w:rPr>
                <w:rFonts w:cs="Times New Roman"/>
              </w:rPr>
            </w:pPr>
            <w:r>
              <w:rPr>
                <w:rFonts w:cs="Times New Roman"/>
              </w:rPr>
              <w:t>Yes</w:t>
            </w:r>
          </w:p>
        </w:tc>
      </w:tr>
      <w:tr w:rsidR="00022E09" w:rsidRPr="00530573" w:rsidTr="00E0636A">
        <w:tc>
          <w:tcPr>
            <w:tcW w:w="709" w:type="dxa"/>
            <w:vAlign w:val="center"/>
          </w:tcPr>
          <w:p w:rsidR="00022E09" w:rsidRPr="00530573" w:rsidRDefault="00022E09" w:rsidP="009C16DF">
            <w:pPr>
              <w:spacing w:line="276" w:lineRule="auto"/>
              <w:jc w:val="both"/>
              <w:rPr>
                <w:rFonts w:cs="Times New Roman"/>
              </w:rPr>
            </w:pPr>
            <w:r w:rsidRPr="00530573">
              <w:rPr>
                <w:rFonts w:cs="Times New Roman"/>
              </w:rPr>
              <w:lastRenderedPageBreak/>
              <w:t>40</w:t>
            </w:r>
          </w:p>
        </w:tc>
        <w:tc>
          <w:tcPr>
            <w:tcW w:w="5103" w:type="dxa"/>
            <w:vAlign w:val="center"/>
          </w:tcPr>
          <w:p w:rsidR="00022E09" w:rsidRPr="00530573" w:rsidRDefault="00022E09" w:rsidP="009C16DF">
            <w:pPr>
              <w:pStyle w:val="BodyText"/>
              <w:tabs>
                <w:tab w:val="left" w:pos="510"/>
              </w:tabs>
              <w:kinsoku w:val="0"/>
              <w:overflowPunct w:val="0"/>
              <w:ind w:left="0"/>
              <w:jc w:val="both"/>
            </w:pPr>
            <w:r w:rsidRPr="00530573">
              <w:t>N</w:t>
            </w:r>
            <w:r w:rsidRPr="00530573">
              <w:rPr>
                <w:spacing w:val="-2"/>
              </w:rPr>
              <w:t>a</w:t>
            </w:r>
            <w:r w:rsidRPr="00530573">
              <w:t>mes</w:t>
            </w:r>
            <w:r w:rsidRPr="00530573">
              <w:rPr>
                <w:spacing w:val="30"/>
              </w:rPr>
              <w:t xml:space="preserve"> </w:t>
            </w:r>
            <w:r w:rsidRPr="00530573">
              <w:t>of</w:t>
            </w:r>
            <w:r w:rsidRPr="00530573">
              <w:rPr>
                <w:spacing w:val="30"/>
              </w:rPr>
              <w:t xml:space="preserve"> </w:t>
            </w:r>
            <w:r w:rsidRPr="00530573">
              <w:t>the</w:t>
            </w:r>
            <w:r w:rsidRPr="00530573">
              <w:rPr>
                <w:spacing w:val="30"/>
              </w:rPr>
              <w:t xml:space="preserve"> </w:t>
            </w:r>
            <w:r w:rsidRPr="00530573">
              <w:rPr>
                <w:spacing w:val="2"/>
              </w:rPr>
              <w:t>p</w:t>
            </w:r>
            <w:r w:rsidRPr="00530573">
              <w:t>romote</w:t>
            </w:r>
            <w:r w:rsidRPr="00530573">
              <w:rPr>
                <w:spacing w:val="-2"/>
              </w:rPr>
              <w:t>r</w:t>
            </w:r>
            <w:r w:rsidRPr="00530573">
              <w:t>s</w:t>
            </w:r>
            <w:r w:rsidRPr="00530573">
              <w:rPr>
                <w:spacing w:val="31"/>
              </w:rPr>
              <w:t xml:space="preserve"> </w:t>
            </w:r>
            <w:r w:rsidRPr="00530573">
              <w:t>p</w:t>
            </w:r>
            <w:r w:rsidRPr="00530573">
              <w:rPr>
                <w:spacing w:val="-1"/>
              </w:rPr>
              <w:t>r</w:t>
            </w:r>
            <w:r w:rsidRPr="00530573">
              <w:t>oposing</w:t>
            </w:r>
            <w:r w:rsidRPr="00530573">
              <w:rPr>
                <w:spacing w:val="28"/>
              </w:rPr>
              <w:t xml:space="preserve"> </w:t>
            </w:r>
            <w:r w:rsidRPr="00530573">
              <w:t>to</w:t>
            </w:r>
            <w:r w:rsidRPr="00530573">
              <w:rPr>
                <w:spacing w:val="33"/>
              </w:rPr>
              <w:t xml:space="preserve"> </w:t>
            </w:r>
            <w:r w:rsidRPr="00530573">
              <w:t>und</w:t>
            </w:r>
            <w:r w:rsidRPr="00530573">
              <w:rPr>
                <w:spacing w:val="1"/>
              </w:rPr>
              <w:t>er</w:t>
            </w:r>
            <w:r w:rsidRPr="00530573">
              <w:t>take</w:t>
            </w:r>
            <w:r w:rsidRPr="00530573">
              <w:rPr>
                <w:spacing w:val="29"/>
              </w:rPr>
              <w:t xml:space="preserve"> </w:t>
            </w:r>
            <w:r w:rsidRPr="00530573">
              <w:t>fin</w:t>
            </w:r>
            <w:r w:rsidRPr="00530573">
              <w:rPr>
                <w:spacing w:val="-2"/>
              </w:rPr>
              <w:t>a</w:t>
            </w:r>
            <w:r w:rsidRPr="00530573">
              <w:t>n</w:t>
            </w:r>
            <w:r w:rsidRPr="00530573">
              <w:rPr>
                <w:spacing w:val="-1"/>
              </w:rPr>
              <w:t>c</w:t>
            </w:r>
            <w:r w:rsidRPr="00530573">
              <w:t>i</w:t>
            </w:r>
            <w:r w:rsidRPr="00530573">
              <w:rPr>
                <w:spacing w:val="2"/>
              </w:rPr>
              <w:t>n</w:t>
            </w:r>
            <w:r w:rsidRPr="00530573">
              <w:t>g</w:t>
            </w:r>
            <w:r w:rsidRPr="00530573">
              <w:rPr>
                <w:spacing w:val="28"/>
              </w:rPr>
              <w:t xml:space="preserve"> </w:t>
            </w:r>
            <w:r w:rsidRPr="00530573">
              <w:t>of</w:t>
            </w:r>
            <w:r w:rsidRPr="00530573">
              <w:rPr>
                <w:spacing w:val="30"/>
              </w:rPr>
              <w:t xml:space="preserve"> </w:t>
            </w:r>
            <w:r w:rsidRPr="00530573">
              <w:rPr>
                <w:spacing w:val="2"/>
              </w:rPr>
              <w:t>p</w:t>
            </w:r>
            <w:r w:rsidRPr="00530573">
              <w:t>roj</w:t>
            </w:r>
            <w:r w:rsidRPr="00530573">
              <w:rPr>
                <w:spacing w:val="-2"/>
              </w:rPr>
              <w:t>e</w:t>
            </w:r>
            <w:r w:rsidRPr="00530573">
              <w:rPr>
                <w:spacing w:val="-1"/>
              </w:rPr>
              <w:t>c</w:t>
            </w:r>
            <w:r w:rsidRPr="00530573">
              <w:t>t</w:t>
            </w:r>
            <w:r w:rsidRPr="00530573">
              <w:rPr>
                <w:spacing w:val="33"/>
              </w:rPr>
              <w:t xml:space="preserve"> </w:t>
            </w:r>
            <w:r w:rsidRPr="00530573">
              <w:rPr>
                <w:spacing w:val="-1"/>
              </w:rPr>
              <w:t>c</w:t>
            </w:r>
            <w:r w:rsidRPr="00530573">
              <w:t>ost</w:t>
            </w:r>
            <w:r w:rsidRPr="00530573">
              <w:rPr>
                <w:spacing w:val="31"/>
              </w:rPr>
              <w:t xml:space="preserve"> </w:t>
            </w:r>
            <w:r w:rsidRPr="00530573">
              <w:t>ov</w:t>
            </w:r>
            <w:r w:rsidRPr="00530573">
              <w:rPr>
                <w:spacing w:val="-1"/>
              </w:rPr>
              <w:t>e</w:t>
            </w:r>
            <w:r w:rsidRPr="00530573">
              <w:rPr>
                <w:spacing w:val="2"/>
              </w:rPr>
              <w:t>r</w:t>
            </w:r>
            <w:r w:rsidRPr="00530573">
              <w:rPr>
                <w:spacing w:val="-1"/>
              </w:rPr>
              <w:t>-</w:t>
            </w:r>
            <w:r w:rsidRPr="00530573">
              <w:t>run,</w:t>
            </w:r>
            <w:r w:rsidRPr="00530573">
              <w:rPr>
                <w:spacing w:val="30"/>
              </w:rPr>
              <w:t xml:space="preserve"> </w:t>
            </w:r>
            <w:r w:rsidRPr="00530573">
              <w:t xml:space="preserve">if </w:t>
            </w:r>
            <w:r w:rsidRPr="00530573">
              <w:rPr>
                <w:spacing w:val="-1"/>
              </w:rPr>
              <w:t>a</w:t>
            </w:r>
            <w:r w:rsidRPr="00530573">
              <w:rPr>
                <w:spacing w:val="2"/>
              </w:rPr>
              <w:t>n</w:t>
            </w:r>
            <w:r w:rsidRPr="00530573">
              <w:rPr>
                <w:spacing w:val="-5"/>
              </w:rPr>
              <w:t>y</w:t>
            </w:r>
            <w:r w:rsidRPr="00530573">
              <w:t xml:space="preserve">, </w:t>
            </w:r>
            <w:r w:rsidRPr="00530573">
              <w:rPr>
                <w:spacing w:val="4"/>
              </w:rPr>
              <w:t>b</w:t>
            </w:r>
            <w:r w:rsidRPr="00530573">
              <w:t>y</w:t>
            </w:r>
            <w:r w:rsidRPr="00530573">
              <w:rPr>
                <w:spacing w:val="-3"/>
              </w:rPr>
              <w:t xml:space="preserve"> </w:t>
            </w:r>
            <w:r w:rsidRPr="00530573">
              <w:t>w</w:t>
            </w:r>
            <w:r w:rsidRPr="00530573">
              <w:rPr>
                <w:spacing w:val="3"/>
              </w:rPr>
              <w:t>a</w:t>
            </w:r>
            <w:r w:rsidRPr="00530573">
              <w:t>y</w:t>
            </w:r>
            <w:r w:rsidRPr="00530573">
              <w:rPr>
                <w:spacing w:val="-5"/>
              </w:rPr>
              <w:t xml:space="preserve"> </w:t>
            </w:r>
            <w:r w:rsidRPr="00530573">
              <w:t xml:space="preserve">of </w:t>
            </w:r>
            <w:r w:rsidRPr="00530573">
              <w:rPr>
                <w:spacing w:val="1"/>
              </w:rPr>
              <w:t>p</w:t>
            </w:r>
            <w:r w:rsidRPr="00530573">
              <w:t>romoters'</w:t>
            </w:r>
            <w:r w:rsidRPr="00530573">
              <w:rPr>
                <w:spacing w:val="-3"/>
              </w:rPr>
              <w:t xml:space="preserve"> </w:t>
            </w:r>
            <w:r w:rsidRPr="00530573">
              <w:rPr>
                <w:spacing w:val="-1"/>
              </w:rPr>
              <w:t>c</w:t>
            </w:r>
            <w:r w:rsidRPr="00530573">
              <w:t>ontribution</w:t>
            </w:r>
          </w:p>
        </w:tc>
        <w:tc>
          <w:tcPr>
            <w:tcW w:w="4394" w:type="dxa"/>
            <w:vAlign w:val="center"/>
          </w:tcPr>
          <w:p w:rsidR="00022E09" w:rsidRPr="00530573" w:rsidRDefault="00022E09" w:rsidP="009C16DF">
            <w:pPr>
              <w:spacing w:line="276" w:lineRule="auto"/>
              <w:jc w:val="both"/>
              <w:rPr>
                <w:rFonts w:cs="Times New Roman"/>
              </w:rPr>
            </w:pPr>
          </w:p>
        </w:tc>
        <w:tc>
          <w:tcPr>
            <w:tcW w:w="3118" w:type="dxa"/>
            <w:vAlign w:val="center"/>
          </w:tcPr>
          <w:p w:rsidR="00022E09" w:rsidRPr="00530573" w:rsidRDefault="00022E09" w:rsidP="009C16DF">
            <w:pPr>
              <w:spacing w:line="276" w:lineRule="auto"/>
              <w:jc w:val="both"/>
              <w:rPr>
                <w:rFonts w:cs="Times New Roman"/>
              </w:rPr>
            </w:pPr>
          </w:p>
        </w:tc>
        <w:tc>
          <w:tcPr>
            <w:tcW w:w="2149" w:type="dxa"/>
            <w:vAlign w:val="center"/>
          </w:tcPr>
          <w:p w:rsidR="00022E09" w:rsidRPr="00530573" w:rsidRDefault="00022E09" w:rsidP="009C16DF">
            <w:pPr>
              <w:spacing w:line="276" w:lineRule="auto"/>
              <w:jc w:val="both"/>
              <w:rPr>
                <w:rFonts w:cs="Times New Roman"/>
              </w:rPr>
            </w:pPr>
          </w:p>
        </w:tc>
      </w:tr>
    </w:tbl>
    <w:p w:rsidR="009C16DF" w:rsidRPr="00530573" w:rsidRDefault="009C16DF" w:rsidP="009C16DF">
      <w:pPr>
        <w:jc w:val="both"/>
        <w:rPr>
          <w:rFonts w:cs="Times New Roman"/>
          <w:i/>
          <w:iCs/>
        </w:rPr>
      </w:pPr>
    </w:p>
    <w:p w:rsidR="00D04049" w:rsidRDefault="00D04049">
      <w:pPr>
        <w:widowControl/>
        <w:autoSpaceDE/>
        <w:autoSpaceDN/>
        <w:adjustRightInd/>
        <w:spacing w:after="200" w:line="276" w:lineRule="auto"/>
        <w:rPr>
          <w:rFonts w:cs="Times New Roman"/>
          <w:b/>
          <w:bCs/>
          <w:sz w:val="28"/>
          <w:szCs w:val="28"/>
        </w:rPr>
      </w:pPr>
      <w:r>
        <w:rPr>
          <w:rFonts w:cs="Times New Roman"/>
          <w:b/>
          <w:bCs/>
          <w:sz w:val="28"/>
          <w:szCs w:val="28"/>
        </w:rPr>
        <w:br w:type="page"/>
      </w:r>
    </w:p>
    <w:p w:rsidR="009C16DF" w:rsidRDefault="009C16DF" w:rsidP="009C16DF">
      <w:pPr>
        <w:tabs>
          <w:tab w:val="left" w:pos="1790"/>
          <w:tab w:val="left" w:pos="3566"/>
          <w:tab w:val="left" w:pos="5371"/>
          <w:tab w:val="left" w:pos="6044"/>
          <w:tab w:val="left" w:pos="7215"/>
          <w:tab w:val="left" w:pos="8292"/>
        </w:tabs>
        <w:kinsoku w:val="0"/>
        <w:overflowPunct w:val="0"/>
        <w:spacing w:before="64" w:line="275" w:lineRule="auto"/>
        <w:ind w:right="129"/>
        <w:jc w:val="both"/>
        <w:rPr>
          <w:rFonts w:cs="Times New Roman"/>
          <w:b/>
          <w:bCs/>
          <w:sz w:val="28"/>
          <w:szCs w:val="28"/>
        </w:rPr>
      </w:pPr>
      <w:r w:rsidRPr="003E241C">
        <w:rPr>
          <w:rFonts w:cs="Times New Roman"/>
          <w:b/>
          <w:bCs/>
          <w:sz w:val="28"/>
          <w:szCs w:val="28"/>
        </w:rPr>
        <w:lastRenderedPageBreak/>
        <w:t>A</w:t>
      </w:r>
      <w:r>
        <w:rPr>
          <w:rFonts w:cs="Times New Roman"/>
          <w:b/>
          <w:bCs/>
          <w:sz w:val="28"/>
          <w:szCs w:val="28"/>
        </w:rPr>
        <w:t>ddit</w:t>
      </w:r>
      <w:r w:rsidRPr="003E241C">
        <w:rPr>
          <w:rFonts w:cs="Times New Roman"/>
          <w:b/>
          <w:bCs/>
          <w:sz w:val="28"/>
          <w:szCs w:val="28"/>
        </w:rPr>
        <w:t>i</w:t>
      </w:r>
      <w:r>
        <w:rPr>
          <w:rFonts w:cs="Times New Roman"/>
          <w:b/>
          <w:bCs/>
          <w:sz w:val="28"/>
          <w:szCs w:val="28"/>
        </w:rPr>
        <w:t>o</w:t>
      </w:r>
      <w:r w:rsidRPr="003E241C">
        <w:rPr>
          <w:rFonts w:cs="Times New Roman"/>
          <w:b/>
          <w:bCs/>
          <w:sz w:val="28"/>
          <w:szCs w:val="28"/>
        </w:rPr>
        <w:t>n</w:t>
      </w:r>
      <w:r>
        <w:rPr>
          <w:rFonts w:cs="Times New Roman"/>
          <w:b/>
          <w:bCs/>
          <w:sz w:val="28"/>
          <w:szCs w:val="28"/>
        </w:rPr>
        <w:t>al In</w:t>
      </w:r>
      <w:r w:rsidRPr="003E241C">
        <w:rPr>
          <w:rFonts w:cs="Times New Roman"/>
          <w:b/>
          <w:bCs/>
          <w:sz w:val="28"/>
          <w:szCs w:val="28"/>
        </w:rPr>
        <w:t>f</w:t>
      </w:r>
      <w:r>
        <w:rPr>
          <w:rFonts w:cs="Times New Roman"/>
          <w:b/>
          <w:bCs/>
          <w:sz w:val="28"/>
          <w:szCs w:val="28"/>
        </w:rPr>
        <w:t>or</w:t>
      </w:r>
      <w:r w:rsidRPr="003E241C">
        <w:rPr>
          <w:rFonts w:cs="Times New Roman"/>
          <w:b/>
          <w:bCs/>
          <w:sz w:val="28"/>
          <w:szCs w:val="28"/>
        </w:rPr>
        <w:t>m</w:t>
      </w:r>
      <w:r>
        <w:rPr>
          <w:rFonts w:cs="Times New Roman"/>
          <w:b/>
          <w:bCs/>
          <w:sz w:val="28"/>
          <w:szCs w:val="28"/>
        </w:rPr>
        <w:t>at</w:t>
      </w:r>
      <w:r w:rsidRPr="003E241C">
        <w:rPr>
          <w:rFonts w:cs="Times New Roman"/>
          <w:b/>
          <w:bCs/>
          <w:sz w:val="28"/>
          <w:szCs w:val="28"/>
        </w:rPr>
        <w:t>i</w:t>
      </w:r>
      <w:r>
        <w:rPr>
          <w:rFonts w:cs="Times New Roman"/>
          <w:b/>
          <w:bCs/>
          <w:sz w:val="28"/>
          <w:szCs w:val="28"/>
        </w:rPr>
        <w:t>on re</w:t>
      </w:r>
      <w:r w:rsidRPr="003E241C">
        <w:rPr>
          <w:rFonts w:cs="Times New Roman"/>
          <w:b/>
          <w:bCs/>
          <w:sz w:val="28"/>
          <w:szCs w:val="28"/>
        </w:rPr>
        <w:t>q</w:t>
      </w:r>
      <w:r>
        <w:rPr>
          <w:rFonts w:cs="Times New Roman"/>
          <w:b/>
          <w:bCs/>
          <w:sz w:val="28"/>
          <w:szCs w:val="28"/>
        </w:rPr>
        <w:t>ui</w:t>
      </w:r>
      <w:r w:rsidRPr="003E241C">
        <w:rPr>
          <w:rFonts w:cs="Times New Roman"/>
          <w:b/>
          <w:bCs/>
          <w:sz w:val="28"/>
          <w:szCs w:val="28"/>
        </w:rPr>
        <w:t>r</w:t>
      </w:r>
      <w:r>
        <w:rPr>
          <w:rFonts w:cs="Times New Roman"/>
          <w:b/>
          <w:bCs/>
          <w:sz w:val="28"/>
          <w:szCs w:val="28"/>
        </w:rPr>
        <w:t>e</w:t>
      </w:r>
      <w:r w:rsidRPr="003E241C">
        <w:rPr>
          <w:rFonts w:cs="Times New Roman"/>
          <w:b/>
          <w:bCs/>
          <w:sz w:val="28"/>
          <w:szCs w:val="28"/>
        </w:rPr>
        <w:t>m</w:t>
      </w:r>
      <w:r>
        <w:rPr>
          <w:rFonts w:cs="Times New Roman"/>
          <w:b/>
          <w:bCs/>
          <w:sz w:val="28"/>
          <w:szCs w:val="28"/>
        </w:rPr>
        <w:t>ent f</w:t>
      </w:r>
      <w:r w:rsidRPr="003E241C">
        <w:rPr>
          <w:rFonts w:cs="Times New Roman"/>
          <w:b/>
          <w:bCs/>
          <w:sz w:val="28"/>
          <w:szCs w:val="28"/>
        </w:rPr>
        <w:t>o</w:t>
      </w:r>
      <w:r>
        <w:rPr>
          <w:rFonts w:cs="Times New Roman"/>
          <w:b/>
          <w:bCs/>
          <w:sz w:val="28"/>
          <w:szCs w:val="28"/>
        </w:rPr>
        <w:t>r Spe</w:t>
      </w:r>
      <w:r w:rsidRPr="003E241C">
        <w:rPr>
          <w:rFonts w:cs="Times New Roman"/>
          <w:b/>
          <w:bCs/>
          <w:sz w:val="28"/>
          <w:szCs w:val="28"/>
        </w:rPr>
        <w:t>c</w:t>
      </w:r>
      <w:r>
        <w:rPr>
          <w:rFonts w:cs="Times New Roman"/>
          <w:b/>
          <w:bCs/>
          <w:sz w:val="28"/>
          <w:szCs w:val="28"/>
        </w:rPr>
        <w:t>i</w:t>
      </w:r>
      <w:r w:rsidRPr="003E241C">
        <w:rPr>
          <w:rFonts w:cs="Times New Roman"/>
          <w:b/>
          <w:bCs/>
          <w:sz w:val="28"/>
          <w:szCs w:val="28"/>
        </w:rPr>
        <w:t>a</w:t>
      </w:r>
      <w:r>
        <w:rPr>
          <w:rFonts w:cs="Times New Roman"/>
          <w:b/>
          <w:bCs/>
          <w:sz w:val="28"/>
          <w:szCs w:val="28"/>
        </w:rPr>
        <w:t xml:space="preserve">l </w:t>
      </w:r>
      <w:r w:rsidRPr="003E241C">
        <w:rPr>
          <w:rFonts w:cs="Times New Roman"/>
          <w:b/>
          <w:bCs/>
          <w:sz w:val="28"/>
          <w:szCs w:val="28"/>
        </w:rPr>
        <w:t>G</w:t>
      </w:r>
      <w:r>
        <w:rPr>
          <w:rFonts w:cs="Times New Roman"/>
          <w:b/>
          <w:bCs/>
          <w:sz w:val="28"/>
          <w:szCs w:val="28"/>
        </w:rPr>
        <w:t>r</w:t>
      </w:r>
      <w:r w:rsidRPr="003E241C">
        <w:rPr>
          <w:rFonts w:cs="Times New Roman"/>
          <w:b/>
          <w:bCs/>
          <w:sz w:val="28"/>
          <w:szCs w:val="28"/>
        </w:rPr>
        <w:t>a</w:t>
      </w:r>
      <w:r>
        <w:rPr>
          <w:rFonts w:cs="Times New Roman"/>
          <w:b/>
          <w:bCs/>
          <w:sz w:val="28"/>
          <w:szCs w:val="28"/>
        </w:rPr>
        <w:t xml:space="preserve">de </w:t>
      </w:r>
      <w:r w:rsidRPr="003E241C">
        <w:rPr>
          <w:rFonts w:cs="Times New Roman"/>
          <w:b/>
          <w:bCs/>
          <w:sz w:val="28"/>
          <w:szCs w:val="28"/>
        </w:rPr>
        <w:t>Pr</w:t>
      </w:r>
      <w:r>
        <w:rPr>
          <w:rFonts w:cs="Times New Roman"/>
          <w:b/>
          <w:bCs/>
          <w:sz w:val="28"/>
          <w:szCs w:val="28"/>
        </w:rPr>
        <w:t>o</w:t>
      </w:r>
      <w:r w:rsidRPr="003E241C">
        <w:rPr>
          <w:rFonts w:cs="Times New Roman"/>
          <w:b/>
          <w:bCs/>
          <w:sz w:val="28"/>
          <w:szCs w:val="28"/>
        </w:rPr>
        <w:t>m</w:t>
      </w:r>
      <w:r>
        <w:rPr>
          <w:rFonts w:cs="Times New Roman"/>
          <w:b/>
          <w:bCs/>
          <w:sz w:val="28"/>
          <w:szCs w:val="28"/>
        </w:rPr>
        <w:t>oters c</w:t>
      </w:r>
      <w:r w:rsidRPr="003E241C">
        <w:rPr>
          <w:rFonts w:cs="Times New Roman"/>
          <w:b/>
          <w:bCs/>
          <w:sz w:val="28"/>
          <w:szCs w:val="28"/>
        </w:rPr>
        <w:t>o</w:t>
      </w:r>
      <w:r>
        <w:rPr>
          <w:rFonts w:cs="Times New Roman"/>
          <w:b/>
          <w:bCs/>
          <w:sz w:val="28"/>
          <w:szCs w:val="28"/>
        </w:rPr>
        <w:t>nt</w:t>
      </w:r>
      <w:r w:rsidRPr="003E241C">
        <w:rPr>
          <w:rFonts w:cs="Times New Roman"/>
          <w:b/>
          <w:bCs/>
          <w:sz w:val="28"/>
          <w:szCs w:val="28"/>
        </w:rPr>
        <w:t>r</w:t>
      </w:r>
      <w:r>
        <w:rPr>
          <w:rFonts w:cs="Times New Roman"/>
          <w:b/>
          <w:bCs/>
          <w:sz w:val="28"/>
          <w:szCs w:val="28"/>
        </w:rPr>
        <w:t>ibu</w:t>
      </w:r>
      <w:r w:rsidRPr="003E241C">
        <w:rPr>
          <w:rFonts w:cs="Times New Roman"/>
          <w:b/>
          <w:bCs/>
          <w:sz w:val="28"/>
          <w:szCs w:val="28"/>
        </w:rPr>
        <w:t>t</w:t>
      </w:r>
      <w:r>
        <w:rPr>
          <w:rFonts w:cs="Times New Roman"/>
          <w:b/>
          <w:bCs/>
          <w:sz w:val="28"/>
          <w:szCs w:val="28"/>
        </w:rPr>
        <w:t>i</w:t>
      </w:r>
      <w:r w:rsidRPr="003E241C">
        <w:rPr>
          <w:rFonts w:cs="Times New Roman"/>
          <w:b/>
          <w:bCs/>
          <w:sz w:val="28"/>
          <w:szCs w:val="28"/>
        </w:rPr>
        <w:t>n</w:t>
      </w:r>
      <w:r>
        <w:rPr>
          <w:rFonts w:cs="Times New Roman"/>
          <w:b/>
          <w:bCs/>
          <w:sz w:val="28"/>
          <w:szCs w:val="28"/>
        </w:rPr>
        <w:t>g</w:t>
      </w:r>
      <w:r w:rsidRPr="003E241C">
        <w:rPr>
          <w:rFonts w:cs="Times New Roman"/>
          <w:b/>
          <w:bCs/>
          <w:sz w:val="28"/>
          <w:szCs w:val="28"/>
        </w:rPr>
        <w:t xml:space="preserve"> </w:t>
      </w:r>
      <w:r>
        <w:rPr>
          <w:rFonts w:cs="Times New Roman"/>
          <w:b/>
          <w:bCs/>
          <w:sz w:val="28"/>
          <w:szCs w:val="28"/>
        </w:rPr>
        <w:t>Eq</w:t>
      </w:r>
      <w:r w:rsidRPr="003E241C">
        <w:rPr>
          <w:rFonts w:cs="Times New Roman"/>
          <w:b/>
          <w:bCs/>
          <w:sz w:val="28"/>
          <w:szCs w:val="28"/>
        </w:rPr>
        <w:t>ui</w:t>
      </w:r>
      <w:r>
        <w:rPr>
          <w:rFonts w:cs="Times New Roman"/>
          <w:b/>
          <w:bCs/>
          <w:sz w:val="28"/>
          <w:szCs w:val="28"/>
        </w:rPr>
        <w:t>t</w:t>
      </w:r>
      <w:r w:rsidRPr="003E241C">
        <w:rPr>
          <w:rFonts w:cs="Times New Roman"/>
          <w:b/>
          <w:bCs/>
          <w:sz w:val="28"/>
          <w:szCs w:val="28"/>
        </w:rPr>
        <w:t>y</w:t>
      </w:r>
      <w:r>
        <w:rPr>
          <w:rFonts w:cs="Times New Roman"/>
          <w:b/>
          <w:bCs/>
          <w:sz w:val="28"/>
          <w:szCs w:val="28"/>
        </w:rPr>
        <w:t>:</w:t>
      </w:r>
    </w:p>
    <w:p w:rsidR="009C16DF" w:rsidRDefault="009C16DF" w:rsidP="009C16DF">
      <w:pPr>
        <w:tabs>
          <w:tab w:val="left" w:pos="1790"/>
          <w:tab w:val="left" w:pos="3566"/>
          <w:tab w:val="left" w:pos="5371"/>
          <w:tab w:val="left" w:pos="6044"/>
          <w:tab w:val="left" w:pos="7215"/>
          <w:tab w:val="left" w:pos="8292"/>
        </w:tabs>
        <w:kinsoku w:val="0"/>
        <w:overflowPunct w:val="0"/>
        <w:spacing w:before="64" w:line="275" w:lineRule="auto"/>
        <w:ind w:right="129"/>
        <w:jc w:val="both"/>
        <w:rPr>
          <w:rFonts w:cs="Times New Roman"/>
          <w:sz w:val="28"/>
          <w:szCs w:val="28"/>
        </w:rPr>
      </w:pPr>
    </w:p>
    <w:tbl>
      <w:tblPr>
        <w:tblStyle w:val="TableGrid"/>
        <w:tblW w:w="13892" w:type="dxa"/>
        <w:tblInd w:w="108" w:type="dxa"/>
        <w:tblLayout w:type="fixed"/>
        <w:tblLook w:val="04A0" w:firstRow="1" w:lastRow="0" w:firstColumn="1" w:lastColumn="0" w:noHBand="0" w:noVBand="1"/>
      </w:tblPr>
      <w:tblGrid>
        <w:gridCol w:w="709"/>
        <w:gridCol w:w="6379"/>
        <w:gridCol w:w="2410"/>
        <w:gridCol w:w="2835"/>
        <w:gridCol w:w="1559"/>
      </w:tblGrid>
      <w:tr w:rsidR="009C16DF" w:rsidRPr="00530573" w:rsidTr="00D04049">
        <w:trPr>
          <w:trHeight w:val="558"/>
          <w:tblHeader/>
        </w:trPr>
        <w:tc>
          <w:tcPr>
            <w:tcW w:w="709" w:type="dxa"/>
            <w:shd w:val="clear" w:color="auto" w:fill="BFBFBF" w:themeFill="background1" w:themeFillShade="BF"/>
            <w:vAlign w:val="center"/>
          </w:tcPr>
          <w:p w:rsidR="009C16DF" w:rsidRPr="00530573" w:rsidRDefault="009C16DF" w:rsidP="00D04049">
            <w:pPr>
              <w:spacing w:line="276" w:lineRule="auto"/>
              <w:jc w:val="center"/>
              <w:rPr>
                <w:rFonts w:cs="Times New Roman"/>
                <w:b/>
                <w:bCs/>
              </w:rPr>
            </w:pPr>
            <w:r>
              <w:rPr>
                <w:rFonts w:cs="Times New Roman"/>
                <w:i/>
                <w:iCs/>
              </w:rPr>
              <w:br w:type="page"/>
            </w:r>
            <w:r w:rsidRPr="00530573">
              <w:rPr>
                <w:rFonts w:cs="Times New Roman"/>
                <w:b/>
                <w:bCs/>
              </w:rPr>
              <w:t>S. No.</w:t>
            </w:r>
          </w:p>
        </w:tc>
        <w:tc>
          <w:tcPr>
            <w:tcW w:w="6379" w:type="dxa"/>
            <w:shd w:val="clear" w:color="auto" w:fill="BFBFBF" w:themeFill="background1" w:themeFillShade="BF"/>
            <w:vAlign w:val="center"/>
          </w:tcPr>
          <w:p w:rsidR="009C16DF" w:rsidRPr="00530573" w:rsidRDefault="009C16DF" w:rsidP="00D04049">
            <w:pPr>
              <w:spacing w:line="276" w:lineRule="auto"/>
              <w:jc w:val="center"/>
              <w:rPr>
                <w:rFonts w:cs="Times New Roman"/>
                <w:b/>
                <w:bCs/>
              </w:rPr>
            </w:pPr>
            <w:r w:rsidRPr="00530573">
              <w:rPr>
                <w:rFonts w:cs="Times New Roman"/>
                <w:b/>
                <w:bCs/>
              </w:rPr>
              <w:t>Information sought</w:t>
            </w:r>
          </w:p>
        </w:tc>
        <w:tc>
          <w:tcPr>
            <w:tcW w:w="2410" w:type="dxa"/>
            <w:shd w:val="clear" w:color="auto" w:fill="BFBFBF" w:themeFill="background1" w:themeFillShade="BF"/>
            <w:vAlign w:val="center"/>
          </w:tcPr>
          <w:p w:rsidR="00D04049" w:rsidRDefault="009C16DF" w:rsidP="00D04049">
            <w:pPr>
              <w:spacing w:line="276" w:lineRule="auto"/>
              <w:jc w:val="center"/>
              <w:rPr>
                <w:rFonts w:cs="Times New Roman"/>
                <w:b/>
                <w:bCs/>
              </w:rPr>
            </w:pPr>
            <w:r w:rsidRPr="00530573">
              <w:rPr>
                <w:rFonts w:cs="Times New Roman"/>
                <w:b/>
                <w:bCs/>
              </w:rPr>
              <w:t>Details</w:t>
            </w:r>
          </w:p>
          <w:p w:rsidR="009C16DF" w:rsidRDefault="009C16DF" w:rsidP="00D04049">
            <w:pPr>
              <w:spacing w:line="276" w:lineRule="auto"/>
              <w:jc w:val="center"/>
              <w:rPr>
                <w:rFonts w:cs="Times New Roman"/>
                <w:b/>
                <w:bCs/>
              </w:rPr>
            </w:pPr>
            <w:r w:rsidRPr="00530573">
              <w:rPr>
                <w:rFonts w:cs="Times New Roman"/>
                <w:b/>
                <w:bCs/>
              </w:rPr>
              <w:t>(to be filled by Borrower)</w:t>
            </w:r>
          </w:p>
          <w:p w:rsidR="009C16DF" w:rsidRPr="00134BF6" w:rsidRDefault="00D04049" w:rsidP="00D04049">
            <w:pPr>
              <w:spacing w:line="276" w:lineRule="auto"/>
              <w:jc w:val="center"/>
              <w:rPr>
                <w:rFonts w:cs="Times New Roman"/>
              </w:rPr>
            </w:pPr>
            <w:r>
              <w:rPr>
                <w:rFonts w:cs="Times New Roman"/>
              </w:rPr>
              <w:t>(in the form of text</w:t>
            </w:r>
            <w:r w:rsidR="009C16DF" w:rsidRPr="00134BF6">
              <w:rPr>
                <w:rFonts w:cs="Times New Roman"/>
              </w:rPr>
              <w:t>)</w:t>
            </w:r>
          </w:p>
        </w:tc>
        <w:tc>
          <w:tcPr>
            <w:tcW w:w="2835" w:type="dxa"/>
            <w:shd w:val="clear" w:color="auto" w:fill="BFBFBF" w:themeFill="background1" w:themeFillShade="BF"/>
            <w:vAlign w:val="center"/>
          </w:tcPr>
          <w:p w:rsidR="009C16DF" w:rsidRDefault="009C16DF" w:rsidP="00D04049">
            <w:pPr>
              <w:spacing w:line="276" w:lineRule="auto"/>
              <w:jc w:val="center"/>
              <w:rPr>
                <w:rFonts w:cs="Times New Roman"/>
                <w:b/>
                <w:bCs/>
              </w:rPr>
            </w:pPr>
            <w:r w:rsidRPr="00530573">
              <w:rPr>
                <w:rFonts w:cs="Times New Roman"/>
                <w:b/>
                <w:bCs/>
              </w:rPr>
              <w:t>Remarks/</w:t>
            </w:r>
          </w:p>
          <w:p w:rsidR="009C16DF" w:rsidRPr="00530573" w:rsidRDefault="009C16DF" w:rsidP="00D04049">
            <w:pPr>
              <w:spacing w:line="276" w:lineRule="auto"/>
              <w:jc w:val="center"/>
              <w:rPr>
                <w:rFonts w:cs="Times New Roman"/>
                <w:b/>
                <w:bCs/>
              </w:rPr>
            </w:pPr>
            <w:r w:rsidRPr="00530573">
              <w:rPr>
                <w:rFonts w:cs="Times New Roman"/>
                <w:b/>
                <w:bCs/>
              </w:rPr>
              <w:t>comments</w:t>
            </w:r>
          </w:p>
        </w:tc>
        <w:tc>
          <w:tcPr>
            <w:tcW w:w="1559" w:type="dxa"/>
            <w:shd w:val="clear" w:color="auto" w:fill="BFBFBF" w:themeFill="background1" w:themeFillShade="BF"/>
            <w:vAlign w:val="center"/>
          </w:tcPr>
          <w:p w:rsidR="009C16DF" w:rsidRPr="00530573" w:rsidRDefault="009C16DF" w:rsidP="00D04049">
            <w:pPr>
              <w:spacing w:line="276" w:lineRule="auto"/>
              <w:jc w:val="center"/>
              <w:rPr>
                <w:rFonts w:cs="Times New Roman"/>
                <w:b/>
                <w:bCs/>
              </w:rPr>
            </w:pPr>
            <w:r w:rsidRPr="00530573">
              <w:rPr>
                <w:rFonts w:cs="Times New Roman"/>
                <w:b/>
                <w:bCs/>
              </w:rPr>
              <w:t>Attachment Column required</w:t>
            </w:r>
          </w:p>
        </w:tc>
      </w:tr>
      <w:tr w:rsidR="009C16DF" w:rsidRPr="00530573" w:rsidTr="00D04049">
        <w:trPr>
          <w:tblHeader/>
        </w:trPr>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530573" w:rsidRDefault="009C16DF" w:rsidP="009C16DF">
            <w:pPr>
              <w:spacing w:line="276" w:lineRule="auto"/>
              <w:jc w:val="both"/>
              <w:rPr>
                <w:rFonts w:cs="Times New Roman"/>
              </w:rPr>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shd w:val="clear" w:color="auto" w:fill="BFBFBF" w:themeFill="background1" w:themeFillShade="BF"/>
            <w:vAlign w:val="center"/>
          </w:tcPr>
          <w:p w:rsidR="009C16DF" w:rsidRPr="003E241C" w:rsidRDefault="009C16DF" w:rsidP="009C16DF">
            <w:pPr>
              <w:spacing w:line="276" w:lineRule="auto"/>
              <w:jc w:val="both"/>
              <w:rPr>
                <w:rFonts w:cs="Times New Roman"/>
                <w:b/>
                <w:bCs/>
                <w:sz w:val="28"/>
                <w:szCs w:val="28"/>
              </w:rPr>
            </w:pPr>
            <w:r w:rsidRPr="003E241C">
              <w:rPr>
                <w:rFonts w:cs="Times New Roman"/>
                <w:b/>
                <w:bCs/>
                <w:sz w:val="28"/>
                <w:szCs w:val="28"/>
              </w:rPr>
              <w:t>A</w:t>
            </w:r>
          </w:p>
        </w:tc>
        <w:tc>
          <w:tcPr>
            <w:tcW w:w="13183" w:type="dxa"/>
            <w:gridSpan w:val="4"/>
            <w:shd w:val="clear" w:color="auto" w:fill="BFBFBF" w:themeFill="background1" w:themeFillShade="BF"/>
            <w:vAlign w:val="center"/>
          </w:tcPr>
          <w:p w:rsidR="009C16DF" w:rsidRPr="003E241C" w:rsidRDefault="009C16DF" w:rsidP="009C16DF">
            <w:pPr>
              <w:spacing w:line="276" w:lineRule="auto"/>
              <w:jc w:val="both"/>
              <w:rPr>
                <w:rFonts w:cs="Times New Roman"/>
              </w:rPr>
            </w:pPr>
            <w:r w:rsidRPr="003E241C">
              <w:rPr>
                <w:rFonts w:cs="Times New Roman"/>
                <w:b/>
                <w:bCs/>
                <w:sz w:val="28"/>
                <w:szCs w:val="28"/>
              </w:rPr>
              <w:t>Individuals contributing equity:</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530573" w:rsidRDefault="009C16DF" w:rsidP="009C16DF">
            <w:pPr>
              <w:pStyle w:val="BodyText"/>
              <w:tabs>
                <w:tab w:val="left" w:pos="666"/>
              </w:tabs>
              <w:kinsoku w:val="0"/>
              <w:overflowPunct w:val="0"/>
              <w:spacing w:line="276" w:lineRule="auto"/>
              <w:ind w:left="0"/>
              <w:jc w:val="both"/>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w:t>
            </w:r>
          </w:p>
        </w:tc>
        <w:tc>
          <w:tcPr>
            <w:tcW w:w="6379" w:type="dxa"/>
            <w:vAlign w:val="center"/>
          </w:tcPr>
          <w:p w:rsidR="009C16DF" w:rsidRPr="00530573" w:rsidRDefault="009C16DF" w:rsidP="009C16DF">
            <w:pPr>
              <w:pStyle w:val="BodyText"/>
              <w:tabs>
                <w:tab w:val="left" w:pos="908"/>
              </w:tabs>
              <w:kinsoku w:val="0"/>
              <w:overflowPunct w:val="0"/>
              <w:spacing w:line="275" w:lineRule="auto"/>
              <w:ind w:left="0" w:right="34"/>
              <w:jc w:val="both"/>
            </w:pPr>
            <w:r>
              <w:t>N</w:t>
            </w:r>
            <w:r>
              <w:rPr>
                <w:spacing w:val="-2"/>
              </w:rPr>
              <w:t>a</w:t>
            </w:r>
            <w:r>
              <w:t>me</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2</w:t>
            </w:r>
          </w:p>
        </w:tc>
        <w:tc>
          <w:tcPr>
            <w:tcW w:w="6379" w:type="dxa"/>
            <w:vAlign w:val="center"/>
          </w:tcPr>
          <w:p w:rsidR="009C16DF" w:rsidRPr="00530573" w:rsidRDefault="009C16DF" w:rsidP="009C16DF">
            <w:pPr>
              <w:pStyle w:val="BodyText"/>
              <w:tabs>
                <w:tab w:val="left" w:pos="908"/>
              </w:tabs>
              <w:kinsoku w:val="0"/>
              <w:overflowPunct w:val="0"/>
              <w:spacing w:line="275" w:lineRule="auto"/>
              <w:ind w:left="0" w:right="34"/>
              <w:jc w:val="both"/>
            </w:pPr>
            <w:r>
              <w:t>PAN numb</w:t>
            </w:r>
            <w:r>
              <w:rPr>
                <w:spacing w:val="-1"/>
              </w:rPr>
              <w:t>e</w:t>
            </w:r>
            <w:r>
              <w:t>r</w:t>
            </w:r>
            <w:r>
              <w:rPr>
                <w:spacing w:val="2"/>
              </w:rPr>
              <w:t xml:space="preserve"> </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r>
              <w:rPr>
                <w:rFonts w:cs="Times New Roman"/>
              </w:rPr>
              <w:t>Attach copy of PAN</w:t>
            </w:r>
          </w:p>
        </w:tc>
        <w:tc>
          <w:tcPr>
            <w:tcW w:w="1559" w:type="dxa"/>
            <w:vAlign w:val="center"/>
          </w:tcPr>
          <w:p w:rsidR="009C16DF" w:rsidRPr="00530573" w:rsidRDefault="009C16DF" w:rsidP="009C16DF">
            <w:pPr>
              <w:spacing w:line="276" w:lineRule="auto"/>
              <w:jc w:val="both"/>
              <w:rPr>
                <w:rFonts w:cs="Times New Roman"/>
                <w:spacing w:val="-2"/>
              </w:rPr>
            </w:pPr>
            <w:r>
              <w:rPr>
                <w:rFonts w:cs="Times New Roman"/>
                <w:spacing w:val="-2"/>
              </w:rPr>
              <w:t>Yes</w:t>
            </w:r>
          </w:p>
        </w:tc>
      </w:tr>
      <w:tr w:rsidR="009C16DF" w:rsidRPr="00530573" w:rsidTr="00D04049">
        <w:trPr>
          <w:trHeight w:val="314"/>
        </w:trPr>
        <w:tc>
          <w:tcPr>
            <w:tcW w:w="709" w:type="dxa"/>
            <w:vAlign w:val="center"/>
          </w:tcPr>
          <w:p w:rsidR="009C16DF" w:rsidRPr="00530573" w:rsidRDefault="009C16DF" w:rsidP="009C16DF">
            <w:pPr>
              <w:spacing w:line="276" w:lineRule="auto"/>
              <w:jc w:val="both"/>
              <w:rPr>
                <w:rFonts w:cs="Times New Roman"/>
              </w:rPr>
            </w:pPr>
            <w:r w:rsidRPr="00530573">
              <w:rPr>
                <w:rFonts w:cs="Times New Roman"/>
              </w:rPr>
              <w:t>3</w:t>
            </w:r>
          </w:p>
        </w:tc>
        <w:tc>
          <w:tcPr>
            <w:tcW w:w="6379" w:type="dxa"/>
            <w:vAlign w:val="center"/>
          </w:tcPr>
          <w:p w:rsidR="009C16DF" w:rsidRPr="00530573" w:rsidRDefault="009C16DF" w:rsidP="009C16DF">
            <w:pPr>
              <w:pStyle w:val="BodyText"/>
              <w:tabs>
                <w:tab w:val="left" w:pos="908"/>
              </w:tabs>
              <w:kinsoku w:val="0"/>
              <w:overflowPunct w:val="0"/>
              <w:spacing w:line="275" w:lineRule="auto"/>
              <w:ind w:left="0" w:right="34"/>
              <w:jc w:val="both"/>
            </w:pPr>
            <w:r>
              <w:rPr>
                <w:spacing w:val="-1"/>
              </w:rPr>
              <w:t>Da</w:t>
            </w:r>
            <w:r>
              <w:rPr>
                <w:spacing w:val="2"/>
              </w:rPr>
              <w:t>t</w:t>
            </w:r>
            <w:r>
              <w:t>e</w:t>
            </w:r>
            <w:r>
              <w:rPr>
                <w:spacing w:val="-1"/>
              </w:rPr>
              <w:t xml:space="preserve"> </w:t>
            </w:r>
            <w:r>
              <w:t>of bi</w:t>
            </w:r>
            <w:r>
              <w:rPr>
                <w:spacing w:val="-1"/>
              </w:rPr>
              <w:t>r</w:t>
            </w:r>
            <w:r>
              <w:t xml:space="preserve">th </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jc w:val="both"/>
              <w:rPr>
                <w:rFonts w:cs="Times New Roman"/>
              </w:rPr>
            </w:pPr>
            <w:r>
              <w:rPr>
                <w:rFonts w:cs="Times New Roman"/>
              </w:rPr>
              <w:t>Attach copy of document</w:t>
            </w:r>
          </w:p>
        </w:tc>
        <w:tc>
          <w:tcPr>
            <w:tcW w:w="1559" w:type="dxa"/>
            <w:vAlign w:val="center"/>
          </w:tcPr>
          <w:p w:rsidR="009C16DF" w:rsidRPr="00530573" w:rsidRDefault="009C16DF" w:rsidP="009C16DF">
            <w:pPr>
              <w:spacing w:line="276" w:lineRule="auto"/>
              <w:jc w:val="both"/>
              <w:rPr>
                <w:rFonts w:cs="Times New Roman"/>
                <w:spacing w:val="-2"/>
              </w:rPr>
            </w:pPr>
            <w:r>
              <w:rPr>
                <w:rFonts w:cs="Times New Roman"/>
                <w:spacing w:val="-2"/>
              </w:rPr>
              <w:t>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4</w:t>
            </w:r>
          </w:p>
        </w:tc>
        <w:tc>
          <w:tcPr>
            <w:tcW w:w="6379" w:type="dxa"/>
            <w:vAlign w:val="center"/>
          </w:tcPr>
          <w:p w:rsidR="009C16DF" w:rsidRPr="00530573" w:rsidRDefault="009C16DF" w:rsidP="009C16DF">
            <w:pPr>
              <w:spacing w:line="276" w:lineRule="auto"/>
              <w:ind w:right="34"/>
              <w:jc w:val="both"/>
              <w:rPr>
                <w:rFonts w:cs="Times New Roman"/>
              </w:rPr>
            </w:pPr>
            <w:r>
              <w:rPr>
                <w:spacing w:val="-1"/>
              </w:rPr>
              <w:t>A</w:t>
            </w:r>
            <w:r>
              <w:t>dd</w:t>
            </w:r>
            <w:r>
              <w:rPr>
                <w:spacing w:val="1"/>
              </w:rPr>
              <w:t>r</w:t>
            </w:r>
            <w:r>
              <w:rPr>
                <w:spacing w:val="-1"/>
              </w:rPr>
              <w:t>e</w:t>
            </w:r>
            <w:r>
              <w:t xml:space="preserve">ss (both </w:t>
            </w:r>
            <w:r>
              <w:rPr>
                <w:spacing w:val="-1"/>
              </w:rPr>
              <w:t>c</w:t>
            </w:r>
            <w:r>
              <w:t>u</w:t>
            </w:r>
            <w:r>
              <w:rPr>
                <w:spacing w:val="-1"/>
              </w:rPr>
              <w:t>r</w:t>
            </w:r>
            <w:r>
              <w:t>r</w:t>
            </w:r>
            <w:r>
              <w:rPr>
                <w:spacing w:val="-2"/>
              </w:rPr>
              <w:t>e</w:t>
            </w:r>
            <w:r>
              <w:t>nt</w:t>
            </w:r>
            <w:r>
              <w:rPr>
                <w:spacing w:val="2"/>
              </w:rPr>
              <w:t xml:space="preserve"> </w:t>
            </w:r>
            <w:r>
              <w:rPr>
                <w:spacing w:val="-1"/>
              </w:rPr>
              <w:t>a</w:t>
            </w:r>
            <w:r>
              <w:t>nd p</w:t>
            </w:r>
            <w:r>
              <w:rPr>
                <w:spacing w:val="-1"/>
              </w:rPr>
              <w:t>e</w:t>
            </w:r>
            <w:r>
              <w:t>rm</w:t>
            </w:r>
            <w:r>
              <w:rPr>
                <w:spacing w:val="-2"/>
              </w:rPr>
              <w:t>a</w:t>
            </w:r>
            <w:r>
              <w:rPr>
                <w:spacing w:val="2"/>
              </w:rPr>
              <w:t>n</w:t>
            </w:r>
            <w:r>
              <w:rPr>
                <w:spacing w:val="-1"/>
              </w:rPr>
              <w:t>e</w:t>
            </w:r>
            <w:r>
              <w:t>nt)</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r>
              <w:rPr>
                <w:rFonts w:cs="Times New Roman"/>
              </w:rPr>
              <w:t>Attach copy of document</w:t>
            </w:r>
          </w:p>
        </w:tc>
        <w:tc>
          <w:tcPr>
            <w:tcW w:w="1559" w:type="dxa"/>
            <w:vAlign w:val="center"/>
          </w:tcPr>
          <w:p w:rsidR="009C16DF" w:rsidRPr="00530573" w:rsidRDefault="009C16DF" w:rsidP="009C16DF">
            <w:pPr>
              <w:spacing w:line="276" w:lineRule="auto"/>
              <w:jc w:val="both"/>
              <w:rPr>
                <w:rFonts w:cs="Times New Roman"/>
                <w:spacing w:val="-2"/>
              </w:rPr>
            </w:pPr>
            <w:r>
              <w:rPr>
                <w:rFonts w:cs="Times New Roman"/>
                <w:spacing w:val="-2"/>
              </w:rPr>
              <w:t>Yes</w:t>
            </w:r>
          </w:p>
        </w:tc>
      </w:tr>
      <w:tr w:rsidR="009C16DF" w:rsidRPr="00530573" w:rsidTr="00D04049">
        <w:trPr>
          <w:trHeight w:val="235"/>
        </w:trPr>
        <w:tc>
          <w:tcPr>
            <w:tcW w:w="709" w:type="dxa"/>
            <w:vAlign w:val="center"/>
          </w:tcPr>
          <w:p w:rsidR="009C16DF" w:rsidRPr="00530573" w:rsidRDefault="009C16DF" w:rsidP="009C16DF">
            <w:pPr>
              <w:spacing w:line="276" w:lineRule="auto"/>
              <w:jc w:val="both"/>
              <w:rPr>
                <w:rFonts w:cs="Times New Roman"/>
              </w:rPr>
            </w:pPr>
            <w:r w:rsidRPr="00530573">
              <w:rPr>
                <w:rFonts w:cs="Times New Roman"/>
              </w:rPr>
              <w:t>5</w:t>
            </w:r>
          </w:p>
        </w:tc>
        <w:tc>
          <w:tcPr>
            <w:tcW w:w="6379" w:type="dxa"/>
            <w:vAlign w:val="center"/>
          </w:tcPr>
          <w:p w:rsidR="009C16DF" w:rsidRPr="00530573" w:rsidRDefault="009C16DF" w:rsidP="009C16DF">
            <w:pPr>
              <w:pStyle w:val="BodyText"/>
              <w:tabs>
                <w:tab w:val="left" w:pos="908"/>
              </w:tabs>
              <w:kinsoku w:val="0"/>
              <w:overflowPunct w:val="0"/>
              <w:spacing w:line="275" w:lineRule="auto"/>
              <w:ind w:left="0" w:right="34"/>
              <w:jc w:val="both"/>
            </w:pPr>
            <w:r>
              <w:rPr>
                <w:spacing w:val="1"/>
              </w:rPr>
              <w:t>Te</w:t>
            </w:r>
            <w:r>
              <w:t xml:space="preserve">lephone </w:t>
            </w:r>
            <w:r>
              <w:rPr>
                <w:spacing w:val="-1"/>
              </w:rPr>
              <w:t>N</w:t>
            </w:r>
            <w:r>
              <w:t>o</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r>
              <w:rPr>
                <w:rFonts w:cs="Times New Roman"/>
              </w:rPr>
              <w:t>Attach copy of document</w:t>
            </w:r>
          </w:p>
        </w:tc>
        <w:tc>
          <w:tcPr>
            <w:tcW w:w="1559" w:type="dxa"/>
            <w:vAlign w:val="center"/>
          </w:tcPr>
          <w:p w:rsidR="009C16DF" w:rsidRPr="00530573" w:rsidRDefault="009C16DF" w:rsidP="009C16DF">
            <w:pPr>
              <w:spacing w:line="276" w:lineRule="auto"/>
              <w:jc w:val="both"/>
              <w:rPr>
                <w:rFonts w:cs="Times New Roman"/>
              </w:rPr>
            </w:pPr>
            <w:r>
              <w:rPr>
                <w:rFonts w:cs="Times New Roman"/>
              </w:rPr>
              <w:t>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6</w:t>
            </w:r>
          </w:p>
        </w:tc>
        <w:tc>
          <w:tcPr>
            <w:tcW w:w="6379" w:type="dxa"/>
            <w:vAlign w:val="center"/>
          </w:tcPr>
          <w:p w:rsidR="009C16DF" w:rsidRPr="00530573" w:rsidRDefault="009C16DF" w:rsidP="009C16DF">
            <w:pPr>
              <w:pStyle w:val="BodyText"/>
              <w:tabs>
                <w:tab w:val="left" w:pos="908"/>
              </w:tabs>
              <w:kinsoku w:val="0"/>
              <w:overflowPunct w:val="0"/>
              <w:spacing w:before="1"/>
              <w:ind w:left="0" w:right="34"/>
              <w:jc w:val="both"/>
            </w:pPr>
            <w:r>
              <w:t>N</w:t>
            </w:r>
            <w:r>
              <w:rPr>
                <w:spacing w:val="-2"/>
              </w:rPr>
              <w:t>e</w:t>
            </w:r>
            <w:r>
              <w:t>t wo</w:t>
            </w:r>
            <w:r>
              <w:rPr>
                <w:spacing w:val="-1"/>
              </w:rPr>
              <w:t>r</w:t>
            </w:r>
            <w:r>
              <w:t>th st</w:t>
            </w:r>
            <w:r>
              <w:rPr>
                <w:spacing w:val="-1"/>
              </w:rPr>
              <w:t>a</w:t>
            </w:r>
            <w:r>
              <w:t>tem</w:t>
            </w:r>
            <w:r>
              <w:rPr>
                <w:spacing w:val="-1"/>
              </w:rPr>
              <w:t>e</w:t>
            </w:r>
            <w:r>
              <w:t>nt du</w:t>
            </w:r>
            <w:r>
              <w:rPr>
                <w:spacing w:val="5"/>
              </w:rPr>
              <w:t>l</w:t>
            </w:r>
            <w:r>
              <w:t>y</w:t>
            </w:r>
            <w:r>
              <w:rPr>
                <w:spacing w:val="-3"/>
              </w:rPr>
              <w:t xml:space="preserve"> </w:t>
            </w:r>
            <w:r>
              <w:rPr>
                <w:spacing w:val="-1"/>
              </w:rPr>
              <w:t>ce</w:t>
            </w:r>
            <w:r>
              <w:t>rtifi</w:t>
            </w:r>
            <w:r>
              <w:rPr>
                <w:spacing w:val="-1"/>
              </w:rPr>
              <w:t>e</w:t>
            </w:r>
            <w:r>
              <w:t xml:space="preserve">d </w:t>
            </w:r>
            <w:r>
              <w:rPr>
                <w:spacing w:val="4"/>
              </w:rPr>
              <w:t>b</w:t>
            </w:r>
            <w:r>
              <w:t>y</w:t>
            </w:r>
            <w:r>
              <w:rPr>
                <w:spacing w:val="-5"/>
              </w:rPr>
              <w:t xml:space="preserve"> </w:t>
            </w:r>
            <w:r>
              <w:t>Ch</w:t>
            </w:r>
            <w:r>
              <w:rPr>
                <w:spacing w:val="1"/>
              </w:rPr>
              <w:t>a</w:t>
            </w:r>
            <w:r>
              <w:t>rt</w:t>
            </w:r>
            <w:r>
              <w:rPr>
                <w:spacing w:val="-2"/>
              </w:rPr>
              <w:t>e</w:t>
            </w:r>
            <w:r>
              <w:t>r</w:t>
            </w:r>
            <w:r>
              <w:rPr>
                <w:spacing w:val="-2"/>
              </w:rPr>
              <w:t>e</w:t>
            </w:r>
            <w:r>
              <w:t>d</w:t>
            </w:r>
            <w:r>
              <w:rPr>
                <w:spacing w:val="2"/>
              </w:rPr>
              <w:t xml:space="preserve"> </w:t>
            </w:r>
            <w:r>
              <w:rPr>
                <w:spacing w:val="1"/>
              </w:rPr>
              <w:t>A</w:t>
            </w:r>
            <w:r>
              <w:rPr>
                <w:spacing w:val="-1"/>
              </w:rPr>
              <w:t>cc</w:t>
            </w:r>
            <w:r>
              <w:t>ountant</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spacing w:val="-2"/>
              </w:rPr>
            </w:pPr>
            <w:r>
              <w:rPr>
                <w:rFonts w:cs="Times New Roman"/>
              </w:rPr>
              <w:t>Attach CA Certificate</w:t>
            </w:r>
          </w:p>
        </w:tc>
        <w:tc>
          <w:tcPr>
            <w:tcW w:w="1559" w:type="dxa"/>
            <w:vAlign w:val="center"/>
          </w:tcPr>
          <w:p w:rsidR="009C16DF" w:rsidRPr="00530573" w:rsidRDefault="009C16DF" w:rsidP="009C16DF">
            <w:pPr>
              <w:spacing w:line="276" w:lineRule="auto"/>
              <w:jc w:val="both"/>
              <w:rPr>
                <w:rFonts w:cs="Times New Roman"/>
                <w:spacing w:val="-2"/>
              </w:rPr>
            </w:pPr>
            <w:r>
              <w:rPr>
                <w:rFonts w:cs="Times New Roman"/>
                <w:spacing w:val="-2"/>
              </w:rPr>
              <w:t>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7</w:t>
            </w:r>
          </w:p>
        </w:tc>
        <w:tc>
          <w:tcPr>
            <w:tcW w:w="6379" w:type="dxa"/>
            <w:vAlign w:val="center"/>
          </w:tcPr>
          <w:p w:rsidR="009C16DF" w:rsidRPr="00530573" w:rsidRDefault="009C16DF" w:rsidP="009C16DF">
            <w:pPr>
              <w:pStyle w:val="BodyText"/>
              <w:tabs>
                <w:tab w:val="left" w:pos="908"/>
              </w:tabs>
              <w:kinsoku w:val="0"/>
              <w:overflowPunct w:val="0"/>
              <w:spacing w:before="41"/>
              <w:ind w:left="0" w:right="34"/>
              <w:jc w:val="both"/>
            </w:pPr>
            <w:r>
              <w:rPr>
                <w:spacing w:val="1"/>
              </w:rPr>
              <w:t>W</w:t>
            </w:r>
            <w:r>
              <w:rPr>
                <w:spacing w:val="-1"/>
              </w:rPr>
              <w:t>ea</w:t>
            </w:r>
            <w:r>
              <w:t>lth tax</w:t>
            </w:r>
            <w:r>
              <w:rPr>
                <w:spacing w:val="1"/>
              </w:rPr>
              <w:t xml:space="preserve"> </w:t>
            </w:r>
            <w:r>
              <w:t>stat</w:t>
            </w:r>
            <w:r>
              <w:rPr>
                <w:spacing w:val="-1"/>
              </w:rPr>
              <w:t>e</w:t>
            </w:r>
            <w:r>
              <w:t>ments d</w:t>
            </w:r>
            <w:r>
              <w:rPr>
                <w:spacing w:val="-3"/>
              </w:rPr>
              <w:t>u</w:t>
            </w:r>
            <w:r>
              <w:rPr>
                <w:spacing w:val="2"/>
              </w:rPr>
              <w:t>l</w:t>
            </w:r>
            <w:r>
              <w:t>y</w:t>
            </w:r>
            <w:r>
              <w:rPr>
                <w:spacing w:val="-5"/>
              </w:rPr>
              <w:t xml:space="preserve"> </w:t>
            </w:r>
            <w:r>
              <w:rPr>
                <w:spacing w:val="1"/>
              </w:rPr>
              <w:t>c</w:t>
            </w:r>
            <w:r>
              <w:rPr>
                <w:spacing w:val="-1"/>
              </w:rPr>
              <w:t>e</w:t>
            </w:r>
            <w:r>
              <w:t>rtifi</w:t>
            </w:r>
            <w:r>
              <w:rPr>
                <w:spacing w:val="-1"/>
              </w:rPr>
              <w:t>e</w:t>
            </w:r>
            <w:r>
              <w:t xml:space="preserve">d </w:t>
            </w:r>
            <w:r>
              <w:rPr>
                <w:spacing w:val="4"/>
              </w:rPr>
              <w:t>b</w:t>
            </w:r>
            <w:r>
              <w:t>y</w:t>
            </w:r>
            <w:r>
              <w:rPr>
                <w:spacing w:val="-5"/>
              </w:rPr>
              <w:t xml:space="preserve"> </w:t>
            </w:r>
            <w:r>
              <w:t>Ch</w:t>
            </w:r>
            <w:r>
              <w:rPr>
                <w:spacing w:val="-1"/>
              </w:rPr>
              <w:t>a</w:t>
            </w:r>
            <w:r>
              <w:t>r</w:t>
            </w:r>
            <w:r>
              <w:rPr>
                <w:spacing w:val="1"/>
              </w:rPr>
              <w:t>t</w:t>
            </w:r>
            <w:r>
              <w:rPr>
                <w:spacing w:val="-1"/>
              </w:rPr>
              <w:t>e</w:t>
            </w:r>
            <w:r>
              <w:t>r</w:t>
            </w:r>
            <w:r>
              <w:rPr>
                <w:spacing w:val="-2"/>
              </w:rPr>
              <w:t>e</w:t>
            </w:r>
            <w:r>
              <w:t>d</w:t>
            </w:r>
            <w:r>
              <w:rPr>
                <w:spacing w:val="2"/>
              </w:rPr>
              <w:t xml:space="preserve"> </w:t>
            </w:r>
            <w:r>
              <w:t>A</w:t>
            </w:r>
            <w:r>
              <w:rPr>
                <w:spacing w:val="-2"/>
              </w:rPr>
              <w:t>c</w:t>
            </w:r>
            <w:r>
              <w:rPr>
                <w:spacing w:val="-1"/>
              </w:rPr>
              <w:t>c</w:t>
            </w:r>
            <w:r>
              <w:t>ountant</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spacing w:val="-2"/>
              </w:rPr>
            </w:pPr>
            <w:r>
              <w:rPr>
                <w:rFonts w:cs="Times New Roman"/>
              </w:rPr>
              <w:t>Attach CA Certificate</w:t>
            </w:r>
          </w:p>
        </w:tc>
        <w:tc>
          <w:tcPr>
            <w:tcW w:w="1559" w:type="dxa"/>
            <w:vAlign w:val="center"/>
          </w:tcPr>
          <w:p w:rsidR="009C16DF" w:rsidRPr="003E241C" w:rsidRDefault="009C16DF" w:rsidP="009C16DF">
            <w:pPr>
              <w:spacing w:line="276" w:lineRule="auto"/>
              <w:jc w:val="both"/>
              <w:rPr>
                <w:rFonts w:cs="Times New Roman"/>
                <w:spacing w:val="-2"/>
              </w:rPr>
            </w:pPr>
            <w:r w:rsidRPr="003E241C">
              <w:rPr>
                <w:rFonts w:cs="Times New Roman"/>
                <w:spacing w:val="-2"/>
              </w:rPr>
              <w:t>Yes</w:t>
            </w:r>
          </w:p>
        </w:tc>
      </w:tr>
      <w:tr w:rsidR="009C16DF" w:rsidRPr="00530573" w:rsidTr="00D04049">
        <w:trPr>
          <w:trHeight w:val="481"/>
        </w:trPr>
        <w:tc>
          <w:tcPr>
            <w:tcW w:w="709" w:type="dxa"/>
            <w:vAlign w:val="center"/>
          </w:tcPr>
          <w:p w:rsidR="009C16DF" w:rsidRPr="00530573" w:rsidRDefault="009C16DF" w:rsidP="009C16DF">
            <w:pPr>
              <w:spacing w:line="276" w:lineRule="auto"/>
              <w:jc w:val="both"/>
              <w:rPr>
                <w:rFonts w:cs="Times New Roman"/>
              </w:rPr>
            </w:pPr>
            <w:r w:rsidRPr="00530573">
              <w:rPr>
                <w:rFonts w:cs="Times New Roman"/>
              </w:rPr>
              <w:t>8</w:t>
            </w:r>
          </w:p>
        </w:tc>
        <w:tc>
          <w:tcPr>
            <w:tcW w:w="6379" w:type="dxa"/>
            <w:vAlign w:val="center"/>
          </w:tcPr>
          <w:p w:rsidR="009C16DF" w:rsidRPr="00530573" w:rsidRDefault="009C16DF" w:rsidP="009C16DF">
            <w:pPr>
              <w:pStyle w:val="BodyText"/>
              <w:tabs>
                <w:tab w:val="left" w:pos="908"/>
              </w:tabs>
              <w:kinsoku w:val="0"/>
              <w:overflowPunct w:val="0"/>
              <w:spacing w:before="41"/>
              <w:ind w:left="0" w:right="34"/>
              <w:jc w:val="both"/>
            </w:pPr>
            <w:r>
              <w:rPr>
                <w:spacing w:val="-3"/>
              </w:rPr>
              <w:t>L</w:t>
            </w:r>
            <w:r>
              <w:rPr>
                <w:spacing w:val="-1"/>
              </w:rPr>
              <w:t>a</w:t>
            </w:r>
            <w:r>
              <w:rPr>
                <w:spacing w:val="2"/>
              </w:rPr>
              <w:t>t</w:t>
            </w:r>
            <w:r>
              <w:rPr>
                <w:spacing w:val="-1"/>
              </w:rPr>
              <w:t>e</w:t>
            </w:r>
            <w:r>
              <w:t>st</w:t>
            </w:r>
            <w:r>
              <w:rPr>
                <w:spacing w:val="2"/>
              </w:rPr>
              <w:t xml:space="preserve"> </w:t>
            </w:r>
            <w:r>
              <w:rPr>
                <w:spacing w:val="-4"/>
              </w:rPr>
              <w:t>I</w:t>
            </w:r>
            <w:r>
              <w:t>n</w:t>
            </w:r>
            <w:r>
              <w:rPr>
                <w:spacing w:val="-1"/>
              </w:rPr>
              <w:t>c</w:t>
            </w:r>
            <w:r>
              <w:t>ome t</w:t>
            </w:r>
            <w:r>
              <w:rPr>
                <w:spacing w:val="-1"/>
              </w:rPr>
              <w:t>a</w:t>
            </w:r>
            <w:r>
              <w:rPr>
                <w:spacing w:val="2"/>
              </w:rPr>
              <w:t>x</w:t>
            </w:r>
            <w:r>
              <w:t>/</w:t>
            </w:r>
            <w:r>
              <w:rPr>
                <w:spacing w:val="1"/>
              </w:rPr>
              <w:t>W</w:t>
            </w:r>
            <w:r>
              <w:rPr>
                <w:spacing w:val="-1"/>
              </w:rPr>
              <w:t>ea</w:t>
            </w:r>
            <w:r>
              <w:t>lth tax</w:t>
            </w:r>
            <w:r>
              <w:rPr>
                <w:spacing w:val="1"/>
              </w:rPr>
              <w:t xml:space="preserve"> </w:t>
            </w:r>
            <w:r>
              <w:rPr>
                <w:spacing w:val="-1"/>
              </w:rPr>
              <w:t>a</w:t>
            </w:r>
            <w:r>
              <w:t>ssessment o</w:t>
            </w:r>
            <w:r>
              <w:rPr>
                <w:spacing w:val="-1"/>
              </w:rPr>
              <w:t>r</w:t>
            </w:r>
            <w:r>
              <w:t>d</w:t>
            </w:r>
            <w:r>
              <w:rPr>
                <w:spacing w:val="-1"/>
              </w:rPr>
              <w:t>e</w:t>
            </w:r>
            <w:r>
              <w:t>r</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spacing w:val="-2"/>
              </w:rPr>
            </w:pPr>
            <w:r>
              <w:rPr>
                <w:rFonts w:cs="Times New Roman"/>
                <w:spacing w:val="-2"/>
              </w:rPr>
              <w:t xml:space="preserve">Attach copy of </w:t>
            </w:r>
            <w:r>
              <w:rPr>
                <w:rFonts w:cs="Times New Roman"/>
              </w:rPr>
              <w:t>document</w:t>
            </w:r>
          </w:p>
        </w:tc>
        <w:tc>
          <w:tcPr>
            <w:tcW w:w="1559" w:type="dxa"/>
            <w:vAlign w:val="center"/>
          </w:tcPr>
          <w:p w:rsidR="009C16DF" w:rsidRPr="00530573" w:rsidRDefault="009C16DF" w:rsidP="009C16DF">
            <w:pPr>
              <w:spacing w:line="276" w:lineRule="auto"/>
              <w:jc w:val="both"/>
              <w:rPr>
                <w:rFonts w:cs="Times New Roman"/>
                <w:spacing w:val="-2"/>
              </w:rPr>
            </w:pPr>
            <w:r>
              <w:rPr>
                <w:rFonts w:cs="Times New Roman"/>
                <w:spacing w:val="-2"/>
              </w:rPr>
              <w:t>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9</w:t>
            </w:r>
          </w:p>
        </w:tc>
        <w:tc>
          <w:tcPr>
            <w:tcW w:w="6379" w:type="dxa"/>
            <w:vAlign w:val="center"/>
          </w:tcPr>
          <w:p w:rsidR="009C16DF" w:rsidRPr="00530573" w:rsidRDefault="009C16DF" w:rsidP="009C16DF">
            <w:pPr>
              <w:pStyle w:val="BodyText"/>
              <w:tabs>
                <w:tab w:val="left" w:pos="908"/>
              </w:tabs>
              <w:kinsoku w:val="0"/>
              <w:overflowPunct w:val="0"/>
              <w:spacing w:before="43"/>
              <w:ind w:left="0" w:right="34"/>
              <w:jc w:val="both"/>
            </w:pPr>
            <w:r>
              <w:rPr>
                <w:spacing w:val="-4"/>
              </w:rPr>
              <w:t>I</w:t>
            </w:r>
            <w:r>
              <w:rPr>
                <w:spacing w:val="2"/>
              </w:rPr>
              <w:t>n</w:t>
            </w:r>
            <w:r>
              <w:rPr>
                <w:spacing w:val="-1"/>
              </w:rPr>
              <w:t>c</w:t>
            </w:r>
            <w:r>
              <w:t xml:space="preserve">ome </w:t>
            </w:r>
            <w:r>
              <w:rPr>
                <w:spacing w:val="-1"/>
              </w:rPr>
              <w:t>Ta</w:t>
            </w:r>
            <w:r>
              <w:t>x</w:t>
            </w:r>
            <w:r>
              <w:rPr>
                <w:spacing w:val="2"/>
              </w:rPr>
              <w:t xml:space="preserve"> </w:t>
            </w:r>
            <w:r>
              <w:t>R</w:t>
            </w:r>
            <w:r>
              <w:rPr>
                <w:spacing w:val="-1"/>
              </w:rPr>
              <w:t>e</w:t>
            </w:r>
            <w:r>
              <w:t xml:space="preserve">turns </w:t>
            </w:r>
            <w:r>
              <w:rPr>
                <w:spacing w:val="-1"/>
              </w:rPr>
              <w:t>f</w:t>
            </w:r>
            <w:r>
              <w:t>or</w:t>
            </w:r>
            <w:r>
              <w:rPr>
                <w:spacing w:val="1"/>
              </w:rPr>
              <w:t xml:space="preserve"> </w:t>
            </w:r>
            <w:r>
              <w:t>p</w:t>
            </w:r>
            <w:r>
              <w:rPr>
                <w:spacing w:val="-1"/>
              </w:rPr>
              <w:t>a</w:t>
            </w:r>
            <w:r>
              <w:t>st 3</w:t>
            </w:r>
            <w:r>
              <w:rPr>
                <w:spacing w:val="2"/>
              </w:rPr>
              <w:t xml:space="preserve"> </w:t>
            </w:r>
            <w:r>
              <w:rPr>
                <w:spacing w:val="-5"/>
              </w:rPr>
              <w:t>y</w:t>
            </w:r>
            <w:r>
              <w:rPr>
                <w:spacing w:val="1"/>
              </w:rPr>
              <w:t>e</w:t>
            </w:r>
            <w:r>
              <w:rPr>
                <w:spacing w:val="-1"/>
              </w:rPr>
              <w:t>a</w:t>
            </w:r>
            <w:r>
              <w:t>rs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spacing w:val="-2"/>
              </w:rPr>
            </w:pPr>
            <w:r>
              <w:rPr>
                <w:rFonts w:cs="Times New Roman"/>
                <w:spacing w:val="-2"/>
              </w:rPr>
              <w:t>Attach copy of ITR</w:t>
            </w:r>
          </w:p>
        </w:tc>
        <w:tc>
          <w:tcPr>
            <w:tcW w:w="1559" w:type="dxa"/>
            <w:vAlign w:val="center"/>
          </w:tcPr>
          <w:p w:rsidR="009C16DF" w:rsidRPr="00530573" w:rsidRDefault="009C16DF" w:rsidP="009C16DF">
            <w:pPr>
              <w:spacing w:line="276" w:lineRule="auto"/>
              <w:jc w:val="both"/>
              <w:rPr>
                <w:rFonts w:cs="Times New Roman"/>
                <w:spacing w:val="-2"/>
              </w:rPr>
            </w:pPr>
            <w:r>
              <w:rPr>
                <w:rFonts w:cs="Times New Roman"/>
                <w:spacing w:val="-2"/>
              </w:rPr>
              <w:t>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10</w:t>
            </w:r>
          </w:p>
        </w:tc>
        <w:tc>
          <w:tcPr>
            <w:tcW w:w="6379" w:type="dxa"/>
            <w:vAlign w:val="center"/>
          </w:tcPr>
          <w:p w:rsidR="009C16DF" w:rsidRPr="00530573" w:rsidRDefault="009C16DF" w:rsidP="009C16DF">
            <w:pPr>
              <w:pStyle w:val="BodyText"/>
              <w:tabs>
                <w:tab w:val="left" w:pos="726"/>
              </w:tabs>
              <w:kinsoku w:val="0"/>
              <w:overflowPunct w:val="0"/>
              <w:ind w:left="0" w:right="34"/>
              <w:jc w:val="both"/>
            </w:pPr>
            <w:r>
              <w:t>R</w:t>
            </w:r>
            <w:r>
              <w:rPr>
                <w:spacing w:val="-1"/>
              </w:rPr>
              <w:t>e</w:t>
            </w:r>
            <w:r>
              <w:t xml:space="preserve">lationship of </w:t>
            </w:r>
            <w:r>
              <w:rPr>
                <w:spacing w:val="1"/>
              </w:rPr>
              <w:t>t</w:t>
            </w:r>
            <w:r>
              <w:t>he</w:t>
            </w:r>
            <w:r>
              <w:rPr>
                <w:spacing w:val="-1"/>
              </w:rPr>
              <w:t xml:space="preserve"> a</w:t>
            </w:r>
            <w:r>
              <w:t>bove</w:t>
            </w:r>
            <w:r>
              <w:rPr>
                <w:spacing w:val="-1"/>
              </w:rPr>
              <w:t xml:space="preserve"> </w:t>
            </w:r>
            <w:r>
              <w:t>promote</w:t>
            </w:r>
            <w:r>
              <w:rPr>
                <w:spacing w:val="-2"/>
              </w:rPr>
              <w:t>r</w:t>
            </w:r>
            <w:r>
              <w:t>:</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3E241C" w:rsidRDefault="009C16DF" w:rsidP="009C16DF">
            <w:pPr>
              <w:pStyle w:val="BodyText"/>
              <w:numPr>
                <w:ilvl w:val="0"/>
                <w:numId w:val="13"/>
              </w:numPr>
              <w:tabs>
                <w:tab w:val="left" w:pos="920"/>
              </w:tabs>
              <w:kinsoku w:val="0"/>
              <w:overflowPunct w:val="0"/>
              <w:spacing w:before="43"/>
              <w:ind w:right="34"/>
              <w:jc w:val="both"/>
              <w:rPr>
                <w:spacing w:val="-4"/>
              </w:rPr>
            </w:pPr>
            <w:r w:rsidRPr="003E241C">
              <w:rPr>
                <w:spacing w:val="-4"/>
              </w:rPr>
              <w:t>With other individual promoters, if any;</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Default="009C16DF" w:rsidP="009C16DF">
            <w:pPr>
              <w:pStyle w:val="BodyText"/>
              <w:numPr>
                <w:ilvl w:val="0"/>
                <w:numId w:val="13"/>
              </w:numPr>
              <w:tabs>
                <w:tab w:val="left" w:pos="726"/>
              </w:tabs>
              <w:kinsoku w:val="0"/>
              <w:overflowPunct w:val="0"/>
              <w:ind w:right="34"/>
              <w:jc w:val="both"/>
            </w:pPr>
            <w:r>
              <w:rPr>
                <w:spacing w:val="1"/>
              </w:rPr>
              <w:t>W</w:t>
            </w:r>
            <w:r>
              <w:t>ith other</w:t>
            </w:r>
            <w:r>
              <w:rPr>
                <w:spacing w:val="-2"/>
              </w:rPr>
              <w:t xml:space="preserve"> </w:t>
            </w:r>
            <w:r>
              <w:rPr>
                <w:spacing w:val="-1"/>
              </w:rPr>
              <w:t>c</w:t>
            </w:r>
            <w:r>
              <w:t>o</w:t>
            </w:r>
            <w:r>
              <w:rPr>
                <w:spacing w:val="-1"/>
              </w:rPr>
              <w:t>r</w:t>
            </w:r>
            <w:r>
              <w:t>por</w:t>
            </w:r>
            <w:r>
              <w:rPr>
                <w:spacing w:val="-2"/>
              </w:rPr>
              <w:t>a</w:t>
            </w:r>
            <w:r>
              <w:t>te p</w:t>
            </w:r>
            <w:r>
              <w:rPr>
                <w:spacing w:val="-2"/>
              </w:rPr>
              <w:t>r</w:t>
            </w:r>
            <w:r>
              <w:rPr>
                <w:spacing w:val="2"/>
              </w:rPr>
              <w:t>o</w:t>
            </w:r>
            <w:r>
              <w:t>mot</w:t>
            </w:r>
            <w:r>
              <w:rPr>
                <w:spacing w:val="-1"/>
              </w:rPr>
              <w:t>e</w:t>
            </w:r>
            <w:r>
              <w:t>rs, if</w:t>
            </w:r>
            <w:r>
              <w:rPr>
                <w:spacing w:val="-1"/>
              </w:rPr>
              <w:t xml:space="preserve"> a</w:t>
            </w:r>
            <w:r>
              <w:rPr>
                <w:spacing w:val="4"/>
              </w:rPr>
              <w:t>n</w:t>
            </w:r>
            <w:r>
              <w:rPr>
                <w:spacing w:val="-5"/>
              </w:rPr>
              <w:t>y</w:t>
            </w:r>
            <w:r>
              <w:t>.</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11</w:t>
            </w:r>
          </w:p>
        </w:tc>
        <w:tc>
          <w:tcPr>
            <w:tcW w:w="6379" w:type="dxa"/>
            <w:vAlign w:val="center"/>
          </w:tcPr>
          <w:p w:rsidR="009C16DF" w:rsidRPr="00530573" w:rsidRDefault="009C16DF" w:rsidP="009C16DF">
            <w:pPr>
              <w:pStyle w:val="BodyText"/>
              <w:tabs>
                <w:tab w:val="left" w:pos="908"/>
              </w:tabs>
              <w:kinsoku w:val="0"/>
              <w:overflowPunct w:val="0"/>
              <w:spacing w:before="41"/>
              <w:ind w:left="0" w:right="34"/>
              <w:jc w:val="both"/>
            </w:pPr>
            <w:r>
              <w:rPr>
                <w:spacing w:val="1"/>
              </w:rPr>
              <w:t>W</w:t>
            </w:r>
            <w:r>
              <w:t>h</w:t>
            </w:r>
            <w:r>
              <w:rPr>
                <w:spacing w:val="-1"/>
              </w:rPr>
              <w:t>e</w:t>
            </w:r>
            <w:r>
              <w:t xml:space="preserve">ther </w:t>
            </w:r>
            <w:r>
              <w:rPr>
                <w:spacing w:val="-4"/>
              </w:rPr>
              <w:t>I</w:t>
            </w:r>
            <w:r>
              <w:t>ndian /</w:t>
            </w:r>
            <w:r>
              <w:rPr>
                <w:spacing w:val="-2"/>
              </w:rPr>
              <w:t>F</w:t>
            </w:r>
            <w:r>
              <w:t>o</w:t>
            </w:r>
            <w:r>
              <w:rPr>
                <w:spacing w:val="1"/>
              </w:rPr>
              <w:t>r</w:t>
            </w:r>
            <w:r>
              <w:rPr>
                <w:spacing w:val="-1"/>
              </w:rPr>
              <w:t>e</w:t>
            </w:r>
            <w:r>
              <w:rPr>
                <w:spacing w:val="2"/>
              </w:rPr>
              <w:t>i</w:t>
            </w:r>
            <w:r>
              <w:rPr>
                <w:spacing w:val="-3"/>
              </w:rPr>
              <w:t>g</w:t>
            </w:r>
            <w:r>
              <w:t>n</w:t>
            </w:r>
            <w:r>
              <w:rPr>
                <w:spacing w:val="2"/>
              </w:rPr>
              <w:t xml:space="preserve"> </w:t>
            </w:r>
            <w:r>
              <w:t>N</w:t>
            </w:r>
            <w:r>
              <w:rPr>
                <w:spacing w:val="-2"/>
              </w:rPr>
              <w:t>a</w:t>
            </w:r>
            <w:r>
              <w:t>tion</w:t>
            </w:r>
            <w:r>
              <w:rPr>
                <w:spacing w:val="-1"/>
              </w:rPr>
              <w:t>a</w:t>
            </w:r>
            <w:r>
              <w:t>l (pl</w:t>
            </w:r>
            <w:r>
              <w:rPr>
                <w:spacing w:val="-1"/>
              </w:rPr>
              <w:t>ea</w:t>
            </w:r>
            <w:r>
              <w:rPr>
                <w:spacing w:val="2"/>
              </w:rPr>
              <w:t>s</w:t>
            </w:r>
            <w:r>
              <w:t>e</w:t>
            </w:r>
            <w:r>
              <w:rPr>
                <w:spacing w:val="1"/>
              </w:rPr>
              <w:t xml:space="preserve"> </w:t>
            </w:r>
            <w:r>
              <w:rPr>
                <w:spacing w:val="-3"/>
              </w:rPr>
              <w:t>g</w:t>
            </w:r>
            <w:r>
              <w:t>ive name of</w:t>
            </w:r>
            <w:r>
              <w:rPr>
                <w:spacing w:val="-2"/>
              </w:rPr>
              <w:t xml:space="preserve"> </w:t>
            </w:r>
            <w:r>
              <w:t xml:space="preserve">the </w:t>
            </w:r>
            <w:r>
              <w:rPr>
                <w:spacing w:val="-2"/>
              </w:rPr>
              <w:t>c</w:t>
            </w:r>
            <w:r>
              <w:t>ount</w:t>
            </w:r>
            <w:r>
              <w:rPr>
                <w:spacing w:val="4"/>
              </w:rPr>
              <w:t>r</w:t>
            </w:r>
            <w:r>
              <w:rPr>
                <w:spacing w:val="-5"/>
              </w:rPr>
              <w:t>y</w:t>
            </w:r>
            <w:r>
              <w:t>)/N</w:t>
            </w:r>
            <w:r>
              <w:rPr>
                <w:spacing w:val="2"/>
              </w:rPr>
              <w:t>R</w:t>
            </w:r>
            <w:r>
              <w:t>I</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12</w:t>
            </w:r>
          </w:p>
        </w:tc>
        <w:tc>
          <w:tcPr>
            <w:tcW w:w="6379" w:type="dxa"/>
            <w:vAlign w:val="center"/>
          </w:tcPr>
          <w:p w:rsidR="009C16DF" w:rsidRPr="00530573" w:rsidRDefault="009C16DF" w:rsidP="009C16DF">
            <w:pPr>
              <w:pStyle w:val="BodyText"/>
              <w:tabs>
                <w:tab w:val="left" w:pos="908"/>
              </w:tabs>
              <w:kinsoku w:val="0"/>
              <w:overflowPunct w:val="0"/>
              <w:spacing w:before="43" w:line="275" w:lineRule="auto"/>
              <w:ind w:left="0" w:right="34"/>
              <w:jc w:val="both"/>
            </w:pPr>
            <w:r>
              <w:t>Note</w:t>
            </w:r>
            <w:r>
              <w:rPr>
                <w:spacing w:val="-1"/>
              </w:rPr>
              <w:t xml:space="preserve"> </w:t>
            </w:r>
            <w:r>
              <w:t>on how the</w:t>
            </w:r>
            <w:r>
              <w:rPr>
                <w:spacing w:val="-1"/>
              </w:rPr>
              <w:t xml:space="preserve"> </w:t>
            </w:r>
            <w:r>
              <w:t>pro</w:t>
            </w:r>
            <w:r>
              <w:rPr>
                <w:spacing w:val="-1"/>
              </w:rPr>
              <w:t>p</w:t>
            </w:r>
            <w:r>
              <w:t>os</w:t>
            </w:r>
            <w:r>
              <w:rPr>
                <w:spacing w:val="1"/>
              </w:rPr>
              <w:t>e</w:t>
            </w:r>
            <w:r>
              <w:t xml:space="preserve">d </w:t>
            </w:r>
            <w:r>
              <w:rPr>
                <w:spacing w:val="-1"/>
              </w:rPr>
              <w:t>e</w:t>
            </w:r>
            <w:r>
              <w:t>qui</w:t>
            </w:r>
            <w:r>
              <w:rPr>
                <w:spacing w:val="3"/>
              </w:rPr>
              <w:t>t</w:t>
            </w:r>
            <w:r>
              <w:t>y</w:t>
            </w:r>
            <w:r>
              <w:rPr>
                <w:spacing w:val="-5"/>
              </w:rPr>
              <w:t xml:space="preserve"> </w:t>
            </w:r>
            <w:r>
              <w:rPr>
                <w:spacing w:val="-1"/>
              </w:rPr>
              <w:t>c</w:t>
            </w:r>
            <w:r>
              <w:t>ontribution (m</w:t>
            </w:r>
            <w:r>
              <w:rPr>
                <w:spacing w:val="1"/>
              </w:rPr>
              <w:t>e</w:t>
            </w:r>
            <w:r>
              <w:rPr>
                <w:spacing w:val="-1"/>
              </w:rPr>
              <w:t>a</w:t>
            </w:r>
            <w:r>
              <w:t xml:space="preserve">ns of </w:t>
            </w:r>
            <w:r>
              <w:rPr>
                <w:spacing w:val="-2"/>
              </w:rPr>
              <w:t>e</w:t>
            </w:r>
            <w:r>
              <w:t>qui</w:t>
            </w:r>
            <w:r>
              <w:rPr>
                <w:spacing w:val="5"/>
              </w:rPr>
              <w:t>t</w:t>
            </w:r>
            <w:r>
              <w:rPr>
                <w:spacing w:val="-5"/>
              </w:rPr>
              <w:t>y</w:t>
            </w:r>
            <w:r>
              <w:t>) in the</w:t>
            </w:r>
            <w:r>
              <w:rPr>
                <w:spacing w:val="-1"/>
              </w:rPr>
              <w:t xml:space="preserve"> </w:t>
            </w:r>
            <w:r>
              <w:t>pro</w:t>
            </w:r>
            <w:r>
              <w:rPr>
                <w:spacing w:val="1"/>
              </w:rPr>
              <w:t>j</w:t>
            </w:r>
            <w:r>
              <w:rPr>
                <w:spacing w:val="-1"/>
              </w:rPr>
              <w:t>ec</w:t>
            </w:r>
            <w:r>
              <w:t>t would be</w:t>
            </w:r>
            <w:r>
              <w:rPr>
                <w:spacing w:val="-1"/>
              </w:rPr>
              <w:t xml:space="preserve"> </w:t>
            </w:r>
            <w:r>
              <w:t>met.</w:t>
            </w:r>
            <w:r>
              <w:rPr>
                <w:spacing w:val="2"/>
              </w:rPr>
              <w:t xml:space="preserve"> </w:t>
            </w:r>
            <w:r>
              <w:rPr>
                <w:spacing w:val="-4"/>
              </w:rPr>
              <w:t>I</w:t>
            </w:r>
            <w:r>
              <w:t xml:space="preserve">n </w:t>
            </w:r>
            <w:r>
              <w:rPr>
                <w:spacing w:val="-1"/>
              </w:rPr>
              <w:t>ca</w:t>
            </w:r>
            <w:r>
              <w:rPr>
                <w:spacing w:val="2"/>
              </w:rPr>
              <w:t>s</w:t>
            </w:r>
            <w:r>
              <w:t>e</w:t>
            </w:r>
            <w:r>
              <w:rPr>
                <w:spacing w:val="-1"/>
              </w:rPr>
              <w:t xml:space="preserve"> </w:t>
            </w:r>
            <w:r>
              <w:t xml:space="preserve">the </w:t>
            </w:r>
            <w:r>
              <w:rPr>
                <w:spacing w:val="-2"/>
              </w:rPr>
              <w:t>e</w:t>
            </w:r>
            <w:r>
              <w:t>qui</w:t>
            </w:r>
            <w:r>
              <w:rPr>
                <w:spacing w:val="5"/>
              </w:rPr>
              <w:t>t</w:t>
            </w:r>
            <w:r>
              <w:t>y</w:t>
            </w:r>
            <w:r>
              <w:rPr>
                <w:spacing w:val="-3"/>
              </w:rPr>
              <w:t xml:space="preserve"> </w:t>
            </w:r>
            <w:r>
              <w:rPr>
                <w:spacing w:val="-1"/>
              </w:rPr>
              <w:t>c</w:t>
            </w:r>
            <w:r>
              <w:t>ontribution is to be</w:t>
            </w:r>
            <w:r>
              <w:rPr>
                <w:spacing w:val="-1"/>
              </w:rPr>
              <w:t xml:space="preserve"> </w:t>
            </w:r>
            <w:r>
              <w:t xml:space="preserve">met </w:t>
            </w:r>
            <w:r>
              <w:rPr>
                <w:spacing w:val="2"/>
              </w:rPr>
              <w:t>b</w:t>
            </w:r>
            <w:r>
              <w:t>y</w:t>
            </w:r>
            <w:r>
              <w:rPr>
                <w:spacing w:val="-5"/>
              </w:rPr>
              <w:t xml:space="preserve"> </w:t>
            </w:r>
            <w:r>
              <w:rPr>
                <w:spacing w:val="1"/>
              </w:rPr>
              <w:t>w</w:t>
            </w:r>
            <w:r>
              <w:rPr>
                <w:spacing w:val="3"/>
              </w:rPr>
              <w:t>a</w:t>
            </w:r>
            <w:r>
              <w:t>y</w:t>
            </w:r>
            <w:r>
              <w:rPr>
                <w:spacing w:val="-5"/>
              </w:rPr>
              <w:t xml:space="preserve"> </w:t>
            </w:r>
            <w:r>
              <w:t>of s</w:t>
            </w:r>
            <w:r>
              <w:rPr>
                <w:spacing w:val="-2"/>
              </w:rPr>
              <w:t>e</w:t>
            </w:r>
            <w:r>
              <w:t>lli</w:t>
            </w:r>
            <w:r>
              <w:rPr>
                <w:spacing w:val="2"/>
              </w:rPr>
              <w:t>n</w:t>
            </w:r>
            <w:r>
              <w:t>g</w:t>
            </w:r>
            <w:r>
              <w:rPr>
                <w:spacing w:val="-3"/>
              </w:rPr>
              <w:t xml:space="preserve"> </w:t>
            </w:r>
            <w:r>
              <w:rPr>
                <w:spacing w:val="-1"/>
              </w:rPr>
              <w:t>r</w:t>
            </w:r>
            <w:r>
              <w:rPr>
                <w:spacing w:val="1"/>
              </w:rPr>
              <w:t>e</w:t>
            </w:r>
            <w:r>
              <w:rPr>
                <w:spacing w:val="-1"/>
              </w:rPr>
              <w:t>a</w:t>
            </w:r>
            <w:r>
              <w:t>l e</w:t>
            </w:r>
            <w:r>
              <w:rPr>
                <w:spacing w:val="1"/>
              </w:rPr>
              <w:t>s</w:t>
            </w:r>
            <w:r>
              <w:t>tate including</w:t>
            </w:r>
            <w:r>
              <w:rPr>
                <w:spacing w:val="-2"/>
              </w:rPr>
              <w:t xml:space="preserve"> </w:t>
            </w:r>
            <w:r>
              <w:rPr>
                <w:spacing w:val="1"/>
              </w:rPr>
              <w:t>a</w:t>
            </w:r>
            <w:r>
              <w:rPr>
                <w:spacing w:val="-3"/>
              </w:rPr>
              <w:t>g</w:t>
            </w:r>
            <w:r>
              <w:t>r</w:t>
            </w:r>
            <w:r>
              <w:rPr>
                <w:spacing w:val="1"/>
              </w:rPr>
              <w:t>i</w:t>
            </w:r>
            <w:r>
              <w:rPr>
                <w:spacing w:val="-1"/>
              </w:rPr>
              <w:t>c</w:t>
            </w:r>
            <w:r>
              <w:t>ultu</w:t>
            </w:r>
            <w:r>
              <w:rPr>
                <w:spacing w:val="-1"/>
              </w:rPr>
              <w:t>ra</w:t>
            </w:r>
            <w:r>
              <w:t>l l</w:t>
            </w:r>
            <w:r>
              <w:rPr>
                <w:spacing w:val="-1"/>
              </w:rPr>
              <w:t>a</w:t>
            </w:r>
            <w:r>
              <w:rPr>
                <w:spacing w:val="2"/>
              </w:rPr>
              <w:t>n</w:t>
            </w:r>
            <w:r>
              <w:t>d, sh</w:t>
            </w:r>
            <w:r>
              <w:rPr>
                <w:spacing w:val="-1"/>
              </w:rPr>
              <w:t>a</w:t>
            </w:r>
            <w:r>
              <w:t>r</w:t>
            </w:r>
            <w:r>
              <w:rPr>
                <w:spacing w:val="-2"/>
              </w:rPr>
              <w:t>e</w:t>
            </w:r>
            <w:r>
              <w:t>s in</w:t>
            </w:r>
            <w:r>
              <w:rPr>
                <w:spacing w:val="2"/>
              </w:rPr>
              <w:t xml:space="preserve"> </w:t>
            </w:r>
            <w:r>
              <w:rPr>
                <w:spacing w:val="-3"/>
              </w:rPr>
              <w:t>g</w:t>
            </w:r>
            <w:r>
              <w:t>roup</w:t>
            </w:r>
            <w:r>
              <w:rPr>
                <w:spacing w:val="-1"/>
              </w:rPr>
              <w:t xml:space="preserve"> c</w:t>
            </w:r>
            <w:r>
              <w:t>om</w:t>
            </w:r>
            <w:r>
              <w:rPr>
                <w:spacing w:val="2"/>
              </w:rPr>
              <w:t>p</w:t>
            </w:r>
            <w:r>
              <w:rPr>
                <w:spacing w:val="1"/>
              </w:rPr>
              <w:t>a</w:t>
            </w:r>
            <w:r>
              <w:t xml:space="preserve">nies, </w:t>
            </w:r>
            <w:r>
              <w:rPr>
                <w:spacing w:val="-2"/>
              </w:rPr>
              <w:t>e</w:t>
            </w:r>
            <w:r>
              <w:t>tc., the</w:t>
            </w:r>
            <w:r>
              <w:rPr>
                <w:spacing w:val="-1"/>
              </w:rPr>
              <w:t xml:space="preserve"> </w:t>
            </w:r>
            <w:r>
              <w:t>Note</w:t>
            </w:r>
            <w:r>
              <w:rPr>
                <w:spacing w:val="-1"/>
              </w:rPr>
              <w:t xml:space="preserve"> </w:t>
            </w:r>
            <w:r>
              <w:t>m</w:t>
            </w:r>
            <w:r>
              <w:rPr>
                <w:spacing w:val="4"/>
              </w:rPr>
              <w:t>a</w:t>
            </w:r>
            <w:r>
              <w:t>y</w:t>
            </w:r>
            <w:r>
              <w:rPr>
                <w:spacing w:val="-3"/>
              </w:rPr>
              <w:t xml:space="preserve"> </w:t>
            </w:r>
            <w:r>
              <w:rPr>
                <w:spacing w:val="1"/>
              </w:rPr>
              <w:lastRenderedPageBreak/>
              <w:t>a</w:t>
            </w:r>
            <w:r>
              <w:t xml:space="preserve">lso </w:t>
            </w:r>
            <w:r>
              <w:rPr>
                <w:spacing w:val="-1"/>
              </w:rPr>
              <w:t>e</w:t>
            </w:r>
            <w:r>
              <w:t>labo</w:t>
            </w:r>
            <w:r>
              <w:rPr>
                <w:spacing w:val="-2"/>
              </w:rPr>
              <w:t>r</w:t>
            </w:r>
            <w:r>
              <w:rPr>
                <w:spacing w:val="-1"/>
              </w:rPr>
              <w:t>a</w:t>
            </w:r>
            <w:r>
              <w:t>te on t</w:t>
            </w:r>
            <w:r>
              <w:rPr>
                <w:spacing w:val="2"/>
              </w:rPr>
              <w:t>h</w:t>
            </w:r>
            <w:r>
              <w:t>e</w:t>
            </w:r>
            <w:r>
              <w:rPr>
                <w:spacing w:val="-1"/>
              </w:rPr>
              <w:t xml:space="preserve"> </w:t>
            </w:r>
            <w:r>
              <w:t>pro</w:t>
            </w:r>
            <w:r>
              <w:rPr>
                <w:spacing w:val="-1"/>
              </w:rPr>
              <w:t>p</w:t>
            </w:r>
            <w:r>
              <w:t>os</w:t>
            </w:r>
            <w:r>
              <w:rPr>
                <w:spacing w:val="1"/>
              </w:rPr>
              <w:t>e</w:t>
            </w:r>
            <w:r>
              <w:t>d plan to mobili</w:t>
            </w:r>
            <w:r>
              <w:rPr>
                <w:spacing w:val="1"/>
              </w:rPr>
              <w:t>z</w:t>
            </w:r>
            <w:r>
              <w:t>e</w:t>
            </w:r>
            <w:r>
              <w:rPr>
                <w:spacing w:val="-1"/>
              </w:rPr>
              <w:t xml:space="preserve"> re</w:t>
            </w:r>
            <w:r>
              <w:t>quir</w:t>
            </w:r>
            <w:r>
              <w:rPr>
                <w:spacing w:val="-2"/>
              </w:rPr>
              <w:t>e</w:t>
            </w:r>
            <w:r>
              <w:t>d fu</w:t>
            </w:r>
            <w:r>
              <w:rPr>
                <w:spacing w:val="-1"/>
              </w:rPr>
              <w:t>n</w:t>
            </w:r>
            <w:r>
              <w:t>ds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lastRenderedPageBreak/>
              <w:t>13</w:t>
            </w:r>
          </w:p>
        </w:tc>
        <w:tc>
          <w:tcPr>
            <w:tcW w:w="6379" w:type="dxa"/>
            <w:vAlign w:val="center"/>
          </w:tcPr>
          <w:p w:rsidR="009C16DF" w:rsidRPr="00530573" w:rsidRDefault="009C16DF" w:rsidP="009C16DF">
            <w:pPr>
              <w:pStyle w:val="BodyText"/>
              <w:tabs>
                <w:tab w:val="left" w:pos="920"/>
              </w:tabs>
              <w:kinsoku w:val="0"/>
              <w:overflowPunct w:val="0"/>
              <w:spacing w:line="275" w:lineRule="exact"/>
              <w:ind w:left="0" w:right="34"/>
              <w:jc w:val="both"/>
            </w:pPr>
            <w:r>
              <w:t>Note</w:t>
            </w:r>
            <w:r>
              <w:rPr>
                <w:spacing w:val="-1"/>
              </w:rPr>
              <w:t xml:space="preserve"> </w:t>
            </w:r>
            <w:r>
              <w:t xml:space="preserve">on </w:t>
            </w:r>
            <w:r>
              <w:rPr>
                <w:spacing w:val="-1"/>
              </w:rPr>
              <w:t>e</w:t>
            </w:r>
            <w:r>
              <w:rPr>
                <w:spacing w:val="2"/>
              </w:rPr>
              <w:t>x</w:t>
            </w:r>
            <w:r>
              <w:t>isting</w:t>
            </w:r>
            <w:r>
              <w:rPr>
                <w:spacing w:val="-2"/>
              </w:rPr>
              <w:t xml:space="preserve"> </w:t>
            </w:r>
            <w:r>
              <w:t>busin</w:t>
            </w:r>
            <w:r>
              <w:rPr>
                <w:spacing w:val="-1"/>
              </w:rPr>
              <w:t>e</w:t>
            </w:r>
            <w:r>
              <w:t>ss ope</w:t>
            </w:r>
            <w:r>
              <w:rPr>
                <w:spacing w:val="-2"/>
              </w:rPr>
              <w:t>r</w:t>
            </w:r>
            <w:r>
              <w:rPr>
                <w:spacing w:val="-1"/>
              </w:rPr>
              <w:t>a</w:t>
            </w:r>
            <w:r>
              <w:t>tio</w:t>
            </w:r>
            <w:r>
              <w:rPr>
                <w:spacing w:val="1"/>
              </w:rPr>
              <w:t>n</w:t>
            </w:r>
            <w:r>
              <w:t xml:space="preserve">s, if </w:t>
            </w:r>
            <w:r>
              <w:rPr>
                <w:spacing w:val="-1"/>
              </w:rPr>
              <w:t>a</w:t>
            </w:r>
            <w:r>
              <w:rPr>
                <w:spacing w:val="4"/>
              </w:rPr>
              <w:t>n</w:t>
            </w:r>
            <w:r>
              <w:t>y</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sidRPr="00530573">
              <w:rPr>
                <w:rFonts w:cs="Times New Roman"/>
              </w:rPr>
              <w:t>14</w:t>
            </w:r>
          </w:p>
        </w:tc>
        <w:tc>
          <w:tcPr>
            <w:tcW w:w="6379" w:type="dxa"/>
            <w:vAlign w:val="center"/>
          </w:tcPr>
          <w:p w:rsidR="009C16DF" w:rsidRPr="00530573" w:rsidRDefault="009C16DF" w:rsidP="009C16DF">
            <w:pPr>
              <w:pStyle w:val="BodyText"/>
              <w:tabs>
                <w:tab w:val="left" w:pos="920"/>
              </w:tabs>
              <w:kinsoku w:val="0"/>
              <w:overflowPunct w:val="0"/>
              <w:ind w:left="0" w:right="34"/>
              <w:jc w:val="both"/>
            </w:pPr>
            <w:r>
              <w:t>Note</w:t>
            </w:r>
            <w:r>
              <w:rPr>
                <w:spacing w:val="-6"/>
              </w:rPr>
              <w:t xml:space="preserve"> </w:t>
            </w:r>
            <w:r>
              <w:t>on</w:t>
            </w:r>
            <w:r>
              <w:rPr>
                <w:spacing w:val="-5"/>
              </w:rPr>
              <w:t xml:space="preserve"> </w:t>
            </w:r>
            <w:r>
              <w:t>p</w:t>
            </w:r>
            <w:r>
              <w:rPr>
                <w:spacing w:val="-1"/>
              </w:rPr>
              <w:t>r</w:t>
            </w:r>
            <w:r>
              <w:t>omot</w:t>
            </w:r>
            <w:r>
              <w:rPr>
                <w:spacing w:val="-1"/>
              </w:rPr>
              <w:t>e</w:t>
            </w:r>
            <w:r>
              <w:t>rs‟</w:t>
            </w:r>
            <w:r>
              <w:rPr>
                <w:spacing w:val="-7"/>
              </w:rPr>
              <w:t xml:space="preserve"> </w:t>
            </w:r>
            <w:r>
              <w:t>q</w:t>
            </w:r>
            <w:r>
              <w:rPr>
                <w:spacing w:val="2"/>
              </w:rPr>
              <w:t>u</w:t>
            </w:r>
            <w:r>
              <w:rPr>
                <w:spacing w:val="-1"/>
              </w:rPr>
              <w:t>a</w:t>
            </w:r>
            <w:r>
              <w:t>lifi</w:t>
            </w:r>
            <w:r>
              <w:rPr>
                <w:spacing w:val="-2"/>
              </w:rPr>
              <w:t>c</w:t>
            </w:r>
            <w:r>
              <w:rPr>
                <w:spacing w:val="-1"/>
              </w:rPr>
              <w:t>a</w:t>
            </w:r>
            <w:r>
              <w:t>tions/</w:t>
            </w:r>
            <w:r>
              <w:rPr>
                <w:spacing w:val="-1"/>
              </w:rPr>
              <w:t>e</w:t>
            </w:r>
            <w:r>
              <w:rPr>
                <w:spacing w:val="2"/>
              </w:rPr>
              <w:t>x</w:t>
            </w:r>
            <w:r>
              <w:t>p</w:t>
            </w:r>
            <w:r>
              <w:rPr>
                <w:spacing w:val="-1"/>
              </w:rPr>
              <w:t>e</w:t>
            </w:r>
            <w:r>
              <w:t>ri</w:t>
            </w:r>
            <w:r>
              <w:rPr>
                <w:spacing w:val="-2"/>
              </w:rPr>
              <w:t>e</w:t>
            </w:r>
            <w:r>
              <w:t>n</w:t>
            </w:r>
            <w:r>
              <w:rPr>
                <w:spacing w:val="-1"/>
              </w:rPr>
              <w:t>c</w:t>
            </w:r>
            <w:r>
              <w:t>e</w:t>
            </w:r>
            <w:r>
              <w:rPr>
                <w:spacing w:val="-5"/>
              </w:rPr>
              <w:t xml:space="preserve"> </w:t>
            </w:r>
            <w:r>
              <w:t>in</w:t>
            </w:r>
            <w:r>
              <w:rPr>
                <w:spacing w:val="-5"/>
              </w:rPr>
              <w:t xml:space="preserve"> </w:t>
            </w:r>
            <w:r>
              <w:rPr>
                <w:spacing w:val="3"/>
              </w:rPr>
              <w:t>m</w:t>
            </w:r>
            <w:r>
              <w:rPr>
                <w:spacing w:val="-1"/>
              </w:rPr>
              <w:t>a</w:t>
            </w:r>
            <w:r>
              <w:t>n</w:t>
            </w:r>
            <w:r>
              <w:rPr>
                <w:spacing w:val="1"/>
              </w:rPr>
              <w:t>a</w:t>
            </w:r>
            <w:r>
              <w:rPr>
                <w:spacing w:val="-3"/>
              </w:rPr>
              <w:t>g</w:t>
            </w:r>
            <w:r>
              <w:t>i</w:t>
            </w:r>
            <w:r>
              <w:rPr>
                <w:spacing w:val="2"/>
              </w:rPr>
              <w:t>n</w:t>
            </w:r>
            <w:r>
              <w:rPr>
                <w:spacing w:val="-3"/>
              </w:rPr>
              <w:t>g</w:t>
            </w:r>
            <w:r>
              <w:t>/ope</w:t>
            </w:r>
            <w:r>
              <w:rPr>
                <w:spacing w:val="-2"/>
              </w:rPr>
              <w:t>r</w:t>
            </w:r>
            <w:r>
              <w:rPr>
                <w:spacing w:val="-1"/>
              </w:rPr>
              <w:t>a</w:t>
            </w:r>
            <w:r>
              <w:t>ti</w:t>
            </w:r>
            <w:r>
              <w:rPr>
                <w:spacing w:val="2"/>
              </w:rPr>
              <w:t>n</w:t>
            </w:r>
            <w:r>
              <w:t>g</w:t>
            </w:r>
            <w:r>
              <w:rPr>
                <w:spacing w:val="-7"/>
              </w:rPr>
              <w:t xml:space="preserve"> </w:t>
            </w:r>
            <w:r>
              <w:t>busin</w:t>
            </w:r>
            <w:r>
              <w:rPr>
                <w:spacing w:val="1"/>
              </w:rPr>
              <w:t>e</w:t>
            </w:r>
            <w:r>
              <w:t>sses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15</w:t>
            </w:r>
          </w:p>
        </w:tc>
        <w:tc>
          <w:tcPr>
            <w:tcW w:w="6379" w:type="dxa"/>
            <w:vAlign w:val="center"/>
          </w:tcPr>
          <w:p w:rsidR="009C16DF" w:rsidRDefault="009C16DF" w:rsidP="009C16DF">
            <w:pPr>
              <w:pStyle w:val="BodyText"/>
              <w:tabs>
                <w:tab w:val="left" w:pos="920"/>
              </w:tabs>
              <w:kinsoku w:val="0"/>
              <w:overflowPunct w:val="0"/>
              <w:spacing w:before="2"/>
              <w:ind w:left="0" w:right="34"/>
              <w:jc w:val="both"/>
            </w:pPr>
            <w:r>
              <w:t>D</w:t>
            </w:r>
            <w:r>
              <w:rPr>
                <w:spacing w:val="-2"/>
              </w:rPr>
              <w:t>e</w:t>
            </w:r>
            <w:r>
              <w:t xml:space="preserve">tails of </w:t>
            </w:r>
            <w:r>
              <w:rPr>
                <w:spacing w:val="-2"/>
              </w:rPr>
              <w:t>c</w:t>
            </w:r>
            <w:r>
              <w:t>u</w:t>
            </w:r>
            <w:r>
              <w:rPr>
                <w:spacing w:val="1"/>
              </w:rPr>
              <w:t>r</w:t>
            </w:r>
            <w:r>
              <w:t>r</w:t>
            </w:r>
            <w:r>
              <w:rPr>
                <w:spacing w:val="-2"/>
              </w:rPr>
              <w:t>e</w:t>
            </w:r>
            <w:r>
              <w:t>nt over</w:t>
            </w:r>
            <w:r>
              <w:rPr>
                <w:spacing w:val="-2"/>
              </w:rPr>
              <w:t xml:space="preserve"> </w:t>
            </w:r>
            <w:r>
              <w:rPr>
                <w:spacing w:val="2"/>
              </w:rPr>
              <w:t>d</w:t>
            </w:r>
            <w:r>
              <w:t>u</w:t>
            </w:r>
            <w:r>
              <w:rPr>
                <w:spacing w:val="-1"/>
              </w:rPr>
              <w:t>e</w:t>
            </w:r>
            <w:r>
              <w:t xml:space="preserve">s, if </w:t>
            </w:r>
            <w:r>
              <w:rPr>
                <w:spacing w:val="-1"/>
              </w:rPr>
              <w:t>a</w:t>
            </w:r>
            <w:r>
              <w:rPr>
                <w:spacing w:val="4"/>
              </w:rPr>
              <w:t>n</w:t>
            </w:r>
            <w:r>
              <w:rPr>
                <w:spacing w:val="-5"/>
              </w:rPr>
              <w:t>y</w:t>
            </w:r>
            <w:r>
              <w:t>, to a</w:t>
            </w:r>
            <w:r>
              <w:rPr>
                <w:spacing w:val="4"/>
              </w:rPr>
              <w:t>n</w:t>
            </w:r>
            <w:r>
              <w:t>y</w:t>
            </w:r>
            <w:r>
              <w:rPr>
                <w:spacing w:val="-5"/>
              </w:rPr>
              <w:t xml:space="preserve"> </w:t>
            </w:r>
            <w:r>
              <w:t>b</w:t>
            </w:r>
            <w:r>
              <w:rPr>
                <w:spacing w:val="-1"/>
              </w:rPr>
              <w:t>a</w:t>
            </w:r>
            <w:r>
              <w:t>nk</w:t>
            </w:r>
            <w:r>
              <w:rPr>
                <w:spacing w:val="2"/>
              </w:rPr>
              <w:t>/</w:t>
            </w:r>
            <w:r>
              <w:t>FI</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16</w:t>
            </w:r>
          </w:p>
        </w:tc>
        <w:tc>
          <w:tcPr>
            <w:tcW w:w="6379" w:type="dxa"/>
            <w:vAlign w:val="center"/>
          </w:tcPr>
          <w:p w:rsidR="009C16DF" w:rsidRDefault="009C16DF" w:rsidP="009C16DF">
            <w:pPr>
              <w:pStyle w:val="BodyText"/>
              <w:tabs>
                <w:tab w:val="left" w:pos="920"/>
              </w:tabs>
              <w:kinsoku w:val="0"/>
              <w:overflowPunct w:val="0"/>
              <w:spacing w:before="41"/>
              <w:ind w:left="0" w:right="34"/>
              <w:jc w:val="both"/>
            </w:pPr>
            <w:r>
              <w:t xml:space="preserve">Note </w:t>
            </w:r>
            <w:r>
              <w:rPr>
                <w:spacing w:val="13"/>
              </w:rPr>
              <w:t xml:space="preserve"> </w:t>
            </w:r>
            <w:r>
              <w:t xml:space="preserve">on </w:t>
            </w:r>
            <w:r>
              <w:rPr>
                <w:spacing w:val="14"/>
              </w:rPr>
              <w:t xml:space="preserve"> </w:t>
            </w:r>
            <w:r>
              <w:t>tr</w:t>
            </w:r>
            <w:r>
              <w:rPr>
                <w:spacing w:val="-2"/>
              </w:rPr>
              <w:t>a</w:t>
            </w:r>
            <w:r>
              <w:rPr>
                <w:spacing w:val="-1"/>
              </w:rPr>
              <w:t>c</w:t>
            </w:r>
            <w:r>
              <w:t xml:space="preserve">k </w:t>
            </w:r>
            <w:r>
              <w:rPr>
                <w:spacing w:val="14"/>
              </w:rPr>
              <w:t xml:space="preserve"> </w:t>
            </w:r>
            <w:r>
              <w:t>r</w:t>
            </w:r>
            <w:r>
              <w:rPr>
                <w:spacing w:val="-2"/>
              </w:rPr>
              <w:t>e</w:t>
            </w:r>
            <w:r>
              <w:rPr>
                <w:spacing w:val="-1"/>
              </w:rPr>
              <w:t>c</w:t>
            </w:r>
            <w:r>
              <w:t>o</w:t>
            </w:r>
            <w:r>
              <w:rPr>
                <w:spacing w:val="-1"/>
              </w:rPr>
              <w:t>r</w:t>
            </w:r>
            <w:r>
              <w:t xml:space="preserve">d </w:t>
            </w:r>
            <w:r>
              <w:rPr>
                <w:spacing w:val="16"/>
              </w:rPr>
              <w:t xml:space="preserve"> </w:t>
            </w:r>
            <w:r>
              <w:t xml:space="preserve">with </w:t>
            </w:r>
            <w:r>
              <w:rPr>
                <w:spacing w:val="14"/>
              </w:rPr>
              <w:t xml:space="preserve"> </w:t>
            </w:r>
            <w:r>
              <w:t>lend</w:t>
            </w:r>
            <w:r>
              <w:rPr>
                <w:spacing w:val="-2"/>
              </w:rPr>
              <w:t>e</w:t>
            </w:r>
            <w:r>
              <w:t xml:space="preserve">rs </w:t>
            </w:r>
            <w:r>
              <w:rPr>
                <w:spacing w:val="13"/>
              </w:rPr>
              <w:t xml:space="preserve"> </w:t>
            </w:r>
            <w:r>
              <w:t xml:space="preserve">during </w:t>
            </w:r>
            <w:r>
              <w:rPr>
                <w:spacing w:val="11"/>
              </w:rPr>
              <w:t xml:space="preserve"> </w:t>
            </w:r>
            <w:r>
              <w:t>la</w:t>
            </w:r>
            <w:r>
              <w:rPr>
                <w:spacing w:val="1"/>
              </w:rPr>
              <w:t>s</w:t>
            </w:r>
            <w:r>
              <w:t xml:space="preserve">t </w:t>
            </w:r>
            <w:r>
              <w:rPr>
                <w:spacing w:val="14"/>
              </w:rPr>
              <w:t xml:space="preserve"> </w:t>
            </w:r>
            <w:r>
              <w:t xml:space="preserve">3 </w:t>
            </w:r>
            <w:r>
              <w:rPr>
                <w:spacing w:val="16"/>
              </w:rPr>
              <w:t xml:space="preserve"> </w:t>
            </w:r>
            <w:r>
              <w:rPr>
                <w:spacing w:val="-8"/>
              </w:rPr>
              <w:t>y</w:t>
            </w:r>
            <w:r>
              <w:rPr>
                <w:spacing w:val="1"/>
              </w:rPr>
              <w:t>e</w:t>
            </w:r>
            <w:r>
              <w:rPr>
                <w:spacing w:val="-1"/>
              </w:rPr>
              <w:t>a</w:t>
            </w:r>
            <w:r>
              <w:t xml:space="preserve">rs </w:t>
            </w:r>
            <w:r>
              <w:rPr>
                <w:spacing w:val="13"/>
              </w:rPr>
              <w:t xml:space="preserve"> </w:t>
            </w:r>
            <w:r>
              <w:t>int</w:t>
            </w:r>
            <w:r>
              <w:rPr>
                <w:spacing w:val="-1"/>
              </w:rPr>
              <w:t>e</w:t>
            </w:r>
            <w:r>
              <w:rPr>
                <w:spacing w:val="3"/>
              </w:rPr>
              <w:t>r</w:t>
            </w:r>
            <w:r>
              <w:rPr>
                <w:spacing w:val="1"/>
              </w:rPr>
              <w:t>-</w:t>
            </w:r>
            <w:r>
              <w:rPr>
                <w:spacing w:val="-1"/>
              </w:rPr>
              <w:t>a</w:t>
            </w:r>
            <w:r>
              <w:t xml:space="preserve">lia </w:t>
            </w:r>
            <w:r>
              <w:rPr>
                <w:spacing w:val="13"/>
              </w:rPr>
              <w:t xml:space="preserve"> </w:t>
            </w:r>
            <w:r>
              <w:rPr>
                <w:spacing w:val="-1"/>
              </w:rPr>
              <w:t>c</w:t>
            </w:r>
            <w:r>
              <w:t>ov</w:t>
            </w:r>
            <w:r>
              <w:rPr>
                <w:spacing w:val="-1"/>
              </w:rPr>
              <w:t>e</w:t>
            </w:r>
            <w:r>
              <w:t xml:space="preserve">ring </w:t>
            </w:r>
            <w:r>
              <w:rPr>
                <w:spacing w:val="11"/>
              </w:rPr>
              <w:t xml:space="preserve"> </w:t>
            </w:r>
            <w:r>
              <w:rPr>
                <w:spacing w:val="1"/>
              </w:rPr>
              <w:t>r</w:t>
            </w:r>
            <w:r>
              <w:rPr>
                <w:spacing w:val="-1"/>
              </w:rPr>
              <w:t>ec</w:t>
            </w:r>
            <w:r>
              <w:t>o</w:t>
            </w:r>
            <w:r>
              <w:rPr>
                <w:spacing w:val="2"/>
              </w:rPr>
              <w:t>v</w:t>
            </w:r>
            <w:r>
              <w:rPr>
                <w:spacing w:val="-1"/>
              </w:rPr>
              <w:t>e</w:t>
            </w:r>
            <w:r>
              <w:rPr>
                <w:spacing w:val="3"/>
              </w:rPr>
              <w:t>r</w:t>
            </w:r>
            <w:r>
              <w:t>y p</w:t>
            </w:r>
            <w:r>
              <w:rPr>
                <w:spacing w:val="-1"/>
              </w:rPr>
              <w:t>r</w:t>
            </w:r>
            <w:r>
              <w:t>o</w:t>
            </w:r>
            <w:r>
              <w:rPr>
                <w:spacing w:val="-1"/>
              </w:rPr>
              <w:t>cee</w:t>
            </w:r>
            <w:r>
              <w:t>di</w:t>
            </w:r>
            <w:r>
              <w:rPr>
                <w:spacing w:val="2"/>
              </w:rPr>
              <w:t>n</w:t>
            </w:r>
            <w:r>
              <w:rPr>
                <w:spacing w:val="-3"/>
              </w:rPr>
              <w:t>g</w:t>
            </w:r>
            <w:r>
              <w:t>s, CDR p</w:t>
            </w:r>
            <w:r>
              <w:rPr>
                <w:spacing w:val="1"/>
              </w:rPr>
              <w:t>a</w:t>
            </w:r>
            <w:r>
              <w:rPr>
                <w:spacing w:val="-1"/>
              </w:rPr>
              <w:t>c</w:t>
            </w:r>
            <w:r>
              <w:t>k</w:t>
            </w:r>
            <w:r>
              <w:rPr>
                <w:spacing w:val="1"/>
              </w:rPr>
              <w:t>a</w:t>
            </w:r>
            <w:r>
              <w:rPr>
                <w:spacing w:val="-3"/>
              </w:rPr>
              <w:t>g</w:t>
            </w:r>
            <w:r>
              <w:rPr>
                <w:spacing w:val="-1"/>
              </w:rPr>
              <w:t>e</w:t>
            </w:r>
            <w:r>
              <w:t>,</w:t>
            </w:r>
            <w:r>
              <w:rPr>
                <w:spacing w:val="2"/>
              </w:rPr>
              <w:t xml:space="preserve"> </w:t>
            </w:r>
            <w:r>
              <w:t>r</w:t>
            </w:r>
            <w:r>
              <w:rPr>
                <w:spacing w:val="-2"/>
              </w:rPr>
              <w:t>e</w:t>
            </w:r>
            <w:r>
              <w:t>st</w:t>
            </w:r>
            <w:r>
              <w:rPr>
                <w:spacing w:val="1"/>
              </w:rPr>
              <w:t>r</w:t>
            </w:r>
            <w:r>
              <w:t>u</w:t>
            </w:r>
            <w:r>
              <w:rPr>
                <w:spacing w:val="-1"/>
              </w:rPr>
              <w:t>c</w:t>
            </w:r>
            <w:r>
              <w:t>t</w:t>
            </w:r>
            <w:r>
              <w:rPr>
                <w:spacing w:val="2"/>
              </w:rPr>
              <w:t>u</w:t>
            </w:r>
            <w:r>
              <w:t>rin</w:t>
            </w:r>
            <w:r>
              <w:rPr>
                <w:spacing w:val="-3"/>
              </w:rPr>
              <w:t>g</w:t>
            </w:r>
            <w:r>
              <w:t>,</w:t>
            </w:r>
            <w:r>
              <w:rPr>
                <w:spacing w:val="2"/>
              </w:rPr>
              <w:t xml:space="preserve"> </w:t>
            </w:r>
            <w:r>
              <w:t>r</w:t>
            </w:r>
            <w:r>
              <w:rPr>
                <w:spacing w:val="-2"/>
              </w:rPr>
              <w:t>e</w:t>
            </w:r>
            <w:r>
              <w:t>s</w:t>
            </w:r>
            <w:r>
              <w:rPr>
                <w:spacing w:val="-1"/>
              </w:rPr>
              <w:t>c</w:t>
            </w:r>
            <w:r>
              <w:rPr>
                <w:spacing w:val="2"/>
              </w:rPr>
              <w:t>h</w:t>
            </w:r>
            <w:r>
              <w:rPr>
                <w:spacing w:val="-1"/>
              </w:rPr>
              <w:t>e</w:t>
            </w:r>
            <w:r>
              <w:rPr>
                <w:spacing w:val="2"/>
              </w:rPr>
              <w:t>d</w:t>
            </w:r>
            <w:r>
              <w:t>ulin</w:t>
            </w:r>
            <w:r>
              <w:rPr>
                <w:spacing w:val="-3"/>
              </w:rPr>
              <w:t>g</w:t>
            </w:r>
            <w:r>
              <w:t xml:space="preserve">, </w:t>
            </w:r>
            <w:r>
              <w:rPr>
                <w:spacing w:val="-1"/>
              </w:rPr>
              <w:t>e</w:t>
            </w:r>
            <w:r>
              <w:t>tc</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shd w:val="clear" w:color="auto" w:fill="BFBFBF" w:themeFill="background1" w:themeFillShade="BF"/>
            <w:vAlign w:val="center"/>
          </w:tcPr>
          <w:p w:rsidR="009C16DF" w:rsidRPr="00942054" w:rsidRDefault="009C16DF" w:rsidP="009C16DF">
            <w:pPr>
              <w:spacing w:line="276" w:lineRule="auto"/>
              <w:jc w:val="both"/>
              <w:rPr>
                <w:rFonts w:cs="Times New Roman"/>
                <w:b/>
                <w:bCs/>
                <w:sz w:val="28"/>
                <w:szCs w:val="28"/>
              </w:rPr>
            </w:pPr>
            <w:r w:rsidRPr="00942054">
              <w:rPr>
                <w:rFonts w:cs="Times New Roman"/>
                <w:b/>
                <w:bCs/>
                <w:sz w:val="28"/>
                <w:szCs w:val="28"/>
              </w:rPr>
              <w:t>B</w:t>
            </w:r>
          </w:p>
        </w:tc>
        <w:tc>
          <w:tcPr>
            <w:tcW w:w="13183" w:type="dxa"/>
            <w:gridSpan w:val="4"/>
            <w:shd w:val="clear" w:color="auto" w:fill="BFBFBF" w:themeFill="background1" w:themeFillShade="BF"/>
            <w:vAlign w:val="center"/>
          </w:tcPr>
          <w:p w:rsidR="009C16DF" w:rsidRPr="00942054" w:rsidRDefault="009C16DF" w:rsidP="009C16DF">
            <w:pPr>
              <w:spacing w:line="276" w:lineRule="auto"/>
              <w:jc w:val="both"/>
              <w:rPr>
                <w:rFonts w:cs="Times New Roman"/>
                <w:b/>
                <w:bCs/>
                <w:sz w:val="28"/>
                <w:szCs w:val="28"/>
              </w:rPr>
            </w:pPr>
            <w:r w:rsidRPr="00942054">
              <w:rPr>
                <w:rFonts w:cs="Times New Roman"/>
                <w:b/>
                <w:bCs/>
                <w:i/>
                <w:iCs/>
                <w:sz w:val="28"/>
                <w:szCs w:val="28"/>
              </w:rPr>
              <w:t>PE Funds/VC Funds/ Infrastructure Funds/ Mutual Funds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Default="009C16DF" w:rsidP="009C16DF">
            <w:pPr>
              <w:pStyle w:val="BodyText"/>
              <w:tabs>
                <w:tab w:val="left" w:pos="920"/>
              </w:tabs>
              <w:kinsoku w:val="0"/>
              <w:overflowPunct w:val="0"/>
              <w:jc w:val="both"/>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w:t>
            </w:r>
          </w:p>
        </w:tc>
        <w:tc>
          <w:tcPr>
            <w:tcW w:w="6379" w:type="dxa"/>
            <w:vAlign w:val="center"/>
          </w:tcPr>
          <w:p w:rsidR="009C16DF" w:rsidRPr="00942054" w:rsidRDefault="009C16DF" w:rsidP="009C16DF">
            <w:pPr>
              <w:pStyle w:val="BodyText"/>
              <w:tabs>
                <w:tab w:val="left" w:pos="920"/>
              </w:tabs>
              <w:kinsoku w:val="0"/>
              <w:overflowPunct w:val="0"/>
              <w:spacing w:line="276" w:lineRule="auto"/>
              <w:ind w:left="0" w:right="34"/>
              <w:jc w:val="both"/>
            </w:pPr>
            <w:r w:rsidRPr="00942054">
              <w:t>D</w:t>
            </w:r>
            <w:r w:rsidRPr="00942054">
              <w:rPr>
                <w:spacing w:val="-2"/>
              </w:rPr>
              <w:t>e</w:t>
            </w:r>
            <w:r w:rsidRPr="00942054">
              <w:t>tails</w:t>
            </w:r>
            <w:r w:rsidRPr="00942054">
              <w:rPr>
                <w:spacing w:val="14"/>
              </w:rPr>
              <w:t xml:space="preserve"> </w:t>
            </w:r>
            <w:r w:rsidRPr="00942054">
              <w:t>of</w:t>
            </w:r>
            <w:r w:rsidRPr="00942054">
              <w:rPr>
                <w:spacing w:val="13"/>
              </w:rPr>
              <w:t xml:space="preserve"> </w:t>
            </w:r>
            <w:r w:rsidRPr="00942054">
              <w:rPr>
                <w:spacing w:val="-1"/>
              </w:rPr>
              <w:t>c</w:t>
            </w:r>
            <w:r w:rsidRPr="00942054">
              <w:t>o</w:t>
            </w:r>
            <w:r w:rsidRPr="00942054">
              <w:rPr>
                <w:spacing w:val="-1"/>
              </w:rPr>
              <w:t>r</w:t>
            </w:r>
            <w:r w:rsidRPr="00942054">
              <w:t>pus</w:t>
            </w:r>
            <w:r w:rsidRPr="00942054">
              <w:rPr>
                <w:spacing w:val="14"/>
              </w:rPr>
              <w:t xml:space="preserve"> </w:t>
            </w:r>
            <w:r w:rsidRPr="00942054">
              <w:t>of</w:t>
            </w:r>
            <w:r w:rsidRPr="00942054">
              <w:rPr>
                <w:spacing w:val="13"/>
              </w:rPr>
              <w:t xml:space="preserve"> </w:t>
            </w:r>
            <w:r w:rsidRPr="00942054">
              <w:t>the</w:t>
            </w:r>
            <w:r w:rsidRPr="00942054">
              <w:rPr>
                <w:spacing w:val="16"/>
              </w:rPr>
              <w:t xml:space="preserve"> </w:t>
            </w:r>
            <w:r w:rsidRPr="00942054">
              <w:t>fund</w:t>
            </w:r>
            <w:r w:rsidRPr="00942054">
              <w:rPr>
                <w:spacing w:val="13"/>
              </w:rPr>
              <w:t xml:space="preserve"> </w:t>
            </w:r>
            <w:r w:rsidRPr="00942054">
              <w:t>or</w:t>
            </w:r>
            <w:r w:rsidRPr="00942054">
              <w:rPr>
                <w:spacing w:val="13"/>
              </w:rPr>
              <w:t xml:space="preserve"> </w:t>
            </w:r>
            <w:r w:rsidRPr="00942054">
              <w:t>s</w:t>
            </w:r>
            <w:r w:rsidRPr="00942054">
              <w:rPr>
                <w:spacing w:val="-1"/>
              </w:rPr>
              <w:t>c</w:t>
            </w:r>
            <w:r w:rsidRPr="00942054">
              <w:t>h</w:t>
            </w:r>
            <w:r w:rsidRPr="00942054">
              <w:rPr>
                <w:spacing w:val="-1"/>
              </w:rPr>
              <w:t>e</w:t>
            </w:r>
            <w:r w:rsidRPr="00942054">
              <w:t>me</w:t>
            </w:r>
            <w:r w:rsidRPr="00942054">
              <w:rPr>
                <w:spacing w:val="13"/>
              </w:rPr>
              <w:t xml:space="preserve"> </w:t>
            </w:r>
            <w:r w:rsidRPr="00942054">
              <w:t>maki</w:t>
            </w:r>
            <w:r w:rsidRPr="00942054">
              <w:rPr>
                <w:spacing w:val="2"/>
              </w:rPr>
              <w:t>n</w:t>
            </w:r>
            <w:r w:rsidRPr="00942054">
              <w:t>g</w:t>
            </w:r>
            <w:r w:rsidRPr="00942054">
              <w:rPr>
                <w:spacing w:val="11"/>
              </w:rPr>
              <w:t xml:space="preserve"> </w:t>
            </w:r>
            <w:r w:rsidRPr="00942054">
              <w:rPr>
                <w:spacing w:val="2"/>
              </w:rPr>
              <w:t>t</w:t>
            </w:r>
            <w:r w:rsidRPr="00942054">
              <w:t>he</w:t>
            </w:r>
            <w:r w:rsidRPr="00942054">
              <w:rPr>
                <w:spacing w:val="13"/>
              </w:rPr>
              <w:t xml:space="preserve"> </w:t>
            </w:r>
            <w:r w:rsidRPr="00942054">
              <w:t>investm</w:t>
            </w:r>
            <w:r w:rsidRPr="00942054">
              <w:rPr>
                <w:spacing w:val="-1"/>
              </w:rPr>
              <w:t>e</w:t>
            </w:r>
            <w:r w:rsidRPr="00942054">
              <w:t>nt</w:t>
            </w:r>
            <w:r w:rsidRPr="00942054">
              <w:rPr>
                <w:spacing w:val="19"/>
              </w:rPr>
              <w:t xml:space="preserve"> </w:t>
            </w:r>
            <w:r w:rsidRPr="00942054">
              <w:t>such</w:t>
            </w:r>
            <w:r w:rsidRPr="00942054">
              <w:rPr>
                <w:spacing w:val="13"/>
              </w:rPr>
              <w:t xml:space="preserve"> </w:t>
            </w:r>
            <w:r w:rsidRPr="00942054">
              <w:rPr>
                <w:spacing w:val="-1"/>
              </w:rPr>
              <w:t>a</w:t>
            </w:r>
            <w:r w:rsidRPr="00942054">
              <w:t>s</w:t>
            </w:r>
            <w:r>
              <w:t>:</w:t>
            </w:r>
            <w:r w:rsidRPr="00942054">
              <w:rPr>
                <w:spacing w:val="14"/>
              </w:rPr>
              <w:t xml:space="preserve"> </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a)</w:t>
            </w:r>
          </w:p>
        </w:tc>
        <w:tc>
          <w:tcPr>
            <w:tcW w:w="6379" w:type="dxa"/>
            <w:vAlign w:val="center"/>
          </w:tcPr>
          <w:p w:rsidR="009C16DF" w:rsidRPr="00942054" w:rsidRDefault="009C16DF" w:rsidP="009C16DF">
            <w:pPr>
              <w:pStyle w:val="BodyText"/>
              <w:tabs>
                <w:tab w:val="left" w:pos="920"/>
              </w:tabs>
              <w:kinsoku w:val="0"/>
              <w:overflowPunct w:val="0"/>
              <w:spacing w:line="276" w:lineRule="auto"/>
              <w:ind w:left="0" w:right="34"/>
              <w:jc w:val="both"/>
            </w:pPr>
            <w:r>
              <w:rPr>
                <w:spacing w:val="1"/>
              </w:rPr>
              <w:t>N</w:t>
            </w:r>
            <w:r w:rsidRPr="00942054">
              <w:rPr>
                <w:spacing w:val="1"/>
              </w:rPr>
              <w:t>a</w:t>
            </w:r>
            <w:r w:rsidRPr="00942054">
              <w:t>me</w:t>
            </w:r>
            <w:r w:rsidRPr="00942054">
              <w:rPr>
                <w:spacing w:val="13"/>
              </w:rPr>
              <w:t xml:space="preserve"> </w:t>
            </w:r>
            <w:r w:rsidRPr="00942054">
              <w:t>of</w:t>
            </w:r>
            <w:r w:rsidRPr="00942054">
              <w:rPr>
                <w:spacing w:val="13"/>
              </w:rPr>
              <w:t xml:space="preserve"> </w:t>
            </w:r>
            <w:r w:rsidRPr="00942054">
              <w:t>the fund</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b)</w:t>
            </w:r>
          </w:p>
        </w:tc>
        <w:tc>
          <w:tcPr>
            <w:tcW w:w="6379" w:type="dxa"/>
            <w:vAlign w:val="center"/>
          </w:tcPr>
          <w:p w:rsidR="009C16DF" w:rsidRPr="00942054" w:rsidRDefault="009C16DF" w:rsidP="009C16DF">
            <w:pPr>
              <w:pStyle w:val="BodyText"/>
              <w:tabs>
                <w:tab w:val="left" w:pos="920"/>
              </w:tabs>
              <w:kinsoku w:val="0"/>
              <w:overflowPunct w:val="0"/>
              <w:spacing w:line="276" w:lineRule="auto"/>
              <w:ind w:left="0" w:right="34"/>
              <w:jc w:val="both"/>
            </w:pPr>
            <w:r>
              <w:rPr>
                <w:spacing w:val="20"/>
              </w:rPr>
              <w:t>R</w:t>
            </w:r>
            <w:r w:rsidRPr="00942054">
              <w:t>e</w:t>
            </w:r>
            <w:r w:rsidRPr="00942054">
              <w:rPr>
                <w:spacing w:val="-3"/>
              </w:rPr>
              <w:t>g</w:t>
            </w:r>
            <w:r w:rsidRPr="00942054">
              <w:t>ist</w:t>
            </w:r>
            <w:r w:rsidRPr="00942054">
              <w:rPr>
                <w:spacing w:val="-1"/>
              </w:rPr>
              <w:t>e</w:t>
            </w:r>
            <w:r w:rsidRPr="00942054">
              <w:t>r</w:t>
            </w:r>
            <w:r w:rsidRPr="00942054">
              <w:rPr>
                <w:spacing w:val="-2"/>
              </w:rPr>
              <w:t>e</w:t>
            </w:r>
            <w:r w:rsidRPr="00942054">
              <w:t>d</w:t>
            </w:r>
            <w:r w:rsidRPr="00942054">
              <w:rPr>
                <w:spacing w:val="21"/>
              </w:rPr>
              <w:t xml:space="preserve"> </w:t>
            </w:r>
            <w:r w:rsidRPr="00942054">
              <w:rPr>
                <w:spacing w:val="2"/>
              </w:rPr>
              <w:t>o</w:t>
            </w:r>
            <w:r w:rsidRPr="00942054">
              <w:t>f</w:t>
            </w:r>
            <w:r w:rsidRPr="00942054">
              <w:rPr>
                <w:spacing w:val="-2"/>
              </w:rPr>
              <w:t>f</w:t>
            </w:r>
            <w:r w:rsidRPr="00942054">
              <w:t>ice</w:t>
            </w:r>
            <w:r w:rsidRPr="00942054">
              <w:rPr>
                <w:spacing w:val="22"/>
              </w:rPr>
              <w:t xml:space="preserve"> </w:t>
            </w:r>
            <w:r w:rsidRPr="00942054">
              <w:rPr>
                <w:spacing w:val="-1"/>
              </w:rPr>
              <w:t>a</w:t>
            </w:r>
            <w:r w:rsidRPr="00942054">
              <w:t>ddr</w:t>
            </w:r>
            <w:r w:rsidRPr="00942054">
              <w:rPr>
                <w:spacing w:val="-2"/>
              </w:rPr>
              <w:t>e</w:t>
            </w:r>
            <w:r w:rsidRPr="00942054">
              <w:t>ss</w:t>
            </w:r>
          </w:p>
        </w:tc>
        <w:tc>
          <w:tcPr>
            <w:tcW w:w="2410" w:type="dxa"/>
            <w:vAlign w:val="center"/>
          </w:tcPr>
          <w:p w:rsidR="009C16DF" w:rsidRPr="00530573" w:rsidRDefault="009C16DF" w:rsidP="009C16DF">
            <w:pPr>
              <w:spacing w:line="276" w:lineRule="auto"/>
              <w:jc w:val="both"/>
              <w:rPr>
                <w:rFonts w:cs="Times New Roman"/>
              </w:rPr>
            </w:pPr>
          </w:p>
        </w:tc>
        <w:tc>
          <w:tcPr>
            <w:tcW w:w="2835" w:type="dxa"/>
          </w:tcPr>
          <w:p w:rsidR="009C16DF" w:rsidRDefault="009C16DF" w:rsidP="009C16DF">
            <w:pPr>
              <w:jc w:val="both"/>
            </w:pPr>
            <w:r w:rsidRPr="00457A5B">
              <w:rPr>
                <w:rFonts w:cs="Times New Roman"/>
              </w:rPr>
              <w:t>Attach copy of document</w:t>
            </w:r>
          </w:p>
        </w:tc>
        <w:tc>
          <w:tcPr>
            <w:tcW w:w="1559" w:type="dxa"/>
            <w:vAlign w:val="center"/>
          </w:tcPr>
          <w:p w:rsidR="009C16DF" w:rsidRPr="00530573" w:rsidRDefault="009C16DF" w:rsidP="009C16DF">
            <w:pPr>
              <w:spacing w:line="276" w:lineRule="auto"/>
              <w:jc w:val="both"/>
              <w:rPr>
                <w:rFonts w:cs="Times New Roman"/>
              </w:rPr>
            </w:pPr>
            <w:r>
              <w:rPr>
                <w:rFonts w:cs="Times New Roman"/>
              </w:rPr>
              <w:t>Yes</w:t>
            </w: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c)</w:t>
            </w:r>
          </w:p>
        </w:tc>
        <w:tc>
          <w:tcPr>
            <w:tcW w:w="6379" w:type="dxa"/>
            <w:vAlign w:val="center"/>
          </w:tcPr>
          <w:p w:rsidR="009C16DF" w:rsidRPr="00942054" w:rsidRDefault="009C16DF" w:rsidP="009C16DF">
            <w:pPr>
              <w:pStyle w:val="BodyText"/>
              <w:tabs>
                <w:tab w:val="left" w:pos="920"/>
              </w:tabs>
              <w:kinsoku w:val="0"/>
              <w:overflowPunct w:val="0"/>
              <w:spacing w:line="276" w:lineRule="auto"/>
              <w:ind w:left="0" w:right="34"/>
              <w:jc w:val="both"/>
            </w:pPr>
            <w:r>
              <w:t>C</w:t>
            </w:r>
            <w:r w:rsidRPr="00942054">
              <w:t>ommunic</w:t>
            </w:r>
            <w:r w:rsidRPr="00942054">
              <w:rPr>
                <w:spacing w:val="-2"/>
              </w:rPr>
              <w:t>a</w:t>
            </w:r>
            <w:r w:rsidRPr="00942054">
              <w:t>ti</w:t>
            </w:r>
            <w:r w:rsidRPr="00942054">
              <w:rPr>
                <w:spacing w:val="2"/>
              </w:rPr>
              <w:t>n</w:t>
            </w:r>
            <w:r w:rsidRPr="00942054">
              <w:t>g</w:t>
            </w:r>
            <w:r w:rsidRPr="00942054">
              <w:rPr>
                <w:spacing w:val="21"/>
              </w:rPr>
              <w:t xml:space="preserve"> </w:t>
            </w:r>
            <w:r w:rsidRPr="00942054">
              <w:t>o</w:t>
            </w:r>
            <w:r w:rsidRPr="00942054">
              <w:rPr>
                <w:spacing w:val="-1"/>
              </w:rPr>
              <w:t>f</w:t>
            </w:r>
            <w:r w:rsidRPr="00942054">
              <w:t>fi</w:t>
            </w:r>
            <w:r w:rsidRPr="00942054">
              <w:rPr>
                <w:spacing w:val="-2"/>
              </w:rPr>
              <w:t>c</w:t>
            </w:r>
            <w:r w:rsidRPr="00942054">
              <w:t>e</w:t>
            </w:r>
            <w:r w:rsidRPr="00942054">
              <w:rPr>
                <w:spacing w:val="20"/>
              </w:rPr>
              <w:t xml:space="preserve"> </w:t>
            </w:r>
            <w:r w:rsidRPr="00942054">
              <w:rPr>
                <w:spacing w:val="-1"/>
              </w:rPr>
              <w:t>a</w:t>
            </w:r>
            <w:r w:rsidRPr="00942054">
              <w:t>d</w:t>
            </w:r>
            <w:r w:rsidRPr="00942054">
              <w:rPr>
                <w:spacing w:val="2"/>
              </w:rPr>
              <w:t>d</w:t>
            </w:r>
            <w:r w:rsidRPr="00942054">
              <w:t>r</w:t>
            </w:r>
            <w:r w:rsidRPr="00942054">
              <w:rPr>
                <w:spacing w:val="-2"/>
              </w:rPr>
              <w:t>e</w:t>
            </w:r>
            <w:r w:rsidRPr="00942054">
              <w:t>ss</w:t>
            </w:r>
          </w:p>
        </w:tc>
        <w:tc>
          <w:tcPr>
            <w:tcW w:w="2410" w:type="dxa"/>
            <w:vAlign w:val="center"/>
          </w:tcPr>
          <w:p w:rsidR="009C16DF" w:rsidRPr="00530573" w:rsidRDefault="009C16DF" w:rsidP="009C16DF">
            <w:pPr>
              <w:spacing w:line="276" w:lineRule="auto"/>
              <w:jc w:val="both"/>
              <w:rPr>
                <w:rFonts w:cs="Times New Roman"/>
              </w:rPr>
            </w:pPr>
          </w:p>
        </w:tc>
        <w:tc>
          <w:tcPr>
            <w:tcW w:w="2835" w:type="dxa"/>
          </w:tcPr>
          <w:p w:rsidR="009C16DF" w:rsidRDefault="009C16DF" w:rsidP="009C16DF">
            <w:pPr>
              <w:jc w:val="both"/>
            </w:pPr>
            <w:r w:rsidRPr="00457A5B">
              <w:rPr>
                <w:rFonts w:cs="Times New Roman"/>
              </w:rPr>
              <w:t>Attach copy of document</w:t>
            </w:r>
          </w:p>
        </w:tc>
        <w:tc>
          <w:tcPr>
            <w:tcW w:w="1559" w:type="dxa"/>
            <w:vAlign w:val="center"/>
          </w:tcPr>
          <w:p w:rsidR="009C16DF" w:rsidRPr="00530573" w:rsidRDefault="009C16DF" w:rsidP="009C16DF">
            <w:pPr>
              <w:spacing w:line="276" w:lineRule="auto"/>
              <w:jc w:val="both"/>
              <w:rPr>
                <w:rFonts w:cs="Times New Roman"/>
              </w:rPr>
            </w:pPr>
            <w:r>
              <w:rPr>
                <w:rFonts w:cs="Times New Roman"/>
              </w:rPr>
              <w:t>Yes</w:t>
            </w: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d)</w:t>
            </w:r>
          </w:p>
        </w:tc>
        <w:tc>
          <w:tcPr>
            <w:tcW w:w="6379" w:type="dxa"/>
            <w:vAlign w:val="center"/>
          </w:tcPr>
          <w:p w:rsidR="009C16DF" w:rsidRPr="00942054" w:rsidRDefault="009C16DF" w:rsidP="009C16DF">
            <w:pPr>
              <w:pStyle w:val="BodyText"/>
              <w:tabs>
                <w:tab w:val="left" w:pos="920"/>
              </w:tabs>
              <w:kinsoku w:val="0"/>
              <w:overflowPunct w:val="0"/>
              <w:spacing w:line="276" w:lineRule="auto"/>
              <w:ind w:left="0" w:right="34"/>
              <w:jc w:val="both"/>
            </w:pPr>
            <w:r>
              <w:t>E</w:t>
            </w:r>
            <w:r w:rsidRPr="00942054">
              <w:t>mail</w:t>
            </w:r>
            <w:r w:rsidRPr="00942054">
              <w:rPr>
                <w:spacing w:val="24"/>
              </w:rPr>
              <w:t xml:space="preserve"> </w:t>
            </w:r>
            <w:r w:rsidRPr="00942054">
              <w:rPr>
                <w:spacing w:val="-1"/>
              </w:rPr>
              <w:t>a</w:t>
            </w:r>
            <w:r w:rsidRPr="00942054">
              <w:t>ddr</w:t>
            </w:r>
            <w:r w:rsidRPr="00942054">
              <w:rPr>
                <w:spacing w:val="-2"/>
              </w:rPr>
              <w:t>e</w:t>
            </w:r>
            <w:r w:rsidRPr="00942054">
              <w:t>ss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e)</w:t>
            </w:r>
          </w:p>
        </w:tc>
        <w:tc>
          <w:tcPr>
            <w:tcW w:w="6379" w:type="dxa"/>
            <w:vAlign w:val="center"/>
          </w:tcPr>
          <w:p w:rsidR="009C16DF" w:rsidRPr="00942054" w:rsidRDefault="009C16DF" w:rsidP="009C16DF">
            <w:pPr>
              <w:pStyle w:val="BodyText"/>
              <w:tabs>
                <w:tab w:val="left" w:pos="920"/>
              </w:tabs>
              <w:kinsoku w:val="0"/>
              <w:overflowPunct w:val="0"/>
              <w:spacing w:line="276" w:lineRule="auto"/>
              <w:ind w:left="0" w:right="34"/>
              <w:jc w:val="both"/>
            </w:pPr>
            <w:r>
              <w:rPr>
                <w:spacing w:val="-2"/>
              </w:rPr>
              <w:t>W</w:t>
            </w:r>
            <w:r w:rsidRPr="00942054">
              <w:rPr>
                <w:spacing w:val="-2"/>
              </w:rPr>
              <w:t>e</w:t>
            </w:r>
            <w:r w:rsidRPr="00942054">
              <w:t>bsite</w:t>
            </w:r>
            <w:r w:rsidRPr="00942054">
              <w:rPr>
                <w:spacing w:val="-1"/>
              </w:rPr>
              <w:t xml:space="preserve"> a</w:t>
            </w:r>
            <w:r w:rsidRPr="00942054">
              <w:t>dd</w:t>
            </w:r>
            <w:r w:rsidRPr="00942054">
              <w:rPr>
                <w:spacing w:val="1"/>
              </w:rPr>
              <w:t>r</w:t>
            </w:r>
            <w:r w:rsidRPr="00942054">
              <w:rPr>
                <w:spacing w:val="-1"/>
              </w:rPr>
              <w:t>e</w:t>
            </w:r>
            <w:r w:rsidRPr="00942054">
              <w:t>ss</w:t>
            </w:r>
            <w:r>
              <w:t>,</w:t>
            </w:r>
            <w:r w:rsidRPr="00942054">
              <w:t xml:space="preserve"> etc</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2</w:t>
            </w:r>
          </w:p>
        </w:tc>
        <w:tc>
          <w:tcPr>
            <w:tcW w:w="6379" w:type="dxa"/>
            <w:vAlign w:val="center"/>
          </w:tcPr>
          <w:p w:rsidR="009C16DF" w:rsidRPr="00942054" w:rsidRDefault="009C16DF" w:rsidP="009C16DF">
            <w:pPr>
              <w:pStyle w:val="BodyText"/>
              <w:tabs>
                <w:tab w:val="left" w:pos="920"/>
              </w:tabs>
              <w:kinsoku w:val="0"/>
              <w:overflowPunct w:val="0"/>
              <w:ind w:left="0" w:right="34"/>
              <w:jc w:val="both"/>
            </w:pPr>
            <w:r w:rsidRPr="00942054">
              <w:rPr>
                <w:spacing w:val="1"/>
              </w:rPr>
              <w:t>W</w:t>
            </w:r>
            <w:r w:rsidRPr="00942054">
              <w:t>h</w:t>
            </w:r>
            <w:r w:rsidRPr="00942054">
              <w:rPr>
                <w:spacing w:val="-1"/>
              </w:rPr>
              <w:t>e</w:t>
            </w:r>
            <w:r w:rsidRPr="00942054">
              <w:t>ther</w:t>
            </w:r>
            <w:r w:rsidRPr="00942054">
              <w:rPr>
                <w:spacing w:val="-2"/>
              </w:rPr>
              <w:t xml:space="preserve"> </w:t>
            </w:r>
            <w:r w:rsidRPr="00942054">
              <w:t>domesti</w:t>
            </w:r>
            <w:r w:rsidRPr="00942054">
              <w:rPr>
                <w:spacing w:val="-1"/>
              </w:rPr>
              <w:t>c</w:t>
            </w:r>
            <w:r w:rsidRPr="00942054">
              <w:t>/</w:t>
            </w:r>
            <w:r w:rsidRPr="00942054">
              <w:rPr>
                <w:spacing w:val="-1"/>
              </w:rPr>
              <w:t>F</w:t>
            </w:r>
            <w:r w:rsidRPr="00942054">
              <w:t>o</w:t>
            </w:r>
            <w:r w:rsidRPr="00942054">
              <w:rPr>
                <w:spacing w:val="-1"/>
              </w:rPr>
              <w:t>re</w:t>
            </w:r>
            <w:r w:rsidRPr="00942054">
              <w:rPr>
                <w:spacing w:val="2"/>
              </w:rPr>
              <w:t>i</w:t>
            </w:r>
            <w:r w:rsidRPr="00942054">
              <w:t>gn</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3</w:t>
            </w:r>
          </w:p>
        </w:tc>
        <w:tc>
          <w:tcPr>
            <w:tcW w:w="6379" w:type="dxa"/>
            <w:vAlign w:val="center"/>
          </w:tcPr>
          <w:p w:rsidR="009C16DF" w:rsidRPr="00942054" w:rsidRDefault="009C16DF" w:rsidP="009C16DF">
            <w:pPr>
              <w:pStyle w:val="BodyText"/>
              <w:tabs>
                <w:tab w:val="left" w:pos="920"/>
              </w:tabs>
              <w:kinsoku w:val="0"/>
              <w:overflowPunct w:val="0"/>
              <w:spacing w:before="41"/>
              <w:ind w:left="0" w:right="34"/>
              <w:jc w:val="both"/>
            </w:pPr>
            <w:r w:rsidRPr="00942054">
              <w:t>Si</w:t>
            </w:r>
            <w:r w:rsidRPr="00942054">
              <w:rPr>
                <w:spacing w:val="1"/>
              </w:rPr>
              <w:t>z</w:t>
            </w:r>
            <w:r w:rsidRPr="00942054">
              <w:t>e</w:t>
            </w:r>
            <w:r w:rsidRPr="00942054">
              <w:rPr>
                <w:spacing w:val="-1"/>
              </w:rPr>
              <w:t xml:space="preserve"> </w:t>
            </w:r>
            <w:r w:rsidRPr="00942054">
              <w:t>/ Co</w:t>
            </w:r>
            <w:r w:rsidRPr="00942054">
              <w:rPr>
                <w:spacing w:val="-1"/>
              </w:rPr>
              <w:t>r</w:t>
            </w:r>
            <w:r w:rsidRPr="00942054">
              <w:t>pus of the</w:t>
            </w:r>
            <w:r w:rsidRPr="00942054">
              <w:rPr>
                <w:spacing w:val="-1"/>
              </w:rPr>
              <w:t xml:space="preserve"> f</w:t>
            </w:r>
            <w:r w:rsidRPr="00942054">
              <w:t>und or</w:t>
            </w:r>
            <w:r w:rsidRPr="00942054">
              <w:rPr>
                <w:spacing w:val="-1"/>
              </w:rPr>
              <w:t xml:space="preserve"> </w:t>
            </w:r>
            <w:r w:rsidRPr="00942054">
              <w:t>sch</w:t>
            </w:r>
            <w:r w:rsidRPr="00942054">
              <w:rPr>
                <w:spacing w:val="-2"/>
              </w:rPr>
              <w:t>e</w:t>
            </w:r>
            <w:r w:rsidRPr="00942054">
              <w:t>me m</w:t>
            </w:r>
            <w:r w:rsidRPr="00942054">
              <w:rPr>
                <w:spacing w:val="-1"/>
              </w:rPr>
              <w:t>a</w:t>
            </w:r>
            <w:r w:rsidRPr="00942054">
              <w:t>ki</w:t>
            </w:r>
            <w:r w:rsidRPr="00942054">
              <w:rPr>
                <w:spacing w:val="2"/>
              </w:rPr>
              <w:t>n</w:t>
            </w:r>
            <w:r w:rsidRPr="00942054">
              <w:t>g</w:t>
            </w:r>
            <w:r w:rsidRPr="00942054">
              <w:rPr>
                <w:spacing w:val="-3"/>
              </w:rPr>
              <w:t xml:space="preserve"> </w:t>
            </w:r>
            <w:r w:rsidRPr="00942054">
              <w:t>the i</w:t>
            </w:r>
            <w:r w:rsidRPr="00942054">
              <w:rPr>
                <w:spacing w:val="2"/>
              </w:rPr>
              <w:t>n</w:t>
            </w:r>
            <w:r w:rsidRPr="00942054">
              <w:t>v</w:t>
            </w:r>
            <w:r w:rsidRPr="00942054">
              <w:rPr>
                <w:spacing w:val="-1"/>
              </w:rPr>
              <w:t>e</w:t>
            </w:r>
            <w:r w:rsidRPr="00942054">
              <w:t>stm</w:t>
            </w:r>
            <w:r w:rsidRPr="00942054">
              <w:rPr>
                <w:spacing w:val="-1"/>
              </w:rPr>
              <w:t>e</w:t>
            </w:r>
            <w:r w:rsidRPr="00942054">
              <w:t>nt</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4</w:t>
            </w:r>
          </w:p>
        </w:tc>
        <w:tc>
          <w:tcPr>
            <w:tcW w:w="6379" w:type="dxa"/>
            <w:vAlign w:val="center"/>
          </w:tcPr>
          <w:p w:rsidR="009C16DF" w:rsidRPr="00942054" w:rsidRDefault="009C16DF" w:rsidP="009C16DF">
            <w:pPr>
              <w:pStyle w:val="BodyText"/>
              <w:tabs>
                <w:tab w:val="left" w:pos="920"/>
              </w:tabs>
              <w:kinsoku w:val="0"/>
              <w:overflowPunct w:val="0"/>
              <w:spacing w:before="43"/>
              <w:ind w:left="0" w:right="34"/>
              <w:jc w:val="both"/>
            </w:pPr>
            <w:r w:rsidRPr="00942054">
              <w:t>Cr</w:t>
            </w:r>
            <w:r w:rsidRPr="00942054">
              <w:rPr>
                <w:spacing w:val="-2"/>
              </w:rPr>
              <w:t>e</w:t>
            </w:r>
            <w:r w:rsidRPr="00942054">
              <w:t>dit R</w:t>
            </w:r>
            <w:r w:rsidRPr="00942054">
              <w:rPr>
                <w:spacing w:val="-1"/>
              </w:rPr>
              <w:t>a</w:t>
            </w:r>
            <w:r w:rsidRPr="00942054">
              <w:t>ting</w:t>
            </w:r>
            <w:r w:rsidRPr="00942054">
              <w:rPr>
                <w:spacing w:val="-3"/>
              </w:rPr>
              <w:t xml:space="preserve"> </w:t>
            </w:r>
            <w:r w:rsidRPr="00942054">
              <w:t xml:space="preserve">if </w:t>
            </w:r>
            <w:r w:rsidRPr="00942054">
              <w:rPr>
                <w:spacing w:val="-2"/>
              </w:rPr>
              <w:t>a</w:t>
            </w:r>
            <w:r w:rsidRPr="00942054">
              <w:rPr>
                <w:spacing w:val="4"/>
              </w:rPr>
              <w:t>n</w:t>
            </w:r>
            <w:r w:rsidRPr="00942054">
              <w:t>y</w:t>
            </w:r>
          </w:p>
        </w:tc>
        <w:tc>
          <w:tcPr>
            <w:tcW w:w="2410" w:type="dxa"/>
            <w:vAlign w:val="center"/>
          </w:tcPr>
          <w:p w:rsidR="009C16DF" w:rsidRPr="00530573" w:rsidRDefault="009C16DF" w:rsidP="009C16DF">
            <w:pPr>
              <w:spacing w:line="276" w:lineRule="auto"/>
              <w:jc w:val="both"/>
              <w:rPr>
                <w:rFonts w:cs="Times New Roman"/>
              </w:rPr>
            </w:pPr>
            <w:r w:rsidRPr="00530573">
              <w:rPr>
                <w:rFonts w:cs="Times New Roman"/>
              </w:rPr>
              <w:t>Please provide a Drop Down with Yes or No option</w:t>
            </w:r>
          </w:p>
        </w:tc>
        <w:tc>
          <w:tcPr>
            <w:tcW w:w="2835" w:type="dxa"/>
            <w:vAlign w:val="center"/>
          </w:tcPr>
          <w:p w:rsidR="009C16DF" w:rsidRPr="00530573" w:rsidRDefault="009C16DF" w:rsidP="009C16DF">
            <w:pPr>
              <w:spacing w:line="276" w:lineRule="auto"/>
              <w:jc w:val="both"/>
              <w:rPr>
                <w:rFonts w:cs="Times New Roman"/>
              </w:rPr>
            </w:pPr>
            <w:r w:rsidRPr="00530573">
              <w:rPr>
                <w:rFonts w:cs="Times New Roman"/>
              </w:rPr>
              <w:t>Attach relevant certificate</w:t>
            </w:r>
          </w:p>
          <w:p w:rsidR="009C16DF" w:rsidRPr="00530573" w:rsidRDefault="009C16DF" w:rsidP="009C16DF">
            <w:pPr>
              <w:spacing w:line="276" w:lineRule="auto"/>
              <w:jc w:val="both"/>
              <w:rPr>
                <w:rFonts w:cs="Times New Roman"/>
              </w:rPr>
            </w:pPr>
            <w:r w:rsidRPr="00530573">
              <w:rPr>
                <w:rFonts w:cs="Times New Roman"/>
              </w:rPr>
              <w:t>(if selected as Yes)</w:t>
            </w:r>
          </w:p>
        </w:tc>
        <w:tc>
          <w:tcPr>
            <w:tcW w:w="1559" w:type="dxa"/>
            <w:vAlign w:val="center"/>
          </w:tcPr>
          <w:p w:rsidR="009C16DF" w:rsidRPr="00530573" w:rsidRDefault="009C16DF" w:rsidP="009C16DF">
            <w:pPr>
              <w:spacing w:line="276" w:lineRule="auto"/>
              <w:jc w:val="both"/>
              <w:rPr>
                <w:rFonts w:cs="Times New Roman"/>
              </w:rPr>
            </w:pPr>
            <w:r w:rsidRPr="00530573">
              <w:rPr>
                <w:rFonts w:cs="Times New Roman"/>
              </w:rPr>
              <w:t>Yes</w:t>
            </w:r>
          </w:p>
          <w:p w:rsidR="009C16DF" w:rsidRPr="00530573" w:rsidRDefault="009C16DF" w:rsidP="009C16DF">
            <w:pPr>
              <w:spacing w:line="276" w:lineRule="auto"/>
              <w:jc w:val="both"/>
              <w:rPr>
                <w:rFonts w:cs="Times New Roman"/>
              </w:rPr>
            </w:pPr>
            <w:r w:rsidRPr="00530573">
              <w:rPr>
                <w:rFonts w:cs="Times New Roman"/>
              </w:rPr>
              <w:t>(if selected as Yes)</w:t>
            </w:r>
          </w:p>
        </w:tc>
      </w:tr>
      <w:tr w:rsidR="009C16DF" w:rsidRPr="00530573" w:rsidTr="00D04049">
        <w:trPr>
          <w:trHeight w:val="469"/>
        </w:trPr>
        <w:tc>
          <w:tcPr>
            <w:tcW w:w="709" w:type="dxa"/>
            <w:vAlign w:val="center"/>
          </w:tcPr>
          <w:p w:rsidR="009C16DF" w:rsidRPr="00530573" w:rsidRDefault="009C16DF" w:rsidP="009C16DF">
            <w:pPr>
              <w:spacing w:line="276" w:lineRule="auto"/>
              <w:jc w:val="both"/>
              <w:rPr>
                <w:rFonts w:cs="Times New Roman"/>
              </w:rPr>
            </w:pPr>
            <w:r>
              <w:rPr>
                <w:rFonts w:cs="Times New Roman"/>
              </w:rPr>
              <w:t>5</w:t>
            </w:r>
          </w:p>
        </w:tc>
        <w:tc>
          <w:tcPr>
            <w:tcW w:w="6379" w:type="dxa"/>
            <w:vAlign w:val="center"/>
          </w:tcPr>
          <w:p w:rsidR="009C16DF" w:rsidRPr="00942054" w:rsidRDefault="009C16DF" w:rsidP="009C16DF">
            <w:pPr>
              <w:pStyle w:val="BodyText"/>
              <w:tabs>
                <w:tab w:val="left" w:pos="920"/>
              </w:tabs>
              <w:kinsoku w:val="0"/>
              <w:overflowPunct w:val="0"/>
              <w:spacing w:before="38"/>
              <w:ind w:left="0" w:right="34"/>
              <w:jc w:val="both"/>
            </w:pPr>
            <w:r w:rsidRPr="00942054">
              <w:rPr>
                <w:spacing w:val="1"/>
              </w:rPr>
              <w:t>W</w:t>
            </w:r>
            <w:r w:rsidRPr="00942054">
              <w:t>h</w:t>
            </w:r>
            <w:r w:rsidRPr="00942054">
              <w:rPr>
                <w:spacing w:val="-1"/>
              </w:rPr>
              <w:t>e</w:t>
            </w:r>
            <w:r w:rsidRPr="00942054">
              <w:t>ther te</w:t>
            </w:r>
            <w:r w:rsidRPr="00942054">
              <w:rPr>
                <w:spacing w:val="-2"/>
              </w:rPr>
              <w:t>r</w:t>
            </w:r>
            <w:r w:rsidRPr="00942054">
              <w:t>m</w:t>
            </w:r>
            <w:r w:rsidRPr="00942054">
              <w:rPr>
                <w:spacing w:val="-1"/>
              </w:rPr>
              <w:t>-</w:t>
            </w:r>
            <w:r w:rsidRPr="00942054">
              <w:t>sh</w:t>
            </w:r>
            <w:r w:rsidRPr="00942054">
              <w:rPr>
                <w:spacing w:val="1"/>
              </w:rPr>
              <w:t>e</w:t>
            </w:r>
            <w:r w:rsidRPr="00942054">
              <w:rPr>
                <w:spacing w:val="-1"/>
              </w:rPr>
              <w:t>e</w:t>
            </w:r>
            <w:r w:rsidRPr="00942054">
              <w:t>t</w:t>
            </w:r>
            <w:r w:rsidRPr="00942054">
              <w:rPr>
                <w:spacing w:val="2"/>
              </w:rPr>
              <w:t xml:space="preserve"> </w:t>
            </w:r>
            <w:r w:rsidRPr="00942054">
              <w:rPr>
                <w:spacing w:val="-1"/>
              </w:rPr>
              <w:t>a</w:t>
            </w:r>
            <w:r w:rsidRPr="00942054">
              <w:t>lre</w:t>
            </w:r>
            <w:r w:rsidRPr="00942054">
              <w:rPr>
                <w:spacing w:val="1"/>
              </w:rPr>
              <w:t>a</w:t>
            </w:r>
            <w:r w:rsidRPr="00942054">
              <w:rPr>
                <w:spacing w:val="2"/>
              </w:rPr>
              <w:t>d</w:t>
            </w:r>
            <w:r w:rsidRPr="00942054">
              <w:t>y</w:t>
            </w:r>
            <w:r w:rsidRPr="00942054">
              <w:rPr>
                <w:spacing w:val="-3"/>
              </w:rPr>
              <w:t xml:space="preserve"> </w:t>
            </w:r>
            <w:r w:rsidRPr="00942054">
              <w:t>s</w:t>
            </w:r>
            <w:r w:rsidRPr="00942054">
              <w:rPr>
                <w:spacing w:val="2"/>
              </w:rPr>
              <w:t>i</w:t>
            </w:r>
            <w:r w:rsidRPr="00942054">
              <w:rPr>
                <w:spacing w:val="-3"/>
              </w:rPr>
              <w:t>g</w:t>
            </w:r>
            <w:r w:rsidRPr="00942054">
              <w:t>n</w:t>
            </w:r>
            <w:r w:rsidRPr="00942054">
              <w:rPr>
                <w:spacing w:val="-1"/>
              </w:rPr>
              <w:t>e</w:t>
            </w:r>
            <w:r w:rsidRPr="00942054">
              <w:t>d.</w:t>
            </w:r>
            <w:r w:rsidRPr="00942054">
              <w:rPr>
                <w:spacing w:val="4"/>
              </w:rPr>
              <w:t xml:space="preserve"> </w:t>
            </w:r>
            <w:r w:rsidRPr="00942054">
              <w:rPr>
                <w:spacing w:val="-4"/>
              </w:rPr>
              <w:t>I</w:t>
            </w:r>
            <w:r w:rsidRPr="00942054">
              <w:t>f</w:t>
            </w:r>
            <w:r w:rsidRPr="00942054">
              <w:rPr>
                <w:spacing w:val="8"/>
              </w:rPr>
              <w:t xml:space="preserve"> </w:t>
            </w:r>
            <w:r w:rsidRPr="00942054">
              <w:rPr>
                <w:spacing w:val="-5"/>
              </w:rPr>
              <w:t>y</w:t>
            </w:r>
            <w:r w:rsidRPr="00942054">
              <w:rPr>
                <w:spacing w:val="-1"/>
              </w:rPr>
              <w:t>e</w:t>
            </w:r>
            <w:r w:rsidRPr="00942054">
              <w:t>s,</w:t>
            </w:r>
            <w:r w:rsidRPr="00942054">
              <w:rPr>
                <w:spacing w:val="2"/>
              </w:rPr>
              <w:t xml:space="preserve"> </w:t>
            </w:r>
            <w:r w:rsidRPr="00942054">
              <w:t>pl</w:t>
            </w:r>
            <w:r w:rsidRPr="00942054">
              <w:rPr>
                <w:spacing w:val="1"/>
              </w:rPr>
              <w:t>e</w:t>
            </w:r>
            <w:r w:rsidRPr="00942054">
              <w:rPr>
                <w:spacing w:val="-1"/>
              </w:rPr>
              <w:t>a</w:t>
            </w:r>
            <w:r w:rsidRPr="00942054">
              <w:t>se</w:t>
            </w:r>
            <w:r w:rsidRPr="00942054">
              <w:rPr>
                <w:spacing w:val="3"/>
              </w:rPr>
              <w:t xml:space="preserve"> </w:t>
            </w:r>
            <w:r w:rsidRPr="00942054">
              <w:t>submit</w:t>
            </w:r>
            <w:r w:rsidRPr="00942054">
              <w:rPr>
                <w:spacing w:val="2"/>
              </w:rPr>
              <w:t xml:space="preserve"> </w:t>
            </w:r>
            <w:r w:rsidRPr="00942054">
              <w:t>a</w:t>
            </w:r>
            <w:r w:rsidRPr="00942054">
              <w:rPr>
                <w:spacing w:val="1"/>
              </w:rPr>
              <w:t xml:space="preserve"> </w:t>
            </w:r>
            <w:r w:rsidRPr="00942054">
              <w:rPr>
                <w:spacing w:val="-1"/>
              </w:rPr>
              <w:lastRenderedPageBreak/>
              <w:t>c</w:t>
            </w:r>
            <w:r w:rsidRPr="00942054">
              <w:t>o</w:t>
            </w:r>
            <w:r w:rsidRPr="00942054">
              <w:rPr>
                <w:spacing w:val="2"/>
              </w:rPr>
              <w:t>p</w:t>
            </w:r>
            <w:r w:rsidRPr="00942054">
              <w:t>y</w:t>
            </w:r>
            <w:r w:rsidRPr="00942054">
              <w:rPr>
                <w:spacing w:val="-3"/>
              </w:rPr>
              <w:t xml:space="preserve"> </w:t>
            </w:r>
            <w:r w:rsidRPr="00942054">
              <w:t>of</w:t>
            </w:r>
            <w:r w:rsidRPr="00942054">
              <w:rPr>
                <w:spacing w:val="1"/>
              </w:rPr>
              <w:t xml:space="preserve"> </w:t>
            </w:r>
            <w:r w:rsidRPr="00942054">
              <w:t>t</w:t>
            </w:r>
            <w:r w:rsidRPr="00942054">
              <w:rPr>
                <w:spacing w:val="2"/>
              </w:rPr>
              <w:t>h</w:t>
            </w:r>
            <w:r w:rsidRPr="00942054">
              <w:t>e</w:t>
            </w:r>
            <w:r w:rsidRPr="00942054">
              <w:rPr>
                <w:spacing w:val="1"/>
              </w:rPr>
              <w:t xml:space="preserve"> </w:t>
            </w:r>
            <w:r w:rsidRPr="00942054">
              <w:t>s</w:t>
            </w:r>
            <w:r w:rsidRPr="00942054">
              <w:rPr>
                <w:spacing w:val="-1"/>
              </w:rPr>
              <w:t>a</w:t>
            </w:r>
            <w:r w:rsidRPr="00942054">
              <w:rPr>
                <w:spacing w:val="2"/>
              </w:rPr>
              <w:t>m</w:t>
            </w:r>
            <w:r w:rsidRPr="00942054">
              <w:rPr>
                <w:spacing w:val="-1"/>
              </w:rPr>
              <w:t>e</w:t>
            </w:r>
            <w:r w:rsidRPr="00942054">
              <w:t>.</w:t>
            </w:r>
            <w:r w:rsidRPr="00942054">
              <w:rPr>
                <w:spacing w:val="4"/>
              </w:rPr>
              <w:t xml:space="preserve"> </w:t>
            </w:r>
            <w:r w:rsidRPr="00942054">
              <w:rPr>
                <w:spacing w:val="-4"/>
              </w:rPr>
              <w:t>I</w:t>
            </w:r>
            <w:r w:rsidRPr="00942054">
              <w:t>f</w:t>
            </w:r>
            <w:r w:rsidRPr="00942054">
              <w:rPr>
                <w:spacing w:val="1"/>
              </w:rPr>
              <w:t xml:space="preserve"> </w:t>
            </w:r>
            <w:r w:rsidRPr="00942054">
              <w:t>no,</w:t>
            </w:r>
            <w:r w:rsidRPr="00942054">
              <w:rPr>
                <w:spacing w:val="2"/>
              </w:rPr>
              <w:t xml:space="preserve"> </w:t>
            </w:r>
            <w:r w:rsidRPr="00942054">
              <w:t>pl</w:t>
            </w:r>
            <w:r w:rsidRPr="00942054">
              <w:rPr>
                <w:spacing w:val="1"/>
              </w:rPr>
              <w:t>e</w:t>
            </w:r>
            <w:r w:rsidRPr="00942054">
              <w:rPr>
                <w:spacing w:val="-1"/>
              </w:rPr>
              <w:t>a</w:t>
            </w:r>
            <w:r w:rsidRPr="00942054">
              <w:t xml:space="preserve">se </w:t>
            </w:r>
            <w:r w:rsidRPr="00942054">
              <w:rPr>
                <w:spacing w:val="-1"/>
              </w:rPr>
              <w:t>e</w:t>
            </w:r>
            <w:r w:rsidRPr="00942054">
              <w:t>labo</w:t>
            </w:r>
            <w:r w:rsidRPr="00942054">
              <w:rPr>
                <w:spacing w:val="-2"/>
              </w:rPr>
              <w:t>r</w:t>
            </w:r>
            <w:r w:rsidRPr="00942054">
              <w:rPr>
                <w:spacing w:val="-1"/>
              </w:rPr>
              <w:t>a</w:t>
            </w:r>
            <w:r w:rsidRPr="00942054">
              <w:t>te.</w:t>
            </w:r>
          </w:p>
        </w:tc>
        <w:tc>
          <w:tcPr>
            <w:tcW w:w="2410" w:type="dxa"/>
            <w:vAlign w:val="center"/>
          </w:tcPr>
          <w:p w:rsidR="009C16DF" w:rsidRPr="00530573" w:rsidRDefault="009C16DF" w:rsidP="009C16DF">
            <w:pPr>
              <w:spacing w:line="276" w:lineRule="auto"/>
              <w:jc w:val="both"/>
              <w:rPr>
                <w:rFonts w:cs="Times New Roman"/>
              </w:rPr>
            </w:pPr>
            <w:r w:rsidRPr="00530573">
              <w:rPr>
                <w:rFonts w:cs="Times New Roman"/>
              </w:rPr>
              <w:lastRenderedPageBreak/>
              <w:t xml:space="preserve">Please provide a Drop </w:t>
            </w:r>
            <w:r w:rsidRPr="00530573">
              <w:rPr>
                <w:rFonts w:cs="Times New Roman"/>
              </w:rPr>
              <w:lastRenderedPageBreak/>
              <w:t>Down with Yes or No option</w:t>
            </w:r>
          </w:p>
        </w:tc>
        <w:tc>
          <w:tcPr>
            <w:tcW w:w="2835" w:type="dxa"/>
            <w:vAlign w:val="center"/>
          </w:tcPr>
          <w:p w:rsidR="009C16DF" w:rsidRPr="00530573" w:rsidRDefault="009C16DF" w:rsidP="009C16DF">
            <w:pPr>
              <w:spacing w:line="276" w:lineRule="auto"/>
              <w:jc w:val="both"/>
              <w:rPr>
                <w:rFonts w:cs="Times New Roman"/>
              </w:rPr>
            </w:pPr>
            <w:r w:rsidRPr="00530573">
              <w:rPr>
                <w:rFonts w:cs="Times New Roman"/>
              </w:rPr>
              <w:lastRenderedPageBreak/>
              <w:t>Attach relevant certificate</w:t>
            </w:r>
          </w:p>
          <w:p w:rsidR="009C16DF" w:rsidRPr="00530573" w:rsidRDefault="009C16DF" w:rsidP="009C16DF">
            <w:pPr>
              <w:spacing w:line="276" w:lineRule="auto"/>
              <w:jc w:val="both"/>
              <w:rPr>
                <w:rFonts w:cs="Times New Roman"/>
              </w:rPr>
            </w:pPr>
            <w:r w:rsidRPr="00530573">
              <w:rPr>
                <w:rFonts w:cs="Times New Roman"/>
              </w:rPr>
              <w:lastRenderedPageBreak/>
              <w:t>(if selected as Yes)</w:t>
            </w:r>
          </w:p>
        </w:tc>
        <w:tc>
          <w:tcPr>
            <w:tcW w:w="1559" w:type="dxa"/>
            <w:vAlign w:val="center"/>
          </w:tcPr>
          <w:p w:rsidR="009C16DF" w:rsidRPr="00530573" w:rsidRDefault="009C16DF" w:rsidP="009C16DF">
            <w:pPr>
              <w:spacing w:line="276" w:lineRule="auto"/>
              <w:jc w:val="both"/>
              <w:rPr>
                <w:rFonts w:cs="Times New Roman"/>
              </w:rPr>
            </w:pPr>
            <w:r w:rsidRPr="00530573">
              <w:rPr>
                <w:rFonts w:cs="Times New Roman"/>
              </w:rPr>
              <w:lastRenderedPageBreak/>
              <w:t>Yes</w:t>
            </w:r>
          </w:p>
          <w:p w:rsidR="009C16DF" w:rsidRPr="00530573" w:rsidRDefault="009C16DF" w:rsidP="009C16DF">
            <w:pPr>
              <w:spacing w:line="276" w:lineRule="auto"/>
              <w:jc w:val="both"/>
              <w:rPr>
                <w:rFonts w:cs="Times New Roman"/>
              </w:rPr>
            </w:pPr>
            <w:r w:rsidRPr="00530573">
              <w:rPr>
                <w:rFonts w:cs="Times New Roman"/>
              </w:rPr>
              <w:lastRenderedPageBreak/>
              <w:t>(if selected as 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lastRenderedPageBreak/>
              <w:t>6</w:t>
            </w:r>
          </w:p>
        </w:tc>
        <w:tc>
          <w:tcPr>
            <w:tcW w:w="6379" w:type="dxa"/>
            <w:vAlign w:val="center"/>
          </w:tcPr>
          <w:p w:rsidR="009C16DF" w:rsidRPr="00942054" w:rsidRDefault="009C16DF" w:rsidP="009C16DF">
            <w:pPr>
              <w:pStyle w:val="BodyText"/>
              <w:tabs>
                <w:tab w:val="left" w:pos="987"/>
              </w:tabs>
              <w:kinsoku w:val="0"/>
              <w:overflowPunct w:val="0"/>
              <w:ind w:left="0" w:right="34"/>
              <w:jc w:val="both"/>
            </w:pPr>
            <w:r w:rsidRPr="00942054">
              <w:t>Note</w:t>
            </w:r>
            <w:r w:rsidRPr="00942054">
              <w:rPr>
                <w:spacing w:val="-1"/>
              </w:rPr>
              <w:t xml:space="preserve"> </w:t>
            </w:r>
            <w:r w:rsidRPr="00942054">
              <w:t xml:space="preserve">on </w:t>
            </w:r>
            <w:r w:rsidRPr="00942054">
              <w:rPr>
                <w:spacing w:val="-1"/>
              </w:rPr>
              <w:t>e</w:t>
            </w:r>
            <w:r w:rsidRPr="00942054">
              <w:t>qui</w:t>
            </w:r>
            <w:r w:rsidRPr="00942054">
              <w:rPr>
                <w:spacing w:val="3"/>
              </w:rPr>
              <w:t>t</w:t>
            </w:r>
            <w:r w:rsidRPr="00942054">
              <w:t>y</w:t>
            </w:r>
            <w:r w:rsidRPr="00942054">
              <w:rPr>
                <w:spacing w:val="-5"/>
              </w:rPr>
              <w:t xml:space="preserve"> </w:t>
            </w:r>
            <w:r w:rsidRPr="00942054">
              <w:t>sub</w:t>
            </w:r>
            <w:r w:rsidRPr="00942054">
              <w:rPr>
                <w:spacing w:val="2"/>
              </w:rPr>
              <w:t>s</w:t>
            </w:r>
            <w:r w:rsidRPr="00942054">
              <w:rPr>
                <w:spacing w:val="1"/>
              </w:rPr>
              <w:t>c</w:t>
            </w:r>
            <w:r w:rsidRPr="00942054">
              <w:t>ription p</w:t>
            </w:r>
            <w:r w:rsidRPr="00942054">
              <w:rPr>
                <w:spacing w:val="-1"/>
              </w:rPr>
              <w:t>a</w:t>
            </w:r>
            <w:r w:rsidRPr="00942054">
              <w:t xml:space="preserve">ttern </w:t>
            </w:r>
            <w:r w:rsidRPr="00942054">
              <w:rPr>
                <w:spacing w:val="-2"/>
              </w:rPr>
              <w:t>a</w:t>
            </w:r>
            <w:r w:rsidRPr="00942054">
              <w:t xml:space="preserve">nd </w:t>
            </w:r>
            <w:r w:rsidRPr="00942054">
              <w:rPr>
                <w:spacing w:val="-1"/>
              </w:rPr>
              <w:t>a</w:t>
            </w:r>
            <w:r w:rsidRPr="00942054">
              <w:rPr>
                <w:spacing w:val="1"/>
              </w:rPr>
              <w:t>r</w:t>
            </w:r>
            <w:r w:rsidRPr="00942054">
              <w:t>r</w:t>
            </w:r>
            <w:r w:rsidRPr="00942054">
              <w:rPr>
                <w:spacing w:val="-2"/>
              </w:rPr>
              <w:t>a</w:t>
            </w:r>
            <w:r w:rsidRPr="00942054">
              <w:rPr>
                <w:spacing w:val="2"/>
              </w:rPr>
              <w:t>n</w:t>
            </w:r>
            <w:r w:rsidRPr="00942054">
              <w:t>g</w:t>
            </w:r>
            <w:r w:rsidRPr="00942054">
              <w:rPr>
                <w:spacing w:val="-1"/>
              </w:rPr>
              <w:t>e</w:t>
            </w:r>
            <w:r w:rsidRPr="00942054">
              <w:t>ments for</w:t>
            </w:r>
            <w:r w:rsidRPr="00942054">
              <w:rPr>
                <w:spacing w:val="-2"/>
              </w:rPr>
              <w:t xml:space="preserve"> </w:t>
            </w:r>
            <w:r w:rsidRPr="00942054">
              <w:t>ph</w:t>
            </w:r>
            <w:r w:rsidRPr="00942054">
              <w:rPr>
                <w:spacing w:val="-1"/>
              </w:rPr>
              <w:t>a</w:t>
            </w:r>
            <w:r w:rsidRPr="00942054">
              <w:t>si</w:t>
            </w:r>
            <w:r w:rsidRPr="00942054">
              <w:rPr>
                <w:spacing w:val="2"/>
              </w:rPr>
              <w:t>n</w:t>
            </w:r>
            <w:r w:rsidRPr="00942054">
              <w:t>g</w:t>
            </w:r>
            <w:r w:rsidRPr="00942054">
              <w:rPr>
                <w:spacing w:val="-3"/>
              </w:rPr>
              <w:t xml:space="preserve"> </w:t>
            </w:r>
            <w:r w:rsidRPr="00942054">
              <w:t>of</w:t>
            </w:r>
            <w:r w:rsidRPr="00942054">
              <w:rPr>
                <w:spacing w:val="1"/>
              </w:rPr>
              <w:t xml:space="preserve"> </w:t>
            </w:r>
            <w:r w:rsidRPr="00942054">
              <w:rPr>
                <w:spacing w:val="-1"/>
              </w:rPr>
              <w:t>e</w:t>
            </w:r>
            <w:r w:rsidRPr="00942054">
              <w:rPr>
                <w:spacing w:val="2"/>
              </w:rPr>
              <w:t>q</w:t>
            </w:r>
            <w:r w:rsidRPr="00942054">
              <w:t>ui</w:t>
            </w:r>
            <w:r w:rsidRPr="00942054">
              <w:rPr>
                <w:spacing w:val="3"/>
              </w:rPr>
              <w:t>t</w:t>
            </w:r>
            <w:r w:rsidRPr="00942054">
              <w:t>y</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7</w:t>
            </w:r>
          </w:p>
        </w:tc>
        <w:tc>
          <w:tcPr>
            <w:tcW w:w="6379" w:type="dxa"/>
            <w:vAlign w:val="center"/>
          </w:tcPr>
          <w:p w:rsidR="009C16DF" w:rsidRPr="00942054" w:rsidRDefault="009C16DF" w:rsidP="009C16DF">
            <w:pPr>
              <w:pStyle w:val="BodyText"/>
              <w:tabs>
                <w:tab w:val="left" w:pos="920"/>
              </w:tabs>
              <w:kinsoku w:val="0"/>
              <w:overflowPunct w:val="0"/>
              <w:spacing w:before="38"/>
              <w:ind w:left="0" w:right="34"/>
              <w:jc w:val="both"/>
            </w:pPr>
            <w:r w:rsidRPr="00942054">
              <w:rPr>
                <w:spacing w:val="1"/>
              </w:rPr>
              <w:t>W</w:t>
            </w:r>
            <w:r w:rsidRPr="00942054">
              <w:t>h</w:t>
            </w:r>
            <w:r w:rsidRPr="00942054">
              <w:rPr>
                <w:spacing w:val="-1"/>
              </w:rPr>
              <w:t>e</w:t>
            </w:r>
            <w:r w:rsidRPr="00942054">
              <w:t>ther</w:t>
            </w:r>
            <w:r w:rsidRPr="00942054">
              <w:rPr>
                <w:spacing w:val="8"/>
              </w:rPr>
              <w:t xml:space="preserve"> </w:t>
            </w:r>
            <w:r w:rsidRPr="00942054">
              <w:t>te</w:t>
            </w:r>
            <w:r w:rsidRPr="00942054">
              <w:rPr>
                <w:spacing w:val="-2"/>
              </w:rPr>
              <w:t>r</w:t>
            </w:r>
            <w:r w:rsidRPr="00942054">
              <w:t>m</w:t>
            </w:r>
            <w:r w:rsidRPr="00942054">
              <w:rPr>
                <w:spacing w:val="-1"/>
              </w:rPr>
              <w:t>-</w:t>
            </w:r>
            <w:r w:rsidRPr="00942054">
              <w:t>sh</w:t>
            </w:r>
            <w:r w:rsidRPr="00942054">
              <w:rPr>
                <w:spacing w:val="1"/>
              </w:rPr>
              <w:t>e</w:t>
            </w:r>
            <w:r w:rsidRPr="00942054">
              <w:rPr>
                <w:spacing w:val="-1"/>
              </w:rPr>
              <w:t>e</w:t>
            </w:r>
            <w:r w:rsidRPr="00942054">
              <w:t>t/oth</w:t>
            </w:r>
            <w:r w:rsidRPr="00942054">
              <w:rPr>
                <w:spacing w:val="1"/>
              </w:rPr>
              <w:t>e</w:t>
            </w:r>
            <w:r w:rsidRPr="00942054">
              <w:t>r</w:t>
            </w:r>
            <w:r w:rsidRPr="00942054">
              <w:rPr>
                <w:spacing w:val="8"/>
              </w:rPr>
              <w:t xml:space="preserve"> </w:t>
            </w:r>
            <w:r w:rsidRPr="00942054">
              <w:rPr>
                <w:spacing w:val="1"/>
              </w:rPr>
              <w:t>a</w:t>
            </w:r>
            <w:r w:rsidRPr="00942054">
              <w:rPr>
                <w:spacing w:val="-3"/>
              </w:rPr>
              <w:t>g</w:t>
            </w:r>
            <w:r w:rsidRPr="00942054">
              <w:rPr>
                <w:spacing w:val="1"/>
              </w:rPr>
              <w:t>r</w:t>
            </w:r>
            <w:r w:rsidRPr="00942054">
              <w:rPr>
                <w:spacing w:val="-1"/>
              </w:rPr>
              <w:t>ee</w:t>
            </w:r>
            <w:r w:rsidRPr="00942054">
              <w:t>ment</w:t>
            </w:r>
            <w:r w:rsidRPr="00942054">
              <w:rPr>
                <w:spacing w:val="9"/>
              </w:rPr>
              <w:t xml:space="preserve"> </w:t>
            </w:r>
            <w:r w:rsidRPr="00942054">
              <w:rPr>
                <w:spacing w:val="2"/>
              </w:rPr>
              <w:t>p</w:t>
            </w:r>
            <w:r w:rsidRPr="00942054">
              <w:t>rovide</w:t>
            </w:r>
            <w:r w:rsidRPr="00942054">
              <w:rPr>
                <w:spacing w:val="10"/>
              </w:rPr>
              <w:t xml:space="preserve"> </w:t>
            </w:r>
            <w:r w:rsidRPr="00942054">
              <w:t>for</w:t>
            </w:r>
            <w:r w:rsidRPr="00942054">
              <w:rPr>
                <w:spacing w:val="10"/>
              </w:rPr>
              <w:t xml:space="preserve"> </w:t>
            </w:r>
            <w:r w:rsidRPr="00942054">
              <w:rPr>
                <w:spacing w:val="-1"/>
              </w:rPr>
              <w:t>a</w:t>
            </w:r>
            <w:r w:rsidRPr="00942054">
              <w:rPr>
                <w:spacing w:val="2"/>
              </w:rPr>
              <w:t>n</w:t>
            </w:r>
            <w:r w:rsidRPr="00942054">
              <w:t>y</w:t>
            </w:r>
            <w:r w:rsidRPr="00942054">
              <w:rPr>
                <w:spacing w:val="6"/>
              </w:rPr>
              <w:t xml:space="preserve"> </w:t>
            </w:r>
            <w:r w:rsidRPr="00942054">
              <w:t>b</w:t>
            </w:r>
            <w:r w:rsidRPr="00942054">
              <w:rPr>
                <w:spacing w:val="4"/>
              </w:rPr>
              <w:t>u</w:t>
            </w:r>
            <w:r w:rsidRPr="00942054">
              <w:rPr>
                <w:spacing w:val="-1"/>
              </w:rPr>
              <w:t>y-</w:t>
            </w:r>
            <w:r w:rsidRPr="00942054">
              <w:t>b</w:t>
            </w:r>
            <w:r w:rsidRPr="00942054">
              <w:rPr>
                <w:spacing w:val="1"/>
              </w:rPr>
              <w:t>a</w:t>
            </w:r>
            <w:r w:rsidRPr="00942054">
              <w:rPr>
                <w:spacing w:val="-1"/>
              </w:rPr>
              <w:t>c</w:t>
            </w:r>
            <w:r w:rsidRPr="00942054">
              <w:t>k/assu</w:t>
            </w:r>
            <w:r w:rsidRPr="00942054">
              <w:rPr>
                <w:spacing w:val="1"/>
              </w:rPr>
              <w:t>r</w:t>
            </w:r>
            <w:r w:rsidRPr="00942054">
              <w:rPr>
                <w:spacing w:val="-1"/>
              </w:rPr>
              <w:t>e</w:t>
            </w:r>
            <w:r w:rsidRPr="00942054">
              <w:t>d</w:t>
            </w:r>
            <w:r w:rsidRPr="00942054">
              <w:rPr>
                <w:spacing w:val="9"/>
              </w:rPr>
              <w:t xml:space="preserve"> </w:t>
            </w:r>
            <w:r w:rsidRPr="00942054">
              <w:rPr>
                <w:spacing w:val="1"/>
              </w:rPr>
              <w:t>r</w:t>
            </w:r>
            <w:r w:rsidRPr="00942054">
              <w:rPr>
                <w:spacing w:val="-1"/>
              </w:rPr>
              <w:t>e</w:t>
            </w:r>
            <w:r w:rsidRPr="00942054">
              <w:t>turn</w:t>
            </w:r>
            <w:r w:rsidRPr="00942054">
              <w:rPr>
                <w:spacing w:val="9"/>
              </w:rPr>
              <w:t xml:space="preserve"> </w:t>
            </w:r>
            <w:r w:rsidRPr="00942054">
              <w:t>oblig</w:t>
            </w:r>
            <w:r w:rsidRPr="00942054">
              <w:rPr>
                <w:spacing w:val="-1"/>
              </w:rPr>
              <w:t>a</w:t>
            </w:r>
            <w:r w:rsidRPr="00942054">
              <w:t xml:space="preserve">tions on the </w:t>
            </w:r>
            <w:r w:rsidRPr="00942054">
              <w:rPr>
                <w:spacing w:val="-2"/>
              </w:rPr>
              <w:t>c</w:t>
            </w:r>
            <w:r w:rsidRPr="00942054">
              <w:t>ompa</w:t>
            </w:r>
            <w:r w:rsidRPr="00942054">
              <w:rPr>
                <w:spacing w:val="4"/>
              </w:rPr>
              <w:t>n</w:t>
            </w:r>
            <w:r w:rsidRPr="00942054">
              <w:t>y</w:t>
            </w:r>
            <w:r w:rsidRPr="00942054">
              <w:rPr>
                <w:spacing w:val="-5"/>
              </w:rPr>
              <w:t xml:space="preserve"> </w:t>
            </w:r>
            <w:r w:rsidRPr="00942054">
              <w:t>implem</w:t>
            </w:r>
            <w:r w:rsidRPr="00942054">
              <w:rPr>
                <w:spacing w:val="1"/>
              </w:rPr>
              <w:t>e</w:t>
            </w:r>
            <w:r w:rsidRPr="00942054">
              <w:t>nting</w:t>
            </w:r>
            <w:r w:rsidRPr="00942054">
              <w:rPr>
                <w:spacing w:val="-3"/>
              </w:rPr>
              <w:t xml:space="preserve"> </w:t>
            </w:r>
            <w:r w:rsidRPr="00942054">
              <w:t>the p</w:t>
            </w:r>
            <w:r w:rsidRPr="00942054">
              <w:rPr>
                <w:spacing w:val="-2"/>
              </w:rPr>
              <w:t>r</w:t>
            </w:r>
            <w:r w:rsidRPr="00942054">
              <w:t>oj</w:t>
            </w:r>
            <w:r w:rsidRPr="00942054">
              <w:rPr>
                <w:spacing w:val="1"/>
              </w:rPr>
              <w:t>e</w:t>
            </w:r>
            <w:r w:rsidRPr="00942054">
              <w:rPr>
                <w:spacing w:val="-1"/>
              </w:rPr>
              <w:t>c</w:t>
            </w:r>
            <w:r w:rsidRPr="00942054">
              <w:t>t.</w:t>
            </w:r>
            <w:r w:rsidRPr="00942054">
              <w:rPr>
                <w:spacing w:val="2"/>
              </w:rPr>
              <w:t xml:space="preserve"> </w:t>
            </w:r>
            <w:r w:rsidRPr="00942054">
              <w:rPr>
                <w:spacing w:val="-4"/>
              </w:rPr>
              <w:t>I</w:t>
            </w:r>
            <w:r w:rsidRPr="00942054">
              <w:t>f so, p</w:t>
            </w:r>
            <w:r w:rsidRPr="00942054">
              <w:rPr>
                <w:spacing w:val="2"/>
              </w:rPr>
              <w:t>l</w:t>
            </w:r>
            <w:r w:rsidRPr="00942054">
              <w:rPr>
                <w:spacing w:val="-1"/>
              </w:rPr>
              <w:t>ea</w:t>
            </w:r>
            <w:r w:rsidRPr="00942054">
              <w:t>se</w:t>
            </w:r>
            <w:r w:rsidRPr="00942054">
              <w:rPr>
                <w:spacing w:val="-1"/>
              </w:rPr>
              <w:t xml:space="preserve"> e</w:t>
            </w:r>
            <w:r w:rsidRPr="00942054">
              <w:rPr>
                <w:spacing w:val="2"/>
              </w:rPr>
              <w:t>l</w:t>
            </w:r>
            <w:r w:rsidRPr="00942054">
              <w:rPr>
                <w:spacing w:val="-1"/>
              </w:rPr>
              <w:t>a</w:t>
            </w:r>
            <w:r w:rsidRPr="00942054">
              <w:t>bor</w:t>
            </w:r>
            <w:r w:rsidRPr="00942054">
              <w:rPr>
                <w:spacing w:val="-2"/>
              </w:rPr>
              <w:t>a</w:t>
            </w:r>
            <w:r w:rsidRPr="00942054">
              <w:rPr>
                <w:spacing w:val="2"/>
              </w:rPr>
              <w:t>t</w:t>
            </w:r>
            <w:r w:rsidRPr="00942054">
              <w:rPr>
                <w:spacing w:val="-1"/>
              </w:rPr>
              <w:t>e</w:t>
            </w:r>
            <w:r w:rsidRPr="00942054">
              <w:t>.</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8</w:t>
            </w:r>
          </w:p>
        </w:tc>
        <w:tc>
          <w:tcPr>
            <w:tcW w:w="6379" w:type="dxa"/>
            <w:vAlign w:val="center"/>
          </w:tcPr>
          <w:p w:rsidR="009C16DF" w:rsidRDefault="009C16DF" w:rsidP="009C16DF">
            <w:pPr>
              <w:pStyle w:val="BodyText"/>
              <w:tabs>
                <w:tab w:val="left" w:pos="920"/>
              </w:tabs>
              <w:kinsoku w:val="0"/>
              <w:overflowPunct w:val="0"/>
              <w:spacing w:before="69"/>
              <w:ind w:left="0" w:right="34"/>
              <w:jc w:val="both"/>
            </w:pPr>
            <w:r w:rsidRPr="00942054">
              <w:t>D</w:t>
            </w:r>
            <w:r w:rsidRPr="00942054">
              <w:rPr>
                <w:spacing w:val="-2"/>
              </w:rPr>
              <w:t>e</w:t>
            </w:r>
            <w:r w:rsidRPr="00942054">
              <w:t>tailed</w:t>
            </w:r>
            <w:r w:rsidRPr="00942054">
              <w:rPr>
                <w:spacing w:val="32"/>
              </w:rPr>
              <w:t xml:space="preserve"> </w:t>
            </w:r>
            <w:r w:rsidRPr="00942054">
              <w:t>note</w:t>
            </w:r>
            <w:r w:rsidRPr="00942054">
              <w:rPr>
                <w:spacing w:val="32"/>
              </w:rPr>
              <w:t xml:space="preserve"> </w:t>
            </w:r>
            <w:r w:rsidRPr="00942054">
              <w:t>on</w:t>
            </w:r>
            <w:r w:rsidRPr="00942054">
              <w:rPr>
                <w:spacing w:val="35"/>
              </w:rPr>
              <w:t xml:space="preserve"> </w:t>
            </w:r>
            <w:r w:rsidRPr="00942054">
              <w:rPr>
                <w:spacing w:val="-2"/>
              </w:rPr>
              <w:t>F</w:t>
            </w:r>
            <w:r w:rsidRPr="00942054">
              <w:t>und</w:t>
            </w:r>
            <w:r w:rsidRPr="00942054">
              <w:rPr>
                <w:spacing w:val="33"/>
              </w:rPr>
              <w:t xml:space="preserve"> </w:t>
            </w:r>
            <w:r w:rsidRPr="00942054">
              <w:t>int</w:t>
            </w:r>
            <w:r w:rsidRPr="00942054">
              <w:rPr>
                <w:spacing w:val="-1"/>
              </w:rPr>
              <w:t>e</w:t>
            </w:r>
            <w:r w:rsidRPr="00942054">
              <w:rPr>
                <w:spacing w:val="1"/>
              </w:rPr>
              <w:t>r</w:t>
            </w:r>
            <w:r w:rsidRPr="00942054">
              <w:rPr>
                <w:spacing w:val="-1"/>
              </w:rPr>
              <w:t>-a</w:t>
            </w:r>
            <w:r w:rsidRPr="00942054">
              <w:t>lia</w:t>
            </w:r>
            <w:r w:rsidRPr="00942054">
              <w:rPr>
                <w:spacing w:val="34"/>
              </w:rPr>
              <w:t xml:space="preserve"> </w:t>
            </w:r>
            <w:r w:rsidRPr="00942054">
              <w:rPr>
                <w:spacing w:val="-1"/>
              </w:rPr>
              <w:t>c</w:t>
            </w:r>
            <w:r w:rsidRPr="00942054">
              <w:t>ov</w:t>
            </w:r>
            <w:r w:rsidRPr="00942054">
              <w:rPr>
                <w:spacing w:val="-1"/>
              </w:rPr>
              <w:t>e</w:t>
            </w:r>
            <w:r w:rsidRPr="00942054">
              <w:t>ri</w:t>
            </w:r>
            <w:r w:rsidRPr="00942054">
              <w:rPr>
                <w:spacing w:val="1"/>
              </w:rPr>
              <w:t>n</w:t>
            </w:r>
            <w:r w:rsidRPr="00942054">
              <w:t>g</w:t>
            </w:r>
            <w:r>
              <w:t>:</w:t>
            </w:r>
          </w:p>
          <w:p w:rsidR="009C16DF" w:rsidRPr="00942054" w:rsidRDefault="009C16DF" w:rsidP="009C16DF">
            <w:pPr>
              <w:pStyle w:val="BodyText"/>
              <w:tabs>
                <w:tab w:val="left" w:pos="920"/>
              </w:tabs>
              <w:kinsoku w:val="0"/>
              <w:overflowPunct w:val="0"/>
              <w:spacing w:before="69"/>
              <w:ind w:left="0" w:right="34"/>
              <w:jc w:val="both"/>
            </w:pPr>
            <w:r>
              <w:t>(</w:t>
            </w:r>
            <w:r w:rsidRPr="00942054">
              <w:rPr>
                <w:spacing w:val="-1"/>
              </w:rPr>
              <w:t>a</w:t>
            </w:r>
            <w:r w:rsidRPr="00942054">
              <w:t>s</w:t>
            </w:r>
            <w:r w:rsidRPr="00942054">
              <w:rPr>
                <w:spacing w:val="9"/>
              </w:rPr>
              <w:t xml:space="preserve"> </w:t>
            </w:r>
            <w:r w:rsidRPr="00942054">
              <w:t>m</w:t>
            </w:r>
            <w:r w:rsidRPr="00942054">
              <w:rPr>
                <w:spacing w:val="4"/>
              </w:rPr>
              <w:t>a</w:t>
            </w:r>
            <w:r w:rsidRPr="00942054">
              <w:t>y be</w:t>
            </w:r>
            <w:r w:rsidRPr="00942054">
              <w:rPr>
                <w:spacing w:val="-1"/>
              </w:rPr>
              <w:t xml:space="preserve"> a</w:t>
            </w:r>
            <w:r w:rsidRPr="00942054">
              <w:t>ppli</w:t>
            </w:r>
            <w:r w:rsidRPr="00942054">
              <w:rPr>
                <w:spacing w:val="-1"/>
              </w:rPr>
              <w:t>ca</w:t>
            </w:r>
            <w:r w:rsidRPr="00942054">
              <w:t>ble</w:t>
            </w:r>
            <w:r>
              <w:t>)</w:t>
            </w:r>
            <w:r w:rsidRPr="00942054">
              <w:rPr>
                <w:spacing w:val="30"/>
              </w:rPr>
              <w:t xml:space="preserve"> </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a)</w:t>
            </w:r>
          </w:p>
        </w:tc>
        <w:tc>
          <w:tcPr>
            <w:tcW w:w="6379" w:type="dxa"/>
            <w:vAlign w:val="center"/>
          </w:tcPr>
          <w:p w:rsidR="009C16DF" w:rsidRPr="00942054" w:rsidRDefault="009C16DF" w:rsidP="009C16DF">
            <w:pPr>
              <w:pStyle w:val="BodyText"/>
              <w:tabs>
                <w:tab w:val="left" w:pos="920"/>
              </w:tabs>
              <w:kinsoku w:val="0"/>
              <w:overflowPunct w:val="0"/>
              <w:spacing w:before="69"/>
              <w:ind w:left="0" w:right="34"/>
              <w:jc w:val="both"/>
            </w:pPr>
            <w:r w:rsidRPr="00942054">
              <w:t>Ma</w:t>
            </w:r>
            <w:r w:rsidRPr="00942054">
              <w:rPr>
                <w:spacing w:val="1"/>
              </w:rPr>
              <w:t>na</w:t>
            </w:r>
            <w:r w:rsidRPr="00942054">
              <w:rPr>
                <w:spacing w:val="-3"/>
              </w:rPr>
              <w:t>g</w:t>
            </w:r>
            <w:r w:rsidRPr="00942054">
              <w:rPr>
                <w:spacing w:val="-1"/>
              </w:rPr>
              <w:t>e</w:t>
            </w:r>
            <w:r w:rsidRPr="00942054">
              <w:rPr>
                <w:spacing w:val="2"/>
              </w:rPr>
              <w:t>m</w:t>
            </w:r>
            <w:r w:rsidRPr="00942054">
              <w:rPr>
                <w:spacing w:val="-1"/>
              </w:rPr>
              <w:t>e</w:t>
            </w:r>
            <w:r w:rsidRPr="00942054">
              <w:t>nt</w:t>
            </w:r>
            <w:r w:rsidRPr="00942054">
              <w:rPr>
                <w:spacing w:val="6"/>
              </w:rPr>
              <w:t xml:space="preserve"> </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b)</w:t>
            </w:r>
          </w:p>
        </w:tc>
        <w:tc>
          <w:tcPr>
            <w:tcW w:w="6379" w:type="dxa"/>
            <w:vAlign w:val="center"/>
          </w:tcPr>
          <w:p w:rsidR="009C16DF" w:rsidRPr="00942054" w:rsidRDefault="009C16DF" w:rsidP="009C16DF">
            <w:pPr>
              <w:pStyle w:val="BodyText"/>
              <w:tabs>
                <w:tab w:val="left" w:pos="920"/>
              </w:tabs>
              <w:kinsoku w:val="0"/>
              <w:overflowPunct w:val="0"/>
              <w:spacing w:before="69"/>
              <w:ind w:left="0" w:right="34"/>
              <w:jc w:val="both"/>
            </w:pPr>
            <w:r w:rsidRPr="00942054">
              <w:rPr>
                <w:spacing w:val="-2"/>
              </w:rPr>
              <w:t>B</w:t>
            </w:r>
            <w:r w:rsidRPr="00942054">
              <w:t>o</w:t>
            </w:r>
            <w:r w:rsidRPr="00942054">
              <w:rPr>
                <w:spacing w:val="1"/>
              </w:rPr>
              <w:t>a</w:t>
            </w:r>
            <w:r w:rsidRPr="00942054">
              <w:t>rd</w:t>
            </w:r>
            <w:r w:rsidRPr="00942054">
              <w:rPr>
                <w:spacing w:val="32"/>
              </w:rPr>
              <w:t xml:space="preserve"> </w:t>
            </w:r>
            <w:r w:rsidRPr="00942054">
              <w:rPr>
                <w:spacing w:val="2"/>
              </w:rPr>
              <w:t>o</w:t>
            </w:r>
            <w:r w:rsidRPr="00942054">
              <w:t>f</w:t>
            </w:r>
            <w:r w:rsidRPr="00942054">
              <w:rPr>
                <w:spacing w:val="32"/>
              </w:rPr>
              <w:t xml:space="preserve"> </w:t>
            </w:r>
            <w:r w:rsidRPr="00942054">
              <w:t>T</w:t>
            </w:r>
            <w:r w:rsidRPr="00942054">
              <w:rPr>
                <w:spacing w:val="-1"/>
              </w:rPr>
              <w:t>r</w:t>
            </w:r>
            <w:r w:rsidRPr="00942054">
              <w:t>us</w:t>
            </w:r>
            <w:r w:rsidRPr="00942054">
              <w:rPr>
                <w:spacing w:val="2"/>
              </w:rPr>
              <w:t>t</w:t>
            </w:r>
            <w:r w:rsidRPr="00942054">
              <w:rPr>
                <w:spacing w:val="1"/>
              </w:rPr>
              <w:t>e</w:t>
            </w:r>
            <w:r w:rsidRPr="00942054">
              <w:rPr>
                <w:spacing w:val="-1"/>
              </w:rPr>
              <w:t>e</w:t>
            </w:r>
            <w:r>
              <w:t>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c)</w:t>
            </w:r>
          </w:p>
        </w:tc>
        <w:tc>
          <w:tcPr>
            <w:tcW w:w="6379" w:type="dxa"/>
            <w:vAlign w:val="center"/>
          </w:tcPr>
          <w:p w:rsidR="009C16DF" w:rsidRPr="00942054" w:rsidRDefault="009C16DF" w:rsidP="009C16DF">
            <w:pPr>
              <w:pStyle w:val="BodyText"/>
              <w:tabs>
                <w:tab w:val="left" w:pos="920"/>
              </w:tabs>
              <w:kinsoku w:val="0"/>
              <w:overflowPunct w:val="0"/>
              <w:spacing w:before="69"/>
              <w:ind w:left="0" w:right="34"/>
              <w:jc w:val="both"/>
            </w:pPr>
            <w:r w:rsidRPr="00942054">
              <w:rPr>
                <w:spacing w:val="-4"/>
              </w:rPr>
              <w:t>I</w:t>
            </w:r>
            <w:r w:rsidRPr="00942054">
              <w:t>nv</w:t>
            </w:r>
            <w:r w:rsidRPr="00942054">
              <w:rPr>
                <w:spacing w:val="-1"/>
              </w:rPr>
              <w:t>e</w:t>
            </w:r>
            <w:r w:rsidRPr="00942054">
              <w:t>stm</w:t>
            </w:r>
            <w:r w:rsidRPr="00942054">
              <w:rPr>
                <w:spacing w:val="-1"/>
              </w:rPr>
              <w:t>e</w:t>
            </w:r>
            <w:r w:rsidRPr="00942054">
              <w:t>nt Committe</w:t>
            </w:r>
            <w:r w:rsidRPr="00942054">
              <w:rPr>
                <w:spacing w:val="-2"/>
              </w:rPr>
              <w:t>e</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d)</w:t>
            </w:r>
          </w:p>
        </w:tc>
        <w:tc>
          <w:tcPr>
            <w:tcW w:w="6379" w:type="dxa"/>
            <w:vAlign w:val="center"/>
          </w:tcPr>
          <w:p w:rsidR="009C16DF" w:rsidRPr="00942054" w:rsidRDefault="009C16DF" w:rsidP="009C16DF">
            <w:pPr>
              <w:pStyle w:val="BodyText"/>
              <w:tabs>
                <w:tab w:val="left" w:pos="920"/>
              </w:tabs>
              <w:kinsoku w:val="0"/>
              <w:overflowPunct w:val="0"/>
              <w:spacing w:before="69"/>
              <w:ind w:left="0" w:right="34"/>
              <w:jc w:val="both"/>
            </w:pPr>
            <w:r w:rsidRPr="00942054">
              <w:t>S</w:t>
            </w:r>
            <w:r w:rsidRPr="00942054">
              <w:rPr>
                <w:spacing w:val="-1"/>
              </w:rPr>
              <w:t>ec</w:t>
            </w:r>
            <w:r w:rsidRPr="00942054">
              <w:t>t</w:t>
            </w:r>
            <w:r w:rsidRPr="00942054">
              <w:rPr>
                <w:spacing w:val="2"/>
              </w:rPr>
              <w:t>o</w:t>
            </w:r>
            <w:r w:rsidRPr="00942054">
              <w:t>r</w:t>
            </w:r>
            <w:r w:rsidRPr="00942054">
              <w:rPr>
                <w:spacing w:val="6"/>
              </w:rPr>
              <w:t xml:space="preserve"> </w:t>
            </w:r>
            <w:r w:rsidRPr="00942054">
              <w:t>E</w:t>
            </w:r>
            <w:r w:rsidRPr="00942054">
              <w:rPr>
                <w:spacing w:val="1"/>
              </w:rPr>
              <w:t>x</w:t>
            </w:r>
            <w:r w:rsidRPr="00942054">
              <w:t>p</w:t>
            </w:r>
            <w:r w:rsidRPr="00942054">
              <w:rPr>
                <w:spacing w:val="-3"/>
              </w:rPr>
              <w:t>o</w:t>
            </w:r>
            <w:r w:rsidRPr="00942054">
              <w:t>sur</w:t>
            </w:r>
            <w:r w:rsidRPr="00942054">
              <w:rPr>
                <w:spacing w:val="-2"/>
              </w:rPr>
              <w:t>e</w:t>
            </w:r>
            <w:r>
              <w:t>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Default="009C16DF" w:rsidP="009C16DF">
            <w:pPr>
              <w:spacing w:line="276" w:lineRule="auto"/>
              <w:jc w:val="both"/>
              <w:rPr>
                <w:rFonts w:cs="Times New Roman"/>
              </w:rPr>
            </w:pPr>
            <w:r>
              <w:rPr>
                <w:rFonts w:cs="Times New Roman"/>
              </w:rPr>
              <w:t>e)</w:t>
            </w:r>
          </w:p>
        </w:tc>
        <w:tc>
          <w:tcPr>
            <w:tcW w:w="6379" w:type="dxa"/>
            <w:vAlign w:val="center"/>
          </w:tcPr>
          <w:p w:rsidR="009C16DF" w:rsidRPr="00942054" w:rsidRDefault="009C16DF" w:rsidP="009C16DF">
            <w:pPr>
              <w:pStyle w:val="BodyText"/>
              <w:tabs>
                <w:tab w:val="left" w:pos="920"/>
              </w:tabs>
              <w:kinsoku w:val="0"/>
              <w:overflowPunct w:val="0"/>
              <w:spacing w:before="69"/>
              <w:ind w:left="0" w:right="34"/>
              <w:jc w:val="both"/>
            </w:pPr>
            <w:r w:rsidRPr="00942054">
              <w:t>Count</w:t>
            </w:r>
            <w:r w:rsidRPr="00942054">
              <w:rPr>
                <w:spacing w:val="1"/>
              </w:rPr>
              <w:t>r</w:t>
            </w:r>
            <w:r w:rsidRPr="00942054">
              <w:t>y</w:t>
            </w:r>
            <w:r w:rsidRPr="00942054">
              <w:rPr>
                <w:spacing w:val="4"/>
              </w:rPr>
              <w:t xml:space="preserve"> </w:t>
            </w:r>
            <w:r w:rsidRPr="00942054">
              <w:rPr>
                <w:spacing w:val="-1"/>
              </w:rPr>
              <w:t>e</w:t>
            </w:r>
            <w:r w:rsidRPr="00942054">
              <w:rPr>
                <w:spacing w:val="2"/>
              </w:rPr>
              <w:t>x</w:t>
            </w:r>
            <w:r w:rsidRPr="00942054">
              <w:t>posur</w:t>
            </w:r>
            <w:r w:rsidRPr="00942054">
              <w:rPr>
                <w:spacing w:val="-2"/>
              </w:rPr>
              <w:t>e</w:t>
            </w:r>
            <w:r w:rsidRPr="00942054">
              <w:rPr>
                <w:spacing w:val="2"/>
              </w:rPr>
              <w:t>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9</w:t>
            </w:r>
          </w:p>
        </w:tc>
        <w:tc>
          <w:tcPr>
            <w:tcW w:w="6379" w:type="dxa"/>
            <w:vAlign w:val="center"/>
          </w:tcPr>
          <w:p w:rsidR="009C16DF" w:rsidRPr="00942054" w:rsidRDefault="009C16DF" w:rsidP="009C16DF">
            <w:pPr>
              <w:pStyle w:val="BodyText"/>
              <w:tabs>
                <w:tab w:val="left" w:pos="920"/>
              </w:tabs>
              <w:kinsoku w:val="0"/>
              <w:overflowPunct w:val="0"/>
              <w:ind w:left="0" w:right="34"/>
              <w:jc w:val="both"/>
            </w:pPr>
            <w:r w:rsidRPr="00942054">
              <w:t>R</w:t>
            </w:r>
            <w:r w:rsidRPr="00942054">
              <w:rPr>
                <w:spacing w:val="-1"/>
              </w:rPr>
              <w:t>e</w:t>
            </w:r>
            <w:r w:rsidRPr="00942054">
              <w:rPr>
                <w:spacing w:val="-3"/>
              </w:rPr>
              <w:t>g</w:t>
            </w:r>
            <w:r w:rsidRPr="00942054">
              <w:t>istr</w:t>
            </w:r>
            <w:r w:rsidRPr="00942054">
              <w:rPr>
                <w:spacing w:val="-2"/>
              </w:rPr>
              <w:t>a</w:t>
            </w:r>
            <w:r w:rsidRPr="00942054">
              <w:t>tion</w:t>
            </w:r>
            <w:r w:rsidRPr="00942054">
              <w:rPr>
                <w:spacing w:val="54"/>
              </w:rPr>
              <w:t xml:space="preserve"> </w:t>
            </w:r>
            <w:r w:rsidRPr="00942054">
              <w:t>status</w:t>
            </w:r>
            <w:r w:rsidRPr="00942054">
              <w:rPr>
                <w:spacing w:val="55"/>
              </w:rPr>
              <w:t xml:space="preserve"> </w:t>
            </w:r>
            <w:r w:rsidRPr="00942054">
              <w:t>with</w:t>
            </w:r>
            <w:r w:rsidRPr="00942054">
              <w:rPr>
                <w:spacing w:val="55"/>
              </w:rPr>
              <w:t xml:space="preserve"> </w:t>
            </w:r>
            <w:r w:rsidRPr="00942054">
              <w:t>R</w:t>
            </w:r>
            <w:r w:rsidRPr="00942054">
              <w:rPr>
                <w:spacing w:val="-1"/>
              </w:rPr>
              <w:t>e</w:t>
            </w:r>
            <w:r w:rsidRPr="00942054">
              <w:rPr>
                <w:spacing w:val="-3"/>
              </w:rPr>
              <w:t>g</w:t>
            </w:r>
            <w:r w:rsidRPr="00942054">
              <w:t>ulato</w:t>
            </w:r>
            <w:r w:rsidRPr="00942054">
              <w:rPr>
                <w:spacing w:val="3"/>
              </w:rPr>
              <w:t>r</w:t>
            </w:r>
            <w:r w:rsidRPr="00942054">
              <w:t>y</w:t>
            </w:r>
            <w:r w:rsidRPr="00942054">
              <w:rPr>
                <w:spacing w:val="50"/>
              </w:rPr>
              <w:t xml:space="preserve"> </w:t>
            </w:r>
            <w:r w:rsidRPr="00942054">
              <w:t>bodies</w:t>
            </w:r>
            <w:r w:rsidRPr="00942054">
              <w:rPr>
                <w:spacing w:val="54"/>
              </w:rPr>
              <w:t xml:space="preserve"> </w:t>
            </w:r>
            <w:r w:rsidRPr="00942054">
              <w:t>in</w:t>
            </w:r>
            <w:r w:rsidRPr="00942054">
              <w:rPr>
                <w:spacing w:val="57"/>
              </w:rPr>
              <w:t xml:space="preserve"> </w:t>
            </w:r>
            <w:r w:rsidRPr="00942054">
              <w:t>India</w:t>
            </w:r>
            <w:r w:rsidRPr="00942054">
              <w:rPr>
                <w:spacing w:val="53"/>
              </w:rPr>
              <w:t xml:space="preserve"> </w:t>
            </w:r>
            <w:r w:rsidRPr="00942054">
              <w:t>(viz.</w:t>
            </w:r>
            <w:r w:rsidRPr="00942054">
              <w:rPr>
                <w:spacing w:val="54"/>
              </w:rPr>
              <w:t xml:space="preserve"> </w:t>
            </w:r>
            <w:r w:rsidRPr="00942054">
              <w:t>RB</w:t>
            </w:r>
            <w:r w:rsidRPr="00942054">
              <w:rPr>
                <w:spacing w:val="-6"/>
              </w:rPr>
              <w:t>I</w:t>
            </w:r>
            <w:r w:rsidRPr="00942054">
              <w:t>,</w:t>
            </w:r>
            <w:r w:rsidRPr="00942054">
              <w:rPr>
                <w:spacing w:val="54"/>
              </w:rPr>
              <w:t xml:space="preserve"> </w:t>
            </w:r>
            <w:r w:rsidRPr="00942054">
              <w:t>SEB</w:t>
            </w:r>
            <w:r w:rsidRPr="00942054">
              <w:rPr>
                <w:spacing w:val="-3"/>
              </w:rPr>
              <w:t>I</w:t>
            </w:r>
            <w:r w:rsidRPr="00942054">
              <w:t>,</w:t>
            </w:r>
            <w:r w:rsidRPr="00942054">
              <w:rPr>
                <w:spacing w:val="54"/>
              </w:rPr>
              <w:t xml:space="preserve"> </w:t>
            </w:r>
            <w:r w:rsidRPr="00942054">
              <w:rPr>
                <w:spacing w:val="1"/>
              </w:rPr>
              <w:t>e</w:t>
            </w:r>
            <w:r w:rsidRPr="00942054">
              <w:t>tc.)</w:t>
            </w:r>
            <w:r w:rsidRPr="00942054">
              <w:rPr>
                <w:spacing w:val="53"/>
              </w:rPr>
              <w:t xml:space="preserve"> </w:t>
            </w:r>
            <w:r w:rsidRPr="00942054">
              <w:t>or</w:t>
            </w:r>
            <w:r w:rsidRPr="00942054">
              <w:rPr>
                <w:spacing w:val="54"/>
              </w:rPr>
              <w:t xml:space="preserve"> </w:t>
            </w:r>
            <w:r w:rsidRPr="00942054">
              <w:rPr>
                <w:spacing w:val="-1"/>
              </w:rPr>
              <w:t>a</w:t>
            </w:r>
            <w:r w:rsidRPr="00942054">
              <w:t>b</w:t>
            </w:r>
            <w:r w:rsidRPr="00942054">
              <w:rPr>
                <w:spacing w:val="-1"/>
              </w:rPr>
              <w:t>r</w:t>
            </w:r>
            <w:r w:rsidRPr="00942054">
              <w:t>o</w:t>
            </w:r>
            <w:r w:rsidRPr="00942054">
              <w:rPr>
                <w:spacing w:val="-1"/>
              </w:rPr>
              <w:t>a</w:t>
            </w:r>
            <w:r w:rsidRPr="00942054">
              <w:t>d (sp</w:t>
            </w:r>
            <w:r w:rsidRPr="00942054">
              <w:rPr>
                <w:spacing w:val="-2"/>
              </w:rPr>
              <w:t>e</w:t>
            </w:r>
            <w:r w:rsidRPr="00942054">
              <w:rPr>
                <w:spacing w:val="-1"/>
              </w:rPr>
              <w:t>c</w:t>
            </w:r>
            <w:r w:rsidRPr="00942054">
              <w:t>i</w:t>
            </w:r>
            <w:r w:rsidRPr="00942054">
              <w:rPr>
                <w:spacing w:val="4"/>
              </w:rPr>
              <w:t>f</w:t>
            </w:r>
            <w:r w:rsidRPr="00942054">
              <w:rPr>
                <w:spacing w:val="-5"/>
              </w:rPr>
              <w:t>y</w:t>
            </w:r>
            <w:r>
              <w:t>)</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10</w:t>
            </w:r>
          </w:p>
        </w:tc>
        <w:tc>
          <w:tcPr>
            <w:tcW w:w="6379" w:type="dxa"/>
            <w:vAlign w:val="center"/>
          </w:tcPr>
          <w:p w:rsidR="009C16DF" w:rsidRDefault="009C16DF" w:rsidP="009C16DF">
            <w:pPr>
              <w:pStyle w:val="BodyText"/>
              <w:tabs>
                <w:tab w:val="left" w:pos="920"/>
              </w:tabs>
              <w:kinsoku w:val="0"/>
              <w:overflowPunct w:val="0"/>
              <w:ind w:left="0" w:right="34"/>
              <w:jc w:val="both"/>
            </w:pPr>
            <w:r w:rsidRPr="00942054">
              <w:t>Co</w:t>
            </w:r>
            <w:r w:rsidRPr="00942054">
              <w:rPr>
                <w:spacing w:val="2"/>
              </w:rPr>
              <w:t>p</w:t>
            </w:r>
            <w:r w:rsidRPr="00942054">
              <w:t>y</w:t>
            </w:r>
            <w:r w:rsidRPr="00942054">
              <w:rPr>
                <w:spacing w:val="-5"/>
              </w:rPr>
              <w:t xml:space="preserve"> </w:t>
            </w:r>
            <w:r w:rsidRPr="00942054">
              <w:t xml:space="preserve">of </w:t>
            </w:r>
            <w:r w:rsidRPr="00942054">
              <w:rPr>
                <w:spacing w:val="-2"/>
              </w:rPr>
              <w:t>c</w:t>
            </w:r>
            <w:r w:rsidRPr="00942054">
              <w:t>onstitution do</w:t>
            </w:r>
            <w:r w:rsidRPr="00942054">
              <w:rPr>
                <w:spacing w:val="1"/>
              </w:rPr>
              <w:t>c</w:t>
            </w:r>
            <w:r w:rsidRPr="00942054">
              <w:t>uments</w:t>
            </w:r>
          </w:p>
          <w:p w:rsidR="009C16DF" w:rsidRPr="00942054" w:rsidRDefault="009C16DF" w:rsidP="009C16DF">
            <w:pPr>
              <w:pStyle w:val="BodyText"/>
              <w:tabs>
                <w:tab w:val="left" w:pos="920"/>
              </w:tabs>
              <w:kinsoku w:val="0"/>
              <w:overflowPunct w:val="0"/>
              <w:ind w:left="0" w:right="34"/>
              <w:jc w:val="both"/>
            </w:pPr>
            <w:r w:rsidRPr="00942054">
              <w:t>(</w:t>
            </w:r>
            <w:r w:rsidRPr="00942054">
              <w:rPr>
                <w:spacing w:val="-2"/>
              </w:rPr>
              <w:t>e</w:t>
            </w:r>
            <w:r w:rsidRPr="00942054">
              <w:rPr>
                <w:spacing w:val="2"/>
              </w:rPr>
              <w:t>.</w:t>
            </w:r>
            <w:r w:rsidRPr="00942054">
              <w:rPr>
                <w:spacing w:val="-1"/>
              </w:rPr>
              <w:t>g</w:t>
            </w:r>
            <w:r w:rsidRPr="00942054">
              <w:t>. Memo</w:t>
            </w:r>
            <w:r w:rsidRPr="00942054">
              <w:rPr>
                <w:spacing w:val="-1"/>
              </w:rPr>
              <w:t>ra</w:t>
            </w:r>
            <w:r w:rsidRPr="00942054">
              <w:t>nd</w:t>
            </w:r>
            <w:r w:rsidRPr="00942054">
              <w:rPr>
                <w:spacing w:val="2"/>
              </w:rPr>
              <w:t>u</w:t>
            </w:r>
            <w:r w:rsidRPr="00942054">
              <w:t xml:space="preserve">m and </w:t>
            </w:r>
            <w:r w:rsidRPr="00942054">
              <w:rPr>
                <w:spacing w:val="-1"/>
              </w:rPr>
              <w:t>A</w:t>
            </w:r>
            <w:r w:rsidRPr="00942054">
              <w:t>rticl</w:t>
            </w:r>
            <w:r w:rsidRPr="00942054">
              <w:rPr>
                <w:spacing w:val="-2"/>
              </w:rPr>
              <w:t>e</w:t>
            </w:r>
            <w:r w:rsidRPr="00942054">
              <w:t xml:space="preserve">s of </w:t>
            </w:r>
            <w:r w:rsidRPr="00942054">
              <w:rPr>
                <w:spacing w:val="-1"/>
              </w:rPr>
              <w:t>A</w:t>
            </w:r>
            <w:r w:rsidRPr="00942054">
              <w:t>ss</w:t>
            </w:r>
            <w:r w:rsidRPr="00942054">
              <w:rPr>
                <w:spacing w:val="2"/>
              </w:rPr>
              <w:t>o</w:t>
            </w:r>
            <w:r w:rsidRPr="00942054">
              <w:rPr>
                <w:spacing w:val="-1"/>
              </w:rPr>
              <w:t>c</w:t>
            </w:r>
            <w:r>
              <w:t>iation)</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r w:rsidRPr="00457A5B">
              <w:rPr>
                <w:rFonts w:cs="Times New Roman"/>
              </w:rPr>
              <w:t>Attach copy of document</w:t>
            </w:r>
          </w:p>
        </w:tc>
        <w:tc>
          <w:tcPr>
            <w:tcW w:w="1559" w:type="dxa"/>
            <w:vAlign w:val="center"/>
          </w:tcPr>
          <w:p w:rsidR="009C16DF" w:rsidRPr="00530573" w:rsidRDefault="009C16DF" w:rsidP="009C16DF">
            <w:pPr>
              <w:spacing w:line="276" w:lineRule="auto"/>
              <w:jc w:val="both"/>
              <w:rPr>
                <w:rFonts w:cs="Times New Roman"/>
              </w:rPr>
            </w:pPr>
            <w:r>
              <w:rPr>
                <w:rFonts w:cs="Times New Roman"/>
              </w:rPr>
              <w:t>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11</w:t>
            </w:r>
          </w:p>
        </w:tc>
        <w:tc>
          <w:tcPr>
            <w:tcW w:w="6379" w:type="dxa"/>
            <w:vAlign w:val="center"/>
          </w:tcPr>
          <w:p w:rsidR="009C16DF" w:rsidRPr="00942054" w:rsidRDefault="009C16DF" w:rsidP="009C16DF">
            <w:pPr>
              <w:pStyle w:val="BodyText"/>
              <w:tabs>
                <w:tab w:val="left" w:pos="920"/>
              </w:tabs>
              <w:kinsoku w:val="0"/>
              <w:overflowPunct w:val="0"/>
              <w:ind w:left="0" w:right="34"/>
              <w:jc w:val="both"/>
            </w:pPr>
            <w:r w:rsidRPr="00942054">
              <w:t>Co</w:t>
            </w:r>
            <w:r w:rsidRPr="00942054">
              <w:rPr>
                <w:spacing w:val="2"/>
              </w:rPr>
              <w:t>p</w:t>
            </w:r>
            <w:r w:rsidRPr="00942054">
              <w:t>y</w:t>
            </w:r>
            <w:r w:rsidRPr="00942054">
              <w:rPr>
                <w:spacing w:val="-5"/>
              </w:rPr>
              <w:t xml:space="preserve"> </w:t>
            </w:r>
            <w:r w:rsidRPr="00942054">
              <w:t xml:space="preserve">of </w:t>
            </w:r>
            <w:r w:rsidRPr="00942054">
              <w:rPr>
                <w:spacing w:val="-2"/>
              </w:rPr>
              <w:t>a</w:t>
            </w:r>
            <w:r w:rsidRPr="00942054">
              <w:t>nn</w:t>
            </w:r>
            <w:r w:rsidRPr="00942054">
              <w:rPr>
                <w:spacing w:val="2"/>
              </w:rPr>
              <w:t>u</w:t>
            </w:r>
            <w:r w:rsidRPr="00942054">
              <w:rPr>
                <w:spacing w:val="-1"/>
              </w:rPr>
              <w:t>a</w:t>
            </w:r>
            <w:r w:rsidRPr="00942054">
              <w:t>l ac</w:t>
            </w:r>
            <w:r w:rsidRPr="00942054">
              <w:rPr>
                <w:spacing w:val="-1"/>
              </w:rPr>
              <w:t>c</w:t>
            </w:r>
            <w:r w:rsidRPr="00942054">
              <w:t>ounts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r w:rsidRPr="00457A5B">
              <w:rPr>
                <w:rFonts w:cs="Times New Roman"/>
              </w:rPr>
              <w:t>Attach copy of document</w:t>
            </w:r>
            <w:r>
              <w:rPr>
                <w:rFonts w:cs="Times New Roman"/>
              </w:rPr>
              <w:t>s</w:t>
            </w:r>
          </w:p>
        </w:tc>
        <w:tc>
          <w:tcPr>
            <w:tcW w:w="1559" w:type="dxa"/>
            <w:vAlign w:val="center"/>
          </w:tcPr>
          <w:p w:rsidR="009C16DF" w:rsidRPr="00530573" w:rsidRDefault="009C16DF" w:rsidP="009C16DF">
            <w:pPr>
              <w:spacing w:line="276" w:lineRule="auto"/>
              <w:jc w:val="both"/>
              <w:rPr>
                <w:rFonts w:cs="Times New Roman"/>
              </w:rPr>
            </w:pPr>
            <w:r>
              <w:rPr>
                <w:rFonts w:cs="Times New Roman"/>
              </w:rPr>
              <w:t>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12</w:t>
            </w:r>
          </w:p>
        </w:tc>
        <w:tc>
          <w:tcPr>
            <w:tcW w:w="6379" w:type="dxa"/>
            <w:vAlign w:val="center"/>
          </w:tcPr>
          <w:p w:rsidR="009C16DF" w:rsidRPr="00942054" w:rsidRDefault="009C16DF" w:rsidP="009C16DF">
            <w:pPr>
              <w:pStyle w:val="BodyText"/>
              <w:tabs>
                <w:tab w:val="left" w:pos="920"/>
              </w:tabs>
              <w:kinsoku w:val="0"/>
              <w:overflowPunct w:val="0"/>
              <w:ind w:left="0" w:right="34"/>
              <w:jc w:val="both"/>
            </w:pPr>
            <w:r w:rsidRPr="00942054">
              <w:t>Note</w:t>
            </w:r>
            <w:r w:rsidRPr="00942054">
              <w:rPr>
                <w:spacing w:val="-1"/>
              </w:rPr>
              <w:t xml:space="preserve"> </w:t>
            </w:r>
            <w:r w:rsidRPr="00942054">
              <w:t xml:space="preserve">on </w:t>
            </w:r>
            <w:r w:rsidRPr="00942054">
              <w:rPr>
                <w:spacing w:val="-1"/>
              </w:rPr>
              <w:t>a</w:t>
            </w:r>
            <w:r w:rsidRPr="00942054">
              <w:t>ppli</w:t>
            </w:r>
            <w:r w:rsidRPr="00942054">
              <w:rPr>
                <w:spacing w:val="-1"/>
              </w:rPr>
              <w:t>ca</w:t>
            </w:r>
            <w:r w:rsidRPr="00942054">
              <w:t>ble</w:t>
            </w:r>
            <w:r w:rsidRPr="00942054">
              <w:rPr>
                <w:spacing w:val="1"/>
              </w:rPr>
              <w:t xml:space="preserve"> </w:t>
            </w:r>
            <w:r w:rsidRPr="00942054">
              <w:t>re</w:t>
            </w:r>
            <w:r w:rsidRPr="00942054">
              <w:rPr>
                <w:spacing w:val="-3"/>
              </w:rPr>
              <w:t>g</w:t>
            </w:r>
            <w:r w:rsidRPr="00942054">
              <w:t>u</w:t>
            </w:r>
            <w:r w:rsidRPr="00942054">
              <w:rPr>
                <w:spacing w:val="2"/>
              </w:rPr>
              <w:t>l</w:t>
            </w:r>
            <w:r w:rsidRPr="00942054">
              <w:rPr>
                <w:spacing w:val="-1"/>
              </w:rPr>
              <w:t>a</w:t>
            </w:r>
            <w:r w:rsidRPr="00942054">
              <w:t>to</w:t>
            </w:r>
            <w:r w:rsidRPr="00942054">
              <w:rPr>
                <w:spacing w:val="1"/>
              </w:rPr>
              <w:t>r</w:t>
            </w:r>
            <w:r w:rsidRPr="00942054">
              <w:t>y</w:t>
            </w:r>
            <w:r w:rsidRPr="00942054">
              <w:rPr>
                <w:spacing w:val="-3"/>
              </w:rPr>
              <w:t xml:space="preserve"> </w:t>
            </w:r>
            <w:r w:rsidRPr="00942054">
              <w:t>f</w:t>
            </w:r>
            <w:r w:rsidRPr="00942054">
              <w:rPr>
                <w:spacing w:val="-2"/>
              </w:rPr>
              <w:t>r</w:t>
            </w:r>
            <w:r w:rsidRPr="00942054">
              <w:rPr>
                <w:spacing w:val="-1"/>
              </w:rPr>
              <w:t>a</w:t>
            </w:r>
            <w:r w:rsidRPr="00942054">
              <w:rPr>
                <w:spacing w:val="2"/>
              </w:rPr>
              <w:t>m</w:t>
            </w:r>
            <w:r w:rsidRPr="00942054">
              <w:rPr>
                <w:spacing w:val="-1"/>
              </w:rPr>
              <w:t>e</w:t>
            </w:r>
            <w:r w:rsidRPr="00942054">
              <w:t>wo</w:t>
            </w:r>
            <w:r w:rsidRPr="00942054">
              <w:rPr>
                <w:spacing w:val="-2"/>
              </w:rPr>
              <w:t>r</w:t>
            </w:r>
            <w:r>
              <w:t>k</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13</w:t>
            </w:r>
          </w:p>
        </w:tc>
        <w:tc>
          <w:tcPr>
            <w:tcW w:w="6379" w:type="dxa"/>
            <w:vAlign w:val="center"/>
          </w:tcPr>
          <w:p w:rsidR="009C16DF" w:rsidRPr="00942054" w:rsidRDefault="009C16DF" w:rsidP="009C16DF">
            <w:pPr>
              <w:pStyle w:val="BodyText"/>
              <w:tabs>
                <w:tab w:val="left" w:pos="920"/>
              </w:tabs>
              <w:kinsoku w:val="0"/>
              <w:overflowPunct w:val="0"/>
              <w:ind w:left="0" w:right="34"/>
              <w:jc w:val="both"/>
            </w:pPr>
            <w:r w:rsidRPr="00942054">
              <w:t>Conta</w:t>
            </w:r>
            <w:r w:rsidRPr="00942054">
              <w:rPr>
                <w:spacing w:val="-2"/>
              </w:rPr>
              <w:t>c</w:t>
            </w:r>
            <w:r w:rsidRPr="00942054">
              <w:t xml:space="preserve">t </w:t>
            </w:r>
            <w:r w:rsidRPr="00942054">
              <w:rPr>
                <w:spacing w:val="2"/>
              </w:rPr>
              <w:t xml:space="preserve"> </w:t>
            </w:r>
            <w:r w:rsidRPr="00942054">
              <w:t>d</w:t>
            </w:r>
            <w:r w:rsidRPr="00942054">
              <w:rPr>
                <w:spacing w:val="-1"/>
              </w:rPr>
              <w:t>e</w:t>
            </w:r>
            <w:r w:rsidRPr="00942054">
              <w:t xml:space="preserve">tails </w:t>
            </w:r>
            <w:r w:rsidRPr="00942054">
              <w:rPr>
                <w:spacing w:val="2"/>
              </w:rPr>
              <w:t xml:space="preserve"> </w:t>
            </w:r>
            <w:r w:rsidRPr="00942054">
              <w:t xml:space="preserve">for  </w:t>
            </w:r>
            <w:r w:rsidRPr="00942054">
              <w:rPr>
                <w:spacing w:val="-1"/>
              </w:rPr>
              <w:t>c</w:t>
            </w:r>
            <w:r w:rsidRPr="00942054">
              <w:t>ommunic</w:t>
            </w:r>
            <w:r w:rsidRPr="00942054">
              <w:rPr>
                <w:spacing w:val="-2"/>
              </w:rPr>
              <w:t>a</w:t>
            </w:r>
            <w:r w:rsidRPr="00942054">
              <w:t xml:space="preserve">tion </w:t>
            </w:r>
            <w:r w:rsidRPr="00942054">
              <w:rPr>
                <w:spacing w:val="2"/>
              </w:rPr>
              <w:t xml:space="preserve"> b</w:t>
            </w:r>
            <w:r w:rsidRPr="00942054">
              <w:t>y</w:t>
            </w:r>
            <w:r w:rsidRPr="00942054">
              <w:rPr>
                <w:spacing w:val="54"/>
              </w:rPr>
              <w:t xml:space="preserve"> </w:t>
            </w:r>
            <w:r w:rsidRPr="00942054">
              <w:t xml:space="preserve">REC </w:t>
            </w:r>
            <w:r w:rsidRPr="00942054">
              <w:rPr>
                <w:spacing w:val="6"/>
              </w:rPr>
              <w:t xml:space="preserve"> </w:t>
            </w:r>
            <w:r w:rsidRPr="00942054">
              <w:rPr>
                <w:spacing w:val="-1"/>
              </w:rPr>
              <w:t>a</w:t>
            </w:r>
            <w:r w:rsidRPr="00942054">
              <w:rPr>
                <w:spacing w:val="2"/>
              </w:rPr>
              <w:t>n</w:t>
            </w:r>
            <w:r w:rsidRPr="00942054">
              <w:t xml:space="preserve">d </w:t>
            </w:r>
            <w:r w:rsidRPr="00942054">
              <w:rPr>
                <w:spacing w:val="2"/>
              </w:rPr>
              <w:t xml:space="preserve"> </w:t>
            </w:r>
            <w:r w:rsidRPr="00942054">
              <w:t>n</w:t>
            </w:r>
            <w:r w:rsidRPr="00942054">
              <w:rPr>
                <w:spacing w:val="-1"/>
              </w:rPr>
              <w:t>a</w:t>
            </w:r>
            <w:r w:rsidRPr="00942054">
              <w:t xml:space="preserve">me </w:t>
            </w:r>
            <w:r w:rsidRPr="00942054">
              <w:rPr>
                <w:spacing w:val="1"/>
              </w:rPr>
              <w:t xml:space="preserve"> </w:t>
            </w:r>
            <w:r w:rsidRPr="00942054">
              <w:t xml:space="preserve">of </w:t>
            </w:r>
            <w:r w:rsidRPr="00942054">
              <w:rPr>
                <w:spacing w:val="2"/>
              </w:rPr>
              <w:t xml:space="preserve"> </w:t>
            </w:r>
            <w:r w:rsidRPr="00942054">
              <w:t>Autho</w:t>
            </w:r>
            <w:r w:rsidRPr="00942054">
              <w:rPr>
                <w:spacing w:val="-1"/>
              </w:rPr>
              <w:t>r</w:t>
            </w:r>
            <w:r w:rsidRPr="00942054">
              <w:t xml:space="preserve">ised </w:t>
            </w:r>
            <w:r w:rsidRPr="00942054">
              <w:rPr>
                <w:spacing w:val="1"/>
              </w:rPr>
              <w:t xml:space="preserve"> </w:t>
            </w:r>
            <w:r w:rsidRPr="00942054">
              <w:t>si</w:t>
            </w:r>
            <w:r w:rsidRPr="00942054">
              <w:rPr>
                <w:spacing w:val="-2"/>
              </w:rPr>
              <w:t>g</w:t>
            </w:r>
            <w:r w:rsidRPr="00942054">
              <w:t>n</w:t>
            </w:r>
            <w:r w:rsidRPr="00942054">
              <w:rPr>
                <w:spacing w:val="-1"/>
              </w:rPr>
              <w:t>a</w:t>
            </w:r>
            <w:r w:rsidRPr="00942054">
              <w:t>to</w:t>
            </w:r>
            <w:r w:rsidRPr="00942054">
              <w:rPr>
                <w:spacing w:val="4"/>
              </w:rPr>
              <w:t>r</w:t>
            </w:r>
            <w:r w:rsidRPr="00942054">
              <w:t>y</w:t>
            </w:r>
            <w:r w:rsidRPr="00942054">
              <w:rPr>
                <w:spacing w:val="57"/>
              </w:rPr>
              <w:t xml:space="preserve"> </w:t>
            </w:r>
            <w:r w:rsidRPr="00942054">
              <w:t xml:space="preserve">with </w:t>
            </w:r>
            <w:r w:rsidRPr="00942054">
              <w:rPr>
                <w:spacing w:val="-1"/>
              </w:rPr>
              <w:t>a</w:t>
            </w:r>
            <w:r w:rsidRPr="00942054">
              <w:t>uthori</w:t>
            </w:r>
            <w:r w:rsidRPr="00942054">
              <w:rPr>
                <w:spacing w:val="2"/>
              </w:rPr>
              <w:t>t</w:t>
            </w:r>
            <w:r w:rsidRPr="00942054">
              <w:t>y</w:t>
            </w:r>
            <w:r w:rsidRPr="00942054">
              <w:rPr>
                <w:spacing w:val="-5"/>
              </w:rPr>
              <w:t xml:space="preserve"> </w:t>
            </w:r>
            <w:r w:rsidRPr="00942054">
              <w:t>lett</w:t>
            </w:r>
            <w:r w:rsidRPr="00942054">
              <w:rPr>
                <w:spacing w:val="1"/>
              </w:rPr>
              <w:t>e</w:t>
            </w:r>
            <w:r w:rsidRPr="00942054">
              <w:t>r to d</w:t>
            </w:r>
            <w:r w:rsidRPr="00942054">
              <w:rPr>
                <w:spacing w:val="-2"/>
              </w:rPr>
              <w:t>e</w:t>
            </w:r>
            <w:r w:rsidRPr="00942054">
              <w:rPr>
                <w:spacing w:val="-1"/>
              </w:rPr>
              <w:t>a</w:t>
            </w:r>
            <w:r w:rsidRPr="00942054">
              <w:t>l w</w:t>
            </w:r>
            <w:r w:rsidRPr="00942054">
              <w:rPr>
                <w:spacing w:val="2"/>
              </w:rPr>
              <w:t>i</w:t>
            </w:r>
            <w:r w:rsidRPr="00942054">
              <w:t>th REC</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r w:rsidRPr="00457A5B">
              <w:rPr>
                <w:rFonts w:cs="Times New Roman"/>
              </w:rPr>
              <w:t>Attach copy of document</w:t>
            </w:r>
          </w:p>
        </w:tc>
        <w:tc>
          <w:tcPr>
            <w:tcW w:w="1559" w:type="dxa"/>
            <w:vAlign w:val="center"/>
          </w:tcPr>
          <w:p w:rsidR="009C16DF" w:rsidRPr="00530573" w:rsidRDefault="009C16DF" w:rsidP="009C16DF">
            <w:pPr>
              <w:spacing w:line="276" w:lineRule="auto"/>
              <w:jc w:val="both"/>
              <w:rPr>
                <w:rFonts w:cs="Times New Roman"/>
              </w:rPr>
            </w:pPr>
            <w:r>
              <w:rPr>
                <w:rFonts w:cs="Times New Roman"/>
              </w:rPr>
              <w:t>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14</w:t>
            </w:r>
          </w:p>
        </w:tc>
        <w:tc>
          <w:tcPr>
            <w:tcW w:w="6379" w:type="dxa"/>
            <w:vAlign w:val="center"/>
          </w:tcPr>
          <w:p w:rsidR="009C16DF" w:rsidRPr="00942054" w:rsidRDefault="009C16DF" w:rsidP="009C16DF">
            <w:pPr>
              <w:pStyle w:val="BodyText"/>
              <w:tabs>
                <w:tab w:val="left" w:pos="920"/>
              </w:tabs>
              <w:kinsoku w:val="0"/>
              <w:overflowPunct w:val="0"/>
              <w:ind w:left="0" w:right="34"/>
              <w:jc w:val="both"/>
            </w:pPr>
            <w:r w:rsidRPr="00942054">
              <w:t>Propos</w:t>
            </w:r>
            <w:r w:rsidRPr="00942054">
              <w:rPr>
                <w:spacing w:val="-2"/>
              </w:rPr>
              <w:t>e</w:t>
            </w:r>
            <w:r w:rsidRPr="00942054">
              <w:t>d</w:t>
            </w:r>
            <w:r w:rsidRPr="00942054">
              <w:rPr>
                <w:spacing w:val="14"/>
              </w:rPr>
              <w:t xml:space="preserve"> </w:t>
            </w:r>
            <w:r w:rsidRPr="00942054">
              <w:t>dur</w:t>
            </w:r>
            <w:r w:rsidRPr="00942054">
              <w:rPr>
                <w:spacing w:val="-2"/>
              </w:rPr>
              <w:t>a</w:t>
            </w:r>
            <w:r w:rsidRPr="00942054">
              <w:t>tion</w:t>
            </w:r>
            <w:r w:rsidRPr="00942054">
              <w:rPr>
                <w:spacing w:val="14"/>
              </w:rPr>
              <w:t xml:space="preserve"> </w:t>
            </w:r>
            <w:r w:rsidRPr="00942054">
              <w:t>of</w:t>
            </w:r>
            <w:r w:rsidRPr="00942054">
              <w:rPr>
                <w:spacing w:val="13"/>
              </w:rPr>
              <w:t xml:space="preserve"> </w:t>
            </w:r>
            <w:r w:rsidRPr="00942054">
              <w:t>the</w:t>
            </w:r>
            <w:r w:rsidRPr="00942054">
              <w:rPr>
                <w:spacing w:val="13"/>
              </w:rPr>
              <w:t xml:space="preserve"> </w:t>
            </w:r>
            <w:r w:rsidRPr="00942054">
              <w:t>investm</w:t>
            </w:r>
            <w:r w:rsidRPr="00942054">
              <w:rPr>
                <w:spacing w:val="-1"/>
              </w:rPr>
              <w:t>e</w:t>
            </w:r>
            <w:r w:rsidRPr="00942054">
              <w:rPr>
                <w:spacing w:val="2"/>
              </w:rPr>
              <w:t>n</w:t>
            </w:r>
            <w:r w:rsidRPr="00942054">
              <w:t>t</w:t>
            </w:r>
            <w:r w:rsidRPr="00942054">
              <w:rPr>
                <w:spacing w:val="14"/>
              </w:rPr>
              <w:t xml:space="preserve"> </w:t>
            </w:r>
            <w:r w:rsidRPr="00942054">
              <w:t>i.e.</w:t>
            </w:r>
            <w:r w:rsidRPr="00942054">
              <w:rPr>
                <w:spacing w:val="13"/>
              </w:rPr>
              <w:t xml:space="preserve"> </w:t>
            </w:r>
            <w:r w:rsidRPr="00942054">
              <w:t>wh</w:t>
            </w:r>
            <w:r w:rsidRPr="00942054">
              <w:rPr>
                <w:spacing w:val="-2"/>
              </w:rPr>
              <w:t>e</w:t>
            </w:r>
            <w:r w:rsidRPr="00942054">
              <w:t>ther</w:t>
            </w:r>
            <w:r w:rsidRPr="00942054">
              <w:rPr>
                <w:spacing w:val="12"/>
              </w:rPr>
              <w:t xml:space="preserve"> </w:t>
            </w:r>
            <w:r w:rsidRPr="00942054">
              <w:t>p</w:t>
            </w:r>
            <w:r w:rsidRPr="00942054">
              <w:rPr>
                <w:spacing w:val="-1"/>
              </w:rPr>
              <w:t>r</w:t>
            </w:r>
            <w:r w:rsidRPr="00942054">
              <w:t>opos</w:t>
            </w:r>
            <w:r w:rsidRPr="00942054">
              <w:rPr>
                <w:spacing w:val="-1"/>
              </w:rPr>
              <w:t>e</w:t>
            </w:r>
            <w:r w:rsidRPr="00942054">
              <w:t>d</w:t>
            </w:r>
            <w:r w:rsidRPr="00942054">
              <w:rPr>
                <w:spacing w:val="14"/>
              </w:rPr>
              <w:t xml:space="preserve"> </w:t>
            </w:r>
            <w:r w:rsidRPr="00942054">
              <w:t>to</w:t>
            </w:r>
            <w:r w:rsidRPr="00942054">
              <w:rPr>
                <w:spacing w:val="14"/>
              </w:rPr>
              <w:t xml:space="preserve"> </w:t>
            </w:r>
            <w:r w:rsidRPr="00942054">
              <w:t>r</w:t>
            </w:r>
            <w:r w:rsidRPr="00942054">
              <w:rPr>
                <w:spacing w:val="-2"/>
              </w:rPr>
              <w:t>e</w:t>
            </w:r>
            <w:r w:rsidRPr="00942054">
              <w:t>main</w:t>
            </w:r>
            <w:r w:rsidRPr="00942054">
              <w:rPr>
                <w:spacing w:val="14"/>
              </w:rPr>
              <w:t xml:space="preserve"> </w:t>
            </w:r>
            <w:r w:rsidRPr="00942054">
              <w:t>invested</w:t>
            </w:r>
            <w:r w:rsidRPr="00942054">
              <w:rPr>
                <w:spacing w:val="13"/>
              </w:rPr>
              <w:t xml:space="preserve"> </w:t>
            </w:r>
            <w:r w:rsidRPr="00942054">
              <w:t>during</w:t>
            </w:r>
            <w:r w:rsidRPr="00942054">
              <w:rPr>
                <w:spacing w:val="11"/>
              </w:rPr>
              <w:t xml:space="preserve"> </w:t>
            </w:r>
            <w:r w:rsidRPr="00942054">
              <w:t xml:space="preserve">the </w:t>
            </w:r>
            <w:r w:rsidRPr="00942054">
              <w:rPr>
                <w:spacing w:val="-1"/>
              </w:rPr>
              <w:t>c</w:t>
            </w:r>
            <w:r w:rsidRPr="00942054">
              <w:t>u</w:t>
            </w:r>
            <w:r w:rsidRPr="00942054">
              <w:rPr>
                <w:spacing w:val="-1"/>
              </w:rPr>
              <w:t>r</w:t>
            </w:r>
            <w:r w:rsidRPr="00942054">
              <w:t>r</w:t>
            </w:r>
            <w:r w:rsidRPr="00942054">
              <w:rPr>
                <w:spacing w:val="-2"/>
              </w:rPr>
              <w:t>e</w:t>
            </w:r>
            <w:r w:rsidRPr="00942054">
              <w:rPr>
                <w:spacing w:val="2"/>
              </w:rPr>
              <w:t>n</w:t>
            </w:r>
            <w:r w:rsidRPr="00942054">
              <w:rPr>
                <w:spacing w:val="3"/>
              </w:rPr>
              <w:t>c</w:t>
            </w:r>
            <w:r w:rsidRPr="00942054">
              <w:t>y</w:t>
            </w:r>
            <w:r w:rsidRPr="00942054">
              <w:rPr>
                <w:spacing w:val="-5"/>
              </w:rPr>
              <w:t xml:space="preserve"> </w:t>
            </w:r>
            <w:r w:rsidRPr="00942054">
              <w:t>of d</w:t>
            </w:r>
            <w:r w:rsidRPr="00942054">
              <w:rPr>
                <w:spacing w:val="-2"/>
              </w:rPr>
              <w:t>e</w:t>
            </w:r>
            <w:r w:rsidRPr="00942054">
              <w:t>bt</w:t>
            </w:r>
            <w:r w:rsidRPr="00942054">
              <w:rPr>
                <w:spacing w:val="2"/>
              </w:rPr>
              <w:t xml:space="preserve"> </w:t>
            </w:r>
            <w:r w:rsidRPr="00942054">
              <w:t>f</w:t>
            </w:r>
            <w:r w:rsidRPr="00942054">
              <w:rPr>
                <w:spacing w:val="-2"/>
              </w:rPr>
              <w:t>r</w:t>
            </w:r>
            <w:r w:rsidRPr="00942054">
              <w:t>om B</w:t>
            </w:r>
            <w:r w:rsidRPr="00942054">
              <w:rPr>
                <w:spacing w:val="1"/>
              </w:rPr>
              <w:t>a</w:t>
            </w:r>
            <w:r w:rsidRPr="00942054">
              <w:t>nks/F</w:t>
            </w:r>
            <w:r w:rsidRPr="00942054">
              <w:rPr>
                <w:spacing w:val="-4"/>
              </w:rPr>
              <w:t>I</w:t>
            </w:r>
            <w:r w:rsidRPr="00942054">
              <w:t xml:space="preserve">s or </w:t>
            </w:r>
            <w:r w:rsidRPr="00942054">
              <w:lastRenderedPageBreak/>
              <w:t>pl</w:t>
            </w:r>
            <w:r w:rsidRPr="00942054">
              <w:rPr>
                <w:spacing w:val="-1"/>
              </w:rPr>
              <w:t>a</w:t>
            </w:r>
            <w:r w:rsidRPr="00942054">
              <w:t>nni</w:t>
            </w:r>
            <w:r w:rsidRPr="00942054">
              <w:rPr>
                <w:spacing w:val="2"/>
              </w:rPr>
              <w:t>n</w:t>
            </w:r>
            <w:r w:rsidRPr="00942054">
              <w:t>g</w:t>
            </w:r>
            <w:r w:rsidRPr="00942054">
              <w:rPr>
                <w:spacing w:val="-3"/>
              </w:rPr>
              <w:t xml:space="preserve"> </w:t>
            </w:r>
            <w:r w:rsidRPr="00942054">
              <w:t>to div</w:t>
            </w:r>
            <w:r w:rsidRPr="00942054">
              <w:rPr>
                <w:spacing w:val="-1"/>
              </w:rPr>
              <w:t>e</w:t>
            </w:r>
            <w:r w:rsidRPr="00942054">
              <w:t>st e</w:t>
            </w:r>
            <w:r w:rsidRPr="00942054">
              <w:rPr>
                <w:spacing w:val="-2"/>
              </w:rPr>
              <w:t>a</w:t>
            </w:r>
            <w:r w:rsidRPr="00942054">
              <w:t>rlier</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lastRenderedPageBreak/>
              <w:t>15</w:t>
            </w:r>
          </w:p>
        </w:tc>
        <w:tc>
          <w:tcPr>
            <w:tcW w:w="6379" w:type="dxa"/>
            <w:vAlign w:val="center"/>
          </w:tcPr>
          <w:p w:rsidR="009C16DF" w:rsidRPr="00942054" w:rsidRDefault="009C16DF" w:rsidP="009C16DF">
            <w:pPr>
              <w:pStyle w:val="BodyText"/>
              <w:tabs>
                <w:tab w:val="left" w:pos="920"/>
              </w:tabs>
              <w:kinsoku w:val="0"/>
              <w:overflowPunct w:val="0"/>
              <w:spacing w:before="2" w:line="276" w:lineRule="exact"/>
              <w:ind w:left="0" w:right="34"/>
              <w:jc w:val="both"/>
            </w:pPr>
            <w:r w:rsidRPr="00942054">
              <w:rPr>
                <w:spacing w:val="1"/>
              </w:rPr>
              <w:t>W</w:t>
            </w:r>
            <w:r w:rsidRPr="00942054">
              <w:t>h</w:t>
            </w:r>
            <w:r w:rsidRPr="00942054">
              <w:rPr>
                <w:spacing w:val="-1"/>
              </w:rPr>
              <w:t>e</w:t>
            </w:r>
            <w:r w:rsidRPr="00942054">
              <w:t>ther</w:t>
            </w:r>
            <w:r w:rsidRPr="00942054">
              <w:rPr>
                <w:spacing w:val="10"/>
              </w:rPr>
              <w:t xml:space="preserve"> </w:t>
            </w:r>
            <w:r w:rsidRPr="00942054">
              <w:rPr>
                <w:spacing w:val="-1"/>
              </w:rPr>
              <w:t>e</w:t>
            </w:r>
            <w:r w:rsidRPr="00942054">
              <w:t>qui</w:t>
            </w:r>
            <w:r w:rsidRPr="00942054">
              <w:rPr>
                <w:spacing w:val="3"/>
              </w:rPr>
              <w:t>t</w:t>
            </w:r>
            <w:r w:rsidRPr="00942054">
              <w:t>y</w:t>
            </w:r>
            <w:r w:rsidRPr="00942054">
              <w:rPr>
                <w:spacing w:val="4"/>
              </w:rPr>
              <w:t xml:space="preserve"> </w:t>
            </w:r>
            <w:r w:rsidRPr="00942054">
              <w:t>in</w:t>
            </w:r>
            <w:r w:rsidRPr="00942054">
              <w:rPr>
                <w:spacing w:val="2"/>
              </w:rPr>
              <w:t>v</w:t>
            </w:r>
            <w:r w:rsidRPr="00942054">
              <w:rPr>
                <w:spacing w:val="-1"/>
              </w:rPr>
              <w:t>e</w:t>
            </w:r>
            <w:r w:rsidRPr="00942054">
              <w:t>stm</w:t>
            </w:r>
            <w:r w:rsidRPr="00942054">
              <w:rPr>
                <w:spacing w:val="-1"/>
              </w:rPr>
              <w:t>e</w:t>
            </w:r>
            <w:r w:rsidRPr="00942054">
              <w:t>nt</w:t>
            </w:r>
            <w:r w:rsidRPr="00942054">
              <w:rPr>
                <w:spacing w:val="12"/>
              </w:rPr>
              <w:t xml:space="preserve"> </w:t>
            </w:r>
            <w:r w:rsidRPr="00942054">
              <w:t>is</w:t>
            </w:r>
            <w:r w:rsidRPr="00942054">
              <w:rPr>
                <w:spacing w:val="12"/>
              </w:rPr>
              <w:t xml:space="preserve"> </w:t>
            </w:r>
            <w:r w:rsidRPr="00942054">
              <w:t>p</w:t>
            </w:r>
            <w:r w:rsidRPr="00942054">
              <w:rPr>
                <w:spacing w:val="-1"/>
              </w:rPr>
              <w:t>r</w:t>
            </w:r>
            <w:r w:rsidRPr="00942054">
              <w:t>opos</w:t>
            </w:r>
            <w:r w:rsidRPr="00942054">
              <w:rPr>
                <w:spacing w:val="-1"/>
              </w:rPr>
              <w:t>e</w:t>
            </w:r>
            <w:r w:rsidRPr="00942054">
              <w:t>d</w:t>
            </w:r>
            <w:r w:rsidRPr="00942054">
              <w:rPr>
                <w:spacing w:val="11"/>
              </w:rPr>
              <w:t xml:space="preserve"> </w:t>
            </w:r>
            <w:r w:rsidRPr="00942054">
              <w:t>to</w:t>
            </w:r>
            <w:r w:rsidRPr="00942054">
              <w:rPr>
                <w:spacing w:val="9"/>
              </w:rPr>
              <w:t xml:space="preserve"> </w:t>
            </w:r>
            <w:r w:rsidRPr="00942054">
              <w:t>be</w:t>
            </w:r>
            <w:r w:rsidRPr="00942054">
              <w:rPr>
                <w:spacing w:val="10"/>
              </w:rPr>
              <w:t xml:space="preserve"> </w:t>
            </w:r>
            <w:r w:rsidRPr="00942054">
              <w:t>ma</w:t>
            </w:r>
            <w:r w:rsidRPr="00942054">
              <w:rPr>
                <w:spacing w:val="-3"/>
              </w:rPr>
              <w:t>d</w:t>
            </w:r>
            <w:r w:rsidRPr="00942054">
              <w:t>e</w:t>
            </w:r>
            <w:r w:rsidRPr="00942054">
              <w:rPr>
                <w:spacing w:val="10"/>
              </w:rPr>
              <w:t xml:space="preserve"> </w:t>
            </w:r>
            <w:r w:rsidRPr="00942054">
              <w:t>dir</w:t>
            </w:r>
            <w:r w:rsidRPr="00942054">
              <w:rPr>
                <w:spacing w:val="-2"/>
              </w:rPr>
              <w:t>e</w:t>
            </w:r>
            <w:r w:rsidRPr="00942054">
              <w:rPr>
                <w:spacing w:val="-1"/>
              </w:rPr>
              <w:t>c</w:t>
            </w:r>
            <w:r w:rsidRPr="00942054">
              <w:t>t</w:t>
            </w:r>
            <w:r w:rsidRPr="00942054">
              <w:rPr>
                <w:spacing w:val="3"/>
              </w:rPr>
              <w:t>l</w:t>
            </w:r>
            <w:r w:rsidRPr="00942054">
              <w:t>y</w:t>
            </w:r>
            <w:r w:rsidRPr="00942054">
              <w:rPr>
                <w:spacing w:val="6"/>
              </w:rPr>
              <w:t xml:space="preserve"> </w:t>
            </w:r>
            <w:r w:rsidRPr="00942054">
              <w:rPr>
                <w:spacing w:val="4"/>
              </w:rPr>
              <w:t>b</w:t>
            </w:r>
            <w:r w:rsidRPr="00942054">
              <w:t>y</w:t>
            </w:r>
            <w:r w:rsidRPr="00942054">
              <w:rPr>
                <w:spacing w:val="6"/>
              </w:rPr>
              <w:t xml:space="preserve"> </w:t>
            </w:r>
            <w:r w:rsidRPr="00942054">
              <w:t>the</w:t>
            </w:r>
            <w:r w:rsidRPr="00942054">
              <w:rPr>
                <w:spacing w:val="11"/>
              </w:rPr>
              <w:t xml:space="preserve"> </w:t>
            </w:r>
            <w:r w:rsidRPr="00942054">
              <w:rPr>
                <w:spacing w:val="-1"/>
              </w:rPr>
              <w:t>c</w:t>
            </w:r>
            <w:r w:rsidRPr="00942054">
              <w:t>ompa</w:t>
            </w:r>
            <w:r w:rsidRPr="00942054">
              <w:rPr>
                <w:spacing w:val="1"/>
              </w:rPr>
              <w:t>n</w:t>
            </w:r>
            <w:r w:rsidRPr="00942054">
              <w:t>y</w:t>
            </w:r>
            <w:r w:rsidRPr="00942054">
              <w:rPr>
                <w:spacing w:val="9"/>
              </w:rPr>
              <w:t xml:space="preserve"> </w:t>
            </w:r>
            <w:r w:rsidRPr="00942054">
              <w:t>or</w:t>
            </w:r>
            <w:r w:rsidRPr="00942054">
              <w:rPr>
                <w:spacing w:val="11"/>
              </w:rPr>
              <w:t xml:space="preserve"> </w:t>
            </w:r>
            <w:r w:rsidRPr="00942054">
              <w:t>indir</w:t>
            </w:r>
            <w:r w:rsidRPr="00942054">
              <w:rPr>
                <w:spacing w:val="-2"/>
              </w:rPr>
              <w:t>e</w:t>
            </w:r>
            <w:r w:rsidRPr="00942054">
              <w:rPr>
                <w:spacing w:val="-1"/>
              </w:rPr>
              <w:t>c</w:t>
            </w:r>
            <w:r w:rsidRPr="00942054">
              <w:t>t</w:t>
            </w:r>
            <w:r w:rsidRPr="00942054">
              <w:rPr>
                <w:spacing w:val="5"/>
              </w:rPr>
              <w:t>l</w:t>
            </w:r>
            <w:r w:rsidRPr="00942054">
              <w:t>y throu</w:t>
            </w:r>
            <w:r w:rsidRPr="00942054">
              <w:rPr>
                <w:spacing w:val="-3"/>
              </w:rPr>
              <w:t>g</w:t>
            </w:r>
            <w:r w:rsidRPr="00942054">
              <w:t xml:space="preserve">h </w:t>
            </w:r>
            <w:r w:rsidRPr="00942054">
              <w:rPr>
                <w:spacing w:val="-1"/>
              </w:rPr>
              <w:t>a</w:t>
            </w:r>
            <w:r w:rsidRPr="00942054">
              <w:t>ss</w:t>
            </w:r>
            <w:r w:rsidRPr="00942054">
              <w:rPr>
                <w:spacing w:val="2"/>
              </w:rPr>
              <w:t>o</w:t>
            </w:r>
            <w:r w:rsidRPr="00942054">
              <w:rPr>
                <w:spacing w:val="-1"/>
              </w:rPr>
              <w:t>c</w:t>
            </w:r>
            <w:r w:rsidRPr="00942054">
              <w:t>iat</w:t>
            </w:r>
            <w:r w:rsidRPr="00942054">
              <w:rPr>
                <w:spacing w:val="-1"/>
              </w:rPr>
              <w:t>e</w:t>
            </w:r>
            <w:r w:rsidRPr="00942054">
              <w:t>s?</w:t>
            </w:r>
            <w:r w:rsidRPr="00942054">
              <w:rPr>
                <w:spacing w:val="6"/>
              </w:rPr>
              <w:t xml:space="preserve"> </w:t>
            </w:r>
            <w:r w:rsidRPr="00942054">
              <w:rPr>
                <w:spacing w:val="-6"/>
              </w:rPr>
              <w:t>I</w:t>
            </w:r>
            <w:r w:rsidRPr="00942054">
              <w:t>f</w:t>
            </w:r>
            <w:r w:rsidRPr="00942054">
              <w:rPr>
                <w:spacing w:val="3"/>
              </w:rPr>
              <w:t xml:space="preserve"> </w:t>
            </w:r>
            <w:r w:rsidRPr="00942054">
              <w:rPr>
                <w:spacing w:val="-5"/>
              </w:rPr>
              <w:t>y</w:t>
            </w:r>
            <w:r w:rsidRPr="00942054">
              <w:rPr>
                <w:spacing w:val="1"/>
              </w:rPr>
              <w:t>e</w:t>
            </w:r>
            <w:r w:rsidRPr="00942054">
              <w:t>s, det</w:t>
            </w:r>
            <w:r w:rsidRPr="00942054">
              <w:rPr>
                <w:spacing w:val="-2"/>
              </w:rPr>
              <w:t>a</w:t>
            </w:r>
            <w:r w:rsidRPr="00942054">
              <w:t>ils the</w:t>
            </w:r>
            <w:r w:rsidRPr="00942054">
              <w:rPr>
                <w:spacing w:val="-1"/>
              </w:rPr>
              <w:t>re</w:t>
            </w:r>
            <w:r w:rsidRPr="00942054">
              <w:t>of</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rPr>
          <w:trHeight w:val="70"/>
        </w:trPr>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530573" w:rsidRDefault="009C16DF" w:rsidP="009C16DF">
            <w:pPr>
              <w:pStyle w:val="BodyText"/>
              <w:tabs>
                <w:tab w:val="left" w:pos="726"/>
              </w:tabs>
              <w:kinsoku w:val="0"/>
              <w:overflowPunct w:val="0"/>
              <w:ind w:left="0" w:right="34"/>
              <w:jc w:val="both"/>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rPr>
          <w:trHeight w:val="70"/>
        </w:trPr>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530573" w:rsidRDefault="009C16DF" w:rsidP="009C16DF">
            <w:pPr>
              <w:pStyle w:val="BodyText"/>
              <w:tabs>
                <w:tab w:val="left" w:pos="726"/>
              </w:tabs>
              <w:kinsoku w:val="0"/>
              <w:overflowPunct w:val="0"/>
              <w:ind w:left="0" w:right="34"/>
              <w:jc w:val="both"/>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shd w:val="clear" w:color="auto" w:fill="BFBFBF" w:themeFill="background1" w:themeFillShade="BF"/>
            <w:vAlign w:val="center"/>
          </w:tcPr>
          <w:p w:rsidR="009C16DF" w:rsidRPr="00B93A13" w:rsidRDefault="009C16DF" w:rsidP="009C16DF">
            <w:pPr>
              <w:spacing w:line="276" w:lineRule="auto"/>
              <w:jc w:val="both"/>
              <w:rPr>
                <w:rFonts w:cs="Times New Roman"/>
                <w:b/>
                <w:bCs/>
                <w:sz w:val="28"/>
                <w:szCs w:val="28"/>
              </w:rPr>
            </w:pPr>
            <w:r w:rsidRPr="00B93A13">
              <w:rPr>
                <w:rFonts w:cs="Times New Roman"/>
                <w:b/>
                <w:bCs/>
                <w:sz w:val="28"/>
                <w:szCs w:val="28"/>
              </w:rPr>
              <w:t>C</w:t>
            </w:r>
          </w:p>
        </w:tc>
        <w:tc>
          <w:tcPr>
            <w:tcW w:w="13183" w:type="dxa"/>
            <w:gridSpan w:val="4"/>
            <w:shd w:val="clear" w:color="auto" w:fill="BFBFBF" w:themeFill="background1" w:themeFillShade="BF"/>
            <w:vAlign w:val="center"/>
          </w:tcPr>
          <w:p w:rsidR="009C16DF" w:rsidRPr="00505B74" w:rsidRDefault="009C16DF" w:rsidP="009C16DF">
            <w:pPr>
              <w:spacing w:line="276" w:lineRule="auto"/>
              <w:jc w:val="both"/>
              <w:rPr>
                <w:rFonts w:cs="Times New Roman"/>
                <w:b/>
                <w:bCs/>
                <w:sz w:val="28"/>
                <w:szCs w:val="28"/>
              </w:rPr>
            </w:pPr>
            <w:r w:rsidRPr="00505B74">
              <w:rPr>
                <w:rFonts w:cs="Times New Roman"/>
                <w:b/>
                <w:bCs/>
                <w:sz w:val="28"/>
                <w:szCs w:val="28"/>
              </w:rPr>
              <w:t>Banks/FIs/IFCs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530573" w:rsidRDefault="009C16DF" w:rsidP="009C16DF">
            <w:pPr>
              <w:pStyle w:val="BodyText"/>
              <w:tabs>
                <w:tab w:val="left" w:pos="666"/>
              </w:tabs>
              <w:kinsoku w:val="0"/>
              <w:overflowPunct w:val="0"/>
              <w:spacing w:line="276" w:lineRule="auto"/>
              <w:ind w:left="0" w:right="34"/>
              <w:jc w:val="both"/>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w:t>
            </w:r>
          </w:p>
        </w:tc>
        <w:tc>
          <w:tcPr>
            <w:tcW w:w="6379" w:type="dxa"/>
            <w:vAlign w:val="center"/>
          </w:tcPr>
          <w:p w:rsidR="009C16DF" w:rsidRPr="00530573" w:rsidRDefault="009C16DF" w:rsidP="009C16DF">
            <w:pPr>
              <w:pStyle w:val="BodyText"/>
              <w:tabs>
                <w:tab w:val="left" w:pos="831"/>
              </w:tabs>
              <w:kinsoku w:val="0"/>
              <w:overflowPunct w:val="0"/>
              <w:spacing w:line="276" w:lineRule="auto"/>
              <w:ind w:left="0"/>
              <w:jc w:val="both"/>
            </w:pPr>
            <w:r>
              <w:rPr>
                <w:spacing w:val="-2"/>
              </w:rPr>
              <w:t>B</w:t>
            </w:r>
            <w:r>
              <w:t>ri</w:t>
            </w:r>
            <w:r>
              <w:rPr>
                <w:spacing w:val="-2"/>
              </w:rPr>
              <w:t>e</w:t>
            </w:r>
            <w:r>
              <w:t xml:space="preserve">f </w:t>
            </w:r>
            <w:r>
              <w:rPr>
                <w:spacing w:val="1"/>
              </w:rPr>
              <w:t>d</w:t>
            </w:r>
            <w:r>
              <w:rPr>
                <w:spacing w:val="-1"/>
              </w:rPr>
              <w:t>e</w:t>
            </w:r>
            <w:r>
              <w:t>tails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2</w:t>
            </w:r>
          </w:p>
        </w:tc>
        <w:tc>
          <w:tcPr>
            <w:tcW w:w="6379" w:type="dxa"/>
            <w:vAlign w:val="center"/>
          </w:tcPr>
          <w:p w:rsidR="009C16DF" w:rsidRPr="00530573" w:rsidRDefault="009C16DF" w:rsidP="009C16DF">
            <w:pPr>
              <w:pStyle w:val="BodyText"/>
              <w:tabs>
                <w:tab w:val="left" w:pos="831"/>
              </w:tabs>
              <w:kinsoku w:val="0"/>
              <w:overflowPunct w:val="0"/>
              <w:spacing w:line="276" w:lineRule="auto"/>
              <w:ind w:left="0"/>
              <w:jc w:val="both"/>
            </w:pPr>
            <w:r>
              <w:t>Ass</w:t>
            </w:r>
            <w:r>
              <w:rPr>
                <w:spacing w:val="-1"/>
              </w:rPr>
              <w:t>e</w:t>
            </w:r>
            <w:r>
              <w:t>ts si</w:t>
            </w:r>
            <w:r>
              <w:rPr>
                <w:spacing w:val="1"/>
              </w:rPr>
              <w:t>z</w:t>
            </w:r>
            <w:r>
              <w:t>e</w:t>
            </w:r>
            <w:r>
              <w:rPr>
                <w:spacing w:val="-1"/>
              </w:rPr>
              <w:t xml:space="preserve"> (</w:t>
            </w:r>
            <w:r>
              <w:t xml:space="preserve">i.e. </w:t>
            </w:r>
            <w:r>
              <w:rPr>
                <w:spacing w:val="-1"/>
              </w:rPr>
              <w:t>A</w:t>
            </w:r>
            <w:r>
              <w:t>dv</w:t>
            </w:r>
            <w:r>
              <w:rPr>
                <w:spacing w:val="-1"/>
              </w:rPr>
              <w:t>a</w:t>
            </w:r>
            <w:r>
              <w:t>n</w:t>
            </w:r>
            <w:r>
              <w:rPr>
                <w:spacing w:val="1"/>
              </w:rPr>
              <w:t>c</w:t>
            </w:r>
            <w:r>
              <w:rPr>
                <w:spacing w:val="-1"/>
              </w:rPr>
              <w:t>e</w:t>
            </w:r>
            <w:r>
              <w:t>s</w:t>
            </w:r>
            <w:r>
              <w:rPr>
                <w:spacing w:val="1"/>
              </w:rPr>
              <w:t xml:space="preserve"> </w:t>
            </w:r>
            <w:r>
              <w:t>+</w:t>
            </w:r>
            <w:r>
              <w:rPr>
                <w:spacing w:val="1"/>
              </w:rPr>
              <w:t xml:space="preserve"> </w:t>
            </w:r>
            <w:r>
              <w:rPr>
                <w:spacing w:val="-4"/>
              </w:rPr>
              <w:t>I</w:t>
            </w:r>
            <w:r>
              <w:t>nv</w:t>
            </w:r>
            <w:r>
              <w:rPr>
                <w:spacing w:val="-1"/>
              </w:rPr>
              <w:t>e</w:t>
            </w:r>
            <w:r>
              <w:t>stm</w:t>
            </w:r>
            <w:r>
              <w:rPr>
                <w:spacing w:val="-1"/>
              </w:rPr>
              <w:t>e</w:t>
            </w:r>
            <w:r>
              <w:t>nts)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3</w:t>
            </w:r>
          </w:p>
        </w:tc>
        <w:tc>
          <w:tcPr>
            <w:tcW w:w="6379" w:type="dxa"/>
            <w:vAlign w:val="center"/>
          </w:tcPr>
          <w:p w:rsidR="009C16DF" w:rsidRPr="00530573" w:rsidRDefault="009C16DF" w:rsidP="009C16DF">
            <w:pPr>
              <w:pStyle w:val="BodyText"/>
              <w:tabs>
                <w:tab w:val="left" w:pos="666"/>
              </w:tabs>
              <w:kinsoku w:val="0"/>
              <w:overflowPunct w:val="0"/>
              <w:spacing w:line="276" w:lineRule="auto"/>
              <w:ind w:left="0" w:right="34"/>
              <w:jc w:val="both"/>
            </w:pPr>
            <w:r>
              <w:rPr>
                <w:spacing w:val="-4"/>
              </w:rPr>
              <w:t>I</w:t>
            </w:r>
            <w:r>
              <w:t>s it int</w:t>
            </w:r>
            <w:r>
              <w:rPr>
                <w:spacing w:val="-1"/>
              </w:rPr>
              <w:t>e</w:t>
            </w:r>
            <w:r>
              <w:t>nd</w:t>
            </w:r>
            <w:r>
              <w:rPr>
                <w:spacing w:val="-1"/>
              </w:rPr>
              <w:t>e</w:t>
            </w:r>
            <w:r>
              <w:t>d that th</w:t>
            </w:r>
            <w:r>
              <w:rPr>
                <w:spacing w:val="4"/>
              </w:rPr>
              <w:t>e</w:t>
            </w:r>
            <w:r>
              <w:t>y</w:t>
            </w:r>
            <w:r>
              <w:rPr>
                <w:spacing w:val="-3"/>
              </w:rPr>
              <w:t xml:space="preserve"> </w:t>
            </w:r>
            <w:r>
              <w:t xml:space="preserve">will </w:t>
            </w:r>
            <w:r>
              <w:rPr>
                <w:spacing w:val="-1"/>
              </w:rPr>
              <w:t>e</w:t>
            </w:r>
            <w:r>
              <w:rPr>
                <w:spacing w:val="2"/>
              </w:rPr>
              <w:t>x</w:t>
            </w:r>
            <w:r>
              <w:rPr>
                <w:spacing w:val="-1"/>
              </w:rPr>
              <w:t>e</w:t>
            </w:r>
            <w:r>
              <w:t>r</w:t>
            </w:r>
            <w:r>
              <w:rPr>
                <w:spacing w:val="-2"/>
              </w:rPr>
              <w:t>c</w:t>
            </w:r>
            <w:r>
              <w:t>ise m</w:t>
            </w:r>
            <w:r>
              <w:rPr>
                <w:spacing w:val="-1"/>
              </w:rPr>
              <w:t>a</w:t>
            </w:r>
            <w:r>
              <w:t>n</w:t>
            </w:r>
            <w:r>
              <w:rPr>
                <w:spacing w:val="1"/>
              </w:rPr>
              <w:t>a</w:t>
            </w:r>
            <w:r>
              <w:rPr>
                <w:spacing w:val="-3"/>
              </w:rPr>
              <w:t>g</w:t>
            </w:r>
            <w:r>
              <w:rPr>
                <w:spacing w:val="-1"/>
              </w:rPr>
              <w:t>e</w:t>
            </w:r>
            <w:r>
              <w:t xml:space="preserve">ment </w:t>
            </w:r>
            <w:r>
              <w:rPr>
                <w:spacing w:val="1"/>
              </w:rPr>
              <w:t>c</w:t>
            </w:r>
            <w:r>
              <w:t>ontrol</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4</w:t>
            </w:r>
          </w:p>
        </w:tc>
        <w:tc>
          <w:tcPr>
            <w:tcW w:w="6379" w:type="dxa"/>
            <w:vAlign w:val="center"/>
          </w:tcPr>
          <w:p w:rsidR="009C16DF" w:rsidRDefault="009C16DF" w:rsidP="009C16DF">
            <w:pPr>
              <w:pStyle w:val="BodyText"/>
              <w:tabs>
                <w:tab w:val="left" w:pos="831"/>
              </w:tabs>
              <w:kinsoku w:val="0"/>
              <w:overflowPunct w:val="0"/>
              <w:spacing w:line="276" w:lineRule="auto"/>
              <w:ind w:left="0" w:right="34"/>
              <w:jc w:val="both"/>
              <w:rPr>
                <w:spacing w:val="16"/>
              </w:rPr>
            </w:pPr>
            <w:r>
              <w:rPr>
                <w:spacing w:val="1"/>
              </w:rPr>
              <w:t>W</w:t>
            </w:r>
            <w:r>
              <w:t>h</w:t>
            </w:r>
            <w:r>
              <w:rPr>
                <w:spacing w:val="-1"/>
              </w:rPr>
              <w:t>e</w:t>
            </w:r>
            <w:r>
              <w:t>ther</w:t>
            </w:r>
            <w:r>
              <w:rPr>
                <w:spacing w:val="15"/>
              </w:rPr>
              <w:t xml:space="preserve"> </w:t>
            </w:r>
            <w:r>
              <w:rPr>
                <w:spacing w:val="-1"/>
              </w:rPr>
              <w:t>c</w:t>
            </w:r>
            <w:r>
              <w:t>lassifi</w:t>
            </w:r>
            <w:r>
              <w:rPr>
                <w:spacing w:val="-1"/>
              </w:rPr>
              <w:t>e</w:t>
            </w:r>
            <w:r>
              <w:t>d</w:t>
            </w:r>
            <w:r>
              <w:rPr>
                <w:spacing w:val="18"/>
              </w:rPr>
              <w:t xml:space="preserve"> </w:t>
            </w:r>
            <w:r>
              <w:rPr>
                <w:spacing w:val="-1"/>
              </w:rPr>
              <w:t>a</w:t>
            </w:r>
            <w:r>
              <w:t>s</w:t>
            </w:r>
            <w:r>
              <w:rPr>
                <w:spacing w:val="19"/>
              </w:rPr>
              <w:t xml:space="preserve"> </w:t>
            </w:r>
            <w:r>
              <w:rPr>
                <w:spacing w:val="-4"/>
              </w:rPr>
              <w:t>I</w:t>
            </w:r>
            <w:r>
              <w:rPr>
                <w:spacing w:val="3"/>
              </w:rPr>
              <w:t>F</w:t>
            </w:r>
            <w:r>
              <w:t>C/N</w:t>
            </w:r>
            <w:r>
              <w:rPr>
                <w:spacing w:val="-2"/>
              </w:rPr>
              <w:t>BF</w:t>
            </w:r>
            <w:r>
              <w:t>C</w:t>
            </w:r>
            <w:r>
              <w:rPr>
                <w:spacing w:val="17"/>
              </w:rPr>
              <w:t xml:space="preserve"> </w:t>
            </w:r>
            <w:r>
              <w:rPr>
                <w:spacing w:val="4"/>
              </w:rPr>
              <w:t>b</w:t>
            </w:r>
            <w:r>
              <w:t>y</w:t>
            </w:r>
            <w:r>
              <w:rPr>
                <w:spacing w:val="11"/>
              </w:rPr>
              <w:t xml:space="preserve"> </w:t>
            </w:r>
            <w:r>
              <w:t>R</w:t>
            </w:r>
            <w:r>
              <w:rPr>
                <w:spacing w:val="2"/>
              </w:rPr>
              <w:t>B</w:t>
            </w:r>
            <w:r>
              <w:rPr>
                <w:spacing w:val="-4"/>
              </w:rPr>
              <w:t>I</w:t>
            </w:r>
          </w:p>
          <w:p w:rsidR="009C16DF" w:rsidRPr="00530573" w:rsidRDefault="009C16DF" w:rsidP="009C16DF">
            <w:pPr>
              <w:pStyle w:val="BodyText"/>
              <w:tabs>
                <w:tab w:val="left" w:pos="831"/>
              </w:tabs>
              <w:kinsoku w:val="0"/>
              <w:overflowPunct w:val="0"/>
              <w:spacing w:line="276" w:lineRule="auto"/>
              <w:ind w:left="0" w:right="34"/>
              <w:jc w:val="both"/>
            </w:pPr>
            <w:r>
              <w:rPr>
                <w:spacing w:val="3"/>
              </w:rPr>
              <w:t>(</w:t>
            </w:r>
            <w:r>
              <w:rPr>
                <w:spacing w:val="-4"/>
              </w:rPr>
              <w:t>I</w:t>
            </w:r>
            <w:r>
              <w:t>f</w:t>
            </w:r>
            <w:r>
              <w:rPr>
                <w:spacing w:val="20"/>
              </w:rPr>
              <w:t xml:space="preserve"> </w:t>
            </w:r>
            <w:r>
              <w:rPr>
                <w:spacing w:val="-5"/>
              </w:rPr>
              <w:t>y</w:t>
            </w:r>
            <w:r>
              <w:rPr>
                <w:spacing w:val="-1"/>
              </w:rPr>
              <w:t>e</w:t>
            </w:r>
            <w:r>
              <w:rPr>
                <w:spacing w:val="2"/>
              </w:rPr>
              <w:t>s</w:t>
            </w:r>
            <w:r>
              <w:t>,</w:t>
            </w:r>
            <w:r>
              <w:rPr>
                <w:spacing w:val="16"/>
              </w:rPr>
              <w:t xml:space="preserve"> </w:t>
            </w:r>
            <w:r>
              <w:t>ple</w:t>
            </w:r>
            <w:r>
              <w:rPr>
                <w:spacing w:val="-2"/>
              </w:rPr>
              <w:t>a</w:t>
            </w:r>
            <w:r>
              <w:t>se</w:t>
            </w:r>
            <w:r>
              <w:rPr>
                <w:spacing w:val="15"/>
              </w:rPr>
              <w:t xml:space="preserve"> </w:t>
            </w:r>
            <w:r>
              <w:t>mention</w:t>
            </w:r>
            <w:r>
              <w:rPr>
                <w:spacing w:val="17"/>
              </w:rPr>
              <w:t xml:space="preserve"> </w:t>
            </w:r>
            <w:r>
              <w:rPr>
                <w:spacing w:val="2"/>
              </w:rPr>
              <w:t>R</w:t>
            </w:r>
            <w:r>
              <w:t>BI</w:t>
            </w:r>
            <w:r>
              <w:rPr>
                <w:spacing w:val="13"/>
              </w:rPr>
              <w:t xml:space="preserve"> </w:t>
            </w:r>
            <w:r>
              <w:rPr>
                <w:spacing w:val="1"/>
              </w:rPr>
              <w:t>c</w:t>
            </w:r>
            <w:r>
              <w:rPr>
                <w:spacing w:val="-1"/>
              </w:rPr>
              <w:t>e</w:t>
            </w:r>
            <w:r>
              <w:rPr>
                <w:spacing w:val="1"/>
              </w:rPr>
              <w:t>r</w:t>
            </w:r>
            <w:r>
              <w:t>tifi</w:t>
            </w:r>
            <w:r>
              <w:rPr>
                <w:spacing w:val="-2"/>
              </w:rPr>
              <w:t>c</w:t>
            </w:r>
            <w:r>
              <w:rPr>
                <w:spacing w:val="-1"/>
              </w:rPr>
              <w:t>a</w:t>
            </w:r>
            <w:r>
              <w:t>te</w:t>
            </w:r>
            <w:r>
              <w:rPr>
                <w:spacing w:val="16"/>
              </w:rPr>
              <w:t xml:space="preserve"> </w:t>
            </w:r>
            <w:r>
              <w:t xml:space="preserve">no. </w:t>
            </w:r>
            <w:r>
              <w:rPr>
                <w:spacing w:val="-1"/>
              </w:rPr>
              <w:t>a</w:t>
            </w:r>
            <w:r>
              <w:t>nd d</w:t>
            </w:r>
            <w:r>
              <w:rPr>
                <w:spacing w:val="-1"/>
              </w:rPr>
              <w:t>a</w:t>
            </w:r>
            <w:r>
              <w:t>te)</w:t>
            </w:r>
          </w:p>
        </w:tc>
        <w:tc>
          <w:tcPr>
            <w:tcW w:w="2410" w:type="dxa"/>
            <w:vAlign w:val="center"/>
          </w:tcPr>
          <w:p w:rsidR="009C16DF" w:rsidRPr="00530573" w:rsidRDefault="009C16DF" w:rsidP="009C16DF">
            <w:pPr>
              <w:spacing w:line="276" w:lineRule="auto"/>
              <w:jc w:val="both"/>
              <w:rPr>
                <w:rFonts w:cs="Times New Roman"/>
              </w:rPr>
            </w:pPr>
            <w:r w:rsidRPr="00530573">
              <w:rPr>
                <w:rFonts w:cs="Times New Roman"/>
              </w:rPr>
              <w:t>Please provide a Drop Down with Yes or No option</w:t>
            </w:r>
          </w:p>
        </w:tc>
        <w:tc>
          <w:tcPr>
            <w:tcW w:w="2835" w:type="dxa"/>
            <w:vAlign w:val="center"/>
          </w:tcPr>
          <w:p w:rsidR="009C16DF" w:rsidRPr="00530573" w:rsidRDefault="009C16DF" w:rsidP="009C16DF">
            <w:pPr>
              <w:spacing w:line="276" w:lineRule="auto"/>
              <w:jc w:val="both"/>
              <w:rPr>
                <w:rFonts w:cs="Times New Roman"/>
              </w:rPr>
            </w:pPr>
            <w:r w:rsidRPr="00530573">
              <w:rPr>
                <w:rFonts w:cs="Times New Roman"/>
              </w:rPr>
              <w:t>Attach relevant certificate</w:t>
            </w:r>
          </w:p>
          <w:p w:rsidR="009C16DF" w:rsidRPr="00530573" w:rsidRDefault="009C16DF" w:rsidP="009C16DF">
            <w:pPr>
              <w:spacing w:line="276" w:lineRule="auto"/>
              <w:jc w:val="both"/>
              <w:rPr>
                <w:rFonts w:cs="Times New Roman"/>
              </w:rPr>
            </w:pPr>
            <w:r w:rsidRPr="00530573">
              <w:rPr>
                <w:rFonts w:cs="Times New Roman"/>
              </w:rPr>
              <w:t>(if selected as Yes)</w:t>
            </w:r>
          </w:p>
        </w:tc>
        <w:tc>
          <w:tcPr>
            <w:tcW w:w="1559" w:type="dxa"/>
            <w:vAlign w:val="center"/>
          </w:tcPr>
          <w:p w:rsidR="009C16DF" w:rsidRPr="00530573" w:rsidRDefault="009C16DF" w:rsidP="009C16DF">
            <w:pPr>
              <w:spacing w:line="276" w:lineRule="auto"/>
              <w:jc w:val="both"/>
              <w:rPr>
                <w:rFonts w:cs="Times New Roman"/>
              </w:rPr>
            </w:pPr>
            <w:r w:rsidRPr="00530573">
              <w:rPr>
                <w:rFonts w:cs="Times New Roman"/>
              </w:rPr>
              <w:t>Yes</w:t>
            </w:r>
          </w:p>
          <w:p w:rsidR="009C16DF" w:rsidRPr="00530573" w:rsidRDefault="009C16DF" w:rsidP="009C16DF">
            <w:pPr>
              <w:spacing w:line="276" w:lineRule="auto"/>
              <w:jc w:val="both"/>
              <w:rPr>
                <w:rFonts w:cs="Times New Roman"/>
              </w:rPr>
            </w:pPr>
            <w:r w:rsidRPr="00530573">
              <w:rPr>
                <w:rFonts w:cs="Times New Roman"/>
              </w:rPr>
              <w:t>(if selected as 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5</w:t>
            </w:r>
          </w:p>
        </w:tc>
        <w:tc>
          <w:tcPr>
            <w:tcW w:w="6379" w:type="dxa"/>
            <w:vAlign w:val="center"/>
          </w:tcPr>
          <w:p w:rsidR="009C16DF" w:rsidRPr="00530573" w:rsidRDefault="009C16DF" w:rsidP="009C16DF">
            <w:pPr>
              <w:pStyle w:val="BodyText"/>
              <w:tabs>
                <w:tab w:val="left" w:pos="831"/>
              </w:tabs>
              <w:kinsoku w:val="0"/>
              <w:overflowPunct w:val="0"/>
              <w:spacing w:line="276" w:lineRule="auto"/>
              <w:ind w:left="0"/>
              <w:jc w:val="both"/>
            </w:pPr>
            <w:r>
              <w:t>D</w:t>
            </w:r>
            <w:r>
              <w:rPr>
                <w:spacing w:val="-2"/>
              </w:rPr>
              <w:t>e</w:t>
            </w:r>
            <w:r>
              <w:t>tails</w:t>
            </w:r>
            <w:r>
              <w:rPr>
                <w:spacing w:val="-6"/>
              </w:rPr>
              <w:t xml:space="preserve"> </w:t>
            </w:r>
            <w:r>
              <w:t>as</w:t>
            </w:r>
            <w:r>
              <w:rPr>
                <w:spacing w:val="-6"/>
              </w:rPr>
              <w:t xml:space="preserve"> </w:t>
            </w:r>
            <w:r>
              <w:t>p</w:t>
            </w:r>
            <w:r>
              <w:rPr>
                <w:spacing w:val="-1"/>
              </w:rPr>
              <w:t>e</w:t>
            </w:r>
            <w:r>
              <w:t>r</w:t>
            </w:r>
            <w:r>
              <w:rPr>
                <w:spacing w:val="-5"/>
              </w:rPr>
              <w:t xml:space="preserve">  “</w:t>
            </w:r>
            <w:r>
              <w:t>b”</w:t>
            </w:r>
            <w:r>
              <w:rPr>
                <w:spacing w:val="-8"/>
              </w:rPr>
              <w:t xml:space="preserve"> </w:t>
            </w:r>
            <w:r>
              <w:rPr>
                <w:spacing w:val="-1"/>
              </w:rPr>
              <w:t>a</w:t>
            </w:r>
            <w:r>
              <w:t>bo</w:t>
            </w:r>
            <w:r>
              <w:rPr>
                <w:spacing w:val="2"/>
              </w:rPr>
              <w:t>v</w:t>
            </w:r>
            <w:r>
              <w:rPr>
                <w:spacing w:val="-1"/>
              </w:rPr>
              <w:t>e</w:t>
            </w:r>
            <w:r>
              <w:t>,</w:t>
            </w:r>
            <w:r>
              <w:rPr>
                <w:spacing w:val="50"/>
              </w:rPr>
              <w:t xml:space="preserve"> </w:t>
            </w:r>
            <w:r>
              <w:t>to</w:t>
            </w:r>
            <w:r>
              <w:rPr>
                <w:spacing w:val="-6"/>
              </w:rPr>
              <w:t xml:space="preserve"> </w:t>
            </w:r>
            <w:r>
              <w:t>the</w:t>
            </w:r>
            <w:r>
              <w:rPr>
                <w:spacing w:val="-7"/>
              </w:rPr>
              <w:t xml:space="preserve"> </w:t>
            </w:r>
            <w:r>
              <w:rPr>
                <w:spacing w:val="-1"/>
              </w:rPr>
              <w:t>e</w:t>
            </w:r>
            <w:r>
              <w:rPr>
                <w:spacing w:val="2"/>
              </w:rPr>
              <w:t>x</w:t>
            </w:r>
            <w:r>
              <w:t>tent</w:t>
            </w:r>
            <w:r>
              <w:rPr>
                <w:spacing w:val="-6"/>
              </w:rPr>
              <w:t xml:space="preserve"> </w:t>
            </w:r>
            <w:r>
              <w:t>appli</w:t>
            </w:r>
            <w:r>
              <w:rPr>
                <w:spacing w:val="-1"/>
              </w:rPr>
              <w:t>ca</w:t>
            </w:r>
            <w:r>
              <w:t>ble</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CD1640" w:rsidRDefault="009C16DF" w:rsidP="009C16DF">
            <w:pPr>
              <w:spacing w:line="276" w:lineRule="auto"/>
              <w:jc w:val="both"/>
              <w:rPr>
                <w:rFonts w:cs="Times New Roman"/>
              </w:rPr>
            </w:pPr>
          </w:p>
        </w:tc>
        <w:tc>
          <w:tcPr>
            <w:tcW w:w="1559" w:type="dxa"/>
            <w:vAlign w:val="center"/>
          </w:tcPr>
          <w:p w:rsidR="009C16DF" w:rsidRPr="00CD1640" w:rsidRDefault="009C16DF" w:rsidP="009C16DF">
            <w:pPr>
              <w:spacing w:line="276" w:lineRule="auto"/>
              <w:jc w:val="both"/>
              <w:rPr>
                <w:rFonts w:cs="Times New Roman"/>
              </w:rPr>
            </w:pPr>
          </w:p>
        </w:tc>
      </w:tr>
      <w:tr w:rsidR="009C16DF" w:rsidRPr="00530573" w:rsidTr="00D04049">
        <w:trPr>
          <w:trHeight w:val="70"/>
        </w:trPr>
        <w:tc>
          <w:tcPr>
            <w:tcW w:w="709" w:type="dxa"/>
            <w:vAlign w:val="center"/>
          </w:tcPr>
          <w:p w:rsidR="009C16DF" w:rsidRPr="003B2588" w:rsidRDefault="009C16DF" w:rsidP="009C16DF">
            <w:pPr>
              <w:spacing w:line="276" w:lineRule="auto"/>
              <w:jc w:val="both"/>
              <w:rPr>
                <w:rFonts w:cs="Times New Roman"/>
              </w:rPr>
            </w:pPr>
          </w:p>
        </w:tc>
        <w:tc>
          <w:tcPr>
            <w:tcW w:w="6379" w:type="dxa"/>
            <w:vAlign w:val="center"/>
          </w:tcPr>
          <w:p w:rsidR="009C16DF" w:rsidRPr="003B2588" w:rsidRDefault="009C16DF" w:rsidP="009C16DF">
            <w:pPr>
              <w:pStyle w:val="BodyText"/>
              <w:tabs>
                <w:tab w:val="left" w:pos="726"/>
              </w:tabs>
              <w:kinsoku w:val="0"/>
              <w:overflowPunct w:val="0"/>
              <w:ind w:left="0" w:right="34"/>
              <w:jc w:val="both"/>
            </w:pPr>
          </w:p>
        </w:tc>
        <w:tc>
          <w:tcPr>
            <w:tcW w:w="2410" w:type="dxa"/>
            <w:vAlign w:val="center"/>
          </w:tcPr>
          <w:p w:rsidR="009C16DF" w:rsidRPr="003B2588" w:rsidRDefault="009C16DF" w:rsidP="009C16DF">
            <w:pPr>
              <w:spacing w:line="276" w:lineRule="auto"/>
              <w:jc w:val="both"/>
              <w:rPr>
                <w:rFonts w:cs="Times New Roman"/>
              </w:rPr>
            </w:pPr>
          </w:p>
        </w:tc>
        <w:tc>
          <w:tcPr>
            <w:tcW w:w="2835" w:type="dxa"/>
            <w:vAlign w:val="center"/>
          </w:tcPr>
          <w:p w:rsidR="009C16DF" w:rsidRPr="003B2588" w:rsidRDefault="009C16DF" w:rsidP="009C16DF">
            <w:pPr>
              <w:spacing w:line="276" w:lineRule="auto"/>
              <w:jc w:val="both"/>
              <w:rPr>
                <w:rFonts w:cs="Times New Roman"/>
              </w:rPr>
            </w:pPr>
          </w:p>
        </w:tc>
        <w:tc>
          <w:tcPr>
            <w:tcW w:w="1559" w:type="dxa"/>
            <w:vAlign w:val="center"/>
          </w:tcPr>
          <w:p w:rsidR="009C16DF" w:rsidRPr="003B2588" w:rsidRDefault="009C16DF" w:rsidP="009C16DF">
            <w:pPr>
              <w:spacing w:line="276" w:lineRule="auto"/>
              <w:jc w:val="both"/>
              <w:rPr>
                <w:rFonts w:cs="Times New Roman"/>
              </w:rPr>
            </w:pPr>
          </w:p>
        </w:tc>
      </w:tr>
      <w:tr w:rsidR="009C16DF" w:rsidRPr="00530573" w:rsidTr="00D04049">
        <w:trPr>
          <w:trHeight w:val="70"/>
        </w:trPr>
        <w:tc>
          <w:tcPr>
            <w:tcW w:w="709" w:type="dxa"/>
            <w:vAlign w:val="center"/>
          </w:tcPr>
          <w:p w:rsidR="009C16DF" w:rsidRPr="003B2588" w:rsidRDefault="009C16DF" w:rsidP="009C16DF">
            <w:pPr>
              <w:spacing w:line="276" w:lineRule="auto"/>
              <w:jc w:val="both"/>
              <w:rPr>
                <w:rFonts w:cs="Times New Roman"/>
              </w:rPr>
            </w:pPr>
          </w:p>
        </w:tc>
        <w:tc>
          <w:tcPr>
            <w:tcW w:w="6379" w:type="dxa"/>
            <w:vAlign w:val="center"/>
          </w:tcPr>
          <w:p w:rsidR="009C16DF" w:rsidRPr="003B2588" w:rsidRDefault="009C16DF" w:rsidP="009C16DF">
            <w:pPr>
              <w:pStyle w:val="BodyText"/>
              <w:tabs>
                <w:tab w:val="left" w:pos="726"/>
              </w:tabs>
              <w:kinsoku w:val="0"/>
              <w:overflowPunct w:val="0"/>
              <w:ind w:left="0" w:right="34"/>
              <w:jc w:val="both"/>
            </w:pPr>
          </w:p>
        </w:tc>
        <w:tc>
          <w:tcPr>
            <w:tcW w:w="2410" w:type="dxa"/>
            <w:vAlign w:val="center"/>
          </w:tcPr>
          <w:p w:rsidR="009C16DF" w:rsidRPr="003B2588" w:rsidRDefault="009C16DF" w:rsidP="009C16DF">
            <w:pPr>
              <w:spacing w:line="276" w:lineRule="auto"/>
              <w:jc w:val="both"/>
              <w:rPr>
                <w:rFonts w:cs="Times New Roman"/>
              </w:rPr>
            </w:pPr>
          </w:p>
        </w:tc>
        <w:tc>
          <w:tcPr>
            <w:tcW w:w="2835" w:type="dxa"/>
            <w:vAlign w:val="center"/>
          </w:tcPr>
          <w:p w:rsidR="009C16DF" w:rsidRPr="003B2588" w:rsidRDefault="009C16DF" w:rsidP="009C16DF">
            <w:pPr>
              <w:spacing w:line="276" w:lineRule="auto"/>
              <w:jc w:val="both"/>
              <w:rPr>
                <w:rFonts w:cs="Times New Roman"/>
              </w:rPr>
            </w:pPr>
          </w:p>
        </w:tc>
        <w:tc>
          <w:tcPr>
            <w:tcW w:w="1559" w:type="dxa"/>
            <w:vAlign w:val="center"/>
          </w:tcPr>
          <w:p w:rsidR="009C16DF" w:rsidRPr="003B2588" w:rsidRDefault="009C16DF" w:rsidP="009C16DF">
            <w:pPr>
              <w:spacing w:line="276" w:lineRule="auto"/>
              <w:jc w:val="both"/>
              <w:rPr>
                <w:rFonts w:cs="Times New Roman"/>
              </w:rPr>
            </w:pPr>
          </w:p>
        </w:tc>
      </w:tr>
      <w:tr w:rsidR="009C16DF" w:rsidRPr="00530573" w:rsidTr="00D04049">
        <w:tc>
          <w:tcPr>
            <w:tcW w:w="709" w:type="dxa"/>
            <w:shd w:val="clear" w:color="auto" w:fill="BFBFBF" w:themeFill="background1" w:themeFillShade="BF"/>
            <w:vAlign w:val="center"/>
          </w:tcPr>
          <w:p w:rsidR="009C16DF" w:rsidRPr="003B2588" w:rsidRDefault="009C16DF" w:rsidP="009C16DF">
            <w:pPr>
              <w:spacing w:line="276" w:lineRule="auto"/>
              <w:jc w:val="both"/>
              <w:rPr>
                <w:rFonts w:cs="Times New Roman"/>
                <w:b/>
                <w:bCs/>
                <w:sz w:val="28"/>
                <w:szCs w:val="28"/>
              </w:rPr>
            </w:pPr>
            <w:r w:rsidRPr="003B2588">
              <w:rPr>
                <w:rFonts w:cs="Times New Roman"/>
                <w:b/>
                <w:bCs/>
                <w:sz w:val="28"/>
                <w:szCs w:val="28"/>
              </w:rPr>
              <w:t>D</w:t>
            </w:r>
          </w:p>
        </w:tc>
        <w:tc>
          <w:tcPr>
            <w:tcW w:w="13183" w:type="dxa"/>
            <w:gridSpan w:val="4"/>
            <w:shd w:val="clear" w:color="auto" w:fill="BFBFBF" w:themeFill="background1" w:themeFillShade="BF"/>
            <w:vAlign w:val="center"/>
          </w:tcPr>
          <w:p w:rsidR="009C16DF" w:rsidRPr="003B2588" w:rsidRDefault="009C16DF" w:rsidP="009C16DF">
            <w:pPr>
              <w:spacing w:line="276" w:lineRule="auto"/>
              <w:jc w:val="both"/>
              <w:rPr>
                <w:rFonts w:cs="Times New Roman"/>
                <w:b/>
                <w:bCs/>
                <w:sz w:val="28"/>
                <w:szCs w:val="28"/>
              </w:rPr>
            </w:pPr>
            <w:r w:rsidRPr="003B2588">
              <w:rPr>
                <w:rFonts w:cs="Times New Roman"/>
                <w:b/>
                <w:bCs/>
                <w:sz w:val="28"/>
                <w:szCs w:val="28"/>
              </w:rPr>
              <w:t>NBFCs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530573" w:rsidRDefault="009C16DF" w:rsidP="009C16DF">
            <w:pPr>
              <w:pStyle w:val="BodyText"/>
              <w:tabs>
                <w:tab w:val="left" w:pos="820"/>
              </w:tabs>
              <w:kinsoku w:val="0"/>
              <w:overflowPunct w:val="0"/>
              <w:ind w:left="0" w:right="34"/>
              <w:jc w:val="both"/>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w:t>
            </w:r>
          </w:p>
        </w:tc>
        <w:tc>
          <w:tcPr>
            <w:tcW w:w="6379" w:type="dxa"/>
            <w:vAlign w:val="center"/>
          </w:tcPr>
          <w:p w:rsidR="009C16DF" w:rsidRPr="00530573" w:rsidRDefault="009C16DF" w:rsidP="009C16DF">
            <w:pPr>
              <w:pStyle w:val="BodyText"/>
              <w:tabs>
                <w:tab w:val="left" w:pos="891"/>
              </w:tabs>
              <w:kinsoku w:val="0"/>
              <w:overflowPunct w:val="0"/>
              <w:ind w:left="0"/>
              <w:jc w:val="both"/>
            </w:pPr>
            <w:r>
              <w:t>N</w:t>
            </w:r>
            <w:r>
              <w:rPr>
                <w:spacing w:val="-2"/>
              </w:rPr>
              <w:t>e</w:t>
            </w:r>
            <w:r>
              <w:t xml:space="preserve">w </w:t>
            </w:r>
            <w:r>
              <w:rPr>
                <w:spacing w:val="-1"/>
              </w:rPr>
              <w:t>O</w:t>
            </w:r>
            <w:r>
              <w:t>w</w:t>
            </w:r>
            <w:r>
              <w:rPr>
                <w:spacing w:val="1"/>
              </w:rPr>
              <w:t>n</w:t>
            </w:r>
            <w:r>
              <w:rPr>
                <w:spacing w:val="-1"/>
              </w:rPr>
              <w:t>e</w:t>
            </w:r>
            <w:r>
              <w:t xml:space="preserve">d </w:t>
            </w:r>
            <w:r>
              <w:rPr>
                <w:spacing w:val="-2"/>
              </w:rPr>
              <w:t>F</w:t>
            </w:r>
            <w:r>
              <w:t>unds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2</w:t>
            </w:r>
          </w:p>
        </w:tc>
        <w:tc>
          <w:tcPr>
            <w:tcW w:w="6379" w:type="dxa"/>
            <w:vAlign w:val="center"/>
          </w:tcPr>
          <w:p w:rsidR="009C16DF" w:rsidRPr="00530573" w:rsidRDefault="009C16DF" w:rsidP="009C16DF">
            <w:pPr>
              <w:pStyle w:val="BodyText"/>
              <w:tabs>
                <w:tab w:val="left" w:pos="891"/>
              </w:tabs>
              <w:kinsoku w:val="0"/>
              <w:overflowPunct w:val="0"/>
              <w:spacing w:before="41"/>
              <w:ind w:left="0"/>
              <w:jc w:val="both"/>
            </w:pPr>
            <w:r>
              <w:t>T</w:t>
            </w:r>
            <w:r>
              <w:rPr>
                <w:spacing w:val="-1"/>
              </w:rPr>
              <w:t>rac</w:t>
            </w:r>
            <w:r>
              <w:t xml:space="preserve">k </w:t>
            </w:r>
            <w:r>
              <w:rPr>
                <w:spacing w:val="1"/>
              </w:rPr>
              <w:t>r</w:t>
            </w:r>
            <w:r>
              <w:rPr>
                <w:spacing w:val="-1"/>
              </w:rPr>
              <w:t>ec</w:t>
            </w:r>
            <w:r>
              <w:rPr>
                <w:spacing w:val="2"/>
              </w:rPr>
              <w:t>o</w:t>
            </w:r>
            <w:r>
              <w:t>rd of</w:t>
            </w:r>
            <w:r>
              <w:rPr>
                <w:spacing w:val="-2"/>
              </w:rPr>
              <w:t xml:space="preserve"> </w:t>
            </w:r>
            <w:r>
              <w:t>Pro</w:t>
            </w:r>
            <w:r>
              <w:rPr>
                <w:spacing w:val="-2"/>
              </w:rPr>
              <w:t>f</w:t>
            </w:r>
            <w:r>
              <w:t>its f</w:t>
            </w:r>
            <w:r>
              <w:rPr>
                <w:spacing w:val="1"/>
              </w:rPr>
              <w:t>o</w:t>
            </w:r>
            <w:r>
              <w:t>r p</w:t>
            </w:r>
            <w:r>
              <w:rPr>
                <w:spacing w:val="-2"/>
              </w:rPr>
              <w:t>a</w:t>
            </w:r>
            <w:r>
              <w:t>st th</w:t>
            </w:r>
            <w:r>
              <w:rPr>
                <w:spacing w:val="-1"/>
              </w:rPr>
              <w:t>re</w:t>
            </w:r>
            <w:r>
              <w:t>e</w:t>
            </w:r>
            <w:r>
              <w:rPr>
                <w:spacing w:val="3"/>
              </w:rPr>
              <w:t xml:space="preserve"> </w:t>
            </w:r>
            <w:r>
              <w:rPr>
                <w:spacing w:val="-5"/>
              </w:rPr>
              <w:t>y</w:t>
            </w:r>
            <w:r>
              <w:rPr>
                <w:spacing w:val="1"/>
              </w:rPr>
              <w:t>e</w:t>
            </w:r>
            <w:r>
              <w:rPr>
                <w:spacing w:val="-1"/>
              </w:rPr>
              <w:t>a</w:t>
            </w:r>
            <w:r>
              <w:t>rs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rPr>
          <w:trHeight w:val="962"/>
        </w:trPr>
        <w:tc>
          <w:tcPr>
            <w:tcW w:w="709" w:type="dxa"/>
            <w:vAlign w:val="center"/>
          </w:tcPr>
          <w:p w:rsidR="009C16DF" w:rsidRPr="00530573" w:rsidRDefault="009C16DF" w:rsidP="009C16DF">
            <w:pPr>
              <w:spacing w:line="276" w:lineRule="auto"/>
              <w:jc w:val="both"/>
              <w:rPr>
                <w:rFonts w:cs="Times New Roman"/>
              </w:rPr>
            </w:pPr>
            <w:r>
              <w:rPr>
                <w:rFonts w:cs="Times New Roman"/>
              </w:rPr>
              <w:lastRenderedPageBreak/>
              <w:t>3</w:t>
            </w:r>
          </w:p>
        </w:tc>
        <w:tc>
          <w:tcPr>
            <w:tcW w:w="6379" w:type="dxa"/>
            <w:vAlign w:val="center"/>
          </w:tcPr>
          <w:p w:rsidR="009C16DF" w:rsidRPr="00530573" w:rsidRDefault="009C16DF" w:rsidP="009C16DF">
            <w:pPr>
              <w:pStyle w:val="BodyText"/>
              <w:tabs>
                <w:tab w:val="left" w:pos="891"/>
              </w:tabs>
              <w:kinsoku w:val="0"/>
              <w:overflowPunct w:val="0"/>
              <w:spacing w:before="41"/>
              <w:ind w:left="0"/>
              <w:jc w:val="both"/>
            </w:pPr>
            <w:r>
              <w:t>Cr</w:t>
            </w:r>
            <w:r>
              <w:rPr>
                <w:spacing w:val="-2"/>
              </w:rPr>
              <w:t>e</w:t>
            </w:r>
            <w:r>
              <w:t>dit R</w:t>
            </w:r>
            <w:r>
              <w:rPr>
                <w:spacing w:val="-1"/>
              </w:rPr>
              <w:t>a</w:t>
            </w:r>
            <w:r>
              <w:t>ting</w:t>
            </w:r>
          </w:p>
        </w:tc>
        <w:tc>
          <w:tcPr>
            <w:tcW w:w="2410" w:type="dxa"/>
            <w:vAlign w:val="center"/>
          </w:tcPr>
          <w:p w:rsidR="009C16DF" w:rsidRPr="00530573" w:rsidRDefault="009C16DF" w:rsidP="009C16DF">
            <w:pPr>
              <w:spacing w:line="276" w:lineRule="auto"/>
              <w:jc w:val="both"/>
              <w:rPr>
                <w:rFonts w:cs="Times New Roman"/>
              </w:rPr>
            </w:pPr>
            <w:r w:rsidRPr="00530573">
              <w:rPr>
                <w:rFonts w:cs="Times New Roman"/>
              </w:rPr>
              <w:t>Please provide a Drop Down with Yes or No option</w:t>
            </w:r>
          </w:p>
        </w:tc>
        <w:tc>
          <w:tcPr>
            <w:tcW w:w="2835" w:type="dxa"/>
            <w:vAlign w:val="center"/>
          </w:tcPr>
          <w:p w:rsidR="009C16DF" w:rsidRPr="00530573" w:rsidRDefault="009C16DF" w:rsidP="009C16DF">
            <w:pPr>
              <w:spacing w:line="276" w:lineRule="auto"/>
              <w:jc w:val="both"/>
              <w:rPr>
                <w:rFonts w:cs="Times New Roman"/>
              </w:rPr>
            </w:pPr>
            <w:r w:rsidRPr="00530573">
              <w:rPr>
                <w:rFonts w:cs="Times New Roman"/>
              </w:rPr>
              <w:t>Attach relevant certificate</w:t>
            </w:r>
          </w:p>
          <w:p w:rsidR="009C16DF" w:rsidRPr="00530573" w:rsidRDefault="009C16DF" w:rsidP="009C16DF">
            <w:pPr>
              <w:spacing w:line="276" w:lineRule="auto"/>
              <w:jc w:val="both"/>
              <w:rPr>
                <w:rFonts w:cs="Times New Roman"/>
              </w:rPr>
            </w:pPr>
            <w:r w:rsidRPr="00530573">
              <w:rPr>
                <w:rFonts w:cs="Times New Roman"/>
              </w:rPr>
              <w:t>(if selected as Yes)</w:t>
            </w:r>
          </w:p>
        </w:tc>
        <w:tc>
          <w:tcPr>
            <w:tcW w:w="1559" w:type="dxa"/>
            <w:vAlign w:val="center"/>
          </w:tcPr>
          <w:p w:rsidR="009C16DF" w:rsidRPr="00530573" w:rsidRDefault="009C16DF" w:rsidP="009C16DF">
            <w:pPr>
              <w:spacing w:line="276" w:lineRule="auto"/>
              <w:jc w:val="both"/>
              <w:rPr>
                <w:rFonts w:cs="Times New Roman"/>
              </w:rPr>
            </w:pPr>
            <w:r w:rsidRPr="00530573">
              <w:rPr>
                <w:rFonts w:cs="Times New Roman"/>
              </w:rPr>
              <w:t>Yes</w:t>
            </w:r>
          </w:p>
          <w:p w:rsidR="009C16DF" w:rsidRPr="00530573" w:rsidRDefault="009C16DF" w:rsidP="009C16DF">
            <w:pPr>
              <w:spacing w:line="276" w:lineRule="auto"/>
              <w:jc w:val="both"/>
              <w:rPr>
                <w:rFonts w:cs="Times New Roman"/>
              </w:rPr>
            </w:pPr>
            <w:r w:rsidRPr="00530573">
              <w:rPr>
                <w:rFonts w:cs="Times New Roman"/>
              </w:rPr>
              <w:t>(if selected as 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4</w:t>
            </w:r>
          </w:p>
        </w:tc>
        <w:tc>
          <w:tcPr>
            <w:tcW w:w="6379" w:type="dxa"/>
            <w:vAlign w:val="center"/>
          </w:tcPr>
          <w:p w:rsidR="009C16DF" w:rsidRPr="00530573" w:rsidRDefault="009C16DF" w:rsidP="009C16DF">
            <w:pPr>
              <w:pStyle w:val="BodyText"/>
              <w:tabs>
                <w:tab w:val="left" w:pos="891"/>
              </w:tabs>
              <w:kinsoku w:val="0"/>
              <w:overflowPunct w:val="0"/>
              <w:spacing w:before="41"/>
              <w:ind w:left="0"/>
              <w:jc w:val="both"/>
            </w:pPr>
            <w:r>
              <w:t>D</w:t>
            </w:r>
            <w:r>
              <w:rPr>
                <w:spacing w:val="-2"/>
              </w:rPr>
              <w:t>e</w:t>
            </w:r>
            <w:r>
              <w:t>tails</w:t>
            </w:r>
            <w:r>
              <w:rPr>
                <w:spacing w:val="-6"/>
              </w:rPr>
              <w:t xml:space="preserve"> </w:t>
            </w:r>
            <w:r>
              <w:t>as</w:t>
            </w:r>
            <w:r>
              <w:rPr>
                <w:spacing w:val="-6"/>
              </w:rPr>
              <w:t xml:space="preserve"> </w:t>
            </w:r>
            <w:r>
              <w:t>p</w:t>
            </w:r>
            <w:r>
              <w:rPr>
                <w:spacing w:val="-1"/>
              </w:rPr>
              <w:t>e</w:t>
            </w:r>
            <w:r>
              <w:t>r</w:t>
            </w:r>
            <w:r>
              <w:rPr>
                <w:spacing w:val="-5"/>
              </w:rPr>
              <w:t xml:space="preserve"> “</w:t>
            </w:r>
            <w:r>
              <w:t>b”</w:t>
            </w:r>
            <w:r>
              <w:rPr>
                <w:spacing w:val="-8"/>
              </w:rPr>
              <w:t xml:space="preserve"> </w:t>
            </w:r>
            <w:r>
              <w:rPr>
                <w:spacing w:val="-1"/>
              </w:rPr>
              <w:t>a</w:t>
            </w:r>
            <w:r>
              <w:t>bo</w:t>
            </w:r>
            <w:r>
              <w:rPr>
                <w:spacing w:val="2"/>
              </w:rPr>
              <w:t>v</w:t>
            </w:r>
            <w:r>
              <w:rPr>
                <w:spacing w:val="-1"/>
              </w:rPr>
              <w:t>e</w:t>
            </w:r>
            <w:r>
              <w:t>,</w:t>
            </w:r>
            <w:r>
              <w:rPr>
                <w:spacing w:val="50"/>
              </w:rPr>
              <w:t xml:space="preserve"> </w:t>
            </w:r>
            <w:r>
              <w:t>to</w:t>
            </w:r>
            <w:r>
              <w:rPr>
                <w:spacing w:val="-6"/>
              </w:rPr>
              <w:t xml:space="preserve"> </w:t>
            </w:r>
            <w:r>
              <w:t>the</w:t>
            </w:r>
            <w:r>
              <w:rPr>
                <w:spacing w:val="-7"/>
              </w:rPr>
              <w:t xml:space="preserve"> </w:t>
            </w:r>
            <w:r>
              <w:rPr>
                <w:spacing w:val="-1"/>
              </w:rPr>
              <w:t>e</w:t>
            </w:r>
            <w:r>
              <w:rPr>
                <w:spacing w:val="2"/>
              </w:rPr>
              <w:t>x</w:t>
            </w:r>
            <w:r>
              <w:t>tent</w:t>
            </w:r>
            <w:r>
              <w:rPr>
                <w:spacing w:val="-6"/>
              </w:rPr>
              <w:t xml:space="preserve"> </w:t>
            </w:r>
            <w:r>
              <w:rPr>
                <w:spacing w:val="-1"/>
              </w:rPr>
              <w:t>a</w:t>
            </w:r>
            <w:r>
              <w:t>ppli</w:t>
            </w:r>
            <w:r>
              <w:rPr>
                <w:spacing w:val="-1"/>
              </w:rPr>
              <w:t>ca</w:t>
            </w:r>
            <w:r>
              <w:t>ble</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pStyle w:val="BodyText"/>
              <w:kinsoku w:val="0"/>
              <w:overflowPunct w:val="0"/>
              <w:spacing w:line="276" w:lineRule="auto"/>
              <w:ind w:left="0"/>
              <w:jc w:val="both"/>
            </w:pPr>
          </w:p>
        </w:tc>
        <w:tc>
          <w:tcPr>
            <w:tcW w:w="1559" w:type="dxa"/>
            <w:vAlign w:val="center"/>
          </w:tcPr>
          <w:p w:rsidR="009C16DF" w:rsidRPr="00530573" w:rsidRDefault="009C16DF" w:rsidP="009C16DF">
            <w:pPr>
              <w:pStyle w:val="BodyText"/>
              <w:kinsoku w:val="0"/>
              <w:overflowPunct w:val="0"/>
              <w:spacing w:line="276" w:lineRule="auto"/>
              <w:ind w:left="0"/>
              <w:jc w:val="both"/>
            </w:pPr>
          </w:p>
        </w:tc>
      </w:tr>
      <w:tr w:rsidR="009C16DF" w:rsidRPr="00530573" w:rsidTr="00D04049">
        <w:trPr>
          <w:trHeight w:val="139"/>
        </w:trPr>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530573" w:rsidRDefault="009C16DF" w:rsidP="009C16DF">
            <w:pPr>
              <w:pStyle w:val="BodyText"/>
              <w:tabs>
                <w:tab w:val="left" w:pos="808"/>
              </w:tabs>
              <w:kinsoku w:val="0"/>
              <w:overflowPunct w:val="0"/>
              <w:spacing w:before="69" w:line="276" w:lineRule="auto"/>
              <w:ind w:left="0" w:right="34"/>
              <w:jc w:val="both"/>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shd w:val="clear" w:color="auto" w:fill="BFBFBF" w:themeFill="background1" w:themeFillShade="BF"/>
            <w:vAlign w:val="center"/>
          </w:tcPr>
          <w:p w:rsidR="009C16DF" w:rsidRPr="003B2588" w:rsidRDefault="009C16DF" w:rsidP="009C16DF">
            <w:pPr>
              <w:spacing w:line="276" w:lineRule="auto"/>
              <w:jc w:val="both"/>
              <w:rPr>
                <w:rFonts w:cs="Times New Roman"/>
                <w:b/>
                <w:bCs/>
                <w:sz w:val="28"/>
                <w:szCs w:val="28"/>
              </w:rPr>
            </w:pPr>
            <w:r w:rsidRPr="003B2588">
              <w:rPr>
                <w:rFonts w:cs="Times New Roman"/>
                <w:b/>
                <w:bCs/>
                <w:sz w:val="28"/>
                <w:szCs w:val="28"/>
              </w:rPr>
              <w:t>E</w:t>
            </w:r>
          </w:p>
        </w:tc>
        <w:tc>
          <w:tcPr>
            <w:tcW w:w="13183" w:type="dxa"/>
            <w:gridSpan w:val="4"/>
            <w:shd w:val="clear" w:color="auto" w:fill="BFBFBF" w:themeFill="background1" w:themeFillShade="BF"/>
            <w:vAlign w:val="center"/>
          </w:tcPr>
          <w:p w:rsidR="009C16DF" w:rsidRPr="003B2588" w:rsidRDefault="009C16DF" w:rsidP="009C16DF">
            <w:pPr>
              <w:spacing w:line="276" w:lineRule="auto"/>
              <w:jc w:val="both"/>
              <w:rPr>
                <w:rFonts w:cs="Times New Roman"/>
                <w:b/>
                <w:bCs/>
              </w:rPr>
            </w:pPr>
            <w:r w:rsidRPr="003B2588">
              <w:rPr>
                <w:b/>
                <w:bCs/>
                <w:sz w:val="28"/>
                <w:szCs w:val="28"/>
              </w:rPr>
              <w:t>Governments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530573" w:rsidRDefault="009C16DF" w:rsidP="009C16DF">
            <w:pPr>
              <w:pStyle w:val="BodyText"/>
              <w:kinsoku w:val="0"/>
              <w:overflowPunct w:val="0"/>
              <w:spacing w:line="275" w:lineRule="auto"/>
              <w:ind w:left="0" w:right="34"/>
              <w:jc w:val="both"/>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1</w:t>
            </w:r>
          </w:p>
        </w:tc>
        <w:tc>
          <w:tcPr>
            <w:tcW w:w="6379" w:type="dxa"/>
            <w:vAlign w:val="center"/>
          </w:tcPr>
          <w:p w:rsidR="009C16DF" w:rsidRPr="00530573" w:rsidRDefault="009C16DF" w:rsidP="009C16DF">
            <w:pPr>
              <w:pStyle w:val="BodyText"/>
              <w:tabs>
                <w:tab w:val="left" w:pos="766"/>
              </w:tabs>
              <w:kinsoku w:val="0"/>
              <w:overflowPunct w:val="0"/>
              <w:ind w:left="0"/>
              <w:jc w:val="both"/>
            </w:pPr>
            <w:r>
              <w:t>Do</w:t>
            </w:r>
            <w:r>
              <w:rPr>
                <w:spacing w:val="-2"/>
              </w:rPr>
              <w:t>c</w:t>
            </w:r>
            <w:r>
              <w:t xml:space="preserve">uments </w:t>
            </w:r>
            <w:r>
              <w:rPr>
                <w:spacing w:val="-1"/>
              </w:rPr>
              <w:t>e</w:t>
            </w:r>
            <w:r>
              <w:t>man</w:t>
            </w:r>
            <w:r>
              <w:rPr>
                <w:spacing w:val="-2"/>
              </w:rPr>
              <w:t>a</w:t>
            </w:r>
            <w:r>
              <w:t>ti</w:t>
            </w:r>
            <w:r>
              <w:rPr>
                <w:spacing w:val="2"/>
              </w:rPr>
              <w:t>n</w:t>
            </w:r>
            <w:r>
              <w:t>g</w:t>
            </w:r>
            <w:r>
              <w:rPr>
                <w:spacing w:val="-3"/>
              </w:rPr>
              <w:t xml:space="preserve"> </w:t>
            </w:r>
            <w:r>
              <w:rPr>
                <w:spacing w:val="1"/>
              </w:rPr>
              <w:t>fr</w:t>
            </w:r>
            <w:r>
              <w:t>om Gov</w:t>
            </w:r>
            <w:r>
              <w:rPr>
                <w:spacing w:val="-1"/>
              </w:rPr>
              <w:t>e</w:t>
            </w:r>
            <w:r>
              <w:t>rnm</w:t>
            </w:r>
            <w:r>
              <w:rPr>
                <w:spacing w:val="-2"/>
              </w:rPr>
              <w:t>e</w:t>
            </w:r>
            <w:r>
              <w:t>nt supporting</w:t>
            </w:r>
            <w:r>
              <w:rPr>
                <w:spacing w:val="-3"/>
              </w:rPr>
              <w:t xml:space="preserve"> </w:t>
            </w:r>
            <w:r>
              <w:rPr>
                <w:spacing w:val="-1"/>
              </w:rPr>
              <w:t>e</w:t>
            </w:r>
            <w:r>
              <w:t>qui</w:t>
            </w:r>
            <w:r>
              <w:rPr>
                <w:spacing w:val="5"/>
              </w:rPr>
              <w:t>t</w:t>
            </w:r>
            <w:r>
              <w:t>y</w:t>
            </w:r>
            <w:r>
              <w:rPr>
                <w:spacing w:val="-5"/>
              </w:rPr>
              <w:t xml:space="preserve"> </w:t>
            </w:r>
            <w:r>
              <w:rPr>
                <w:spacing w:val="-1"/>
              </w:rPr>
              <w:t>c</w:t>
            </w:r>
            <w:r>
              <w:t xml:space="preserve">ommitment </w:t>
            </w:r>
            <w:r>
              <w:rPr>
                <w:spacing w:val="-1"/>
              </w:rPr>
              <w:t>f</w:t>
            </w:r>
            <w:r>
              <w:rPr>
                <w:spacing w:val="2"/>
              </w:rPr>
              <w:t>o</w:t>
            </w:r>
            <w:r>
              <w:t>r the</w:t>
            </w:r>
            <w:r>
              <w:rPr>
                <w:spacing w:val="-2"/>
              </w:rPr>
              <w:t xml:space="preserve"> </w:t>
            </w:r>
            <w:r>
              <w:t>proj</w:t>
            </w:r>
            <w:r>
              <w:rPr>
                <w:spacing w:val="-2"/>
              </w:rPr>
              <w:t>e</w:t>
            </w:r>
            <w:r>
              <w:rPr>
                <w:spacing w:val="-1"/>
              </w:rPr>
              <w:t>c</w:t>
            </w:r>
            <w:r>
              <w:t>t</w:t>
            </w:r>
            <w:r>
              <w:rPr>
                <w:spacing w:val="2"/>
              </w:rPr>
              <w:t xml:space="preserve"> </w:t>
            </w:r>
            <w:r>
              <w:rPr>
                <w:spacing w:val="-1"/>
              </w:rPr>
              <w:t>a</w:t>
            </w:r>
            <w:r>
              <w:t>nd</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r w:rsidRPr="00457A5B">
              <w:rPr>
                <w:rFonts w:cs="Times New Roman"/>
              </w:rPr>
              <w:t>Attach copy of document</w:t>
            </w:r>
          </w:p>
        </w:tc>
        <w:tc>
          <w:tcPr>
            <w:tcW w:w="1559" w:type="dxa"/>
            <w:vAlign w:val="center"/>
          </w:tcPr>
          <w:p w:rsidR="009C16DF" w:rsidRPr="00530573" w:rsidRDefault="009C16DF" w:rsidP="009C16DF">
            <w:pPr>
              <w:spacing w:line="276" w:lineRule="auto"/>
              <w:jc w:val="both"/>
              <w:rPr>
                <w:rFonts w:cs="Times New Roman"/>
              </w:rPr>
            </w:pPr>
            <w:r>
              <w:rPr>
                <w:rFonts w:cs="Times New Roman"/>
              </w:rPr>
              <w:t>Yes</w:t>
            </w: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2</w:t>
            </w:r>
          </w:p>
        </w:tc>
        <w:tc>
          <w:tcPr>
            <w:tcW w:w="6379" w:type="dxa"/>
            <w:vAlign w:val="center"/>
          </w:tcPr>
          <w:p w:rsidR="009C16DF" w:rsidRPr="003B2588" w:rsidRDefault="009C16DF" w:rsidP="009C16DF">
            <w:pPr>
              <w:pStyle w:val="BodyText"/>
              <w:tabs>
                <w:tab w:val="left" w:pos="766"/>
              </w:tabs>
              <w:kinsoku w:val="0"/>
              <w:overflowPunct w:val="0"/>
              <w:ind w:left="0"/>
              <w:jc w:val="both"/>
            </w:pPr>
            <w:r>
              <w:t>Note</w:t>
            </w:r>
            <w:r>
              <w:rPr>
                <w:spacing w:val="-1"/>
              </w:rPr>
              <w:t xml:space="preserve"> </w:t>
            </w:r>
            <w:r>
              <w:t>on n</w:t>
            </w:r>
            <w:r>
              <w:rPr>
                <w:spacing w:val="-1"/>
              </w:rPr>
              <w:t>a</w:t>
            </w:r>
            <w:r>
              <w:t>ture</w:t>
            </w:r>
            <w:r>
              <w:rPr>
                <w:spacing w:val="-2"/>
              </w:rPr>
              <w:t xml:space="preserve"> </w:t>
            </w:r>
            <w:r>
              <w:rPr>
                <w:spacing w:val="2"/>
              </w:rPr>
              <w:t>o</w:t>
            </w:r>
            <w:r>
              <w:t xml:space="preserve">f </w:t>
            </w:r>
            <w:r>
              <w:rPr>
                <w:spacing w:val="-2"/>
              </w:rPr>
              <w:t>e</w:t>
            </w:r>
            <w:r>
              <w:t>qui</w:t>
            </w:r>
            <w:r>
              <w:rPr>
                <w:spacing w:val="5"/>
              </w:rPr>
              <w:t>t</w:t>
            </w:r>
            <w:r>
              <w:t>y</w:t>
            </w:r>
            <w:r>
              <w:rPr>
                <w:spacing w:val="-3"/>
              </w:rPr>
              <w:t xml:space="preserve"> </w:t>
            </w:r>
            <w:r>
              <w:t xml:space="preserve">support </w:t>
            </w:r>
            <w:r>
              <w:rPr>
                <w:spacing w:val="-1"/>
              </w:rPr>
              <w:t>(ca</w:t>
            </w:r>
            <w:r>
              <w:t>sh or kind</w:t>
            </w:r>
            <w:r>
              <w:rPr>
                <w:spacing w:val="-1"/>
              </w:rPr>
              <w:t>)</w:t>
            </w:r>
            <w:r>
              <w:t>,</w:t>
            </w:r>
            <w:r>
              <w:rPr>
                <w:spacing w:val="2"/>
              </w:rPr>
              <w:t xml:space="preserve"> </w:t>
            </w:r>
            <w:r>
              <w:rPr>
                <w:spacing w:val="-1"/>
              </w:rPr>
              <w:t>a</w:t>
            </w:r>
            <w:r>
              <w:rPr>
                <w:spacing w:val="1"/>
              </w:rPr>
              <w:t>r</w:t>
            </w:r>
            <w:r>
              <w:t>r</w:t>
            </w:r>
            <w:r>
              <w:rPr>
                <w:spacing w:val="-2"/>
              </w:rPr>
              <w:t>a</w:t>
            </w:r>
            <w:r>
              <w:rPr>
                <w:spacing w:val="2"/>
              </w:rPr>
              <w:t>n</w:t>
            </w:r>
            <w:r>
              <w:rPr>
                <w:spacing w:val="-3"/>
              </w:rPr>
              <w:t>g</w:t>
            </w:r>
            <w:r>
              <w:rPr>
                <w:spacing w:val="-1"/>
              </w:rPr>
              <w:t>e</w:t>
            </w:r>
            <w:r>
              <w:t>ments f</w:t>
            </w:r>
            <w:r>
              <w:rPr>
                <w:spacing w:val="1"/>
              </w:rPr>
              <w:t>o</w:t>
            </w:r>
            <w:r>
              <w:t>r ph</w:t>
            </w:r>
            <w:r>
              <w:rPr>
                <w:spacing w:val="-2"/>
              </w:rPr>
              <w:t>a</w:t>
            </w:r>
            <w:r>
              <w:t>si</w:t>
            </w:r>
            <w:r>
              <w:rPr>
                <w:spacing w:val="2"/>
              </w:rPr>
              <w:t>n</w:t>
            </w:r>
            <w:r>
              <w:t>g</w:t>
            </w:r>
            <w:r>
              <w:rPr>
                <w:spacing w:val="-3"/>
              </w:rPr>
              <w:t xml:space="preserve"> </w:t>
            </w:r>
            <w:r>
              <w:rPr>
                <w:spacing w:val="2"/>
              </w:rPr>
              <w:t>o</w:t>
            </w:r>
            <w:r>
              <w:t xml:space="preserve">f </w:t>
            </w:r>
            <w:r>
              <w:rPr>
                <w:spacing w:val="-2"/>
              </w:rPr>
              <w:t>e</w:t>
            </w:r>
            <w:r>
              <w:t>qui</w:t>
            </w:r>
            <w:r>
              <w:rPr>
                <w:spacing w:val="3"/>
              </w:rPr>
              <w:t>t</w:t>
            </w:r>
            <w:r>
              <w:t>y</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r>
              <w:rPr>
                <w:rFonts w:cs="Times New Roman"/>
              </w:rPr>
              <w:t>3</w:t>
            </w:r>
          </w:p>
        </w:tc>
        <w:tc>
          <w:tcPr>
            <w:tcW w:w="6379" w:type="dxa"/>
            <w:vAlign w:val="center"/>
          </w:tcPr>
          <w:p w:rsidR="009C16DF" w:rsidRPr="003B2588" w:rsidRDefault="009C16DF" w:rsidP="009C16DF">
            <w:pPr>
              <w:pStyle w:val="BodyText"/>
              <w:tabs>
                <w:tab w:val="left" w:pos="766"/>
              </w:tabs>
              <w:kinsoku w:val="0"/>
              <w:overflowPunct w:val="0"/>
              <w:ind w:left="0"/>
              <w:jc w:val="both"/>
            </w:pPr>
            <w:r>
              <w:t>Status/Sta</w:t>
            </w:r>
            <w:r>
              <w:rPr>
                <w:spacing w:val="-3"/>
              </w:rPr>
              <w:t>g</w:t>
            </w:r>
            <w:r>
              <w:t>e</w:t>
            </w:r>
            <w:r>
              <w:rPr>
                <w:spacing w:val="-1"/>
              </w:rPr>
              <w:t xml:space="preserve"> </w:t>
            </w:r>
            <w:r>
              <w:t>of a</w:t>
            </w:r>
            <w:r>
              <w:rPr>
                <w:spacing w:val="-1"/>
              </w:rPr>
              <w:t>c</w:t>
            </w:r>
            <w:r>
              <w:t xml:space="preserve">tual </w:t>
            </w:r>
            <w:r>
              <w:rPr>
                <w:spacing w:val="-1"/>
              </w:rPr>
              <w:t>a</w:t>
            </w:r>
            <w:r>
              <w:t>llotm</w:t>
            </w:r>
            <w:r>
              <w:rPr>
                <w:spacing w:val="-1"/>
              </w:rPr>
              <w:t>e</w:t>
            </w:r>
            <w:r>
              <w:t xml:space="preserve">nt of </w:t>
            </w:r>
            <w:r>
              <w:rPr>
                <w:spacing w:val="-2"/>
              </w:rPr>
              <w:t>e</w:t>
            </w:r>
            <w:r>
              <w:t>qui</w:t>
            </w:r>
            <w:r>
              <w:rPr>
                <w:spacing w:val="3"/>
              </w:rPr>
              <w:t>t</w:t>
            </w:r>
            <w:r>
              <w:t>y</w:t>
            </w:r>
            <w:r>
              <w:rPr>
                <w:spacing w:val="-5"/>
              </w:rPr>
              <w:t xml:space="preserve"> </w:t>
            </w:r>
            <w:r>
              <w:t>sh</w:t>
            </w:r>
            <w:r>
              <w:rPr>
                <w:spacing w:val="1"/>
              </w:rPr>
              <w:t>a</w:t>
            </w:r>
            <w:r>
              <w:t>r</w:t>
            </w:r>
            <w:r>
              <w:rPr>
                <w:spacing w:val="-2"/>
              </w:rPr>
              <w:t>e</w:t>
            </w:r>
            <w:r>
              <w:t>s</w:t>
            </w: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D04049">
        <w:tc>
          <w:tcPr>
            <w:tcW w:w="709" w:type="dxa"/>
            <w:vAlign w:val="center"/>
          </w:tcPr>
          <w:p w:rsidR="009C16DF" w:rsidRPr="00530573" w:rsidRDefault="009C16DF" w:rsidP="009C16DF">
            <w:pPr>
              <w:spacing w:line="276" w:lineRule="auto"/>
              <w:jc w:val="both"/>
              <w:rPr>
                <w:rFonts w:cs="Times New Roman"/>
              </w:rPr>
            </w:pPr>
          </w:p>
        </w:tc>
        <w:tc>
          <w:tcPr>
            <w:tcW w:w="6379" w:type="dxa"/>
            <w:vAlign w:val="center"/>
          </w:tcPr>
          <w:p w:rsidR="009C16DF" w:rsidRPr="00530573" w:rsidRDefault="009C16DF" w:rsidP="009C16DF">
            <w:pPr>
              <w:pStyle w:val="BodyText"/>
              <w:tabs>
                <w:tab w:val="left" w:pos="820"/>
              </w:tabs>
              <w:kinsoku w:val="0"/>
              <w:overflowPunct w:val="0"/>
              <w:ind w:left="0" w:right="34"/>
              <w:jc w:val="both"/>
            </w:pPr>
          </w:p>
        </w:tc>
        <w:tc>
          <w:tcPr>
            <w:tcW w:w="2410" w:type="dxa"/>
            <w:vAlign w:val="center"/>
          </w:tcPr>
          <w:p w:rsidR="009C16DF" w:rsidRPr="00530573" w:rsidRDefault="009C16DF" w:rsidP="009C16DF">
            <w:pPr>
              <w:spacing w:line="276" w:lineRule="auto"/>
              <w:jc w:val="both"/>
              <w:rPr>
                <w:rFonts w:cs="Times New Roman"/>
              </w:rPr>
            </w:pPr>
          </w:p>
        </w:tc>
        <w:tc>
          <w:tcPr>
            <w:tcW w:w="2835"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bl>
    <w:p w:rsidR="009C16DF" w:rsidRPr="00530573" w:rsidRDefault="009C16DF" w:rsidP="009C16DF">
      <w:pPr>
        <w:jc w:val="both"/>
        <w:rPr>
          <w:rFonts w:cs="Times New Roman"/>
          <w:i/>
          <w:iCs/>
        </w:rPr>
      </w:pPr>
    </w:p>
    <w:p w:rsidR="009C16DF" w:rsidRDefault="009C16DF" w:rsidP="009C16DF">
      <w:pPr>
        <w:widowControl/>
        <w:autoSpaceDE/>
        <w:autoSpaceDN/>
        <w:adjustRightInd/>
        <w:spacing w:after="200" w:line="276" w:lineRule="auto"/>
        <w:jc w:val="both"/>
      </w:pPr>
      <w:r>
        <w:br w:type="page"/>
      </w:r>
    </w:p>
    <w:p w:rsidR="00D04049" w:rsidRDefault="00D04049" w:rsidP="00D04049">
      <w:pPr>
        <w:pStyle w:val="Heading5"/>
        <w:kinsoku w:val="0"/>
        <w:overflowPunct w:val="0"/>
        <w:spacing w:before="69"/>
        <w:ind w:left="0" w:right="218"/>
        <w:jc w:val="center"/>
        <w:rPr>
          <w:u w:val="thick"/>
        </w:rPr>
      </w:pPr>
      <w:r>
        <w:rPr>
          <w:spacing w:val="-3"/>
          <w:u w:val="thick"/>
        </w:rPr>
        <w:lastRenderedPageBreak/>
        <w:t>P</w:t>
      </w:r>
      <w:r>
        <w:rPr>
          <w:spacing w:val="1"/>
          <w:u w:val="thick"/>
        </w:rPr>
        <w:t>A</w:t>
      </w:r>
      <w:r>
        <w:rPr>
          <w:u w:val="thick"/>
        </w:rPr>
        <w:t>RT II</w:t>
      </w:r>
    </w:p>
    <w:p w:rsidR="00D04049" w:rsidRPr="00D04049" w:rsidRDefault="00D04049" w:rsidP="00D04049"/>
    <w:p w:rsidR="00D04049" w:rsidRDefault="00D04049" w:rsidP="00D04049">
      <w:pPr>
        <w:kinsoku w:val="0"/>
        <w:overflowPunct w:val="0"/>
        <w:spacing w:before="69"/>
        <w:jc w:val="center"/>
        <w:rPr>
          <w:rFonts w:cs="Times New Roman"/>
        </w:rPr>
      </w:pPr>
      <w:r>
        <w:rPr>
          <w:rFonts w:cs="Times New Roman"/>
          <w:b/>
          <w:bCs/>
          <w:u w:val="thick"/>
        </w:rPr>
        <w:t xml:space="preserve">CORE </w:t>
      </w:r>
      <w:r>
        <w:rPr>
          <w:rFonts w:cs="Times New Roman"/>
          <w:b/>
          <w:bCs/>
          <w:spacing w:val="-3"/>
          <w:u w:val="thick"/>
        </w:rPr>
        <w:t>P</w:t>
      </w:r>
      <w:r>
        <w:rPr>
          <w:rFonts w:cs="Times New Roman"/>
          <w:b/>
          <w:bCs/>
          <w:u w:val="thick"/>
        </w:rPr>
        <w:t>RO</w:t>
      </w:r>
      <w:r>
        <w:rPr>
          <w:rFonts w:cs="Times New Roman"/>
          <w:b/>
          <w:bCs/>
          <w:spacing w:val="-1"/>
          <w:u w:val="thick"/>
        </w:rPr>
        <w:t>M</w:t>
      </w:r>
      <w:r>
        <w:rPr>
          <w:rFonts w:cs="Times New Roman"/>
          <w:b/>
          <w:bCs/>
          <w:u w:val="thick"/>
        </w:rPr>
        <w:t xml:space="preserve">OTER </w:t>
      </w:r>
      <w:r>
        <w:rPr>
          <w:rFonts w:cs="Times New Roman"/>
          <w:b/>
          <w:bCs/>
          <w:spacing w:val="1"/>
          <w:u w:val="thick"/>
        </w:rPr>
        <w:t>M</w:t>
      </w:r>
      <w:r>
        <w:rPr>
          <w:rFonts w:cs="Times New Roman"/>
          <w:b/>
          <w:bCs/>
          <w:u w:val="thick"/>
        </w:rPr>
        <w:t>A</w:t>
      </w:r>
      <w:r>
        <w:rPr>
          <w:rFonts w:cs="Times New Roman"/>
          <w:b/>
          <w:bCs/>
          <w:spacing w:val="-1"/>
          <w:u w:val="thick"/>
        </w:rPr>
        <w:t>N</w:t>
      </w:r>
      <w:r>
        <w:rPr>
          <w:rFonts w:cs="Times New Roman"/>
          <w:b/>
          <w:bCs/>
          <w:u w:val="thick"/>
        </w:rPr>
        <w:t>A</w:t>
      </w:r>
      <w:r>
        <w:rPr>
          <w:rFonts w:cs="Times New Roman"/>
          <w:b/>
          <w:bCs/>
          <w:spacing w:val="-3"/>
          <w:u w:val="thick"/>
        </w:rPr>
        <w:t>G</w:t>
      </w:r>
      <w:r>
        <w:rPr>
          <w:rFonts w:cs="Times New Roman"/>
          <w:b/>
          <w:bCs/>
          <w:spacing w:val="2"/>
          <w:u w:val="thick"/>
        </w:rPr>
        <w:t>E</w:t>
      </w:r>
      <w:r>
        <w:rPr>
          <w:rFonts w:cs="Times New Roman"/>
          <w:b/>
          <w:bCs/>
          <w:spacing w:val="-1"/>
          <w:u w:val="thick"/>
        </w:rPr>
        <w:t>M</w:t>
      </w:r>
      <w:r>
        <w:rPr>
          <w:rFonts w:cs="Times New Roman"/>
          <w:b/>
          <w:bCs/>
          <w:u w:val="thick"/>
        </w:rPr>
        <w:t>ENT EV</w:t>
      </w:r>
      <w:r>
        <w:rPr>
          <w:rFonts w:cs="Times New Roman"/>
          <w:b/>
          <w:bCs/>
          <w:spacing w:val="-1"/>
          <w:u w:val="thick"/>
        </w:rPr>
        <w:t>A</w:t>
      </w:r>
      <w:r>
        <w:rPr>
          <w:rFonts w:cs="Times New Roman"/>
          <w:b/>
          <w:bCs/>
          <w:u w:val="thick"/>
        </w:rPr>
        <w:t>LU</w:t>
      </w:r>
      <w:r>
        <w:rPr>
          <w:rFonts w:cs="Times New Roman"/>
          <w:b/>
          <w:bCs/>
          <w:spacing w:val="-1"/>
          <w:u w:val="thick"/>
        </w:rPr>
        <w:t>A</w:t>
      </w:r>
      <w:r>
        <w:rPr>
          <w:rFonts w:cs="Times New Roman"/>
          <w:b/>
          <w:bCs/>
          <w:u w:val="thick"/>
        </w:rPr>
        <w:t>TION</w:t>
      </w:r>
    </w:p>
    <w:p w:rsidR="00D04049" w:rsidRDefault="00D04049" w:rsidP="009C16DF">
      <w:pPr>
        <w:pStyle w:val="BodyText"/>
        <w:kinsoku w:val="0"/>
        <w:overflowPunct w:val="0"/>
        <w:spacing w:before="69" w:line="275" w:lineRule="auto"/>
        <w:ind w:left="0" w:right="194"/>
        <w:jc w:val="both"/>
        <w:rPr>
          <w:spacing w:val="-4"/>
        </w:rPr>
      </w:pPr>
    </w:p>
    <w:p w:rsidR="009C16DF" w:rsidRDefault="009C16DF" w:rsidP="009C16DF">
      <w:pPr>
        <w:pStyle w:val="BodyText"/>
        <w:kinsoku w:val="0"/>
        <w:overflowPunct w:val="0"/>
        <w:spacing w:before="69" w:line="275" w:lineRule="auto"/>
        <w:ind w:left="0" w:right="194"/>
        <w:jc w:val="both"/>
      </w:pPr>
      <w:r>
        <w:rPr>
          <w:spacing w:val="-4"/>
        </w:rPr>
        <w:t>I</w:t>
      </w:r>
      <w:r>
        <w:rPr>
          <w:spacing w:val="2"/>
        </w:rPr>
        <w:t>n</w:t>
      </w:r>
      <w:r>
        <w:t>fo</w:t>
      </w:r>
      <w:r>
        <w:rPr>
          <w:spacing w:val="-2"/>
        </w:rPr>
        <w:t>r</w:t>
      </w:r>
      <w:r>
        <w:t>mation</w:t>
      </w:r>
      <w:r>
        <w:rPr>
          <w:spacing w:val="31"/>
        </w:rPr>
        <w:t xml:space="preserve"> </w:t>
      </w:r>
      <w:r>
        <w:t>und</w:t>
      </w:r>
      <w:r>
        <w:rPr>
          <w:spacing w:val="-1"/>
        </w:rPr>
        <w:t>e</w:t>
      </w:r>
      <w:r>
        <w:t>r</w:t>
      </w:r>
      <w:r>
        <w:rPr>
          <w:spacing w:val="32"/>
        </w:rPr>
        <w:t xml:space="preserve"> </w:t>
      </w:r>
      <w:r>
        <w:t>this</w:t>
      </w:r>
      <w:r>
        <w:rPr>
          <w:spacing w:val="31"/>
        </w:rPr>
        <w:t xml:space="preserve"> </w:t>
      </w:r>
      <w:r>
        <w:t>s</w:t>
      </w:r>
      <w:r>
        <w:rPr>
          <w:spacing w:val="-1"/>
        </w:rPr>
        <w:t>ec</w:t>
      </w:r>
      <w:r>
        <w:t>tion</w:t>
      </w:r>
      <w:r>
        <w:rPr>
          <w:spacing w:val="30"/>
        </w:rPr>
        <w:t xml:space="preserve"> </w:t>
      </w:r>
      <w:r>
        <w:t>is</w:t>
      </w:r>
      <w:r>
        <w:rPr>
          <w:spacing w:val="31"/>
        </w:rPr>
        <w:t xml:space="preserve"> </w:t>
      </w:r>
      <w:r>
        <w:t>r</w:t>
      </w:r>
      <w:r>
        <w:rPr>
          <w:spacing w:val="-2"/>
        </w:rPr>
        <w:t>e</w:t>
      </w:r>
      <w:r>
        <w:t>quir</w:t>
      </w:r>
      <w:r>
        <w:rPr>
          <w:spacing w:val="-2"/>
        </w:rPr>
        <w:t>e</w:t>
      </w:r>
      <w:r>
        <w:t>d</w:t>
      </w:r>
      <w:r>
        <w:rPr>
          <w:spacing w:val="30"/>
        </w:rPr>
        <w:t xml:space="preserve"> </w:t>
      </w:r>
      <w:r>
        <w:t>in</w:t>
      </w:r>
      <w:r>
        <w:rPr>
          <w:spacing w:val="33"/>
        </w:rPr>
        <w:t xml:space="preserve"> </w:t>
      </w:r>
      <w:r>
        <w:t>r</w:t>
      </w:r>
      <w:r>
        <w:rPr>
          <w:spacing w:val="-2"/>
        </w:rPr>
        <w:t>e</w:t>
      </w:r>
      <w:r>
        <w:rPr>
          <w:spacing w:val="2"/>
        </w:rPr>
        <w:t>s</w:t>
      </w:r>
      <w:r>
        <w:t>p</w:t>
      </w:r>
      <w:r>
        <w:rPr>
          <w:spacing w:val="-1"/>
        </w:rPr>
        <w:t>ec</w:t>
      </w:r>
      <w:r>
        <w:t>t</w:t>
      </w:r>
      <w:r>
        <w:rPr>
          <w:spacing w:val="31"/>
        </w:rPr>
        <w:t xml:space="preserve"> </w:t>
      </w:r>
      <w:r>
        <w:t>of</w:t>
      </w:r>
      <w:r>
        <w:rPr>
          <w:spacing w:val="34"/>
        </w:rPr>
        <w:t xml:space="preserve"> </w:t>
      </w:r>
      <w:r>
        <w:rPr>
          <w:b/>
          <w:bCs/>
          <w:spacing w:val="-1"/>
          <w:u w:val="thick"/>
        </w:rPr>
        <w:t>e</w:t>
      </w:r>
      <w:r>
        <w:rPr>
          <w:b/>
          <w:bCs/>
          <w:spacing w:val="2"/>
          <w:u w:val="thick"/>
        </w:rPr>
        <w:t>a</w:t>
      </w:r>
      <w:r>
        <w:rPr>
          <w:b/>
          <w:bCs/>
          <w:spacing w:val="-1"/>
          <w:u w:val="thick"/>
        </w:rPr>
        <w:t>c</w:t>
      </w:r>
      <w:r>
        <w:rPr>
          <w:b/>
          <w:bCs/>
          <w:u w:val="thick"/>
        </w:rPr>
        <w:t>h</w:t>
      </w:r>
      <w:r>
        <w:rPr>
          <w:b/>
          <w:bCs/>
          <w:spacing w:val="31"/>
          <w:u w:val="thick"/>
        </w:rPr>
        <w:t xml:space="preserve"> </w:t>
      </w:r>
      <w:r>
        <w:rPr>
          <w:b/>
          <w:bCs/>
          <w:u w:val="thick"/>
        </w:rPr>
        <w:t>Core</w:t>
      </w:r>
      <w:r>
        <w:rPr>
          <w:b/>
          <w:bCs/>
          <w:spacing w:val="32"/>
          <w:u w:val="thick"/>
        </w:rPr>
        <w:t xml:space="preserve"> </w:t>
      </w:r>
      <w:r>
        <w:rPr>
          <w:b/>
          <w:bCs/>
          <w:spacing w:val="-3"/>
          <w:u w:val="thick"/>
        </w:rPr>
        <w:t>P</w:t>
      </w:r>
      <w:r>
        <w:rPr>
          <w:b/>
          <w:bCs/>
          <w:spacing w:val="-1"/>
          <w:u w:val="thick"/>
        </w:rPr>
        <w:t>r</w:t>
      </w:r>
      <w:r>
        <w:rPr>
          <w:b/>
          <w:bCs/>
          <w:spacing w:val="2"/>
          <w:u w:val="thick"/>
        </w:rPr>
        <w:t>o</w:t>
      </w:r>
      <w:r>
        <w:rPr>
          <w:b/>
          <w:bCs/>
          <w:spacing w:val="-4"/>
          <w:u w:val="thick"/>
        </w:rPr>
        <w:t>m</w:t>
      </w:r>
      <w:r>
        <w:rPr>
          <w:b/>
          <w:bCs/>
          <w:spacing w:val="2"/>
          <w:u w:val="thick"/>
        </w:rPr>
        <w:t>o</w:t>
      </w:r>
      <w:r>
        <w:rPr>
          <w:b/>
          <w:bCs/>
          <w:u w:val="thick"/>
        </w:rPr>
        <w:t>t</w:t>
      </w:r>
      <w:r>
        <w:rPr>
          <w:b/>
          <w:bCs/>
          <w:spacing w:val="-2"/>
          <w:u w:val="thick"/>
        </w:rPr>
        <w:t>e</w:t>
      </w:r>
      <w:r>
        <w:rPr>
          <w:b/>
          <w:bCs/>
          <w:u w:val="thick"/>
        </w:rPr>
        <w:t>r</w:t>
      </w:r>
      <w:r>
        <w:rPr>
          <w:b/>
          <w:bCs/>
          <w:spacing w:val="34"/>
          <w:u w:val="thick"/>
        </w:rPr>
        <w:t xml:space="preserve"> </w:t>
      </w:r>
      <w:r>
        <w:t>r</w:t>
      </w:r>
      <w:r>
        <w:rPr>
          <w:spacing w:val="-2"/>
        </w:rPr>
        <w:t>e</w:t>
      </w:r>
      <w:r>
        <w:t>sponsible</w:t>
      </w:r>
      <w:r>
        <w:rPr>
          <w:spacing w:val="30"/>
        </w:rPr>
        <w:t xml:space="preserve"> </w:t>
      </w:r>
      <w:r>
        <w:t>f</w:t>
      </w:r>
      <w:r>
        <w:rPr>
          <w:spacing w:val="1"/>
        </w:rPr>
        <w:t>o</w:t>
      </w:r>
      <w:r>
        <w:t xml:space="preserve">r </w:t>
      </w:r>
      <w:r>
        <w:rPr>
          <w:spacing w:val="-1"/>
        </w:rPr>
        <w:t>e</w:t>
      </w:r>
      <w:r>
        <w:rPr>
          <w:spacing w:val="2"/>
        </w:rPr>
        <w:t>x</w:t>
      </w:r>
      <w:r>
        <w:rPr>
          <w:spacing w:val="-1"/>
        </w:rPr>
        <w:t>ec</w:t>
      </w:r>
      <w:r>
        <w:t>ution of</w:t>
      </w:r>
      <w:r>
        <w:rPr>
          <w:spacing w:val="-1"/>
        </w:rPr>
        <w:t xml:space="preserve"> </w:t>
      </w:r>
      <w:r>
        <w:t>Proj</w:t>
      </w:r>
      <w:r>
        <w:rPr>
          <w:spacing w:val="-2"/>
        </w:rPr>
        <w:t>e</w:t>
      </w:r>
      <w:r>
        <w:rPr>
          <w:spacing w:val="-1"/>
        </w:rPr>
        <w:t>c</w:t>
      </w:r>
      <w:r>
        <w:t>t. Co</w:t>
      </w:r>
      <w:r>
        <w:rPr>
          <w:spacing w:val="-1"/>
        </w:rPr>
        <w:t>r</w:t>
      </w:r>
      <w:r>
        <w:t>e</w:t>
      </w:r>
      <w:r>
        <w:rPr>
          <w:spacing w:val="-1"/>
        </w:rPr>
        <w:t xml:space="preserve"> </w:t>
      </w:r>
      <w:r>
        <w:t>Promoter</w:t>
      </w:r>
      <w:r>
        <w:rPr>
          <w:spacing w:val="-2"/>
        </w:rPr>
        <w:t xml:space="preserve"> </w:t>
      </w:r>
      <w:r>
        <w:t>me</w:t>
      </w:r>
      <w:r>
        <w:rPr>
          <w:spacing w:val="-2"/>
        </w:rPr>
        <w:t>a</w:t>
      </w:r>
      <w:r>
        <w:t>n</w:t>
      </w:r>
      <w:r>
        <w:rPr>
          <w:spacing w:val="1"/>
        </w:rPr>
        <w:t xml:space="preserve"> </w:t>
      </w:r>
      <w:r>
        <w:t>p</w:t>
      </w:r>
      <w:r>
        <w:rPr>
          <w:spacing w:val="-1"/>
        </w:rPr>
        <w:t>r</w:t>
      </w:r>
      <w:r>
        <w:t>omo</w:t>
      </w:r>
      <w:r>
        <w:rPr>
          <w:spacing w:val="3"/>
        </w:rPr>
        <w:t>t</w:t>
      </w:r>
      <w:r>
        <w:rPr>
          <w:spacing w:val="-1"/>
        </w:rPr>
        <w:t>er</w:t>
      </w:r>
      <w:r>
        <w:t>:</w:t>
      </w:r>
    </w:p>
    <w:p w:rsidR="009C16DF" w:rsidRDefault="009C16DF" w:rsidP="009C16DF">
      <w:pPr>
        <w:kinsoku w:val="0"/>
        <w:overflowPunct w:val="0"/>
        <w:spacing w:before="8" w:line="110" w:lineRule="exact"/>
        <w:jc w:val="both"/>
        <w:rPr>
          <w:sz w:val="11"/>
          <w:szCs w:val="11"/>
        </w:rPr>
      </w:pPr>
    </w:p>
    <w:p w:rsidR="009C16DF" w:rsidRDefault="009C16DF" w:rsidP="009C16DF">
      <w:pPr>
        <w:kinsoku w:val="0"/>
        <w:overflowPunct w:val="0"/>
        <w:spacing w:line="200" w:lineRule="exact"/>
        <w:jc w:val="both"/>
        <w:rPr>
          <w:sz w:val="20"/>
          <w:szCs w:val="20"/>
        </w:rPr>
      </w:pPr>
    </w:p>
    <w:p w:rsidR="009C16DF" w:rsidRDefault="009C16DF" w:rsidP="009C16DF">
      <w:pPr>
        <w:pStyle w:val="BodyText"/>
        <w:numPr>
          <w:ilvl w:val="2"/>
          <w:numId w:val="24"/>
        </w:numPr>
        <w:tabs>
          <w:tab w:val="left" w:pos="1040"/>
        </w:tabs>
        <w:kinsoku w:val="0"/>
        <w:overflowPunct w:val="0"/>
        <w:ind w:left="1040"/>
        <w:jc w:val="both"/>
      </w:pPr>
      <w:r>
        <w:t>H</w:t>
      </w:r>
      <w:r>
        <w:rPr>
          <w:spacing w:val="-2"/>
        </w:rPr>
        <w:t>a</w:t>
      </w:r>
      <w:r>
        <w:t>ving</w:t>
      </w:r>
      <w:r>
        <w:rPr>
          <w:spacing w:val="-2"/>
        </w:rPr>
        <w:t xml:space="preserve"> </w:t>
      </w:r>
      <w:r>
        <w:rPr>
          <w:spacing w:val="2"/>
        </w:rPr>
        <w:t>p</w:t>
      </w:r>
      <w:r>
        <w:t>roj</w:t>
      </w:r>
      <w:r>
        <w:rPr>
          <w:spacing w:val="-2"/>
        </w:rPr>
        <w:t>e</w:t>
      </w:r>
      <w:r>
        <w:rPr>
          <w:spacing w:val="-1"/>
        </w:rPr>
        <w:t>c</w:t>
      </w:r>
      <w:r>
        <w:t>t m</w:t>
      </w:r>
      <w:r>
        <w:rPr>
          <w:spacing w:val="-1"/>
        </w:rPr>
        <w:t>a</w:t>
      </w:r>
      <w:r>
        <w:rPr>
          <w:spacing w:val="2"/>
        </w:rPr>
        <w:t>n</w:t>
      </w:r>
      <w:r>
        <w:rPr>
          <w:spacing w:val="1"/>
        </w:rPr>
        <w:t>a</w:t>
      </w:r>
      <w:r>
        <w:rPr>
          <w:spacing w:val="-3"/>
        </w:rPr>
        <w:t>g</w:t>
      </w:r>
      <w:r>
        <w:rPr>
          <w:spacing w:val="-1"/>
        </w:rPr>
        <w:t>e</w:t>
      </w:r>
      <w:r>
        <w:rPr>
          <w:spacing w:val="2"/>
        </w:rPr>
        <w:t>m</w:t>
      </w:r>
      <w:r>
        <w:rPr>
          <w:spacing w:val="-1"/>
        </w:rPr>
        <w:t>e</w:t>
      </w:r>
      <w:r>
        <w:t>nt e</w:t>
      </w:r>
      <w:r>
        <w:rPr>
          <w:spacing w:val="1"/>
        </w:rPr>
        <w:t>x</w:t>
      </w:r>
      <w:r>
        <w:t>p</w:t>
      </w:r>
      <w:r>
        <w:rPr>
          <w:spacing w:val="-1"/>
        </w:rPr>
        <w:t>e</w:t>
      </w:r>
      <w:r>
        <w:t>ri</w:t>
      </w:r>
      <w:r>
        <w:rPr>
          <w:spacing w:val="-2"/>
        </w:rPr>
        <w:t>e</w:t>
      </w:r>
      <w:r>
        <w:t>n</w:t>
      </w:r>
      <w:r>
        <w:rPr>
          <w:spacing w:val="-1"/>
        </w:rPr>
        <w:t>ce</w:t>
      </w:r>
      <w:r>
        <w:t>,</w:t>
      </w:r>
      <w:r>
        <w:rPr>
          <w:spacing w:val="2"/>
        </w:rPr>
        <w:t xml:space="preserve"> </w:t>
      </w:r>
      <w:r>
        <w:rPr>
          <w:spacing w:val="-1"/>
        </w:rPr>
        <w:t>a</w:t>
      </w:r>
      <w:r>
        <w:t>nd/or</w:t>
      </w:r>
    </w:p>
    <w:p w:rsidR="009C16DF" w:rsidRDefault="009C16DF" w:rsidP="009C16DF">
      <w:pPr>
        <w:pStyle w:val="BodyText"/>
        <w:numPr>
          <w:ilvl w:val="2"/>
          <w:numId w:val="24"/>
        </w:numPr>
        <w:tabs>
          <w:tab w:val="left" w:pos="1040"/>
        </w:tabs>
        <w:kinsoku w:val="0"/>
        <w:overflowPunct w:val="0"/>
        <w:spacing w:before="56"/>
        <w:ind w:left="1040"/>
        <w:jc w:val="both"/>
      </w:pPr>
      <w:r>
        <w:t>H</w:t>
      </w:r>
      <w:r>
        <w:rPr>
          <w:spacing w:val="-2"/>
        </w:rPr>
        <w:t>a</w:t>
      </w:r>
      <w:r>
        <w:t>ving</w:t>
      </w:r>
      <w:r>
        <w:rPr>
          <w:spacing w:val="-2"/>
        </w:rPr>
        <w:t xml:space="preserve"> </w:t>
      </w:r>
      <w:r>
        <w:rPr>
          <w:spacing w:val="2"/>
        </w:rPr>
        <w:t>m</w:t>
      </w:r>
      <w:r>
        <w:rPr>
          <w:spacing w:val="-1"/>
        </w:rPr>
        <w:t>a</w:t>
      </w:r>
      <w:r>
        <w:t>n</w:t>
      </w:r>
      <w:r>
        <w:rPr>
          <w:spacing w:val="1"/>
        </w:rPr>
        <w:t>a</w:t>
      </w:r>
      <w:r>
        <w:rPr>
          <w:spacing w:val="-3"/>
        </w:rPr>
        <w:t>g</w:t>
      </w:r>
      <w:r>
        <w:rPr>
          <w:spacing w:val="-1"/>
        </w:rPr>
        <w:t>e</w:t>
      </w:r>
      <w:r>
        <w:rPr>
          <w:spacing w:val="2"/>
        </w:rPr>
        <w:t>m</w:t>
      </w:r>
      <w:r>
        <w:rPr>
          <w:spacing w:val="-1"/>
        </w:rPr>
        <w:t>e</w:t>
      </w:r>
      <w:r>
        <w:t>nt co</w:t>
      </w:r>
      <w:r>
        <w:rPr>
          <w:spacing w:val="1"/>
        </w:rPr>
        <w:t>n</w:t>
      </w:r>
      <w:r>
        <w:t xml:space="preserve">trol, </w:t>
      </w:r>
      <w:r>
        <w:rPr>
          <w:spacing w:val="-1"/>
        </w:rPr>
        <w:t>a</w:t>
      </w:r>
      <w:r>
        <w:t>nd/or</w:t>
      </w:r>
    </w:p>
    <w:p w:rsidR="009C16DF" w:rsidRDefault="009C16DF" w:rsidP="009C16DF">
      <w:pPr>
        <w:pStyle w:val="BodyText"/>
        <w:numPr>
          <w:ilvl w:val="2"/>
          <w:numId w:val="24"/>
        </w:numPr>
        <w:tabs>
          <w:tab w:val="left" w:pos="1040"/>
        </w:tabs>
        <w:kinsoku w:val="0"/>
        <w:overflowPunct w:val="0"/>
        <w:spacing w:before="55"/>
        <w:ind w:left="1040"/>
        <w:jc w:val="both"/>
      </w:pPr>
      <w:r>
        <w:t>H</w:t>
      </w:r>
      <w:r>
        <w:rPr>
          <w:spacing w:val="-2"/>
        </w:rPr>
        <w:t>a</w:t>
      </w:r>
      <w:r>
        <w:t>ving</w:t>
      </w:r>
      <w:r>
        <w:rPr>
          <w:spacing w:val="-2"/>
        </w:rPr>
        <w:t xml:space="preserve"> </w:t>
      </w:r>
      <w:r>
        <w:t>s</w:t>
      </w:r>
      <w:r>
        <w:rPr>
          <w:spacing w:val="2"/>
        </w:rPr>
        <w:t>i</w:t>
      </w:r>
      <w:r>
        <w:rPr>
          <w:spacing w:val="-3"/>
        </w:rPr>
        <w:t>g</w:t>
      </w:r>
      <w:r>
        <w:t>nifi</w:t>
      </w:r>
      <w:r>
        <w:rPr>
          <w:spacing w:val="1"/>
        </w:rPr>
        <w:t>c</w:t>
      </w:r>
      <w:r>
        <w:rPr>
          <w:spacing w:val="-1"/>
        </w:rPr>
        <w:t>a</w:t>
      </w:r>
      <w:r>
        <w:t>nt per</w:t>
      </w:r>
      <w:r>
        <w:rPr>
          <w:spacing w:val="-1"/>
        </w:rPr>
        <w:t>c</w:t>
      </w:r>
      <w:r>
        <w:rPr>
          <w:spacing w:val="1"/>
        </w:rPr>
        <w:t>e</w:t>
      </w:r>
      <w:r>
        <w:t>ntage</w:t>
      </w:r>
      <w:r>
        <w:rPr>
          <w:spacing w:val="-2"/>
        </w:rPr>
        <w:t xml:space="preserve"> </w:t>
      </w:r>
      <w:r>
        <w:rPr>
          <w:spacing w:val="-1"/>
        </w:rPr>
        <w:t>(a</w:t>
      </w:r>
      <w:r>
        <w:t>t l</w:t>
      </w:r>
      <w:r>
        <w:rPr>
          <w:spacing w:val="1"/>
        </w:rPr>
        <w:t>e</w:t>
      </w:r>
      <w:r>
        <w:rPr>
          <w:spacing w:val="-1"/>
        </w:rPr>
        <w:t>a</w:t>
      </w:r>
      <w:r>
        <w:t>st 26%)</w:t>
      </w:r>
      <w:r>
        <w:rPr>
          <w:spacing w:val="-1"/>
        </w:rPr>
        <w:t xml:space="preserve"> </w:t>
      </w:r>
      <w:r>
        <w:t>of</w:t>
      </w:r>
      <w:r>
        <w:rPr>
          <w:spacing w:val="1"/>
        </w:rPr>
        <w:t xml:space="preserve"> e</w:t>
      </w:r>
      <w:r>
        <w:t>qui</w:t>
      </w:r>
      <w:r>
        <w:rPr>
          <w:spacing w:val="3"/>
        </w:rPr>
        <w:t>t</w:t>
      </w:r>
      <w:r>
        <w:t>y</w:t>
      </w:r>
      <w:r>
        <w:rPr>
          <w:spacing w:val="-5"/>
        </w:rPr>
        <w:t xml:space="preserve"> </w:t>
      </w:r>
      <w:r>
        <w:rPr>
          <w:spacing w:val="-1"/>
        </w:rPr>
        <w:t>a</w:t>
      </w:r>
      <w:r>
        <w:t>mount.</w:t>
      </w:r>
    </w:p>
    <w:p w:rsidR="009C16DF" w:rsidRDefault="009C16DF" w:rsidP="009C16DF">
      <w:pPr>
        <w:kinsoku w:val="0"/>
        <w:overflowPunct w:val="0"/>
        <w:spacing w:before="4" w:line="170" w:lineRule="exact"/>
        <w:jc w:val="both"/>
        <w:rPr>
          <w:sz w:val="17"/>
          <w:szCs w:val="17"/>
        </w:rPr>
      </w:pPr>
    </w:p>
    <w:p w:rsidR="009C16DF" w:rsidRDefault="009C16DF" w:rsidP="009C16DF">
      <w:pPr>
        <w:kinsoku w:val="0"/>
        <w:overflowPunct w:val="0"/>
        <w:spacing w:line="200" w:lineRule="exact"/>
        <w:jc w:val="both"/>
        <w:rPr>
          <w:sz w:val="20"/>
          <w:szCs w:val="20"/>
        </w:rPr>
      </w:pPr>
    </w:p>
    <w:p w:rsidR="009C16DF" w:rsidRDefault="009C16DF" w:rsidP="009C16DF">
      <w:pPr>
        <w:pStyle w:val="BodyText"/>
        <w:kinsoku w:val="0"/>
        <w:overflowPunct w:val="0"/>
        <w:spacing w:line="276" w:lineRule="auto"/>
        <w:ind w:left="0" w:right="195"/>
        <w:jc w:val="both"/>
      </w:pPr>
      <w:r>
        <w:t>Ple</w:t>
      </w:r>
      <w:r>
        <w:rPr>
          <w:spacing w:val="-2"/>
        </w:rPr>
        <w:t>a</w:t>
      </w:r>
      <w:r>
        <w:t>se</w:t>
      </w:r>
      <w:r>
        <w:rPr>
          <w:spacing w:val="13"/>
        </w:rPr>
        <w:t xml:space="preserve"> </w:t>
      </w:r>
      <w:r>
        <w:rPr>
          <w:spacing w:val="-1"/>
        </w:rPr>
        <w:t>a</w:t>
      </w:r>
      <w:r>
        <w:t>lso</w:t>
      </w:r>
      <w:r>
        <w:rPr>
          <w:spacing w:val="14"/>
        </w:rPr>
        <w:t xml:space="preserve"> </w:t>
      </w:r>
      <w:r>
        <w:t>support</w:t>
      </w:r>
      <w:r>
        <w:rPr>
          <w:spacing w:val="14"/>
        </w:rPr>
        <w:t xml:space="preserve"> </w:t>
      </w:r>
      <w:r>
        <w:t>the</w:t>
      </w:r>
      <w:r>
        <w:rPr>
          <w:spacing w:val="13"/>
        </w:rPr>
        <w:t xml:space="preserve"> </w:t>
      </w:r>
      <w:r>
        <w:rPr>
          <w:spacing w:val="-1"/>
        </w:rPr>
        <w:t>a</w:t>
      </w:r>
      <w:r>
        <w:t>bove</w:t>
      </w:r>
      <w:r>
        <w:rPr>
          <w:spacing w:val="13"/>
        </w:rPr>
        <w:t xml:space="preserve"> </w:t>
      </w:r>
      <w:r>
        <w:t>with</w:t>
      </w:r>
      <w:r>
        <w:rPr>
          <w:spacing w:val="14"/>
        </w:rPr>
        <w:t xml:space="preserve"> </w:t>
      </w:r>
      <w:r>
        <w:t>r</w:t>
      </w:r>
      <w:r>
        <w:rPr>
          <w:spacing w:val="-2"/>
        </w:rPr>
        <w:t>e</w:t>
      </w:r>
      <w:r>
        <w:rPr>
          <w:spacing w:val="-1"/>
        </w:rPr>
        <w:t>c</w:t>
      </w:r>
      <w:r>
        <w:t>o</w:t>
      </w:r>
      <w:r>
        <w:rPr>
          <w:spacing w:val="-1"/>
        </w:rPr>
        <w:t>r</w:t>
      </w:r>
      <w:r>
        <w:t>ds</w:t>
      </w:r>
      <w:r>
        <w:rPr>
          <w:spacing w:val="14"/>
        </w:rPr>
        <w:t xml:space="preserve"> </w:t>
      </w:r>
      <w:r>
        <w:rPr>
          <w:spacing w:val="-1"/>
        </w:rPr>
        <w:t>a</w:t>
      </w:r>
      <w:r>
        <w:t>nd</w:t>
      </w:r>
      <w:r>
        <w:rPr>
          <w:spacing w:val="14"/>
        </w:rPr>
        <w:t xml:space="preserve"> </w:t>
      </w:r>
      <w:r>
        <w:rPr>
          <w:spacing w:val="1"/>
        </w:rPr>
        <w:t>e</w:t>
      </w:r>
      <w:r>
        <w:rPr>
          <w:spacing w:val="2"/>
        </w:rPr>
        <w:t>v</w:t>
      </w:r>
      <w:r>
        <w:t>iden</w:t>
      </w:r>
      <w:r>
        <w:rPr>
          <w:spacing w:val="-2"/>
        </w:rPr>
        <w:t>c</w:t>
      </w:r>
      <w:r>
        <w:t>e</w:t>
      </w:r>
      <w:r>
        <w:rPr>
          <w:spacing w:val="13"/>
        </w:rPr>
        <w:t xml:space="preserve"> </w:t>
      </w:r>
      <w:r>
        <w:rPr>
          <w:spacing w:val="-1"/>
        </w:rPr>
        <w:t>a</w:t>
      </w:r>
      <w:r>
        <w:t>s</w:t>
      </w:r>
      <w:r>
        <w:rPr>
          <w:spacing w:val="14"/>
        </w:rPr>
        <w:t xml:space="preserve"> </w:t>
      </w:r>
      <w:r>
        <w:t>m</w:t>
      </w:r>
      <w:r>
        <w:rPr>
          <w:spacing w:val="4"/>
        </w:rPr>
        <w:t>a</w:t>
      </w:r>
      <w:r>
        <w:t>y</w:t>
      </w:r>
      <w:r>
        <w:rPr>
          <w:spacing w:val="6"/>
        </w:rPr>
        <w:t xml:space="preserve"> </w:t>
      </w:r>
      <w:r>
        <w:rPr>
          <w:spacing w:val="2"/>
        </w:rPr>
        <w:t>b</w:t>
      </w:r>
      <w:r>
        <w:t>e</w:t>
      </w:r>
      <w:r>
        <w:rPr>
          <w:spacing w:val="13"/>
        </w:rPr>
        <w:t xml:space="preserve"> </w:t>
      </w:r>
      <w:r>
        <w:rPr>
          <w:spacing w:val="-1"/>
        </w:rPr>
        <w:t>a</w:t>
      </w:r>
      <w:r>
        <w:t>v</w:t>
      </w:r>
      <w:r>
        <w:rPr>
          <w:spacing w:val="-1"/>
        </w:rPr>
        <w:t>a</w:t>
      </w:r>
      <w:r>
        <w:t>il</w:t>
      </w:r>
      <w:r>
        <w:rPr>
          <w:spacing w:val="1"/>
        </w:rPr>
        <w:t>a</w:t>
      </w:r>
      <w:r>
        <w:t>ble</w:t>
      </w:r>
      <w:r>
        <w:rPr>
          <w:spacing w:val="13"/>
        </w:rPr>
        <w:t xml:space="preserve"> </w:t>
      </w:r>
      <w:r>
        <w:t>to</w:t>
      </w:r>
      <w:r>
        <w:rPr>
          <w:spacing w:val="14"/>
        </w:rPr>
        <w:t xml:space="preserve"> </w:t>
      </w:r>
      <w:r>
        <w:rPr>
          <w:spacing w:val="-1"/>
        </w:rPr>
        <w:t>e</w:t>
      </w:r>
      <w:r>
        <w:t>n</w:t>
      </w:r>
      <w:r>
        <w:rPr>
          <w:spacing w:val="-1"/>
        </w:rPr>
        <w:t>a</w:t>
      </w:r>
      <w:r>
        <w:t>ble</w:t>
      </w:r>
      <w:r>
        <w:rPr>
          <w:spacing w:val="13"/>
        </w:rPr>
        <w:t xml:space="preserve"> </w:t>
      </w:r>
      <w:r>
        <w:t>REC</w:t>
      </w:r>
      <w:r>
        <w:rPr>
          <w:spacing w:val="12"/>
        </w:rPr>
        <w:t xml:space="preserve"> </w:t>
      </w:r>
      <w:r>
        <w:rPr>
          <w:spacing w:val="-2"/>
        </w:rPr>
        <w:t>t</w:t>
      </w:r>
      <w:r>
        <w:t>o fo</w:t>
      </w:r>
      <w:r>
        <w:rPr>
          <w:spacing w:val="-2"/>
        </w:rPr>
        <w:t>r</w:t>
      </w:r>
      <w:r>
        <w:t>m</w:t>
      </w:r>
      <w:r>
        <w:rPr>
          <w:spacing w:val="31"/>
        </w:rPr>
        <w:t xml:space="preserve"> </w:t>
      </w:r>
      <w:r>
        <w:t>a</w:t>
      </w:r>
      <w:r>
        <w:rPr>
          <w:spacing w:val="30"/>
        </w:rPr>
        <w:t xml:space="preserve"> </w:t>
      </w:r>
      <w:r>
        <w:rPr>
          <w:spacing w:val="-1"/>
        </w:rPr>
        <w:t>c</w:t>
      </w:r>
      <w:r>
        <w:t>onsid</w:t>
      </w:r>
      <w:r>
        <w:rPr>
          <w:spacing w:val="-1"/>
        </w:rPr>
        <w:t>e</w:t>
      </w:r>
      <w:r>
        <w:rPr>
          <w:spacing w:val="1"/>
        </w:rPr>
        <w:t>r</w:t>
      </w:r>
      <w:r>
        <w:rPr>
          <w:spacing w:val="-1"/>
        </w:rPr>
        <w:t>e</w:t>
      </w:r>
      <w:r>
        <w:t>d</w:t>
      </w:r>
      <w:r>
        <w:rPr>
          <w:spacing w:val="30"/>
        </w:rPr>
        <w:t xml:space="preserve"> </w:t>
      </w:r>
      <w:r>
        <w:t>opinio</w:t>
      </w:r>
      <w:r>
        <w:rPr>
          <w:spacing w:val="1"/>
        </w:rPr>
        <w:t>n</w:t>
      </w:r>
      <w:r>
        <w:t>.</w:t>
      </w:r>
      <w:r>
        <w:rPr>
          <w:spacing w:val="31"/>
        </w:rPr>
        <w:t xml:space="preserve"> </w:t>
      </w:r>
      <w:r>
        <w:t>Ple</w:t>
      </w:r>
      <w:r>
        <w:rPr>
          <w:spacing w:val="-2"/>
        </w:rPr>
        <w:t>a</w:t>
      </w:r>
      <w:r>
        <w:t>se</w:t>
      </w:r>
      <w:r>
        <w:rPr>
          <w:spacing w:val="30"/>
        </w:rPr>
        <w:t xml:space="preserve"> </w:t>
      </w:r>
      <w:r>
        <w:t>indi</w:t>
      </w:r>
      <w:r>
        <w:rPr>
          <w:spacing w:val="-1"/>
        </w:rPr>
        <w:t>ca</w:t>
      </w:r>
      <w:r>
        <w:t>te</w:t>
      </w:r>
      <w:r>
        <w:rPr>
          <w:spacing w:val="30"/>
        </w:rPr>
        <w:t xml:space="preserve"> </w:t>
      </w:r>
      <w:r>
        <w:t>the</w:t>
      </w:r>
      <w:r>
        <w:rPr>
          <w:spacing w:val="30"/>
        </w:rPr>
        <w:t xml:space="preserve"> </w:t>
      </w:r>
      <w:r>
        <w:rPr>
          <w:spacing w:val="2"/>
        </w:rPr>
        <w:t>n</w:t>
      </w:r>
      <w:r>
        <w:rPr>
          <w:spacing w:val="-1"/>
        </w:rPr>
        <w:t>a</w:t>
      </w:r>
      <w:r>
        <w:t>mes</w:t>
      </w:r>
      <w:r>
        <w:rPr>
          <w:spacing w:val="30"/>
        </w:rPr>
        <w:t xml:space="preserve"> </w:t>
      </w:r>
      <w:r>
        <w:t>of</w:t>
      </w:r>
      <w:r>
        <w:rPr>
          <w:spacing w:val="30"/>
        </w:rPr>
        <w:t xml:space="preserve"> </w:t>
      </w:r>
      <w:r>
        <w:t>Co</w:t>
      </w:r>
      <w:r>
        <w:rPr>
          <w:spacing w:val="-1"/>
        </w:rPr>
        <w:t>r</w:t>
      </w:r>
      <w:r>
        <w:t>e</w:t>
      </w:r>
      <w:r>
        <w:rPr>
          <w:spacing w:val="30"/>
        </w:rPr>
        <w:t xml:space="preserve"> </w:t>
      </w:r>
      <w:r>
        <w:t>Promote</w:t>
      </w:r>
      <w:r>
        <w:rPr>
          <w:spacing w:val="-2"/>
        </w:rPr>
        <w:t>r</w:t>
      </w:r>
      <w:r>
        <w:t>s</w:t>
      </w:r>
      <w:r>
        <w:rPr>
          <w:spacing w:val="33"/>
        </w:rPr>
        <w:t xml:space="preserve"> </w:t>
      </w:r>
      <w:r>
        <w:t>b</w:t>
      </w:r>
      <w:r>
        <w:rPr>
          <w:spacing w:val="-1"/>
        </w:rPr>
        <w:t>a</w:t>
      </w:r>
      <w:r>
        <w:t>s</w:t>
      </w:r>
      <w:r>
        <w:rPr>
          <w:spacing w:val="-1"/>
        </w:rPr>
        <w:t>e</w:t>
      </w:r>
      <w:r>
        <w:t>d</w:t>
      </w:r>
      <w:r>
        <w:rPr>
          <w:spacing w:val="30"/>
        </w:rPr>
        <w:t xml:space="preserve"> </w:t>
      </w:r>
      <w:r>
        <w:t>on</w:t>
      </w:r>
      <w:r>
        <w:rPr>
          <w:spacing w:val="30"/>
        </w:rPr>
        <w:t xml:space="preserve"> </w:t>
      </w:r>
      <w:r>
        <w:t>the</w:t>
      </w:r>
      <w:r>
        <w:rPr>
          <w:spacing w:val="30"/>
        </w:rPr>
        <w:t xml:space="preserve"> </w:t>
      </w:r>
      <w:r>
        <w:rPr>
          <w:spacing w:val="-1"/>
        </w:rPr>
        <w:t>a</w:t>
      </w:r>
      <w:r>
        <w:t xml:space="preserve">bove </w:t>
      </w:r>
      <w:r>
        <w:rPr>
          <w:spacing w:val="-1"/>
        </w:rPr>
        <w:t>c</w:t>
      </w:r>
      <w:r>
        <w:t>rite</w:t>
      </w:r>
      <w:r>
        <w:rPr>
          <w:spacing w:val="-2"/>
        </w:rPr>
        <w:t>r</w:t>
      </w:r>
      <w:r>
        <w:t>ia.</w:t>
      </w:r>
    </w:p>
    <w:p w:rsidR="009C16DF" w:rsidRDefault="009C16DF" w:rsidP="009C16DF">
      <w:pPr>
        <w:kinsoku w:val="0"/>
        <w:overflowPunct w:val="0"/>
        <w:spacing w:before="7" w:line="110" w:lineRule="exact"/>
        <w:jc w:val="both"/>
        <w:rPr>
          <w:sz w:val="11"/>
          <w:szCs w:val="11"/>
        </w:rPr>
      </w:pPr>
    </w:p>
    <w:p w:rsidR="009C16DF" w:rsidRDefault="009C16DF" w:rsidP="009C16DF">
      <w:pPr>
        <w:kinsoku w:val="0"/>
        <w:overflowPunct w:val="0"/>
        <w:ind w:right="320"/>
        <w:jc w:val="both"/>
        <w:rPr>
          <w:sz w:val="20"/>
          <w:szCs w:val="20"/>
        </w:rPr>
      </w:pPr>
    </w:p>
    <w:p w:rsidR="009C16DF" w:rsidRDefault="009C16DF" w:rsidP="009C16DF">
      <w:pPr>
        <w:kinsoku w:val="0"/>
        <w:overflowPunct w:val="0"/>
        <w:ind w:right="320"/>
        <w:jc w:val="both"/>
        <w:rPr>
          <w:rFonts w:cs="Times New Roman"/>
        </w:rPr>
      </w:pPr>
      <w:r>
        <w:rPr>
          <w:rFonts w:cs="Times New Roman"/>
        </w:rPr>
        <w:t>Ple</w:t>
      </w:r>
      <w:r>
        <w:rPr>
          <w:rFonts w:cs="Times New Roman"/>
          <w:spacing w:val="-2"/>
        </w:rPr>
        <w:t>a</w:t>
      </w:r>
      <w:r>
        <w:rPr>
          <w:rFonts w:cs="Times New Roman"/>
        </w:rPr>
        <w:t>se</w:t>
      </w:r>
      <w:r>
        <w:rPr>
          <w:rFonts w:cs="Times New Roman"/>
          <w:spacing w:val="-1"/>
        </w:rPr>
        <w:t xml:space="preserve"> </w:t>
      </w:r>
      <w:r>
        <w:rPr>
          <w:rFonts w:cs="Times New Roman"/>
        </w:rPr>
        <w:t>pro</w:t>
      </w:r>
      <w:r>
        <w:rPr>
          <w:rFonts w:cs="Times New Roman"/>
          <w:spacing w:val="-1"/>
        </w:rPr>
        <w:t>v</w:t>
      </w:r>
      <w:r>
        <w:rPr>
          <w:rFonts w:cs="Times New Roman"/>
        </w:rPr>
        <w:t>ide in</w:t>
      </w:r>
      <w:r>
        <w:rPr>
          <w:rFonts w:cs="Times New Roman"/>
          <w:spacing w:val="-1"/>
        </w:rPr>
        <w:t>f</w:t>
      </w:r>
      <w:r>
        <w:rPr>
          <w:rFonts w:cs="Times New Roman"/>
        </w:rPr>
        <w:t>o</w:t>
      </w:r>
      <w:r>
        <w:rPr>
          <w:rFonts w:cs="Times New Roman"/>
          <w:spacing w:val="-1"/>
        </w:rPr>
        <w:t>r</w:t>
      </w:r>
      <w:r>
        <w:rPr>
          <w:rFonts w:cs="Times New Roman"/>
          <w:spacing w:val="2"/>
        </w:rPr>
        <w:t>m</w:t>
      </w:r>
      <w:r>
        <w:rPr>
          <w:rFonts w:cs="Times New Roman"/>
          <w:spacing w:val="-1"/>
        </w:rPr>
        <w:t>a</w:t>
      </w:r>
      <w:r>
        <w:rPr>
          <w:rFonts w:cs="Times New Roman"/>
        </w:rPr>
        <w:t>tion on s</w:t>
      </w:r>
      <w:r>
        <w:rPr>
          <w:rFonts w:cs="Times New Roman"/>
          <w:spacing w:val="-1"/>
        </w:rPr>
        <w:t>e</w:t>
      </w:r>
      <w:r>
        <w:rPr>
          <w:rFonts w:cs="Times New Roman"/>
        </w:rPr>
        <w:t>p</w:t>
      </w:r>
      <w:r>
        <w:rPr>
          <w:rFonts w:cs="Times New Roman"/>
          <w:spacing w:val="-1"/>
        </w:rPr>
        <w:t>a</w:t>
      </w:r>
      <w:r>
        <w:rPr>
          <w:rFonts w:cs="Times New Roman"/>
        </w:rPr>
        <w:t>r</w:t>
      </w:r>
      <w:r>
        <w:rPr>
          <w:rFonts w:cs="Times New Roman"/>
          <w:spacing w:val="-2"/>
        </w:rPr>
        <w:t>a</w:t>
      </w:r>
      <w:r>
        <w:rPr>
          <w:rFonts w:cs="Times New Roman"/>
          <w:spacing w:val="2"/>
        </w:rPr>
        <w:t>t</w:t>
      </w:r>
      <w:r>
        <w:rPr>
          <w:rFonts w:cs="Times New Roman"/>
        </w:rPr>
        <w:t>e</w:t>
      </w:r>
      <w:r>
        <w:rPr>
          <w:rFonts w:cs="Times New Roman"/>
          <w:spacing w:val="-1"/>
        </w:rPr>
        <w:t xml:space="preserve"> </w:t>
      </w:r>
      <w:r>
        <w:rPr>
          <w:rFonts w:cs="Times New Roman"/>
        </w:rPr>
        <w:t>she</w:t>
      </w:r>
      <w:r>
        <w:rPr>
          <w:rFonts w:cs="Times New Roman"/>
          <w:spacing w:val="-2"/>
        </w:rPr>
        <w:t>e</w:t>
      </w:r>
      <w:r>
        <w:rPr>
          <w:rFonts w:cs="Times New Roman"/>
        </w:rPr>
        <w:t>t f</w:t>
      </w:r>
      <w:r>
        <w:rPr>
          <w:rFonts w:cs="Times New Roman"/>
          <w:spacing w:val="1"/>
        </w:rPr>
        <w:t>o</w:t>
      </w:r>
      <w:r>
        <w:rPr>
          <w:rFonts w:cs="Times New Roman"/>
        </w:rPr>
        <w:t>r</w:t>
      </w:r>
      <w:r>
        <w:rPr>
          <w:rFonts w:cs="Times New Roman"/>
          <w:spacing w:val="1"/>
        </w:rPr>
        <w:t xml:space="preserve"> </w:t>
      </w:r>
      <w:r>
        <w:rPr>
          <w:rFonts w:cs="Times New Roman"/>
          <w:b/>
          <w:bCs/>
          <w:i/>
          <w:iCs/>
          <w:spacing w:val="1"/>
          <w:u w:val="thick"/>
        </w:rPr>
        <w:t>e</w:t>
      </w:r>
      <w:r>
        <w:rPr>
          <w:rFonts w:cs="Times New Roman"/>
          <w:b/>
          <w:bCs/>
          <w:i/>
          <w:iCs/>
          <w:u w:val="thick"/>
        </w:rPr>
        <w:t>a</w:t>
      </w:r>
      <w:r>
        <w:rPr>
          <w:rFonts w:cs="Times New Roman"/>
          <w:b/>
          <w:bCs/>
          <w:i/>
          <w:iCs/>
          <w:spacing w:val="-1"/>
          <w:u w:val="thick"/>
        </w:rPr>
        <w:t>c</w:t>
      </w:r>
      <w:r>
        <w:rPr>
          <w:rFonts w:cs="Times New Roman"/>
          <w:b/>
          <w:bCs/>
          <w:i/>
          <w:iCs/>
          <w:u w:val="thick"/>
        </w:rPr>
        <w:t xml:space="preserve">h Core </w:t>
      </w:r>
      <w:r>
        <w:rPr>
          <w:rFonts w:cs="Times New Roman"/>
          <w:b/>
          <w:bCs/>
          <w:i/>
          <w:iCs/>
          <w:spacing w:val="-1"/>
          <w:u w:val="thick"/>
        </w:rPr>
        <w:t>P</w:t>
      </w:r>
      <w:r>
        <w:rPr>
          <w:rFonts w:cs="Times New Roman"/>
          <w:b/>
          <w:bCs/>
          <w:i/>
          <w:iCs/>
          <w:u w:val="thick"/>
        </w:rPr>
        <w:t>ro</w:t>
      </w:r>
      <w:r>
        <w:rPr>
          <w:rFonts w:cs="Times New Roman"/>
          <w:b/>
          <w:bCs/>
          <w:i/>
          <w:iCs/>
          <w:spacing w:val="2"/>
          <w:u w:val="thick"/>
        </w:rPr>
        <w:t>m</w:t>
      </w:r>
      <w:r>
        <w:rPr>
          <w:rFonts w:cs="Times New Roman"/>
          <w:b/>
          <w:bCs/>
          <w:i/>
          <w:iCs/>
          <w:u w:val="thick"/>
        </w:rPr>
        <w:t>oter</w:t>
      </w:r>
      <w:r>
        <w:rPr>
          <w:rFonts w:cs="Times New Roman"/>
          <w:b/>
          <w:bCs/>
          <w:i/>
          <w:iCs/>
          <w:spacing w:val="1"/>
          <w:u w:val="thick"/>
        </w:rPr>
        <w:t xml:space="preserve"> </w:t>
      </w:r>
      <w:r>
        <w:rPr>
          <w:rFonts w:cs="Times New Roman"/>
        </w:rPr>
        <w:t>on t</w:t>
      </w:r>
      <w:r>
        <w:rPr>
          <w:rFonts w:cs="Times New Roman"/>
          <w:spacing w:val="-2"/>
        </w:rPr>
        <w:t>h</w:t>
      </w:r>
      <w:r>
        <w:rPr>
          <w:rFonts w:cs="Times New Roman"/>
        </w:rPr>
        <w:t>e</w:t>
      </w:r>
      <w:r>
        <w:rPr>
          <w:rFonts w:cs="Times New Roman"/>
          <w:spacing w:val="-1"/>
        </w:rPr>
        <w:t xml:space="preserve"> f</w:t>
      </w:r>
      <w:r>
        <w:rPr>
          <w:rFonts w:cs="Times New Roman"/>
        </w:rPr>
        <w:t>ollowing</w:t>
      </w:r>
      <w:r>
        <w:rPr>
          <w:rFonts w:cs="Times New Roman"/>
          <w:spacing w:val="-3"/>
        </w:rPr>
        <w:t xml:space="preserve"> </w:t>
      </w:r>
      <w:r>
        <w:rPr>
          <w:rFonts w:cs="Times New Roman"/>
        </w:rPr>
        <w:t>points</w:t>
      </w:r>
      <w:r>
        <w:rPr>
          <w:rFonts w:cs="Times New Roman"/>
          <w:spacing w:val="1"/>
        </w:rPr>
        <w:t>:</w:t>
      </w:r>
      <w:r>
        <w:rPr>
          <w:rFonts w:cs="Times New Roman"/>
        </w:rPr>
        <w:t>-</w:t>
      </w:r>
    </w:p>
    <w:p w:rsidR="009C16DF" w:rsidRDefault="009C16DF" w:rsidP="009C16DF">
      <w:pPr>
        <w:widowControl/>
        <w:autoSpaceDE/>
        <w:autoSpaceDN/>
        <w:adjustRightInd/>
        <w:spacing w:after="200" w:line="276" w:lineRule="auto"/>
        <w:jc w:val="both"/>
        <w:rPr>
          <w:rFonts w:cs="Times New Roman"/>
          <w:i/>
          <w:iCs/>
        </w:rPr>
      </w:pPr>
    </w:p>
    <w:p w:rsidR="009C16DF" w:rsidRDefault="009C16DF" w:rsidP="009C16DF">
      <w:pPr>
        <w:widowControl/>
        <w:autoSpaceDE/>
        <w:autoSpaceDN/>
        <w:adjustRightInd/>
        <w:spacing w:after="200" w:line="276" w:lineRule="auto"/>
        <w:jc w:val="both"/>
        <w:rPr>
          <w:rFonts w:cs="Times New Roman"/>
          <w:i/>
          <w:iCs/>
        </w:rPr>
      </w:pPr>
    </w:p>
    <w:p w:rsidR="009C16DF" w:rsidRDefault="009C16DF" w:rsidP="009C16DF">
      <w:pPr>
        <w:widowControl/>
        <w:autoSpaceDE/>
        <w:autoSpaceDN/>
        <w:adjustRightInd/>
        <w:spacing w:after="200" w:line="276" w:lineRule="auto"/>
        <w:jc w:val="both"/>
        <w:rPr>
          <w:rFonts w:cs="Times New Roman"/>
          <w:i/>
          <w:iCs/>
        </w:rPr>
        <w:sectPr w:rsidR="009C16DF" w:rsidSect="00D04049">
          <w:headerReference w:type="default" r:id="rId11"/>
          <w:footerReference w:type="default" r:id="rId12"/>
          <w:pgSz w:w="16838" w:h="11906" w:orient="landscape"/>
          <w:pgMar w:top="1440" w:right="1701" w:bottom="992" w:left="1440" w:header="709" w:footer="709" w:gutter="0"/>
          <w:cols w:space="708"/>
          <w:docGrid w:linePitch="360"/>
        </w:sectPr>
      </w:pPr>
    </w:p>
    <w:tbl>
      <w:tblPr>
        <w:tblStyle w:val="TableGrid"/>
        <w:tblW w:w="15593" w:type="dxa"/>
        <w:tblInd w:w="-601" w:type="dxa"/>
        <w:tblLayout w:type="fixed"/>
        <w:tblLook w:val="04A0" w:firstRow="1" w:lastRow="0" w:firstColumn="1" w:lastColumn="0" w:noHBand="0" w:noVBand="1"/>
      </w:tblPr>
      <w:tblGrid>
        <w:gridCol w:w="709"/>
        <w:gridCol w:w="9498"/>
        <w:gridCol w:w="1701"/>
        <w:gridCol w:w="2126"/>
        <w:gridCol w:w="1559"/>
      </w:tblGrid>
      <w:tr w:rsidR="009C16DF" w:rsidRPr="00530573" w:rsidTr="00E0636A">
        <w:trPr>
          <w:trHeight w:val="558"/>
          <w:tblHeader/>
        </w:trPr>
        <w:tc>
          <w:tcPr>
            <w:tcW w:w="709" w:type="dxa"/>
            <w:shd w:val="clear" w:color="auto" w:fill="BFBFBF" w:themeFill="background1" w:themeFillShade="BF"/>
            <w:vAlign w:val="center"/>
          </w:tcPr>
          <w:p w:rsidR="009C16DF" w:rsidRPr="00530573" w:rsidRDefault="009C16DF" w:rsidP="009C16DF">
            <w:pPr>
              <w:spacing w:line="276" w:lineRule="auto"/>
              <w:jc w:val="both"/>
              <w:rPr>
                <w:rFonts w:cs="Times New Roman"/>
                <w:b/>
                <w:bCs/>
              </w:rPr>
            </w:pPr>
            <w:r>
              <w:rPr>
                <w:rFonts w:cs="Times New Roman"/>
                <w:i/>
                <w:iCs/>
              </w:rPr>
              <w:lastRenderedPageBreak/>
              <w:br w:type="page"/>
            </w:r>
            <w:r w:rsidRPr="00530573">
              <w:rPr>
                <w:rFonts w:cs="Times New Roman"/>
                <w:b/>
                <w:bCs/>
              </w:rPr>
              <w:t>S. No.</w:t>
            </w:r>
          </w:p>
        </w:tc>
        <w:tc>
          <w:tcPr>
            <w:tcW w:w="9498" w:type="dxa"/>
            <w:shd w:val="clear" w:color="auto" w:fill="BFBFBF" w:themeFill="background1" w:themeFillShade="BF"/>
            <w:vAlign w:val="center"/>
          </w:tcPr>
          <w:p w:rsidR="009C16DF" w:rsidRPr="00914D72" w:rsidRDefault="009C16DF" w:rsidP="009C16DF">
            <w:pPr>
              <w:spacing w:line="276" w:lineRule="auto"/>
              <w:jc w:val="both"/>
              <w:rPr>
                <w:rFonts w:cs="Times New Roman"/>
                <w:b/>
                <w:bCs/>
              </w:rPr>
            </w:pPr>
            <w:r w:rsidRPr="00530573">
              <w:rPr>
                <w:rFonts w:cs="Times New Roman"/>
                <w:b/>
                <w:bCs/>
              </w:rPr>
              <w:t>Information sought</w:t>
            </w:r>
          </w:p>
        </w:tc>
        <w:tc>
          <w:tcPr>
            <w:tcW w:w="1701" w:type="dxa"/>
            <w:shd w:val="clear" w:color="auto" w:fill="BFBFBF" w:themeFill="background1" w:themeFillShade="BF"/>
            <w:vAlign w:val="center"/>
          </w:tcPr>
          <w:p w:rsidR="009C16DF" w:rsidRPr="00530573" w:rsidRDefault="009C16DF" w:rsidP="009C16DF">
            <w:pPr>
              <w:spacing w:line="276" w:lineRule="auto"/>
              <w:jc w:val="both"/>
              <w:rPr>
                <w:rFonts w:cs="Times New Roman"/>
                <w:b/>
                <w:bCs/>
              </w:rPr>
            </w:pPr>
            <w:r w:rsidRPr="00530573">
              <w:rPr>
                <w:rFonts w:cs="Times New Roman"/>
                <w:b/>
                <w:bCs/>
              </w:rPr>
              <w:t>Details</w:t>
            </w:r>
          </w:p>
          <w:p w:rsidR="009C16DF" w:rsidRDefault="009C16DF" w:rsidP="009C16DF">
            <w:pPr>
              <w:spacing w:line="276" w:lineRule="auto"/>
              <w:jc w:val="both"/>
              <w:rPr>
                <w:rFonts w:cs="Times New Roman"/>
                <w:b/>
                <w:bCs/>
              </w:rPr>
            </w:pPr>
            <w:r w:rsidRPr="00530573">
              <w:rPr>
                <w:rFonts w:cs="Times New Roman"/>
                <w:b/>
                <w:bCs/>
              </w:rPr>
              <w:t>(to be filled by Borrower)</w:t>
            </w:r>
          </w:p>
          <w:p w:rsidR="009C16DF" w:rsidRPr="00134BF6" w:rsidRDefault="009C16DF" w:rsidP="009C16DF">
            <w:pPr>
              <w:spacing w:line="276" w:lineRule="auto"/>
              <w:jc w:val="both"/>
              <w:rPr>
                <w:rFonts w:cs="Times New Roman"/>
              </w:rPr>
            </w:pPr>
            <w:r w:rsidRPr="00134BF6">
              <w:rPr>
                <w:rFonts w:cs="Times New Roman"/>
              </w:rPr>
              <w:t>(in the form of text date)</w:t>
            </w:r>
          </w:p>
        </w:tc>
        <w:tc>
          <w:tcPr>
            <w:tcW w:w="2126" w:type="dxa"/>
            <w:shd w:val="clear" w:color="auto" w:fill="BFBFBF" w:themeFill="background1" w:themeFillShade="BF"/>
            <w:vAlign w:val="center"/>
          </w:tcPr>
          <w:p w:rsidR="009C16DF" w:rsidRDefault="009C16DF" w:rsidP="009C16DF">
            <w:pPr>
              <w:spacing w:line="276" w:lineRule="auto"/>
              <w:jc w:val="both"/>
              <w:rPr>
                <w:rFonts w:cs="Times New Roman"/>
                <w:b/>
                <w:bCs/>
              </w:rPr>
            </w:pPr>
            <w:r w:rsidRPr="00530573">
              <w:rPr>
                <w:rFonts w:cs="Times New Roman"/>
                <w:b/>
                <w:bCs/>
              </w:rPr>
              <w:t>Remarks/</w:t>
            </w:r>
          </w:p>
          <w:p w:rsidR="009C16DF" w:rsidRPr="00530573" w:rsidRDefault="009C16DF" w:rsidP="009C16DF">
            <w:pPr>
              <w:spacing w:line="276" w:lineRule="auto"/>
              <w:jc w:val="both"/>
              <w:rPr>
                <w:rFonts w:cs="Times New Roman"/>
                <w:b/>
                <w:bCs/>
              </w:rPr>
            </w:pPr>
            <w:r w:rsidRPr="00530573">
              <w:rPr>
                <w:rFonts w:cs="Times New Roman"/>
                <w:b/>
                <w:bCs/>
              </w:rPr>
              <w:t>comments</w:t>
            </w:r>
            <w:r>
              <w:rPr>
                <w:rFonts w:cs="Times New Roman"/>
                <w:b/>
                <w:bCs/>
              </w:rPr>
              <w:t xml:space="preserve"> </w:t>
            </w:r>
          </w:p>
        </w:tc>
        <w:tc>
          <w:tcPr>
            <w:tcW w:w="1559" w:type="dxa"/>
            <w:shd w:val="clear" w:color="auto" w:fill="BFBFBF" w:themeFill="background1" w:themeFillShade="BF"/>
            <w:vAlign w:val="center"/>
          </w:tcPr>
          <w:p w:rsidR="009C16DF" w:rsidRPr="00530573" w:rsidRDefault="009C16DF" w:rsidP="009C16DF">
            <w:pPr>
              <w:spacing w:line="276" w:lineRule="auto"/>
              <w:jc w:val="both"/>
              <w:rPr>
                <w:rFonts w:cs="Times New Roman"/>
                <w:b/>
                <w:bCs/>
              </w:rPr>
            </w:pPr>
            <w:r w:rsidRPr="00530573">
              <w:rPr>
                <w:rFonts w:cs="Times New Roman"/>
                <w:b/>
                <w:bCs/>
              </w:rPr>
              <w:t>Attachment Column required</w:t>
            </w:r>
          </w:p>
        </w:tc>
      </w:tr>
      <w:tr w:rsidR="009C16DF" w:rsidRPr="00530573" w:rsidTr="00E0636A">
        <w:trPr>
          <w:tblHeader/>
        </w:trPr>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spacing w:line="276" w:lineRule="auto"/>
              <w:jc w:val="both"/>
              <w:rPr>
                <w:rFonts w:cs="Times New Roman"/>
              </w:rPr>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shd w:val="clear" w:color="auto" w:fill="BFBFBF" w:themeFill="background1" w:themeFillShade="BF"/>
            <w:vAlign w:val="center"/>
          </w:tcPr>
          <w:p w:rsidR="009C16DF" w:rsidRPr="00530573" w:rsidRDefault="009C16DF" w:rsidP="009C16DF">
            <w:pPr>
              <w:spacing w:line="276" w:lineRule="auto"/>
              <w:jc w:val="both"/>
              <w:rPr>
                <w:rFonts w:cs="Times New Roman"/>
              </w:rPr>
            </w:pPr>
          </w:p>
        </w:tc>
        <w:tc>
          <w:tcPr>
            <w:tcW w:w="14884" w:type="dxa"/>
            <w:gridSpan w:val="4"/>
            <w:shd w:val="clear" w:color="auto" w:fill="BFBFBF" w:themeFill="background1" w:themeFillShade="BF"/>
            <w:vAlign w:val="center"/>
          </w:tcPr>
          <w:p w:rsidR="009C16DF" w:rsidRPr="000F7EA7" w:rsidRDefault="009C16DF" w:rsidP="009C16DF">
            <w:pPr>
              <w:spacing w:line="276" w:lineRule="auto"/>
              <w:jc w:val="both"/>
              <w:rPr>
                <w:rFonts w:cs="Times New Roman"/>
                <w:b/>
                <w:bCs/>
                <w:sz w:val="32"/>
                <w:szCs w:val="32"/>
              </w:rPr>
            </w:pPr>
            <w:r w:rsidRPr="000F7EA7">
              <w:rPr>
                <w:rFonts w:cs="Times New Roman"/>
                <w:b/>
                <w:bCs/>
                <w:spacing w:val="-1"/>
                <w:sz w:val="32"/>
                <w:szCs w:val="32"/>
              </w:rPr>
              <w:t>Managerial Competence</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566"/>
                <w:tab w:val="left" w:pos="908"/>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BB74F3" w:rsidRDefault="009C16DF" w:rsidP="009C16DF">
            <w:pPr>
              <w:spacing w:line="276" w:lineRule="auto"/>
              <w:jc w:val="both"/>
              <w:rPr>
                <w:rFonts w:cs="Times New Roman"/>
                <w:b/>
                <w:bCs/>
              </w:rPr>
            </w:pPr>
            <w:r w:rsidRPr="00BB74F3">
              <w:rPr>
                <w:rFonts w:cs="Times New Roman"/>
                <w:b/>
                <w:bCs/>
              </w:rPr>
              <w:t>1</w:t>
            </w:r>
          </w:p>
        </w:tc>
        <w:tc>
          <w:tcPr>
            <w:tcW w:w="9498" w:type="dxa"/>
            <w:vAlign w:val="center"/>
          </w:tcPr>
          <w:p w:rsidR="009C16DF" w:rsidRPr="00BB74F3" w:rsidRDefault="009C16DF" w:rsidP="009C16DF">
            <w:pPr>
              <w:pStyle w:val="BodyText"/>
              <w:tabs>
                <w:tab w:val="left" w:pos="566"/>
                <w:tab w:val="left" w:pos="908"/>
              </w:tabs>
              <w:kinsoku w:val="0"/>
              <w:overflowPunct w:val="0"/>
              <w:spacing w:line="276" w:lineRule="auto"/>
              <w:ind w:left="0" w:right="34"/>
              <w:jc w:val="both"/>
              <w:rPr>
                <w:b/>
                <w:bCs/>
              </w:rPr>
            </w:pPr>
            <w:r w:rsidRPr="00BB74F3">
              <w:rPr>
                <w:b/>
                <w:bCs/>
              </w:rPr>
              <w:t>C</w:t>
            </w:r>
            <w:r w:rsidRPr="00BB74F3">
              <w:rPr>
                <w:b/>
                <w:bCs/>
                <w:spacing w:val="-1"/>
              </w:rPr>
              <w:t>a</w:t>
            </w:r>
            <w:r w:rsidRPr="00BB74F3">
              <w:rPr>
                <w:b/>
                <w:bCs/>
              </w:rPr>
              <w:t>n</w:t>
            </w:r>
            <w:r w:rsidRPr="00BB74F3">
              <w:rPr>
                <w:b/>
                <w:bCs/>
                <w:spacing w:val="-4"/>
              </w:rPr>
              <w:t xml:space="preserve"> </w:t>
            </w:r>
            <w:r w:rsidRPr="00BB74F3">
              <w:rPr>
                <w:b/>
                <w:bCs/>
              </w:rPr>
              <w:t>the</w:t>
            </w:r>
            <w:r w:rsidRPr="00BB74F3">
              <w:rPr>
                <w:b/>
                <w:bCs/>
                <w:spacing w:val="-3"/>
              </w:rPr>
              <w:t xml:space="preserve"> </w:t>
            </w:r>
            <w:r w:rsidRPr="00BB74F3">
              <w:rPr>
                <w:b/>
                <w:bCs/>
              </w:rPr>
              <w:t>Core</w:t>
            </w:r>
            <w:r w:rsidRPr="00BB74F3">
              <w:rPr>
                <w:b/>
                <w:bCs/>
                <w:spacing w:val="-5"/>
              </w:rPr>
              <w:t xml:space="preserve"> </w:t>
            </w:r>
            <w:r w:rsidRPr="00BB74F3">
              <w:rPr>
                <w:b/>
                <w:bCs/>
              </w:rPr>
              <w:t>Promote</w:t>
            </w:r>
            <w:r w:rsidRPr="00BB74F3">
              <w:rPr>
                <w:b/>
                <w:bCs/>
                <w:spacing w:val="-2"/>
              </w:rPr>
              <w:t>r</w:t>
            </w:r>
            <w:r w:rsidRPr="00BB74F3">
              <w:rPr>
                <w:b/>
                <w:bCs/>
              </w:rPr>
              <w:t>s</w:t>
            </w:r>
            <w:r w:rsidRPr="00BB74F3">
              <w:rPr>
                <w:b/>
                <w:bCs/>
                <w:spacing w:val="-2"/>
              </w:rPr>
              <w:t xml:space="preserve"> </w:t>
            </w:r>
            <w:r w:rsidRPr="00BB74F3">
              <w:rPr>
                <w:b/>
                <w:bCs/>
              </w:rPr>
              <w:t>mana</w:t>
            </w:r>
            <w:r w:rsidRPr="00BB74F3">
              <w:rPr>
                <w:b/>
                <w:bCs/>
                <w:spacing w:val="-3"/>
              </w:rPr>
              <w:t>g</w:t>
            </w:r>
            <w:r w:rsidRPr="00BB74F3">
              <w:rPr>
                <w:b/>
                <w:bCs/>
                <w:spacing w:val="-1"/>
              </w:rPr>
              <w:t>e</w:t>
            </w:r>
            <w:r w:rsidRPr="00BB74F3">
              <w:rPr>
                <w:b/>
                <w:bCs/>
              </w:rPr>
              <w:t>ment</w:t>
            </w:r>
            <w:r w:rsidRPr="00BB74F3">
              <w:rPr>
                <w:b/>
                <w:bCs/>
                <w:spacing w:val="-3"/>
              </w:rPr>
              <w:t xml:space="preserve"> </w:t>
            </w:r>
            <w:r w:rsidRPr="00BB74F3">
              <w:rPr>
                <w:b/>
                <w:bCs/>
              </w:rPr>
              <w:t>be</w:t>
            </w:r>
            <w:r w:rsidRPr="00BB74F3">
              <w:rPr>
                <w:b/>
                <w:bCs/>
                <w:spacing w:val="-2"/>
              </w:rPr>
              <w:t xml:space="preserve"> </w:t>
            </w:r>
            <w:r w:rsidRPr="00BB74F3">
              <w:rPr>
                <w:b/>
                <w:bCs/>
                <w:spacing w:val="-1"/>
              </w:rPr>
              <w:t>c</w:t>
            </w:r>
            <w:r w:rsidRPr="00BB74F3">
              <w:rPr>
                <w:b/>
                <w:bCs/>
              </w:rPr>
              <w:t>onsid</w:t>
            </w:r>
            <w:r w:rsidRPr="00BB74F3">
              <w:rPr>
                <w:b/>
                <w:bCs/>
                <w:spacing w:val="-1"/>
              </w:rPr>
              <w:t>e</w:t>
            </w:r>
            <w:r w:rsidRPr="00BB74F3">
              <w:rPr>
                <w:b/>
                <w:bCs/>
                <w:spacing w:val="1"/>
              </w:rPr>
              <w:t>r</w:t>
            </w:r>
            <w:r w:rsidRPr="00BB74F3">
              <w:rPr>
                <w:b/>
                <w:bCs/>
                <w:spacing w:val="-1"/>
              </w:rPr>
              <w:t>e</w:t>
            </w:r>
            <w:r w:rsidRPr="00BB74F3">
              <w:rPr>
                <w:b/>
                <w:bCs/>
              </w:rPr>
              <w:t>d</w:t>
            </w:r>
            <w:r w:rsidRPr="00BB74F3">
              <w:rPr>
                <w:b/>
                <w:bCs/>
                <w:spacing w:val="-3"/>
              </w:rPr>
              <w:t xml:space="preserve"> </w:t>
            </w:r>
            <w:r w:rsidRPr="00BB74F3">
              <w:rPr>
                <w:b/>
                <w:bCs/>
              </w:rPr>
              <w:t>to</w:t>
            </w:r>
            <w:r w:rsidRPr="00BB74F3">
              <w:rPr>
                <w:b/>
                <w:bCs/>
                <w:spacing w:val="-3"/>
              </w:rPr>
              <w:t xml:space="preserve"> </w:t>
            </w:r>
            <w:r w:rsidRPr="00BB74F3">
              <w:rPr>
                <w:b/>
                <w:bCs/>
              </w:rPr>
              <w:t>be</w:t>
            </w:r>
            <w:r w:rsidRPr="00BB74F3">
              <w:rPr>
                <w:b/>
                <w:bCs/>
                <w:spacing w:val="-3"/>
              </w:rPr>
              <w:t xml:space="preserve"> </w:t>
            </w:r>
            <w:r w:rsidRPr="00BB74F3">
              <w:rPr>
                <w:b/>
                <w:bCs/>
              </w:rPr>
              <w:t>b</w:t>
            </w:r>
            <w:r w:rsidRPr="00BB74F3">
              <w:rPr>
                <w:b/>
                <w:bCs/>
                <w:spacing w:val="-2"/>
              </w:rPr>
              <w:t>r</w:t>
            </w:r>
            <w:r w:rsidRPr="00BB74F3">
              <w:rPr>
                <w:b/>
                <w:bCs/>
              </w:rPr>
              <w:t>o</w:t>
            </w:r>
            <w:r w:rsidRPr="00BB74F3">
              <w:rPr>
                <w:b/>
                <w:bCs/>
                <w:spacing w:val="-1"/>
              </w:rPr>
              <w:t>a</w:t>
            </w:r>
            <w:r w:rsidRPr="00BB74F3">
              <w:rPr>
                <w:b/>
                <w:bCs/>
                <w:spacing w:val="5"/>
              </w:rPr>
              <w:t>d</w:t>
            </w:r>
            <w:r w:rsidRPr="00BB74F3">
              <w:rPr>
                <w:b/>
                <w:bCs/>
                <w:spacing w:val="-1"/>
              </w:rPr>
              <w:t>-</w:t>
            </w:r>
            <w:r w:rsidRPr="00BB74F3">
              <w:rPr>
                <w:b/>
                <w:bCs/>
              </w:rPr>
              <w:t>b</w:t>
            </w:r>
            <w:r w:rsidRPr="00BB74F3">
              <w:rPr>
                <w:b/>
                <w:bCs/>
                <w:spacing w:val="-1"/>
              </w:rPr>
              <w:t>a</w:t>
            </w:r>
            <w:r w:rsidRPr="00BB74F3">
              <w:rPr>
                <w:b/>
                <w:bCs/>
              </w:rPr>
              <w:t>s</w:t>
            </w:r>
            <w:r w:rsidRPr="00BB74F3">
              <w:rPr>
                <w:b/>
                <w:bCs/>
                <w:spacing w:val="-1"/>
              </w:rPr>
              <w:t>e</w:t>
            </w:r>
            <w:r w:rsidRPr="00BB74F3">
              <w:rPr>
                <w:b/>
                <w:bCs/>
              </w:rPr>
              <w:t>d?</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a)</w:t>
            </w:r>
          </w:p>
        </w:tc>
        <w:tc>
          <w:tcPr>
            <w:tcW w:w="9498" w:type="dxa"/>
            <w:vAlign w:val="center"/>
          </w:tcPr>
          <w:p w:rsidR="009C16DF" w:rsidRPr="00530573" w:rsidRDefault="009C16DF" w:rsidP="009C16DF">
            <w:pPr>
              <w:pStyle w:val="BodyText"/>
              <w:kinsoku w:val="0"/>
              <w:overflowPunct w:val="0"/>
              <w:spacing w:line="276" w:lineRule="auto"/>
              <w:ind w:left="0" w:right="34"/>
              <w:jc w:val="both"/>
            </w:pPr>
            <w:r>
              <w:t xml:space="preserve">To </w:t>
            </w:r>
            <w:r>
              <w:rPr>
                <w:spacing w:val="-2"/>
              </w:rPr>
              <w:t>a</w:t>
            </w:r>
            <w:r>
              <w:t xml:space="preserve">ssess the </w:t>
            </w:r>
            <w:r>
              <w:rPr>
                <w:spacing w:val="-2"/>
              </w:rPr>
              <w:t>a</w:t>
            </w:r>
            <w:r>
              <w:t>bo</w:t>
            </w:r>
            <w:r>
              <w:rPr>
                <w:spacing w:val="2"/>
              </w:rPr>
              <w:t>v</w:t>
            </w:r>
            <w:r>
              <w:rPr>
                <w:spacing w:val="-1"/>
              </w:rPr>
              <w:t>e</w:t>
            </w:r>
            <w:r>
              <w:t>, the following</w:t>
            </w:r>
            <w:r>
              <w:rPr>
                <w:spacing w:val="-2"/>
              </w:rPr>
              <w:t xml:space="preserve"> </w:t>
            </w:r>
            <w:r>
              <w:t>info</w:t>
            </w:r>
            <w:r>
              <w:rPr>
                <w:spacing w:val="-1"/>
              </w:rPr>
              <w:t>r</w:t>
            </w:r>
            <w:r>
              <w:t>mation m</w:t>
            </w:r>
            <w:r>
              <w:rPr>
                <w:spacing w:val="1"/>
              </w:rPr>
              <w:t>a</w:t>
            </w:r>
            <w:r>
              <w:t>y</w:t>
            </w:r>
            <w:r>
              <w:rPr>
                <w:spacing w:val="-3"/>
              </w:rPr>
              <w:t xml:space="preserve"> </w:t>
            </w:r>
            <w:r>
              <w:t>be</w:t>
            </w:r>
            <w:r>
              <w:rPr>
                <w:spacing w:val="-1"/>
              </w:rPr>
              <w:t xml:space="preserve"> </w:t>
            </w:r>
            <w:r>
              <w:rPr>
                <w:spacing w:val="2"/>
              </w:rPr>
              <w:t>p</w:t>
            </w:r>
            <w:r>
              <w:t>rovid</w:t>
            </w:r>
            <w:r>
              <w:rPr>
                <w:spacing w:val="-2"/>
              </w:rPr>
              <w:t>e</w:t>
            </w:r>
            <w:r>
              <w:t>d in r</w:t>
            </w:r>
            <w:r>
              <w:rPr>
                <w:spacing w:val="-2"/>
              </w:rPr>
              <w:t>e</w:t>
            </w:r>
            <w:r>
              <w:t>s</w:t>
            </w:r>
            <w:r>
              <w:rPr>
                <w:spacing w:val="2"/>
              </w:rPr>
              <w:t>p</w:t>
            </w:r>
            <w:r>
              <w:rPr>
                <w:spacing w:val="-1"/>
              </w:rPr>
              <w:t>ec</w:t>
            </w:r>
            <w:r>
              <w:t>t</w:t>
            </w:r>
            <w:r>
              <w:rPr>
                <w:spacing w:val="2"/>
              </w:rPr>
              <w:t xml:space="preserve"> </w:t>
            </w:r>
            <w:r>
              <w:t>of</w:t>
            </w:r>
            <w:r>
              <w:rPr>
                <w:spacing w:val="-1"/>
              </w:rPr>
              <w:t xml:space="preserve"> </w:t>
            </w:r>
            <w:r>
              <w:t>Dir</w:t>
            </w:r>
            <w:r>
              <w:rPr>
                <w:spacing w:val="-2"/>
              </w:rPr>
              <w:t>e</w:t>
            </w:r>
            <w:r>
              <w:rPr>
                <w:spacing w:val="-1"/>
              </w:rPr>
              <w:t>c</w:t>
            </w:r>
            <w:r>
              <w:t>tors: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rPr>
          <w:trHeight w:val="314"/>
        </w:trPr>
        <w:tc>
          <w:tcPr>
            <w:tcW w:w="709" w:type="dxa"/>
            <w:vMerge w:val="restart"/>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1220"/>
              </w:tabs>
              <w:kinsoku w:val="0"/>
              <w:overflowPunct w:val="0"/>
              <w:spacing w:line="276" w:lineRule="auto"/>
              <w:ind w:left="0" w:right="34"/>
              <w:jc w:val="both"/>
            </w:pPr>
            <w:r>
              <w:t>N</w:t>
            </w:r>
            <w:r>
              <w:rPr>
                <w:spacing w:val="-2"/>
              </w:rPr>
              <w:t>a</w:t>
            </w:r>
            <w:r>
              <w:t>me</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spacing w:line="276" w:lineRule="auto"/>
              <w:ind w:right="34"/>
              <w:jc w:val="both"/>
              <w:rPr>
                <w:rFonts w:cs="Times New Roman"/>
              </w:rPr>
            </w:pPr>
            <w:r>
              <w:rPr>
                <w:spacing w:val="1"/>
              </w:rPr>
              <w:t>A</w:t>
            </w:r>
            <w:r>
              <w:rPr>
                <w:spacing w:val="-3"/>
              </w:rPr>
              <w:t>g</w:t>
            </w:r>
            <w:r>
              <w:rPr>
                <w:spacing w:val="-1"/>
              </w:rPr>
              <w:t>e</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rPr>
          <w:trHeight w:val="235"/>
        </w:trPr>
        <w:tc>
          <w:tcPr>
            <w:tcW w:w="709" w:type="dxa"/>
            <w:vMerge/>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908"/>
              </w:tabs>
              <w:kinsoku w:val="0"/>
              <w:overflowPunct w:val="0"/>
              <w:spacing w:line="276" w:lineRule="auto"/>
              <w:ind w:left="0" w:right="34"/>
              <w:jc w:val="both"/>
            </w:pPr>
            <w:r>
              <w:t>Add</w:t>
            </w:r>
            <w:r>
              <w:rPr>
                <w:spacing w:val="-2"/>
              </w:rPr>
              <w:t>r</w:t>
            </w:r>
            <w:r>
              <w:rPr>
                <w:spacing w:val="-1"/>
              </w:rPr>
              <w:t>e</w:t>
            </w:r>
            <w:r>
              <w:t>ss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908"/>
              </w:tabs>
              <w:kinsoku w:val="0"/>
              <w:overflowPunct w:val="0"/>
              <w:spacing w:line="276" w:lineRule="auto"/>
              <w:ind w:left="0" w:right="34"/>
              <w:jc w:val="both"/>
            </w:pPr>
            <w:r>
              <w:t>Q</w:t>
            </w:r>
            <w:r>
              <w:rPr>
                <w:spacing w:val="1"/>
              </w:rPr>
              <w:t>u</w:t>
            </w:r>
            <w:r>
              <w:rPr>
                <w:spacing w:val="-1"/>
              </w:rPr>
              <w:t>a</w:t>
            </w:r>
            <w:r>
              <w:t>lifi</w:t>
            </w:r>
            <w:r>
              <w:rPr>
                <w:spacing w:val="-2"/>
              </w:rPr>
              <w:t>c</w:t>
            </w:r>
            <w:r>
              <w:rPr>
                <w:spacing w:val="-1"/>
              </w:rPr>
              <w:t>a</w:t>
            </w:r>
            <w:r>
              <w:t>tion</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908"/>
              </w:tabs>
              <w:kinsoku w:val="0"/>
              <w:overflowPunct w:val="0"/>
              <w:spacing w:line="276" w:lineRule="auto"/>
              <w:ind w:left="0" w:right="34"/>
              <w:jc w:val="both"/>
            </w:pPr>
            <w:r>
              <w:t>PAN</w:t>
            </w:r>
            <w:r>
              <w:rPr>
                <w:spacing w:val="-1"/>
              </w:rPr>
              <w:t xml:space="preserve"> </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3E241C" w:rsidRDefault="009C16DF" w:rsidP="009C16DF">
            <w:pPr>
              <w:spacing w:line="276" w:lineRule="auto"/>
              <w:jc w:val="both"/>
              <w:rPr>
                <w:rFonts w:cs="Times New Roman"/>
                <w:spacing w:val="-2"/>
              </w:rPr>
            </w:pPr>
          </w:p>
        </w:tc>
      </w:tr>
      <w:tr w:rsidR="009C16DF" w:rsidRPr="00530573" w:rsidTr="00E0636A">
        <w:trPr>
          <w:trHeight w:val="70"/>
        </w:trPr>
        <w:tc>
          <w:tcPr>
            <w:tcW w:w="709" w:type="dxa"/>
            <w:vMerge/>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908"/>
              </w:tabs>
              <w:kinsoku w:val="0"/>
              <w:overflowPunct w:val="0"/>
              <w:spacing w:line="276" w:lineRule="auto"/>
              <w:ind w:left="0" w:right="34"/>
              <w:jc w:val="both"/>
            </w:pPr>
            <w:r>
              <w:rPr>
                <w:spacing w:val="4"/>
              </w:rPr>
              <w:t>D</w:t>
            </w:r>
            <w:r>
              <w:rPr>
                <w:spacing w:val="-4"/>
              </w:rPr>
              <w:t>I</w:t>
            </w:r>
            <w:r>
              <w:t>N</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b)</w:t>
            </w:r>
          </w:p>
        </w:tc>
        <w:tc>
          <w:tcPr>
            <w:tcW w:w="9498" w:type="dxa"/>
            <w:vAlign w:val="center"/>
          </w:tcPr>
          <w:p w:rsidR="009C16DF" w:rsidRPr="00530573" w:rsidRDefault="009C16DF" w:rsidP="009C16DF">
            <w:pPr>
              <w:pStyle w:val="BodyText"/>
              <w:tabs>
                <w:tab w:val="left" w:pos="1220"/>
              </w:tabs>
              <w:kinsoku w:val="0"/>
              <w:overflowPunct w:val="0"/>
              <w:spacing w:line="276" w:lineRule="auto"/>
              <w:ind w:left="0" w:right="34"/>
              <w:jc w:val="both"/>
            </w:pPr>
            <w:r>
              <w:t>Tot</w:t>
            </w:r>
            <w:r>
              <w:rPr>
                <w:spacing w:val="-1"/>
              </w:rPr>
              <w:t>a</w:t>
            </w:r>
            <w:r>
              <w:t>l E</w:t>
            </w:r>
            <w:r>
              <w:rPr>
                <w:spacing w:val="2"/>
              </w:rPr>
              <w:t>x</w:t>
            </w:r>
            <w:r>
              <w:t>p</w:t>
            </w:r>
            <w:r>
              <w:rPr>
                <w:spacing w:val="-1"/>
              </w:rPr>
              <w:t>e</w:t>
            </w:r>
            <w:r>
              <w:t>ri</w:t>
            </w:r>
            <w:r>
              <w:rPr>
                <w:spacing w:val="-2"/>
              </w:rPr>
              <w:t>e</w:t>
            </w:r>
            <w:r>
              <w:t>n</w:t>
            </w:r>
            <w:r>
              <w:rPr>
                <w:spacing w:val="-1"/>
              </w:rPr>
              <w:t>c</w:t>
            </w:r>
            <w:r>
              <w:t>e</w:t>
            </w:r>
            <w:r>
              <w:rPr>
                <w:spacing w:val="-1"/>
              </w:rPr>
              <w:t xml:space="preserve"> </w:t>
            </w:r>
            <w:r>
              <w:t>in po</w:t>
            </w:r>
            <w:r>
              <w:rPr>
                <w:spacing w:val="2"/>
              </w:rPr>
              <w:t>w</w:t>
            </w:r>
            <w:r>
              <w:rPr>
                <w:spacing w:val="-1"/>
              </w:rPr>
              <w:t>e</w:t>
            </w:r>
            <w:r>
              <w:t>r s</w:t>
            </w:r>
            <w:r>
              <w:rPr>
                <w:spacing w:val="-2"/>
              </w:rPr>
              <w:t>e</w:t>
            </w:r>
            <w:r>
              <w:rPr>
                <w:spacing w:val="-1"/>
              </w:rPr>
              <w:t>c</w:t>
            </w:r>
            <w:r>
              <w:t>tor</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c)</w:t>
            </w:r>
          </w:p>
        </w:tc>
        <w:tc>
          <w:tcPr>
            <w:tcW w:w="9498" w:type="dxa"/>
            <w:vAlign w:val="center"/>
          </w:tcPr>
          <w:p w:rsidR="009C16DF" w:rsidRPr="00530573" w:rsidRDefault="009C16DF" w:rsidP="009C16DF">
            <w:pPr>
              <w:pStyle w:val="BodyText"/>
              <w:tabs>
                <w:tab w:val="left" w:pos="1220"/>
              </w:tabs>
              <w:kinsoku w:val="0"/>
              <w:overflowPunct w:val="0"/>
              <w:spacing w:line="276" w:lineRule="auto"/>
              <w:ind w:left="0" w:right="34"/>
              <w:jc w:val="both"/>
            </w:pPr>
            <w:r>
              <w:t>Tot</w:t>
            </w:r>
            <w:r>
              <w:rPr>
                <w:spacing w:val="-1"/>
              </w:rPr>
              <w:t>a</w:t>
            </w:r>
            <w:r>
              <w:t>l E</w:t>
            </w:r>
            <w:r>
              <w:rPr>
                <w:spacing w:val="2"/>
              </w:rPr>
              <w:t>x</w:t>
            </w:r>
            <w:r>
              <w:t>p</w:t>
            </w:r>
            <w:r>
              <w:rPr>
                <w:spacing w:val="-1"/>
              </w:rPr>
              <w:t>e</w:t>
            </w:r>
            <w:r>
              <w:t>ri</w:t>
            </w:r>
            <w:r>
              <w:rPr>
                <w:spacing w:val="-1"/>
              </w:rPr>
              <w:t>e</w:t>
            </w:r>
            <w:r>
              <w:t>n</w:t>
            </w:r>
            <w:r>
              <w:rPr>
                <w:spacing w:val="-1"/>
              </w:rPr>
              <w:t>c</w:t>
            </w:r>
            <w:r>
              <w:t>e</w:t>
            </w:r>
            <w:r>
              <w:rPr>
                <w:spacing w:val="-1"/>
              </w:rPr>
              <w:t xml:space="preserve"> </w:t>
            </w:r>
            <w:r>
              <w:t>in oth</w:t>
            </w:r>
            <w:r>
              <w:rPr>
                <w:spacing w:val="-1"/>
              </w:rPr>
              <w:t>e</w:t>
            </w:r>
            <w:r>
              <w:t>r</w:t>
            </w:r>
            <w:r>
              <w:rPr>
                <w:spacing w:val="1"/>
              </w:rPr>
              <w:t xml:space="preserve"> </w:t>
            </w:r>
            <w:r>
              <w:t>se</w:t>
            </w:r>
            <w:r>
              <w:rPr>
                <w:spacing w:val="-2"/>
              </w:rPr>
              <w:t>c</w:t>
            </w:r>
            <w:r>
              <w:t>tors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d)</w:t>
            </w:r>
          </w:p>
        </w:tc>
        <w:tc>
          <w:tcPr>
            <w:tcW w:w="9498" w:type="dxa"/>
            <w:vAlign w:val="center"/>
          </w:tcPr>
          <w:p w:rsidR="009C16DF" w:rsidRPr="00914D72" w:rsidRDefault="009C16DF" w:rsidP="009C16DF">
            <w:pPr>
              <w:pStyle w:val="BodyText"/>
              <w:tabs>
                <w:tab w:val="left" w:pos="1220"/>
              </w:tabs>
              <w:kinsoku w:val="0"/>
              <w:overflowPunct w:val="0"/>
              <w:spacing w:line="276" w:lineRule="auto"/>
              <w:ind w:left="0" w:right="34"/>
              <w:jc w:val="both"/>
            </w:pPr>
            <w:r>
              <w:t>N</w:t>
            </w:r>
            <w:r>
              <w:rPr>
                <w:spacing w:val="-2"/>
              </w:rPr>
              <w:t>a</w:t>
            </w:r>
            <w:r>
              <w:t>tur</w:t>
            </w:r>
            <w:r>
              <w:rPr>
                <w:spacing w:val="-2"/>
              </w:rPr>
              <w:t>e</w:t>
            </w:r>
            <w:r>
              <w:rPr>
                <w:spacing w:val="-1"/>
              </w:rPr>
              <w:t>- P</w:t>
            </w:r>
            <w:r>
              <w:t>romot</w:t>
            </w:r>
            <w:r>
              <w:rPr>
                <w:spacing w:val="1"/>
              </w:rPr>
              <w:t>e</w:t>
            </w:r>
            <w:r>
              <w:t xml:space="preserve">r </w:t>
            </w:r>
            <w:r>
              <w:rPr>
                <w:spacing w:val="1"/>
              </w:rPr>
              <w:t xml:space="preserve">/ </w:t>
            </w:r>
            <w:r>
              <w:rPr>
                <w:spacing w:val="-4"/>
              </w:rPr>
              <w:t>I</w:t>
            </w:r>
            <w:r>
              <w:t>nd</w:t>
            </w:r>
            <w:r>
              <w:rPr>
                <w:spacing w:val="-1"/>
              </w:rPr>
              <w:t>e</w:t>
            </w:r>
            <w:r>
              <w:t>p</w:t>
            </w:r>
            <w:r>
              <w:rPr>
                <w:spacing w:val="1"/>
              </w:rPr>
              <w:t>e</w:t>
            </w:r>
            <w:r>
              <w:t>nd</w:t>
            </w:r>
            <w:r>
              <w:rPr>
                <w:spacing w:val="-1"/>
              </w:rPr>
              <w:t>e</w:t>
            </w:r>
            <w:r>
              <w:t>nt/ Pro</w:t>
            </w:r>
            <w:r>
              <w:rPr>
                <w:spacing w:val="-2"/>
              </w:rPr>
              <w:t>f</w:t>
            </w:r>
            <w:r>
              <w:rPr>
                <w:spacing w:val="-1"/>
              </w:rPr>
              <w:t>e</w:t>
            </w:r>
            <w:r>
              <w:t>ssion</w:t>
            </w:r>
            <w:r>
              <w:rPr>
                <w:spacing w:val="-1"/>
              </w:rPr>
              <w:t>a</w:t>
            </w:r>
            <w:r>
              <w:t>l/ F</w:t>
            </w:r>
            <w:r>
              <w:rPr>
                <w:spacing w:val="-2"/>
              </w:rPr>
              <w:t>a</w:t>
            </w:r>
            <w:r>
              <w:t>mily</w:t>
            </w:r>
            <w:r>
              <w:rPr>
                <w:spacing w:val="-3"/>
              </w:rPr>
              <w:t xml:space="preserve"> </w:t>
            </w:r>
            <w:r>
              <w:t>memb</w:t>
            </w:r>
            <w:r>
              <w:rPr>
                <w:spacing w:val="1"/>
              </w:rPr>
              <w:t>e</w:t>
            </w:r>
            <w:r>
              <w:t xml:space="preserve">r </w:t>
            </w:r>
            <w:r>
              <w:rPr>
                <w:spacing w:val="-2"/>
              </w:rPr>
              <w:t>e</w:t>
            </w:r>
            <w:r>
              <w:t>tc</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726"/>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BB74F3" w:rsidRDefault="009C16DF" w:rsidP="009C16DF">
            <w:pPr>
              <w:spacing w:line="276" w:lineRule="auto"/>
              <w:jc w:val="both"/>
              <w:rPr>
                <w:rFonts w:cs="Times New Roman"/>
                <w:b/>
                <w:bCs/>
              </w:rPr>
            </w:pPr>
            <w:r w:rsidRPr="00BB74F3">
              <w:rPr>
                <w:rFonts w:cs="Times New Roman"/>
                <w:b/>
                <w:bCs/>
              </w:rPr>
              <w:t>2</w:t>
            </w:r>
          </w:p>
        </w:tc>
        <w:tc>
          <w:tcPr>
            <w:tcW w:w="9498" w:type="dxa"/>
            <w:vAlign w:val="center"/>
          </w:tcPr>
          <w:p w:rsidR="009C16DF" w:rsidRPr="00BB74F3" w:rsidRDefault="009C16DF" w:rsidP="009C16DF">
            <w:pPr>
              <w:pStyle w:val="BodyText"/>
              <w:tabs>
                <w:tab w:val="left" w:pos="680"/>
              </w:tabs>
              <w:kinsoku w:val="0"/>
              <w:overflowPunct w:val="0"/>
              <w:spacing w:line="276" w:lineRule="auto"/>
              <w:ind w:left="0" w:right="34"/>
              <w:jc w:val="both"/>
              <w:rPr>
                <w:b/>
                <w:bCs/>
              </w:rPr>
            </w:pPr>
            <w:r w:rsidRPr="00BB74F3">
              <w:rPr>
                <w:b/>
                <w:bCs/>
              </w:rPr>
              <w:t>Do the Co</w:t>
            </w:r>
            <w:r w:rsidRPr="00BB74F3">
              <w:rPr>
                <w:b/>
                <w:bCs/>
                <w:spacing w:val="-1"/>
              </w:rPr>
              <w:t>r</w:t>
            </w:r>
            <w:r w:rsidRPr="00BB74F3">
              <w:rPr>
                <w:b/>
                <w:bCs/>
              </w:rPr>
              <w:t xml:space="preserve">e Promoters </w:t>
            </w:r>
            <w:r w:rsidRPr="00BB74F3">
              <w:rPr>
                <w:b/>
                <w:bCs/>
                <w:spacing w:val="-1"/>
              </w:rPr>
              <w:t>e</w:t>
            </w:r>
            <w:r w:rsidRPr="00BB74F3">
              <w:rPr>
                <w:b/>
                <w:bCs/>
              </w:rPr>
              <w:t>mpl</w:t>
            </w:r>
            <w:r w:rsidRPr="00BB74F3">
              <w:rPr>
                <w:b/>
                <w:bCs/>
                <w:spacing w:val="2"/>
              </w:rPr>
              <w:t>o</w:t>
            </w:r>
            <w:r w:rsidRPr="00BB74F3">
              <w:rPr>
                <w:b/>
                <w:bCs/>
              </w:rPr>
              <w:t>y qu</w:t>
            </w:r>
            <w:r w:rsidRPr="00BB74F3">
              <w:rPr>
                <w:b/>
                <w:bCs/>
                <w:spacing w:val="-1"/>
              </w:rPr>
              <w:t>a</w:t>
            </w:r>
            <w:r w:rsidRPr="00BB74F3">
              <w:rPr>
                <w:b/>
                <w:bCs/>
              </w:rPr>
              <w:t>lifi</w:t>
            </w:r>
            <w:r w:rsidRPr="00BB74F3">
              <w:rPr>
                <w:b/>
                <w:bCs/>
                <w:spacing w:val="-2"/>
              </w:rPr>
              <w:t>e</w:t>
            </w:r>
            <w:r w:rsidRPr="00BB74F3">
              <w:rPr>
                <w:b/>
                <w:bCs/>
              </w:rPr>
              <w:t xml:space="preserve">d, </w:t>
            </w:r>
            <w:r w:rsidRPr="00BB74F3">
              <w:rPr>
                <w:b/>
                <w:bCs/>
                <w:spacing w:val="-1"/>
              </w:rPr>
              <w:t>e</w:t>
            </w:r>
            <w:r w:rsidRPr="00BB74F3">
              <w:rPr>
                <w:b/>
                <w:bCs/>
                <w:spacing w:val="2"/>
              </w:rPr>
              <w:t>x</w:t>
            </w:r>
            <w:r w:rsidRPr="00BB74F3">
              <w:rPr>
                <w:b/>
                <w:bCs/>
              </w:rPr>
              <w:t>p</w:t>
            </w:r>
            <w:r w:rsidRPr="00BB74F3">
              <w:rPr>
                <w:b/>
                <w:bCs/>
                <w:spacing w:val="-1"/>
              </w:rPr>
              <w:t>e</w:t>
            </w:r>
            <w:r w:rsidRPr="00BB74F3">
              <w:rPr>
                <w:b/>
                <w:bCs/>
              </w:rPr>
              <w:t>ri</w:t>
            </w:r>
            <w:r w:rsidRPr="00BB74F3">
              <w:rPr>
                <w:b/>
                <w:bCs/>
                <w:spacing w:val="-2"/>
              </w:rPr>
              <w:t>e</w:t>
            </w:r>
            <w:r w:rsidRPr="00BB74F3">
              <w:rPr>
                <w:b/>
                <w:bCs/>
              </w:rPr>
              <w:t>n</w:t>
            </w:r>
            <w:r w:rsidRPr="00BB74F3">
              <w:rPr>
                <w:b/>
                <w:bCs/>
                <w:spacing w:val="1"/>
              </w:rPr>
              <w:t>c</w:t>
            </w:r>
            <w:r w:rsidRPr="00BB74F3">
              <w:rPr>
                <w:b/>
                <w:bCs/>
                <w:spacing w:val="-1"/>
              </w:rPr>
              <w:t>e</w:t>
            </w:r>
            <w:r w:rsidRPr="00BB74F3">
              <w:rPr>
                <w:b/>
                <w:bCs/>
              </w:rPr>
              <w:t xml:space="preserve">d </w:t>
            </w:r>
            <w:r w:rsidRPr="00BB74F3">
              <w:rPr>
                <w:b/>
                <w:bCs/>
                <w:spacing w:val="-1"/>
              </w:rPr>
              <w:t>a</w:t>
            </w:r>
            <w:r w:rsidRPr="00BB74F3">
              <w:rPr>
                <w:b/>
                <w:bCs/>
              </w:rPr>
              <w:t>nd p</w:t>
            </w:r>
            <w:r w:rsidRPr="00BB74F3">
              <w:rPr>
                <w:b/>
                <w:bCs/>
                <w:spacing w:val="-1"/>
              </w:rPr>
              <w:t>r</w:t>
            </w:r>
            <w:r w:rsidRPr="00BB74F3">
              <w:rPr>
                <w:b/>
                <w:bCs/>
              </w:rPr>
              <w:t>o</w:t>
            </w:r>
            <w:r w:rsidRPr="00BB74F3">
              <w:rPr>
                <w:b/>
                <w:bCs/>
                <w:spacing w:val="1"/>
              </w:rPr>
              <w:t>f</w:t>
            </w:r>
            <w:r w:rsidRPr="00BB74F3">
              <w:rPr>
                <w:b/>
                <w:bCs/>
                <w:spacing w:val="-1"/>
              </w:rPr>
              <w:t>e</w:t>
            </w:r>
            <w:r w:rsidRPr="00BB74F3">
              <w:rPr>
                <w:b/>
                <w:bCs/>
              </w:rPr>
              <w:t>ssion</w:t>
            </w:r>
            <w:r w:rsidRPr="00BB74F3">
              <w:rPr>
                <w:b/>
                <w:bCs/>
                <w:spacing w:val="-1"/>
              </w:rPr>
              <w:t>a</w:t>
            </w:r>
            <w:r w:rsidRPr="00BB74F3">
              <w:rPr>
                <w:b/>
                <w:bCs/>
              </w:rPr>
              <w:t>l mana</w:t>
            </w:r>
            <w:r w:rsidRPr="00BB74F3">
              <w:rPr>
                <w:b/>
                <w:bCs/>
                <w:spacing w:val="-3"/>
              </w:rPr>
              <w:t>g</w:t>
            </w:r>
            <w:r w:rsidRPr="00BB74F3">
              <w:rPr>
                <w:b/>
                <w:bCs/>
                <w:spacing w:val="-1"/>
              </w:rPr>
              <w:t>e</w:t>
            </w:r>
            <w:r w:rsidRPr="00BB74F3">
              <w:rPr>
                <w:b/>
                <w:bCs/>
              </w:rPr>
              <w:t>ment p</w:t>
            </w:r>
            <w:r w:rsidRPr="00BB74F3">
              <w:rPr>
                <w:b/>
                <w:bCs/>
                <w:spacing w:val="-1"/>
              </w:rPr>
              <w:t>e</w:t>
            </w:r>
            <w:r w:rsidRPr="00BB74F3">
              <w:rPr>
                <w:b/>
                <w:bCs/>
              </w:rPr>
              <w:t>rsonn</w:t>
            </w:r>
            <w:r w:rsidRPr="00BB74F3">
              <w:rPr>
                <w:b/>
                <w:bCs/>
                <w:spacing w:val="-2"/>
              </w:rPr>
              <w:t>e</w:t>
            </w:r>
            <w:r w:rsidRPr="00BB74F3">
              <w:rPr>
                <w:b/>
                <w:bCs/>
              </w:rPr>
              <w:t>l?</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r>
              <w:rPr>
                <w:rFonts w:cs="Times New Roman"/>
              </w:rPr>
              <w:t>Optional</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kinsoku w:val="0"/>
              <w:overflowPunct w:val="0"/>
              <w:spacing w:line="276" w:lineRule="auto"/>
              <w:ind w:left="0" w:right="34"/>
              <w:jc w:val="both"/>
            </w:pPr>
            <w:r>
              <w:t>Ple</w:t>
            </w:r>
            <w:r>
              <w:rPr>
                <w:spacing w:val="-2"/>
              </w:rPr>
              <w:t>a</w:t>
            </w:r>
            <w:r>
              <w:t>se</w:t>
            </w:r>
            <w:r>
              <w:rPr>
                <w:spacing w:val="-1"/>
              </w:rPr>
              <w:t xml:space="preserve"> </w:t>
            </w:r>
            <w:r>
              <w:t>pro</w:t>
            </w:r>
            <w:r>
              <w:rPr>
                <w:spacing w:val="-1"/>
              </w:rPr>
              <w:t>v</w:t>
            </w:r>
            <w:r>
              <w:t>ide a</w:t>
            </w:r>
            <w:r>
              <w:rPr>
                <w:spacing w:val="-2"/>
              </w:rPr>
              <w:t xml:space="preserve"> </w:t>
            </w:r>
            <w:r>
              <w:rPr>
                <w:spacing w:val="2"/>
              </w:rPr>
              <w:t>b</w:t>
            </w:r>
            <w:r>
              <w:t>ri</w:t>
            </w:r>
            <w:r>
              <w:rPr>
                <w:spacing w:val="-2"/>
              </w:rPr>
              <w:t>e</w:t>
            </w:r>
            <w:r>
              <w:t>f w</w:t>
            </w:r>
            <w:r>
              <w:rPr>
                <w:spacing w:val="1"/>
              </w:rPr>
              <w:t>r</w:t>
            </w:r>
            <w:r>
              <w:t>ite</w:t>
            </w:r>
            <w:r>
              <w:rPr>
                <w:spacing w:val="-1"/>
              </w:rPr>
              <w:t xml:space="preserve"> </w:t>
            </w:r>
            <w:r>
              <w:t xml:space="preserve">up </w:t>
            </w:r>
            <w:r>
              <w:rPr>
                <w:spacing w:val="-1"/>
              </w:rPr>
              <w:t>c</w:t>
            </w:r>
            <w:r>
              <w:t>ov</w:t>
            </w:r>
            <w:r>
              <w:rPr>
                <w:spacing w:val="-1"/>
              </w:rPr>
              <w:t>e</w:t>
            </w:r>
            <w:r>
              <w:t>ri</w:t>
            </w:r>
            <w:r>
              <w:rPr>
                <w:spacing w:val="1"/>
              </w:rPr>
              <w:t>n</w:t>
            </w:r>
            <w:r>
              <w:t>g</w:t>
            </w:r>
            <w:r>
              <w:rPr>
                <w:spacing w:val="-3"/>
              </w:rPr>
              <w:t xml:space="preserve"> </w:t>
            </w:r>
            <w:r>
              <w:t xml:space="preserve">the </w:t>
            </w:r>
            <w:r>
              <w:rPr>
                <w:spacing w:val="-2"/>
              </w:rPr>
              <w:t>f</w:t>
            </w:r>
            <w:r>
              <w:t>oll</w:t>
            </w:r>
            <w:r>
              <w:rPr>
                <w:spacing w:val="2"/>
              </w:rPr>
              <w:t>o</w:t>
            </w:r>
            <w:r>
              <w:t>wing</w:t>
            </w:r>
            <w:r>
              <w:rPr>
                <w:spacing w:val="-3"/>
              </w:rPr>
              <w:t xml:space="preserve"> </w:t>
            </w:r>
            <w:r>
              <w:t>info</w:t>
            </w:r>
            <w:r>
              <w:rPr>
                <w:spacing w:val="-1"/>
              </w:rPr>
              <w:t>r</w:t>
            </w:r>
            <w:r>
              <w:rPr>
                <w:spacing w:val="2"/>
              </w:rPr>
              <w:t>m</w:t>
            </w:r>
            <w:r>
              <w:rPr>
                <w:spacing w:val="-1"/>
              </w:rPr>
              <w:t>a</w:t>
            </w:r>
            <w:r>
              <w:t>tion in r</w:t>
            </w:r>
            <w:r>
              <w:rPr>
                <w:spacing w:val="-2"/>
              </w:rPr>
              <w:t>e</w:t>
            </w:r>
            <w:r>
              <w:t>s</w:t>
            </w:r>
            <w:r>
              <w:rPr>
                <w:spacing w:val="2"/>
              </w:rPr>
              <w:t>p</w:t>
            </w:r>
            <w:r>
              <w:rPr>
                <w:spacing w:val="-1"/>
              </w:rPr>
              <w:t>ec</w:t>
            </w:r>
            <w:r>
              <w:t>t of t</w:t>
            </w:r>
            <w:r>
              <w:rPr>
                <w:spacing w:val="4"/>
              </w:rPr>
              <w:t>h</w:t>
            </w:r>
            <w:r>
              <w:t>e</w:t>
            </w:r>
            <w:r>
              <w:rPr>
                <w:spacing w:val="-1"/>
              </w:rPr>
              <w:t xml:space="preserve"> </w:t>
            </w:r>
            <w:r>
              <w:t>S</w:t>
            </w:r>
            <w:r>
              <w:rPr>
                <w:spacing w:val="-1"/>
              </w:rPr>
              <w:t>e</w:t>
            </w:r>
            <w:r>
              <w:t>nior Mana</w:t>
            </w:r>
            <w:r>
              <w:rPr>
                <w:spacing w:val="-3"/>
              </w:rPr>
              <w:t>g</w:t>
            </w:r>
            <w:r>
              <w:rPr>
                <w:spacing w:val="-1"/>
              </w:rPr>
              <w:t>e</w:t>
            </w:r>
            <w:r>
              <w:t>ment: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spacing w:val="-2"/>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a)</w:t>
            </w:r>
          </w:p>
        </w:tc>
        <w:tc>
          <w:tcPr>
            <w:tcW w:w="9498" w:type="dxa"/>
            <w:vAlign w:val="center"/>
          </w:tcPr>
          <w:p w:rsidR="009C16DF" w:rsidRPr="00530573" w:rsidRDefault="009C16DF" w:rsidP="009C16DF">
            <w:pPr>
              <w:pStyle w:val="BodyText"/>
              <w:tabs>
                <w:tab w:val="left" w:pos="1040"/>
              </w:tabs>
              <w:kinsoku w:val="0"/>
              <w:overflowPunct w:val="0"/>
              <w:spacing w:line="276" w:lineRule="auto"/>
              <w:ind w:left="0" w:right="34"/>
              <w:jc w:val="both"/>
            </w:pPr>
            <w:r>
              <w:t>R</w:t>
            </w:r>
            <w:r>
              <w:rPr>
                <w:spacing w:val="-1"/>
              </w:rPr>
              <w:t>e</w:t>
            </w:r>
            <w:r>
              <w:t>lev</w:t>
            </w:r>
            <w:r>
              <w:rPr>
                <w:spacing w:val="-2"/>
              </w:rPr>
              <w:t>a</w:t>
            </w:r>
            <w:r>
              <w:t>nt</w:t>
            </w:r>
            <w:r>
              <w:rPr>
                <w:spacing w:val="26"/>
              </w:rPr>
              <w:t xml:space="preserve"> </w:t>
            </w:r>
            <w:r>
              <w:t>Qu</w:t>
            </w:r>
            <w:r>
              <w:rPr>
                <w:spacing w:val="-2"/>
              </w:rPr>
              <w:t>a</w:t>
            </w:r>
            <w:r>
              <w:t>lifi</w:t>
            </w:r>
            <w:r>
              <w:rPr>
                <w:spacing w:val="-2"/>
              </w:rPr>
              <w:t>c</w:t>
            </w:r>
            <w:r>
              <w:rPr>
                <w:spacing w:val="-1"/>
              </w:rPr>
              <w:t>a</w:t>
            </w:r>
            <w:r>
              <w:t>tion</w:t>
            </w:r>
            <w:r>
              <w:rPr>
                <w:spacing w:val="26"/>
              </w:rPr>
              <w:t xml:space="preserve"> </w:t>
            </w:r>
            <w:r>
              <w:rPr>
                <w:spacing w:val="2"/>
              </w:rPr>
              <w:t>o</w:t>
            </w:r>
            <w:r>
              <w:t>f</w:t>
            </w:r>
            <w:r>
              <w:rPr>
                <w:spacing w:val="25"/>
              </w:rPr>
              <w:t xml:space="preserve"> </w:t>
            </w:r>
            <w:r>
              <w:t>the</w:t>
            </w:r>
            <w:r>
              <w:rPr>
                <w:spacing w:val="25"/>
              </w:rPr>
              <w:t xml:space="preserve"> </w:t>
            </w:r>
            <w:r>
              <w:t>s</w:t>
            </w:r>
            <w:r>
              <w:rPr>
                <w:spacing w:val="-1"/>
              </w:rPr>
              <w:t>e</w:t>
            </w:r>
            <w:r>
              <w:t>nior</w:t>
            </w:r>
            <w:r>
              <w:rPr>
                <w:spacing w:val="25"/>
              </w:rPr>
              <w:t xml:space="preserve"> </w:t>
            </w:r>
            <w:r>
              <w:t>mana</w:t>
            </w:r>
            <w:r>
              <w:rPr>
                <w:spacing w:val="-3"/>
              </w:rPr>
              <w:t>g</w:t>
            </w:r>
            <w:r>
              <w:rPr>
                <w:spacing w:val="-1"/>
              </w:rPr>
              <w:t>e</w:t>
            </w:r>
            <w:r>
              <w:t>ment</w:t>
            </w:r>
            <w:r>
              <w:rPr>
                <w:spacing w:val="28"/>
              </w:rPr>
              <w:t xml:space="preserve"> </w:t>
            </w:r>
            <w:r>
              <w:t>r</w:t>
            </w:r>
            <w:r>
              <w:rPr>
                <w:spacing w:val="-2"/>
              </w:rPr>
              <w:t>e</w:t>
            </w:r>
            <w:r>
              <w:t>lev</w:t>
            </w:r>
            <w:r>
              <w:rPr>
                <w:spacing w:val="-2"/>
              </w:rPr>
              <w:t>a</w:t>
            </w:r>
            <w:r>
              <w:t>nt</w:t>
            </w:r>
            <w:r>
              <w:rPr>
                <w:spacing w:val="26"/>
              </w:rPr>
              <w:t xml:space="preserve"> </w:t>
            </w:r>
            <w:r>
              <w:t>to</w:t>
            </w:r>
            <w:r>
              <w:rPr>
                <w:spacing w:val="26"/>
              </w:rPr>
              <w:t xml:space="preserve"> </w:t>
            </w:r>
            <w:r>
              <w:t>the</w:t>
            </w:r>
            <w:r>
              <w:rPr>
                <w:spacing w:val="25"/>
              </w:rPr>
              <w:t xml:space="preserve"> </w:t>
            </w:r>
            <w:r>
              <w:t>port</w:t>
            </w:r>
            <w:r>
              <w:rPr>
                <w:spacing w:val="-1"/>
              </w:rPr>
              <w:t>f</w:t>
            </w:r>
            <w:r>
              <w:t>olio</w:t>
            </w:r>
            <w:r>
              <w:rPr>
                <w:spacing w:val="26"/>
              </w:rPr>
              <w:t xml:space="preserve"> </w:t>
            </w:r>
            <w:r>
              <w:t>/</w:t>
            </w:r>
            <w:r>
              <w:rPr>
                <w:spacing w:val="26"/>
              </w:rPr>
              <w:t xml:space="preserve"> </w:t>
            </w:r>
            <w:r>
              <w:t>wo</w:t>
            </w:r>
            <w:r>
              <w:rPr>
                <w:spacing w:val="-2"/>
              </w:rPr>
              <w:t>r</w:t>
            </w:r>
            <w:r>
              <w:t>k</w:t>
            </w:r>
            <w:r>
              <w:rPr>
                <w:spacing w:val="26"/>
              </w:rPr>
              <w:t xml:space="preserve"> </w:t>
            </w:r>
            <w:r>
              <w:t>b</w:t>
            </w:r>
            <w:r>
              <w:rPr>
                <w:spacing w:val="-1"/>
              </w:rPr>
              <w:t>e</w:t>
            </w:r>
            <w:r>
              <w:t>ing h</w:t>
            </w:r>
            <w:r>
              <w:rPr>
                <w:spacing w:val="-1"/>
              </w:rPr>
              <w:t>a</w:t>
            </w:r>
            <w:r>
              <w:t>ndled</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spacing w:val="-2"/>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b)</w:t>
            </w:r>
          </w:p>
        </w:tc>
        <w:tc>
          <w:tcPr>
            <w:tcW w:w="9498" w:type="dxa"/>
            <w:vAlign w:val="center"/>
          </w:tcPr>
          <w:p w:rsidR="009C16DF" w:rsidRPr="00530573" w:rsidRDefault="009C16DF" w:rsidP="009C16DF">
            <w:pPr>
              <w:pStyle w:val="BodyText"/>
              <w:tabs>
                <w:tab w:val="left" w:pos="1040"/>
              </w:tabs>
              <w:kinsoku w:val="0"/>
              <w:overflowPunct w:val="0"/>
              <w:spacing w:line="276" w:lineRule="auto"/>
              <w:ind w:left="0" w:right="34"/>
              <w:jc w:val="both"/>
            </w:pPr>
            <w:r>
              <w:t>Tot</w:t>
            </w:r>
            <w:r>
              <w:rPr>
                <w:spacing w:val="-1"/>
              </w:rPr>
              <w:t>a</w:t>
            </w:r>
            <w:r>
              <w:t>l e</w:t>
            </w:r>
            <w:r>
              <w:rPr>
                <w:spacing w:val="1"/>
              </w:rPr>
              <w:t>x</w:t>
            </w:r>
            <w:r>
              <w:t>p</w:t>
            </w:r>
            <w:r>
              <w:rPr>
                <w:spacing w:val="-1"/>
              </w:rPr>
              <w:t>e</w:t>
            </w:r>
            <w:r>
              <w:t>ri</w:t>
            </w:r>
            <w:r>
              <w:rPr>
                <w:spacing w:val="-2"/>
              </w:rPr>
              <w:t>e</w:t>
            </w:r>
            <w:r>
              <w:t>n</w:t>
            </w:r>
            <w:r>
              <w:rPr>
                <w:spacing w:val="-1"/>
              </w:rPr>
              <w:t>c</w:t>
            </w:r>
            <w:r>
              <w:t>e</w:t>
            </w:r>
            <w:r>
              <w:rPr>
                <w:spacing w:val="-1"/>
              </w:rPr>
              <w:t xml:space="preserve"> </w:t>
            </w:r>
            <w:r>
              <w:t>of t</w:t>
            </w:r>
            <w:r>
              <w:rPr>
                <w:spacing w:val="1"/>
              </w:rPr>
              <w:t>h</w:t>
            </w:r>
            <w:r>
              <w:t>e</w:t>
            </w:r>
            <w:r>
              <w:rPr>
                <w:spacing w:val="-1"/>
              </w:rPr>
              <w:t xml:space="preserve"> </w:t>
            </w:r>
            <w:r>
              <w:rPr>
                <w:spacing w:val="2"/>
              </w:rPr>
              <w:t>s</w:t>
            </w:r>
            <w:r>
              <w:rPr>
                <w:spacing w:val="-1"/>
              </w:rPr>
              <w:t>e</w:t>
            </w:r>
            <w:r>
              <w:t>nior m</w:t>
            </w:r>
            <w:r>
              <w:rPr>
                <w:spacing w:val="-1"/>
              </w:rPr>
              <w:t>a</w:t>
            </w:r>
            <w:r>
              <w:t>n</w:t>
            </w:r>
            <w:r>
              <w:rPr>
                <w:spacing w:val="1"/>
              </w:rPr>
              <w:t>a</w:t>
            </w:r>
            <w:r>
              <w:rPr>
                <w:spacing w:val="-3"/>
              </w:rPr>
              <w:t>g</w:t>
            </w:r>
            <w:r>
              <w:rPr>
                <w:spacing w:val="-1"/>
              </w:rPr>
              <w:t>e</w:t>
            </w:r>
            <w:r>
              <w:rPr>
                <w:spacing w:val="2"/>
              </w:rPr>
              <w:t>m</w:t>
            </w:r>
            <w:r>
              <w:rPr>
                <w:spacing w:val="-1"/>
              </w:rPr>
              <w:t>e</w:t>
            </w:r>
            <w:r>
              <w:t>nt.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lastRenderedPageBreak/>
              <w:t>c)</w:t>
            </w:r>
          </w:p>
        </w:tc>
        <w:tc>
          <w:tcPr>
            <w:tcW w:w="9498" w:type="dxa"/>
            <w:vAlign w:val="center"/>
          </w:tcPr>
          <w:p w:rsidR="009C16DF" w:rsidRDefault="009C16DF" w:rsidP="009C16DF">
            <w:pPr>
              <w:pStyle w:val="BodyText"/>
              <w:tabs>
                <w:tab w:val="left" w:pos="1040"/>
              </w:tabs>
              <w:kinsoku w:val="0"/>
              <w:overflowPunct w:val="0"/>
              <w:spacing w:line="276" w:lineRule="auto"/>
              <w:ind w:left="0" w:right="34"/>
              <w:jc w:val="both"/>
            </w:pPr>
            <w:r>
              <w:t>R</w:t>
            </w:r>
            <w:r>
              <w:rPr>
                <w:spacing w:val="-1"/>
              </w:rPr>
              <w:t>e</w:t>
            </w:r>
            <w:r>
              <w:t>lev</w:t>
            </w:r>
            <w:r>
              <w:rPr>
                <w:spacing w:val="-2"/>
              </w:rPr>
              <w:t>a</w:t>
            </w:r>
            <w:r>
              <w:t>nt</w:t>
            </w:r>
            <w:r>
              <w:rPr>
                <w:spacing w:val="33"/>
              </w:rPr>
              <w:t xml:space="preserve"> </w:t>
            </w:r>
            <w:r>
              <w:rPr>
                <w:spacing w:val="-1"/>
              </w:rPr>
              <w:t>e</w:t>
            </w:r>
            <w:r>
              <w:rPr>
                <w:spacing w:val="2"/>
              </w:rPr>
              <w:t>x</w:t>
            </w:r>
            <w:r>
              <w:t>p</w:t>
            </w:r>
            <w:r>
              <w:rPr>
                <w:spacing w:val="-1"/>
              </w:rPr>
              <w:t>e</w:t>
            </w:r>
            <w:r>
              <w:t>ri</w:t>
            </w:r>
            <w:r>
              <w:rPr>
                <w:spacing w:val="-2"/>
              </w:rPr>
              <w:t>e</w:t>
            </w:r>
            <w:r>
              <w:t>n</w:t>
            </w:r>
            <w:r>
              <w:rPr>
                <w:spacing w:val="-1"/>
              </w:rPr>
              <w:t>c</w:t>
            </w:r>
            <w:r>
              <w:t>e</w:t>
            </w:r>
            <w:r>
              <w:rPr>
                <w:spacing w:val="32"/>
              </w:rPr>
              <w:t xml:space="preserve"> </w:t>
            </w:r>
            <w:r>
              <w:t>of</w:t>
            </w:r>
            <w:r>
              <w:rPr>
                <w:spacing w:val="32"/>
              </w:rPr>
              <w:t xml:space="preserve"> </w:t>
            </w:r>
            <w:r>
              <w:t>the</w:t>
            </w:r>
            <w:r>
              <w:rPr>
                <w:spacing w:val="32"/>
              </w:rPr>
              <w:t xml:space="preserve"> </w:t>
            </w:r>
            <w:r>
              <w:t>s</w:t>
            </w:r>
            <w:r>
              <w:rPr>
                <w:spacing w:val="-1"/>
              </w:rPr>
              <w:t>e</w:t>
            </w:r>
            <w:r>
              <w:t>nior</w:t>
            </w:r>
            <w:r>
              <w:rPr>
                <w:spacing w:val="33"/>
              </w:rPr>
              <w:t xml:space="preserve"> </w:t>
            </w:r>
            <w:r>
              <w:t>man</w:t>
            </w:r>
            <w:r>
              <w:rPr>
                <w:spacing w:val="-2"/>
              </w:rPr>
              <w:t>a</w:t>
            </w:r>
            <w:r>
              <w:t>g</w:t>
            </w:r>
            <w:r>
              <w:rPr>
                <w:spacing w:val="-1"/>
              </w:rPr>
              <w:t>e</w:t>
            </w:r>
            <w:r>
              <w:t>ment</w:t>
            </w:r>
            <w:r>
              <w:rPr>
                <w:spacing w:val="33"/>
              </w:rPr>
              <w:t xml:space="preserve"> </w:t>
            </w:r>
            <w:r>
              <w:rPr>
                <w:spacing w:val="1"/>
              </w:rPr>
              <w:t>r</w:t>
            </w:r>
            <w:r>
              <w:rPr>
                <w:spacing w:val="-1"/>
              </w:rPr>
              <w:t>e</w:t>
            </w:r>
            <w:r>
              <w:t>lev</w:t>
            </w:r>
            <w:r>
              <w:rPr>
                <w:spacing w:val="-2"/>
              </w:rPr>
              <w:t>a</w:t>
            </w:r>
            <w:r>
              <w:t>nt</w:t>
            </w:r>
            <w:r>
              <w:rPr>
                <w:spacing w:val="33"/>
              </w:rPr>
              <w:t xml:space="preserve"> </w:t>
            </w:r>
            <w:r>
              <w:t>to</w:t>
            </w:r>
            <w:r>
              <w:rPr>
                <w:spacing w:val="33"/>
              </w:rPr>
              <w:t xml:space="preserve"> </w:t>
            </w:r>
            <w:r>
              <w:t>the</w:t>
            </w:r>
            <w:r>
              <w:rPr>
                <w:spacing w:val="32"/>
              </w:rPr>
              <w:t xml:space="preserve"> </w:t>
            </w:r>
            <w:r>
              <w:rPr>
                <w:spacing w:val="-1"/>
              </w:rPr>
              <w:t>c</w:t>
            </w:r>
            <w:r>
              <w:t>u</w:t>
            </w:r>
            <w:r>
              <w:rPr>
                <w:spacing w:val="-1"/>
              </w:rPr>
              <w:t>r</w:t>
            </w:r>
            <w:r>
              <w:t>r</w:t>
            </w:r>
            <w:r>
              <w:rPr>
                <w:spacing w:val="-2"/>
              </w:rPr>
              <w:t>e</w:t>
            </w:r>
            <w:r>
              <w:t>nt</w:t>
            </w:r>
            <w:r>
              <w:rPr>
                <w:spacing w:val="33"/>
              </w:rPr>
              <w:t xml:space="preserve"> </w:t>
            </w:r>
            <w:r>
              <w:t>port</w:t>
            </w:r>
            <w:r>
              <w:rPr>
                <w:spacing w:val="-1"/>
              </w:rPr>
              <w:t>f</w:t>
            </w:r>
            <w:r>
              <w:t>olio</w:t>
            </w:r>
            <w:r>
              <w:rPr>
                <w:spacing w:val="33"/>
              </w:rPr>
              <w:t xml:space="preserve"> </w:t>
            </w:r>
            <w:r>
              <w:t>/</w:t>
            </w:r>
            <w:r>
              <w:rPr>
                <w:spacing w:val="33"/>
              </w:rPr>
              <w:t xml:space="preserve"> </w:t>
            </w:r>
            <w:r>
              <w:t>wo</w:t>
            </w:r>
            <w:r>
              <w:rPr>
                <w:spacing w:val="-2"/>
              </w:rPr>
              <w:t>r</w:t>
            </w:r>
            <w:r>
              <w:t>k b</w:t>
            </w:r>
            <w:r>
              <w:rPr>
                <w:spacing w:val="-1"/>
              </w:rPr>
              <w:t>e</w:t>
            </w:r>
            <w:r>
              <w:t>ing</w:t>
            </w:r>
            <w:r>
              <w:rPr>
                <w:spacing w:val="-2"/>
              </w:rPr>
              <w:t xml:space="preserve"> </w:t>
            </w:r>
            <w:r>
              <w:rPr>
                <w:spacing w:val="2"/>
              </w:rPr>
              <w:t>h</w:t>
            </w:r>
            <w:r>
              <w:rPr>
                <w:spacing w:val="-1"/>
              </w:rPr>
              <w:t>a</w:t>
            </w:r>
            <w:r>
              <w:t>ndled</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1040"/>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BB74F3" w:rsidRDefault="009C16DF" w:rsidP="009C16DF">
            <w:pPr>
              <w:spacing w:line="276" w:lineRule="auto"/>
              <w:jc w:val="both"/>
              <w:rPr>
                <w:rFonts w:cs="Times New Roman"/>
                <w:b/>
                <w:bCs/>
              </w:rPr>
            </w:pPr>
            <w:r w:rsidRPr="00BB74F3">
              <w:rPr>
                <w:rFonts w:cs="Times New Roman"/>
                <w:b/>
                <w:bCs/>
              </w:rPr>
              <w:t>3</w:t>
            </w:r>
          </w:p>
        </w:tc>
        <w:tc>
          <w:tcPr>
            <w:tcW w:w="9498" w:type="dxa"/>
            <w:vAlign w:val="center"/>
          </w:tcPr>
          <w:p w:rsidR="009C16DF" w:rsidRPr="00BB74F3" w:rsidRDefault="009C16DF" w:rsidP="009C16DF">
            <w:pPr>
              <w:pStyle w:val="BodyText"/>
              <w:tabs>
                <w:tab w:val="left" w:pos="680"/>
              </w:tabs>
              <w:kinsoku w:val="0"/>
              <w:overflowPunct w:val="0"/>
              <w:spacing w:line="276" w:lineRule="auto"/>
              <w:ind w:left="0" w:right="34"/>
              <w:jc w:val="both"/>
              <w:rPr>
                <w:b/>
                <w:bCs/>
              </w:rPr>
            </w:pPr>
            <w:r w:rsidRPr="00BB74F3">
              <w:rPr>
                <w:b/>
                <w:bCs/>
              </w:rPr>
              <w:t>Do the</w:t>
            </w:r>
            <w:r w:rsidRPr="00BB74F3">
              <w:rPr>
                <w:b/>
                <w:bCs/>
                <w:spacing w:val="-1"/>
              </w:rPr>
              <w:t xml:space="preserve"> </w:t>
            </w:r>
            <w:r w:rsidRPr="00BB74F3">
              <w:rPr>
                <w:b/>
                <w:bCs/>
              </w:rPr>
              <w:t>Co</w:t>
            </w:r>
            <w:r w:rsidRPr="00BB74F3">
              <w:rPr>
                <w:b/>
                <w:bCs/>
                <w:spacing w:val="-1"/>
              </w:rPr>
              <w:t>r</w:t>
            </w:r>
            <w:r w:rsidRPr="00BB74F3">
              <w:rPr>
                <w:b/>
                <w:bCs/>
              </w:rPr>
              <w:t>e</w:t>
            </w:r>
            <w:r w:rsidRPr="00BB74F3">
              <w:rPr>
                <w:b/>
                <w:bCs/>
                <w:spacing w:val="-1"/>
              </w:rPr>
              <w:t xml:space="preserve"> </w:t>
            </w:r>
            <w:r w:rsidRPr="00BB74F3">
              <w:rPr>
                <w:b/>
                <w:bCs/>
              </w:rPr>
              <w:t>Promote</w:t>
            </w:r>
            <w:r w:rsidRPr="00BB74F3">
              <w:rPr>
                <w:b/>
                <w:bCs/>
                <w:spacing w:val="-2"/>
              </w:rPr>
              <w:t>r</w:t>
            </w:r>
            <w:r w:rsidRPr="00BB74F3">
              <w:rPr>
                <w:b/>
                <w:bCs/>
              </w:rPr>
              <w:t xml:space="preserve">s </w:t>
            </w:r>
            <w:r w:rsidRPr="00BB74F3">
              <w:rPr>
                <w:b/>
                <w:bCs/>
                <w:spacing w:val="2"/>
              </w:rPr>
              <w:t>h</w:t>
            </w:r>
            <w:r w:rsidRPr="00BB74F3">
              <w:rPr>
                <w:b/>
                <w:bCs/>
                <w:spacing w:val="-1"/>
              </w:rPr>
              <w:t>a</w:t>
            </w:r>
            <w:r w:rsidRPr="00BB74F3">
              <w:rPr>
                <w:b/>
                <w:bCs/>
              </w:rPr>
              <w:t>ve</w:t>
            </w:r>
            <w:r w:rsidRPr="00BB74F3">
              <w:rPr>
                <w:b/>
                <w:bCs/>
                <w:spacing w:val="1"/>
              </w:rPr>
              <w:t xml:space="preserve"> </w:t>
            </w:r>
            <w:r w:rsidRPr="00BB74F3">
              <w:rPr>
                <w:b/>
                <w:bCs/>
                <w:spacing w:val="-3"/>
              </w:rPr>
              <w:t>g</w:t>
            </w:r>
            <w:r w:rsidRPr="00BB74F3">
              <w:rPr>
                <w:b/>
                <w:bCs/>
                <w:spacing w:val="-1"/>
              </w:rPr>
              <w:t>e</w:t>
            </w:r>
            <w:r w:rsidRPr="00BB74F3">
              <w:rPr>
                <w:b/>
                <w:bCs/>
                <w:spacing w:val="2"/>
              </w:rPr>
              <w:t>n</w:t>
            </w:r>
            <w:r w:rsidRPr="00BB74F3">
              <w:rPr>
                <w:b/>
                <w:bCs/>
                <w:spacing w:val="-1"/>
              </w:rPr>
              <w:t>e</w:t>
            </w:r>
            <w:r w:rsidRPr="00BB74F3">
              <w:rPr>
                <w:b/>
                <w:bCs/>
              </w:rPr>
              <w:t>r</w:t>
            </w:r>
            <w:r w:rsidRPr="00BB74F3">
              <w:rPr>
                <w:b/>
                <w:bCs/>
                <w:spacing w:val="-2"/>
              </w:rPr>
              <w:t>a</w:t>
            </w:r>
            <w:r w:rsidRPr="00BB74F3">
              <w:rPr>
                <w:b/>
                <w:bCs/>
              </w:rPr>
              <w:t>l</w:t>
            </w:r>
            <w:r w:rsidRPr="00BB74F3">
              <w:rPr>
                <w:b/>
                <w:bCs/>
                <w:spacing w:val="5"/>
              </w:rPr>
              <w:t>l</w:t>
            </w:r>
            <w:r w:rsidRPr="00BB74F3">
              <w:rPr>
                <w:b/>
                <w:bCs/>
              </w:rPr>
              <w:t>y</w:t>
            </w:r>
            <w:r w:rsidRPr="00BB74F3">
              <w:rPr>
                <w:b/>
                <w:bCs/>
                <w:spacing w:val="-5"/>
              </w:rPr>
              <w:t xml:space="preserve"> </w:t>
            </w:r>
            <w:r w:rsidRPr="00BB74F3">
              <w:rPr>
                <w:b/>
                <w:bCs/>
                <w:spacing w:val="1"/>
              </w:rPr>
              <w:t>e</w:t>
            </w:r>
            <w:r w:rsidRPr="00BB74F3">
              <w:rPr>
                <w:b/>
                <w:bCs/>
              </w:rPr>
              <w:t>f</w:t>
            </w:r>
            <w:r w:rsidRPr="00BB74F3">
              <w:rPr>
                <w:b/>
                <w:bCs/>
                <w:spacing w:val="-2"/>
              </w:rPr>
              <w:t>f</w:t>
            </w:r>
            <w:r w:rsidRPr="00BB74F3">
              <w:rPr>
                <w:b/>
                <w:bCs/>
              </w:rPr>
              <w:t>ici</w:t>
            </w:r>
            <w:r w:rsidRPr="00BB74F3">
              <w:rPr>
                <w:b/>
                <w:bCs/>
                <w:spacing w:val="-1"/>
              </w:rPr>
              <w:t>e</w:t>
            </w:r>
            <w:r w:rsidRPr="00BB74F3">
              <w:rPr>
                <w:b/>
                <w:bCs/>
              </w:rPr>
              <w:t xml:space="preserve">nt </w:t>
            </w:r>
            <w:r w:rsidRPr="00BB74F3">
              <w:rPr>
                <w:b/>
                <w:bCs/>
                <w:spacing w:val="5"/>
              </w:rPr>
              <w:t>s</w:t>
            </w:r>
            <w:r w:rsidRPr="00BB74F3">
              <w:rPr>
                <w:b/>
                <w:bCs/>
                <w:spacing w:val="-3"/>
              </w:rPr>
              <w:t>y</w:t>
            </w:r>
            <w:r w:rsidRPr="00BB74F3">
              <w:rPr>
                <w:b/>
                <w:bCs/>
              </w:rPr>
              <w:t>stems and p</w:t>
            </w:r>
            <w:r w:rsidRPr="00BB74F3">
              <w:rPr>
                <w:b/>
                <w:bCs/>
                <w:spacing w:val="-2"/>
              </w:rPr>
              <w:t>r</w:t>
            </w:r>
            <w:r w:rsidRPr="00BB74F3">
              <w:rPr>
                <w:b/>
                <w:bCs/>
              </w:rPr>
              <w:t>o</w:t>
            </w:r>
            <w:r w:rsidRPr="00BB74F3">
              <w:rPr>
                <w:b/>
                <w:bCs/>
                <w:spacing w:val="-1"/>
              </w:rPr>
              <w:t>ce</w:t>
            </w:r>
            <w:r w:rsidRPr="00BB74F3">
              <w:rPr>
                <w:b/>
                <w:bCs/>
              </w:rPr>
              <w:t>d</w:t>
            </w:r>
            <w:r w:rsidRPr="00BB74F3">
              <w:rPr>
                <w:b/>
                <w:bCs/>
                <w:spacing w:val="2"/>
              </w:rPr>
              <w:t>u</w:t>
            </w:r>
            <w:r w:rsidRPr="00BB74F3">
              <w:rPr>
                <w:b/>
                <w:bCs/>
              </w:rPr>
              <w:t>r</w:t>
            </w:r>
            <w:r w:rsidRPr="00BB74F3">
              <w:rPr>
                <w:b/>
                <w:bCs/>
                <w:spacing w:val="-2"/>
              </w:rPr>
              <w:t>e</w:t>
            </w:r>
            <w:r w:rsidRPr="00BB74F3">
              <w:rPr>
                <w:b/>
                <w:bCs/>
              </w:rPr>
              <w:t>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Default="009C16DF" w:rsidP="009C16DF">
            <w:pPr>
              <w:pStyle w:val="BodyText"/>
              <w:kinsoku w:val="0"/>
              <w:overflowPunct w:val="0"/>
              <w:spacing w:line="276" w:lineRule="auto"/>
              <w:ind w:left="0" w:right="34"/>
              <w:jc w:val="both"/>
            </w:pPr>
            <w:r>
              <w:t>Ple</w:t>
            </w:r>
            <w:r>
              <w:rPr>
                <w:spacing w:val="-2"/>
              </w:rPr>
              <w:t>a</w:t>
            </w:r>
            <w:r>
              <w:t xml:space="preserve">se </w:t>
            </w:r>
            <w:r>
              <w:rPr>
                <w:spacing w:val="18"/>
              </w:rPr>
              <w:t xml:space="preserve"> </w:t>
            </w:r>
            <w:r>
              <w:t>p</w:t>
            </w:r>
            <w:r>
              <w:rPr>
                <w:spacing w:val="-1"/>
              </w:rPr>
              <w:t>r</w:t>
            </w:r>
            <w:r>
              <w:t xml:space="preserve">ovide </w:t>
            </w:r>
            <w:r>
              <w:rPr>
                <w:spacing w:val="18"/>
              </w:rPr>
              <w:t xml:space="preserve"> </w:t>
            </w:r>
            <w:r>
              <w:t xml:space="preserve">a </w:t>
            </w:r>
            <w:r>
              <w:rPr>
                <w:spacing w:val="18"/>
              </w:rPr>
              <w:t xml:space="preserve"> </w:t>
            </w:r>
            <w:r>
              <w:t>b</w:t>
            </w:r>
            <w:r>
              <w:rPr>
                <w:spacing w:val="-1"/>
              </w:rPr>
              <w:t>r</w:t>
            </w:r>
            <w:r>
              <w:t xml:space="preserve">ief </w:t>
            </w:r>
            <w:r>
              <w:rPr>
                <w:spacing w:val="19"/>
              </w:rPr>
              <w:t xml:space="preserve"> </w:t>
            </w:r>
            <w:r>
              <w:t>w</w:t>
            </w:r>
            <w:r>
              <w:rPr>
                <w:spacing w:val="-2"/>
              </w:rPr>
              <w:t>r</w:t>
            </w:r>
            <w:r>
              <w:t xml:space="preserve">ite </w:t>
            </w:r>
            <w:r>
              <w:rPr>
                <w:spacing w:val="18"/>
              </w:rPr>
              <w:t xml:space="preserve"> </w:t>
            </w:r>
            <w:r>
              <w:t xml:space="preserve">up </w:t>
            </w:r>
            <w:r>
              <w:rPr>
                <w:spacing w:val="18"/>
              </w:rPr>
              <w:t xml:space="preserve"> </w:t>
            </w:r>
            <w:r>
              <w:rPr>
                <w:spacing w:val="-1"/>
              </w:rPr>
              <w:t>c</w:t>
            </w:r>
            <w:r>
              <w:t>ov</w:t>
            </w:r>
            <w:r>
              <w:rPr>
                <w:spacing w:val="-1"/>
              </w:rPr>
              <w:t>e</w:t>
            </w:r>
            <w:r>
              <w:t>ri</w:t>
            </w:r>
            <w:r>
              <w:rPr>
                <w:spacing w:val="1"/>
              </w:rPr>
              <w:t>n</w:t>
            </w:r>
            <w:r>
              <w:t xml:space="preserve">g </w:t>
            </w:r>
            <w:r>
              <w:rPr>
                <w:spacing w:val="16"/>
              </w:rPr>
              <w:t xml:space="preserve"> </w:t>
            </w:r>
            <w:r>
              <w:t xml:space="preserve">the </w:t>
            </w:r>
            <w:r>
              <w:rPr>
                <w:spacing w:val="20"/>
              </w:rPr>
              <w:t xml:space="preserve"> </w:t>
            </w:r>
            <w:r>
              <w:t xml:space="preserve">following </w:t>
            </w:r>
            <w:r>
              <w:rPr>
                <w:spacing w:val="16"/>
              </w:rPr>
              <w:t xml:space="preserve"> </w:t>
            </w:r>
            <w:r>
              <w:t>info</w:t>
            </w:r>
            <w:r>
              <w:rPr>
                <w:spacing w:val="-1"/>
              </w:rPr>
              <w:t>r</w:t>
            </w:r>
            <w:r>
              <w:t xml:space="preserve">mation </w:t>
            </w:r>
            <w:r>
              <w:rPr>
                <w:spacing w:val="21"/>
              </w:rPr>
              <w:t xml:space="preserve"> </w:t>
            </w:r>
            <w:r>
              <w:t xml:space="preserve">in </w:t>
            </w:r>
            <w:r>
              <w:rPr>
                <w:spacing w:val="19"/>
              </w:rPr>
              <w:t xml:space="preserve"> </w:t>
            </w:r>
            <w:r>
              <w:t>r</w:t>
            </w:r>
            <w:r>
              <w:rPr>
                <w:spacing w:val="-2"/>
              </w:rPr>
              <w:t>e</w:t>
            </w:r>
            <w:r>
              <w:t>spe</w:t>
            </w:r>
            <w:r>
              <w:rPr>
                <w:spacing w:val="-2"/>
              </w:rPr>
              <w:t>c</w:t>
            </w:r>
            <w:r>
              <w:t xml:space="preserve">t </w:t>
            </w:r>
            <w:r>
              <w:rPr>
                <w:spacing w:val="19"/>
              </w:rPr>
              <w:t xml:space="preserve"> </w:t>
            </w:r>
            <w:r>
              <w:t xml:space="preserve">of </w:t>
            </w:r>
            <w:r>
              <w:rPr>
                <w:spacing w:val="18"/>
              </w:rPr>
              <w:t xml:space="preserve"> </w:t>
            </w:r>
            <w:r>
              <w:t>the followin</w:t>
            </w:r>
            <w:r>
              <w:rPr>
                <w:spacing w:val="-3"/>
              </w:rPr>
              <w:t>g</w:t>
            </w:r>
            <w: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a)</w:t>
            </w:r>
          </w:p>
        </w:tc>
        <w:tc>
          <w:tcPr>
            <w:tcW w:w="9498" w:type="dxa"/>
            <w:vAlign w:val="center"/>
          </w:tcPr>
          <w:p w:rsidR="009C16DF" w:rsidRPr="00942054" w:rsidRDefault="009C16DF" w:rsidP="009C16DF">
            <w:pPr>
              <w:pStyle w:val="BodyText"/>
              <w:tabs>
                <w:tab w:val="left" w:pos="1040"/>
              </w:tabs>
              <w:kinsoku w:val="0"/>
              <w:overflowPunct w:val="0"/>
              <w:spacing w:line="276" w:lineRule="auto"/>
              <w:ind w:left="0" w:right="34"/>
              <w:jc w:val="both"/>
            </w:pPr>
            <w:r>
              <w:t>Time</w:t>
            </w:r>
            <w:r>
              <w:rPr>
                <w:spacing w:val="2"/>
              </w:rPr>
              <w:t>l</w:t>
            </w:r>
            <w:r>
              <w:t>y</w:t>
            </w:r>
            <w:r>
              <w:rPr>
                <w:spacing w:val="11"/>
              </w:rPr>
              <w:t xml:space="preserve"> </w:t>
            </w:r>
            <w:r>
              <w:rPr>
                <w:spacing w:val="-1"/>
              </w:rPr>
              <w:t>c</w:t>
            </w:r>
            <w:r>
              <w:t>losing</w:t>
            </w:r>
            <w:r>
              <w:rPr>
                <w:spacing w:val="14"/>
              </w:rPr>
              <w:t xml:space="preserve"> </w:t>
            </w:r>
            <w:r>
              <w:rPr>
                <w:spacing w:val="-1"/>
              </w:rPr>
              <w:t>a</w:t>
            </w:r>
            <w:r>
              <w:t>nd</w:t>
            </w:r>
            <w:r>
              <w:rPr>
                <w:spacing w:val="16"/>
              </w:rPr>
              <w:t xml:space="preserve"> </w:t>
            </w:r>
            <w:r>
              <w:t>fin</w:t>
            </w:r>
            <w:r>
              <w:rPr>
                <w:spacing w:val="-2"/>
              </w:rPr>
              <w:t>a</w:t>
            </w:r>
            <w:r>
              <w:rPr>
                <w:spacing w:val="2"/>
              </w:rPr>
              <w:t>l</w:t>
            </w:r>
            <w:r>
              <w:t>i</w:t>
            </w:r>
            <w:r>
              <w:rPr>
                <w:spacing w:val="1"/>
              </w:rPr>
              <w:t>z</w:t>
            </w:r>
            <w:r>
              <w:rPr>
                <w:spacing w:val="-1"/>
              </w:rPr>
              <w:t>a</w:t>
            </w:r>
            <w:r>
              <w:t>tion</w:t>
            </w:r>
            <w:r>
              <w:rPr>
                <w:spacing w:val="14"/>
              </w:rPr>
              <w:t xml:space="preserve"> </w:t>
            </w:r>
            <w:r>
              <w:t>of</w:t>
            </w:r>
            <w:r>
              <w:rPr>
                <w:spacing w:val="13"/>
              </w:rPr>
              <w:t xml:space="preserve"> </w:t>
            </w:r>
            <w:r>
              <w:t>books</w:t>
            </w:r>
            <w:r>
              <w:rPr>
                <w:spacing w:val="14"/>
              </w:rPr>
              <w:t xml:space="preserve"> </w:t>
            </w:r>
            <w:r>
              <w:t>of</w:t>
            </w:r>
            <w:r>
              <w:rPr>
                <w:spacing w:val="15"/>
              </w:rPr>
              <w:t xml:space="preserve"> </w:t>
            </w:r>
            <w:r>
              <w:rPr>
                <w:spacing w:val="-1"/>
              </w:rPr>
              <w:t>a</w:t>
            </w:r>
            <w:r>
              <w:rPr>
                <w:spacing w:val="1"/>
              </w:rPr>
              <w:t>c</w:t>
            </w:r>
            <w:r>
              <w:rPr>
                <w:spacing w:val="-1"/>
              </w:rPr>
              <w:t>c</w:t>
            </w:r>
            <w:r>
              <w:rPr>
                <w:spacing w:val="2"/>
              </w:rPr>
              <w:t>o</w:t>
            </w:r>
            <w:r>
              <w:t>unts</w:t>
            </w:r>
            <w:r>
              <w:rPr>
                <w:spacing w:val="19"/>
              </w:rPr>
              <w:t xml:space="preserve"> </w:t>
            </w:r>
            <w:r>
              <w:t>-</w:t>
            </w:r>
            <w:r>
              <w:rPr>
                <w:spacing w:val="13"/>
              </w:rPr>
              <w:t xml:space="preserve"> </w:t>
            </w:r>
            <w:r>
              <w:t>D</w:t>
            </w:r>
            <w:r>
              <w:rPr>
                <w:spacing w:val="-2"/>
              </w:rPr>
              <w:t>a</w:t>
            </w:r>
            <w:r>
              <w:rPr>
                <w:spacing w:val="2"/>
              </w:rPr>
              <w:t>t</w:t>
            </w:r>
            <w:r>
              <w:t>e</w:t>
            </w:r>
            <w:r>
              <w:rPr>
                <w:spacing w:val="13"/>
              </w:rPr>
              <w:t xml:space="preserve"> </w:t>
            </w:r>
            <w:r>
              <w:t>of</w:t>
            </w:r>
            <w:r>
              <w:rPr>
                <w:spacing w:val="15"/>
              </w:rPr>
              <w:t xml:space="preserve"> </w:t>
            </w:r>
            <w:r>
              <w:t>si</w:t>
            </w:r>
            <w:r>
              <w:rPr>
                <w:spacing w:val="-2"/>
              </w:rPr>
              <w:t>g</w:t>
            </w:r>
            <w:r>
              <w:t>ni</w:t>
            </w:r>
            <w:r>
              <w:rPr>
                <w:spacing w:val="2"/>
              </w:rPr>
              <w:t>n</w:t>
            </w:r>
            <w:r>
              <w:t>g</w:t>
            </w:r>
            <w:r>
              <w:rPr>
                <w:spacing w:val="14"/>
              </w:rPr>
              <w:t xml:space="preserve"> </w:t>
            </w:r>
            <w:r>
              <w:t>of</w:t>
            </w:r>
            <w:r>
              <w:rPr>
                <w:spacing w:val="15"/>
              </w:rPr>
              <w:t xml:space="preserve"> </w:t>
            </w:r>
            <w:r>
              <w:t>B</w:t>
            </w:r>
            <w:r>
              <w:rPr>
                <w:spacing w:val="-1"/>
              </w:rPr>
              <w:t>a</w:t>
            </w:r>
            <w:r>
              <w:t>lan</w:t>
            </w:r>
            <w:r>
              <w:rPr>
                <w:spacing w:val="1"/>
              </w:rPr>
              <w:t>c</w:t>
            </w:r>
            <w:r>
              <w:t>e</w:t>
            </w:r>
            <w:r>
              <w:rPr>
                <w:spacing w:val="15"/>
              </w:rPr>
              <w:t xml:space="preserve"> </w:t>
            </w:r>
            <w:r>
              <w:t>Sh</w:t>
            </w:r>
            <w:r>
              <w:rPr>
                <w:spacing w:val="-1"/>
              </w:rPr>
              <w:t>ee</w:t>
            </w:r>
            <w:r>
              <w:t>t for</w:t>
            </w:r>
            <w:r>
              <w:rPr>
                <w:spacing w:val="-2"/>
              </w:rPr>
              <w:t xml:space="preserve"> </w:t>
            </w:r>
            <w:r>
              <w:t>the p</w:t>
            </w:r>
            <w:r>
              <w:rPr>
                <w:spacing w:val="-2"/>
              </w:rPr>
              <w:t>a</w:t>
            </w:r>
            <w:r>
              <w:t>st 3</w:t>
            </w:r>
            <w:r>
              <w:rPr>
                <w:spacing w:val="5"/>
              </w:rPr>
              <w:t xml:space="preserve"> </w:t>
            </w:r>
            <w:r>
              <w:rPr>
                <w:spacing w:val="-5"/>
              </w:rPr>
              <w:t>y</w:t>
            </w:r>
            <w:r>
              <w:rPr>
                <w:spacing w:val="1"/>
              </w:rPr>
              <w:t>e</w:t>
            </w:r>
            <w:r>
              <w:rPr>
                <w:spacing w:val="-1"/>
              </w:rPr>
              <w:t>a</w:t>
            </w:r>
            <w:r>
              <w:t>rs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restart"/>
            <w:vAlign w:val="center"/>
          </w:tcPr>
          <w:p w:rsidR="009C16DF" w:rsidRDefault="009C16DF" w:rsidP="009C16DF">
            <w:pPr>
              <w:spacing w:line="276" w:lineRule="auto"/>
              <w:jc w:val="both"/>
              <w:rPr>
                <w:rFonts w:cs="Times New Roman"/>
              </w:rPr>
            </w:pPr>
            <w:r>
              <w:rPr>
                <w:rFonts w:cs="Times New Roman"/>
              </w:rPr>
              <w:t>b)</w:t>
            </w:r>
          </w:p>
        </w:tc>
        <w:tc>
          <w:tcPr>
            <w:tcW w:w="9498" w:type="dxa"/>
            <w:vAlign w:val="center"/>
          </w:tcPr>
          <w:p w:rsidR="009C16DF" w:rsidRPr="00942054" w:rsidRDefault="009C16DF" w:rsidP="009C16DF">
            <w:pPr>
              <w:pStyle w:val="BodyText"/>
              <w:tabs>
                <w:tab w:val="left" w:pos="1040"/>
              </w:tabs>
              <w:kinsoku w:val="0"/>
              <w:overflowPunct w:val="0"/>
              <w:spacing w:before="100" w:beforeAutospacing="1" w:line="276" w:lineRule="auto"/>
              <w:ind w:left="318" w:right="34" w:hanging="360"/>
              <w:jc w:val="both"/>
            </w:pPr>
            <w:r>
              <w:t>R</w:t>
            </w:r>
            <w:r>
              <w:rPr>
                <w:spacing w:val="-1"/>
              </w:rPr>
              <w:t>e</w:t>
            </w:r>
            <w:r>
              <w:t>pute</w:t>
            </w:r>
            <w:r>
              <w:rPr>
                <w:spacing w:val="28"/>
              </w:rPr>
              <w:t xml:space="preserve"> </w:t>
            </w:r>
            <w:r>
              <w:t>of</w:t>
            </w:r>
            <w:r>
              <w:rPr>
                <w:spacing w:val="27"/>
              </w:rPr>
              <w:t xml:space="preserve"> </w:t>
            </w:r>
            <w:r>
              <w:t>the</w:t>
            </w:r>
            <w:r>
              <w:rPr>
                <w:spacing w:val="30"/>
              </w:rPr>
              <w:t xml:space="preserve"> </w:t>
            </w:r>
            <w:r>
              <w:t>statuto</w:t>
            </w:r>
            <w:r>
              <w:rPr>
                <w:spacing w:val="3"/>
              </w:rPr>
              <w:t>r</w:t>
            </w:r>
            <w:r>
              <w:t>y</w:t>
            </w:r>
            <w:r>
              <w:rPr>
                <w:spacing w:val="26"/>
              </w:rPr>
              <w:t xml:space="preserve"> </w:t>
            </w:r>
            <w:r>
              <w:t>&amp;</w:t>
            </w:r>
            <w:r>
              <w:rPr>
                <w:spacing w:val="26"/>
              </w:rPr>
              <w:t xml:space="preserve"> </w:t>
            </w:r>
            <w:r>
              <w:t>int</w:t>
            </w:r>
            <w:r>
              <w:rPr>
                <w:spacing w:val="-1"/>
              </w:rPr>
              <w:t>e</w:t>
            </w:r>
            <w:r>
              <w:t>r</w:t>
            </w:r>
            <w:r>
              <w:rPr>
                <w:spacing w:val="1"/>
              </w:rPr>
              <w:t>n</w:t>
            </w:r>
            <w:r>
              <w:rPr>
                <w:spacing w:val="-1"/>
              </w:rPr>
              <w:t>a</w:t>
            </w:r>
            <w:r>
              <w:t>l</w:t>
            </w:r>
            <w:r>
              <w:rPr>
                <w:spacing w:val="29"/>
              </w:rPr>
              <w:t xml:space="preserve"> </w:t>
            </w:r>
            <w:r>
              <w:rPr>
                <w:spacing w:val="-1"/>
              </w:rPr>
              <w:t>a</w:t>
            </w:r>
            <w:r>
              <w:t>udit</w:t>
            </w:r>
            <w:r>
              <w:rPr>
                <w:spacing w:val="31"/>
              </w:rPr>
              <w:t xml:space="preserve"> </w:t>
            </w:r>
            <w:r>
              <w:t>fi</w:t>
            </w:r>
            <w:r>
              <w:rPr>
                <w:spacing w:val="-1"/>
              </w:rPr>
              <w:t>r</w:t>
            </w:r>
            <w:r>
              <w:t>ms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numPr>
                <w:ilvl w:val="0"/>
                <w:numId w:val="30"/>
              </w:numPr>
              <w:tabs>
                <w:tab w:val="left" w:pos="920"/>
              </w:tabs>
              <w:kinsoku w:val="0"/>
              <w:overflowPunct w:val="0"/>
              <w:spacing w:before="100" w:beforeAutospacing="1" w:line="276" w:lineRule="auto"/>
              <w:ind w:left="318" w:right="34"/>
              <w:jc w:val="both"/>
            </w:pPr>
            <w:r>
              <w:t>P</w:t>
            </w:r>
            <w:r>
              <w:rPr>
                <w:spacing w:val="-1"/>
              </w:rPr>
              <w:t>a</w:t>
            </w:r>
            <w:r>
              <w:t>rtn</w:t>
            </w:r>
            <w:r>
              <w:rPr>
                <w:spacing w:val="-2"/>
              </w:rPr>
              <w:t>e</w:t>
            </w:r>
            <w:r>
              <w:t>rs</w:t>
            </w:r>
            <w:r>
              <w:rPr>
                <w:spacing w:val="30"/>
              </w:rPr>
              <w:t xml:space="preserve"> </w:t>
            </w:r>
            <w:r>
              <w:rPr>
                <w:spacing w:val="-1"/>
              </w:rPr>
              <w:t>a</w:t>
            </w:r>
            <w:r>
              <w:t>nd</w:t>
            </w:r>
            <w:r>
              <w:rPr>
                <w:spacing w:val="28"/>
              </w:rPr>
              <w:t xml:space="preserve"> </w:t>
            </w:r>
            <w:r>
              <w:t>tot</w:t>
            </w:r>
            <w:r>
              <w:rPr>
                <w:spacing w:val="-1"/>
              </w:rPr>
              <w:t>a</w:t>
            </w:r>
            <w:r>
              <w:t>l</w:t>
            </w:r>
            <w:r>
              <w:rPr>
                <w:spacing w:val="29"/>
              </w:rPr>
              <w:t xml:space="preserve"> </w:t>
            </w:r>
            <w:r>
              <w:t>nu</w:t>
            </w:r>
            <w:r>
              <w:rPr>
                <w:spacing w:val="2"/>
              </w:rPr>
              <w:t>m</w:t>
            </w:r>
            <w:r>
              <w:t>b</w:t>
            </w:r>
            <w:r>
              <w:rPr>
                <w:spacing w:val="-1"/>
              </w:rPr>
              <w:t>e</w:t>
            </w:r>
            <w:r>
              <w:t>r</w:t>
            </w:r>
            <w:r>
              <w:rPr>
                <w:spacing w:val="27"/>
              </w:rPr>
              <w:t xml:space="preserve"> </w:t>
            </w:r>
            <w:r>
              <w:t>of</w:t>
            </w:r>
            <w:r>
              <w:rPr>
                <w:spacing w:val="30"/>
              </w:rPr>
              <w:t xml:space="preserve"> </w:t>
            </w:r>
            <w:r>
              <w:t>qu</w:t>
            </w:r>
            <w:r>
              <w:rPr>
                <w:spacing w:val="-1"/>
              </w:rPr>
              <w:t>a</w:t>
            </w:r>
            <w:r>
              <w:t>lifi</w:t>
            </w:r>
            <w:r>
              <w:rPr>
                <w:spacing w:val="-2"/>
              </w:rPr>
              <w:t>e</w:t>
            </w:r>
            <w:r>
              <w:t>d CAs</w:t>
            </w:r>
          </w:p>
        </w:tc>
        <w:tc>
          <w:tcPr>
            <w:tcW w:w="1701" w:type="dxa"/>
            <w:vAlign w:val="center"/>
          </w:tcPr>
          <w:p w:rsidR="009C16DF" w:rsidRPr="00530573" w:rsidRDefault="009C16DF" w:rsidP="009C16DF">
            <w:pPr>
              <w:spacing w:line="276" w:lineRule="auto"/>
              <w:jc w:val="both"/>
              <w:rPr>
                <w:rFonts w:cs="Times New Roman"/>
              </w:rPr>
            </w:pPr>
          </w:p>
        </w:tc>
        <w:tc>
          <w:tcPr>
            <w:tcW w:w="2126" w:type="dxa"/>
          </w:tcPr>
          <w:p w:rsidR="009C16DF" w:rsidRDefault="009C16DF" w:rsidP="009C16DF">
            <w:pPr>
              <w:spacing w:line="276" w:lineRule="auto"/>
              <w:jc w:val="both"/>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numPr>
                <w:ilvl w:val="0"/>
                <w:numId w:val="30"/>
              </w:numPr>
              <w:tabs>
                <w:tab w:val="left" w:pos="920"/>
              </w:tabs>
              <w:kinsoku w:val="0"/>
              <w:overflowPunct w:val="0"/>
              <w:spacing w:before="100" w:beforeAutospacing="1" w:line="276" w:lineRule="auto"/>
              <w:ind w:left="318" w:right="34"/>
              <w:jc w:val="both"/>
            </w:pPr>
            <w:r>
              <w:t>Major</w:t>
            </w:r>
            <w:r>
              <w:rPr>
                <w:spacing w:val="30"/>
              </w:rPr>
              <w:t xml:space="preserve"> </w:t>
            </w:r>
            <w:r>
              <w:rPr>
                <w:spacing w:val="-1"/>
              </w:rPr>
              <w:t>a</w:t>
            </w:r>
            <w:r>
              <w:t>udits</w:t>
            </w:r>
            <w:r>
              <w:rPr>
                <w:spacing w:val="31"/>
              </w:rPr>
              <w:t xml:space="preserve"> </w:t>
            </w:r>
            <w:r>
              <w:t>of</w:t>
            </w:r>
            <w:r>
              <w:rPr>
                <w:spacing w:val="30"/>
              </w:rPr>
              <w:t xml:space="preserve"> </w:t>
            </w:r>
            <w:r>
              <w:t>other</w:t>
            </w:r>
            <w:r>
              <w:rPr>
                <w:spacing w:val="29"/>
              </w:rPr>
              <w:t xml:space="preserve"> </w:t>
            </w:r>
            <w:r>
              <w:rPr>
                <w:spacing w:val="-1"/>
              </w:rPr>
              <w:t>c</w:t>
            </w:r>
            <w:r>
              <w:t>ompani</w:t>
            </w:r>
            <w:r>
              <w:rPr>
                <w:spacing w:val="-1"/>
              </w:rPr>
              <w:t>e</w:t>
            </w:r>
            <w:r>
              <w:t>s</w:t>
            </w:r>
          </w:p>
        </w:tc>
        <w:tc>
          <w:tcPr>
            <w:tcW w:w="1701" w:type="dxa"/>
            <w:vAlign w:val="center"/>
          </w:tcPr>
          <w:p w:rsidR="009C16DF" w:rsidRPr="00530573" w:rsidRDefault="009C16DF" w:rsidP="009C16DF">
            <w:pPr>
              <w:spacing w:line="276" w:lineRule="auto"/>
              <w:jc w:val="both"/>
              <w:rPr>
                <w:rFonts w:cs="Times New Roman"/>
              </w:rPr>
            </w:pPr>
          </w:p>
        </w:tc>
        <w:tc>
          <w:tcPr>
            <w:tcW w:w="2126" w:type="dxa"/>
          </w:tcPr>
          <w:p w:rsidR="009C16DF" w:rsidRDefault="009C16DF" w:rsidP="009C16DF">
            <w:pPr>
              <w:spacing w:line="276" w:lineRule="auto"/>
              <w:jc w:val="both"/>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numPr>
                <w:ilvl w:val="0"/>
                <w:numId w:val="30"/>
              </w:numPr>
              <w:tabs>
                <w:tab w:val="left" w:pos="920"/>
              </w:tabs>
              <w:kinsoku w:val="0"/>
              <w:overflowPunct w:val="0"/>
              <w:spacing w:before="100" w:beforeAutospacing="1" w:line="276" w:lineRule="auto"/>
              <w:ind w:left="318" w:right="34"/>
              <w:jc w:val="both"/>
            </w:pPr>
            <w:r>
              <w:t>Compan</w:t>
            </w:r>
            <w:r>
              <w:rPr>
                <w:spacing w:val="2"/>
              </w:rPr>
              <w:t>i</w:t>
            </w:r>
            <w:r>
              <w:rPr>
                <w:spacing w:val="-1"/>
              </w:rPr>
              <w:t>e</w:t>
            </w:r>
            <w:r>
              <w:t>s</w:t>
            </w:r>
            <w:r>
              <w:rPr>
                <w:spacing w:val="31"/>
              </w:rPr>
              <w:t xml:space="preserve"> </w:t>
            </w:r>
            <w:r>
              <w:t>in</w:t>
            </w:r>
            <w:r>
              <w:rPr>
                <w:spacing w:val="31"/>
              </w:rPr>
              <w:t xml:space="preserve"> </w:t>
            </w:r>
            <w:r>
              <w:t>Promoter</w:t>
            </w:r>
            <w:r>
              <w:rPr>
                <w:spacing w:val="29"/>
              </w:rPr>
              <w:t xml:space="preserve"> </w:t>
            </w:r>
            <w:r>
              <w:t>g</w:t>
            </w:r>
            <w:r>
              <w:rPr>
                <w:spacing w:val="-1"/>
              </w:rPr>
              <w:t>r</w:t>
            </w:r>
            <w:r>
              <w:t>oup</w:t>
            </w:r>
            <w:r>
              <w:rPr>
                <w:spacing w:val="30"/>
              </w:rPr>
              <w:t xml:space="preserve"> </w:t>
            </w:r>
            <w:r>
              <w:t>b</w:t>
            </w:r>
            <w:r>
              <w:rPr>
                <w:spacing w:val="1"/>
              </w:rPr>
              <w:t>e</w:t>
            </w:r>
            <w:r>
              <w:t>ing</w:t>
            </w:r>
            <w:r>
              <w:rPr>
                <w:spacing w:val="29"/>
              </w:rPr>
              <w:t xml:space="preserve"> </w:t>
            </w:r>
            <w:r>
              <w:rPr>
                <w:spacing w:val="-1"/>
              </w:rPr>
              <w:t>a</w:t>
            </w:r>
            <w:r>
              <w:t>udit</w:t>
            </w:r>
            <w:r>
              <w:rPr>
                <w:spacing w:val="-1"/>
              </w:rPr>
              <w:t>e</w:t>
            </w:r>
            <w:r>
              <w:t>d</w:t>
            </w:r>
            <w:r>
              <w:rPr>
                <w:spacing w:val="30"/>
              </w:rPr>
              <w:t xml:space="preserve"> </w:t>
            </w:r>
            <w:r>
              <w:rPr>
                <w:spacing w:val="4"/>
              </w:rPr>
              <w:t>b</w:t>
            </w:r>
            <w:r>
              <w:t>y Statuto</w:t>
            </w:r>
            <w:r>
              <w:rPr>
                <w:spacing w:val="1"/>
              </w:rPr>
              <w:t>r</w:t>
            </w:r>
            <w:r>
              <w:t>y</w:t>
            </w:r>
            <w:r>
              <w:rPr>
                <w:spacing w:val="-5"/>
              </w:rPr>
              <w:t xml:space="preserve"> </w:t>
            </w:r>
            <w:r>
              <w:t>Auditor</w:t>
            </w:r>
            <w:r>
              <w:rPr>
                <w:spacing w:val="2"/>
              </w:rPr>
              <w:t>/</w:t>
            </w:r>
            <w:r>
              <w:rPr>
                <w:spacing w:val="-4"/>
              </w:rPr>
              <w:t>I</w:t>
            </w:r>
            <w:r>
              <w:t>nte</w:t>
            </w:r>
            <w:r>
              <w:rPr>
                <w:spacing w:val="-2"/>
              </w:rPr>
              <w:t>r</w:t>
            </w:r>
            <w:r>
              <w:rPr>
                <w:spacing w:val="2"/>
              </w:rPr>
              <w:t>n</w:t>
            </w:r>
            <w:r>
              <w:rPr>
                <w:spacing w:val="1"/>
              </w:rPr>
              <w:t>a</w:t>
            </w:r>
            <w:r>
              <w:t>l Audito</w:t>
            </w:r>
            <w:r>
              <w:rPr>
                <w:spacing w:val="-1"/>
              </w:rPr>
              <w:t>r</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restart"/>
            <w:vAlign w:val="center"/>
          </w:tcPr>
          <w:p w:rsidR="009C16DF" w:rsidRDefault="009C16DF" w:rsidP="009C16DF">
            <w:pPr>
              <w:spacing w:line="276" w:lineRule="auto"/>
              <w:jc w:val="both"/>
              <w:rPr>
                <w:rFonts w:cs="Times New Roman"/>
              </w:rPr>
            </w:pPr>
            <w:r>
              <w:rPr>
                <w:rFonts w:cs="Times New Roman"/>
              </w:rPr>
              <w:t>c)</w:t>
            </w:r>
          </w:p>
        </w:tc>
        <w:tc>
          <w:tcPr>
            <w:tcW w:w="9498" w:type="dxa"/>
            <w:vAlign w:val="center"/>
          </w:tcPr>
          <w:p w:rsidR="009C16DF" w:rsidRPr="00942054" w:rsidRDefault="009C16DF" w:rsidP="009C16DF">
            <w:pPr>
              <w:pStyle w:val="BodyText"/>
              <w:tabs>
                <w:tab w:val="left" w:pos="1040"/>
              </w:tabs>
              <w:kinsoku w:val="0"/>
              <w:overflowPunct w:val="0"/>
              <w:spacing w:before="2" w:line="288" w:lineRule="auto"/>
              <w:ind w:left="0" w:right="34"/>
              <w:jc w:val="both"/>
            </w:pPr>
            <w:r>
              <w:rPr>
                <w:spacing w:val="-4"/>
              </w:rPr>
              <w:t>I</w:t>
            </w:r>
            <w:r>
              <w:t>n</w:t>
            </w:r>
            <w:r>
              <w:rPr>
                <w:spacing w:val="2"/>
              </w:rPr>
              <w:t>d</w:t>
            </w:r>
            <w:r>
              <w:rPr>
                <w:spacing w:val="-1"/>
              </w:rPr>
              <w:t>e</w:t>
            </w:r>
            <w:r>
              <w:t>p</w:t>
            </w:r>
            <w:r>
              <w:rPr>
                <w:spacing w:val="-1"/>
              </w:rPr>
              <w:t>e</w:t>
            </w:r>
            <w:r>
              <w:t>nd</w:t>
            </w:r>
            <w:r>
              <w:rPr>
                <w:spacing w:val="-1"/>
              </w:rPr>
              <w:t>e</w:t>
            </w:r>
            <w:r>
              <w:t>nt</w:t>
            </w:r>
            <w:r>
              <w:rPr>
                <w:spacing w:val="12"/>
              </w:rPr>
              <w:t xml:space="preserve"> </w:t>
            </w:r>
            <w:r>
              <w:t>p</w:t>
            </w:r>
            <w:r>
              <w:rPr>
                <w:spacing w:val="-1"/>
              </w:rPr>
              <w:t>r</w:t>
            </w:r>
            <w:r>
              <w:rPr>
                <w:spacing w:val="2"/>
              </w:rPr>
              <w:t>o</w:t>
            </w:r>
            <w:r>
              <w:rPr>
                <w:spacing w:val="-1"/>
              </w:rPr>
              <w:t>ce</w:t>
            </w:r>
            <w:r>
              <w:t>s</w:t>
            </w:r>
            <w:r>
              <w:rPr>
                <w:spacing w:val="1"/>
              </w:rPr>
              <w:t>s</w:t>
            </w:r>
            <w:r>
              <w:t>/qu</w:t>
            </w:r>
            <w:r>
              <w:rPr>
                <w:spacing w:val="1"/>
              </w:rPr>
              <w:t>a</w:t>
            </w:r>
            <w:r>
              <w:t>li</w:t>
            </w:r>
            <w:r>
              <w:rPr>
                <w:spacing w:val="2"/>
              </w:rPr>
              <w:t>t</w:t>
            </w:r>
            <w:r>
              <w:t>y</w:t>
            </w:r>
            <w:r>
              <w:rPr>
                <w:spacing w:val="4"/>
              </w:rPr>
              <w:t xml:space="preserve"> </w:t>
            </w:r>
            <w:r>
              <w:rPr>
                <w:spacing w:val="1"/>
              </w:rPr>
              <w:t>c</w:t>
            </w:r>
            <w:r>
              <w:rPr>
                <w:spacing w:val="-1"/>
              </w:rPr>
              <w:t>e</w:t>
            </w:r>
            <w:r>
              <w:t>rtifi</w:t>
            </w:r>
            <w:r>
              <w:rPr>
                <w:spacing w:val="-1"/>
              </w:rPr>
              <w:t>ca</w:t>
            </w:r>
            <w:r>
              <w:t>tions</w:t>
            </w:r>
            <w:r>
              <w:rPr>
                <w:spacing w:val="13"/>
              </w:rPr>
              <w:t xml:space="preserve"> </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numPr>
                <w:ilvl w:val="0"/>
                <w:numId w:val="31"/>
              </w:numPr>
              <w:tabs>
                <w:tab w:val="left" w:pos="1040"/>
              </w:tabs>
              <w:kinsoku w:val="0"/>
              <w:overflowPunct w:val="0"/>
              <w:spacing w:before="100" w:beforeAutospacing="1" w:line="276" w:lineRule="auto"/>
              <w:ind w:left="318" w:right="34"/>
              <w:jc w:val="both"/>
            </w:pPr>
            <w:r>
              <w:t>Pr</w:t>
            </w:r>
            <w:r>
              <w:rPr>
                <w:spacing w:val="-2"/>
              </w:rPr>
              <w:t>e</w:t>
            </w:r>
            <w:r>
              <w:t>s</w:t>
            </w:r>
            <w:r>
              <w:rPr>
                <w:spacing w:val="1"/>
              </w:rPr>
              <w:t>e</w:t>
            </w:r>
            <w:r>
              <w:t>n</w:t>
            </w:r>
            <w:r>
              <w:rPr>
                <w:spacing w:val="-1"/>
              </w:rPr>
              <w:t>c</w:t>
            </w:r>
            <w:r>
              <w:t>e</w:t>
            </w:r>
            <w:r>
              <w:rPr>
                <w:spacing w:val="10"/>
              </w:rPr>
              <w:t xml:space="preserve"> </w:t>
            </w:r>
            <w:r>
              <w:t>of</w:t>
            </w:r>
            <w:r>
              <w:rPr>
                <w:spacing w:val="11"/>
              </w:rPr>
              <w:t xml:space="preserve"> </w:t>
            </w:r>
            <w:r>
              <w:t>in</w:t>
            </w:r>
            <w:r>
              <w:rPr>
                <w:spacing w:val="12"/>
              </w:rPr>
              <w:t xml:space="preserve"> </w:t>
            </w:r>
            <w:r>
              <w:t>house</w:t>
            </w:r>
            <w:r>
              <w:rPr>
                <w:spacing w:val="11"/>
              </w:rPr>
              <w:t xml:space="preserve"> </w:t>
            </w:r>
            <w:r>
              <w:t>or</w:t>
            </w:r>
            <w:r>
              <w:rPr>
                <w:spacing w:val="11"/>
              </w:rPr>
              <w:t xml:space="preserve"> </w:t>
            </w:r>
            <w:r>
              <w:t>indep</w:t>
            </w:r>
            <w:r>
              <w:rPr>
                <w:spacing w:val="-2"/>
              </w:rPr>
              <w:t>e</w:t>
            </w:r>
            <w:r>
              <w:t>nd</w:t>
            </w:r>
            <w:r>
              <w:rPr>
                <w:spacing w:val="-1"/>
              </w:rPr>
              <w:t>e</w:t>
            </w:r>
            <w:r>
              <w:t>nt</w:t>
            </w:r>
            <w:r>
              <w:rPr>
                <w:spacing w:val="14"/>
              </w:rPr>
              <w:t xml:space="preserve"> </w:t>
            </w:r>
            <w:r>
              <w:rPr>
                <w:spacing w:val="-6"/>
              </w:rPr>
              <w:t>I</w:t>
            </w:r>
            <w:r>
              <w:t>n</w:t>
            </w:r>
            <w:r>
              <w:rPr>
                <w:spacing w:val="2"/>
              </w:rPr>
              <w:t>t</w:t>
            </w:r>
            <w:r>
              <w:rPr>
                <w:spacing w:val="-1"/>
              </w:rPr>
              <w:t>e</w:t>
            </w:r>
            <w:r>
              <w:t>rn</w:t>
            </w:r>
            <w:r>
              <w:rPr>
                <w:spacing w:val="-2"/>
              </w:rPr>
              <w:t>a</w:t>
            </w:r>
            <w:r>
              <w:t>l Audit</w:t>
            </w:r>
            <w:r>
              <w:rPr>
                <w:spacing w:val="17"/>
              </w:rPr>
              <w:t xml:space="preserve"> </w:t>
            </w:r>
            <w:r>
              <w:t>T</w:t>
            </w:r>
            <w:r>
              <w:rPr>
                <w:spacing w:val="-2"/>
              </w:rPr>
              <w:t>e</w:t>
            </w:r>
            <w:r>
              <w:rPr>
                <w:spacing w:val="-1"/>
              </w:rPr>
              <w:t>a</w:t>
            </w:r>
            <w:r>
              <w:t>m/Division</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numPr>
                <w:ilvl w:val="0"/>
                <w:numId w:val="31"/>
              </w:numPr>
              <w:tabs>
                <w:tab w:val="left" w:pos="1040"/>
              </w:tabs>
              <w:kinsoku w:val="0"/>
              <w:overflowPunct w:val="0"/>
              <w:spacing w:before="100" w:beforeAutospacing="1" w:line="276" w:lineRule="auto"/>
              <w:ind w:left="318" w:right="34"/>
              <w:jc w:val="both"/>
            </w:pPr>
            <w:r>
              <w:rPr>
                <w:spacing w:val="-2"/>
              </w:rPr>
              <w:t>C</w:t>
            </w:r>
            <w:r>
              <w:t>onstitution</w:t>
            </w:r>
            <w:r>
              <w:rPr>
                <w:spacing w:val="14"/>
              </w:rPr>
              <w:t xml:space="preserve"> </w:t>
            </w:r>
            <w:r>
              <w:t>of</w:t>
            </w:r>
            <w:r>
              <w:rPr>
                <w:spacing w:val="15"/>
              </w:rPr>
              <w:t xml:space="preserve"> </w:t>
            </w:r>
            <w:r>
              <w:t>Audit</w:t>
            </w:r>
            <w:r>
              <w:rPr>
                <w:spacing w:val="14"/>
              </w:rPr>
              <w:t xml:space="preserve"> </w:t>
            </w:r>
            <w:r>
              <w:t>C</w:t>
            </w:r>
            <w:r>
              <w:rPr>
                <w:spacing w:val="-3"/>
              </w:rPr>
              <w:t>o</w:t>
            </w:r>
            <w:r>
              <w:t>mmittee</w:t>
            </w:r>
            <w:r>
              <w:rPr>
                <w:spacing w:val="15"/>
              </w:rPr>
              <w:t xml:space="preserve"> </w:t>
            </w:r>
            <w:r>
              <w:t>in</w:t>
            </w:r>
            <w:r>
              <w:rPr>
                <w:spacing w:val="17"/>
              </w:rPr>
              <w:t xml:space="preserve"> </w:t>
            </w:r>
            <w:r>
              <w:rPr>
                <w:spacing w:val="-1"/>
              </w:rPr>
              <w:t>c</w:t>
            </w:r>
            <w:r>
              <w:t>onson</w:t>
            </w:r>
            <w:r>
              <w:rPr>
                <w:spacing w:val="-1"/>
              </w:rPr>
              <w:t>a</w:t>
            </w:r>
            <w:r>
              <w:t>n</w:t>
            </w:r>
            <w:r>
              <w:rPr>
                <w:spacing w:val="-1"/>
              </w:rPr>
              <w:t>c</w:t>
            </w:r>
            <w:r>
              <w:t>e</w:t>
            </w:r>
            <w:r>
              <w:rPr>
                <w:spacing w:val="15"/>
              </w:rPr>
              <w:t xml:space="preserve"> </w:t>
            </w:r>
            <w:r>
              <w:t>of</w:t>
            </w:r>
            <w:r>
              <w:rPr>
                <w:spacing w:val="15"/>
              </w:rPr>
              <w:t xml:space="preserve"> </w:t>
            </w:r>
            <w:r>
              <w:t>S</w:t>
            </w:r>
            <w:r>
              <w:rPr>
                <w:spacing w:val="-1"/>
              </w:rPr>
              <w:t>ec</w:t>
            </w:r>
            <w:r>
              <w:t>tion</w:t>
            </w:r>
            <w:r>
              <w:rPr>
                <w:spacing w:val="16"/>
              </w:rPr>
              <w:t xml:space="preserve"> </w:t>
            </w:r>
            <w:r>
              <w:t>292</w:t>
            </w:r>
            <w:r>
              <w:rPr>
                <w:spacing w:val="16"/>
              </w:rPr>
              <w:t xml:space="preserve"> </w:t>
            </w:r>
            <w:r>
              <w:t>A of</w:t>
            </w:r>
            <w:r>
              <w:rPr>
                <w:spacing w:val="35"/>
              </w:rPr>
              <w:t xml:space="preserve"> </w:t>
            </w:r>
            <w:r>
              <w:t>Compani</w:t>
            </w:r>
            <w:r>
              <w:rPr>
                <w:spacing w:val="-1"/>
              </w:rPr>
              <w:t>e</w:t>
            </w:r>
            <w:r>
              <w:t>s</w:t>
            </w:r>
            <w:r>
              <w:rPr>
                <w:spacing w:val="36"/>
              </w:rPr>
              <w:t xml:space="preserve"> </w:t>
            </w:r>
            <w:r>
              <w:t>A</w:t>
            </w:r>
            <w:r>
              <w:rPr>
                <w:spacing w:val="-2"/>
              </w:rPr>
              <w:t>c</w:t>
            </w:r>
            <w:r>
              <w:t>t</w:t>
            </w:r>
            <w:r>
              <w:rPr>
                <w:spacing w:val="36"/>
              </w:rPr>
              <w:t xml:space="preserve"> </w:t>
            </w:r>
            <w:r>
              <w:t>1956,</w:t>
            </w:r>
            <w:r>
              <w:rPr>
                <w:spacing w:val="35"/>
              </w:rPr>
              <w:t xml:space="preserve"> </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numPr>
                <w:ilvl w:val="0"/>
                <w:numId w:val="31"/>
              </w:numPr>
              <w:tabs>
                <w:tab w:val="left" w:pos="1040"/>
              </w:tabs>
              <w:kinsoku w:val="0"/>
              <w:overflowPunct w:val="0"/>
              <w:spacing w:before="100" w:beforeAutospacing="1" w:line="276" w:lineRule="auto"/>
              <w:ind w:left="318" w:right="34"/>
              <w:jc w:val="both"/>
            </w:pPr>
            <w:r>
              <w:rPr>
                <w:spacing w:val="-1"/>
              </w:rPr>
              <w:t>De</w:t>
            </w:r>
            <w:r>
              <w:t>tails</w:t>
            </w:r>
            <w:r>
              <w:rPr>
                <w:spacing w:val="36"/>
              </w:rPr>
              <w:t xml:space="preserve"> </w:t>
            </w:r>
            <w:r>
              <w:t>of</w:t>
            </w:r>
            <w:r>
              <w:rPr>
                <w:spacing w:val="35"/>
              </w:rPr>
              <w:t xml:space="preserve"> </w:t>
            </w:r>
            <w:r>
              <w:t>qu</w:t>
            </w:r>
            <w:r>
              <w:rPr>
                <w:spacing w:val="-1"/>
              </w:rPr>
              <w:t>a</w:t>
            </w:r>
            <w:r>
              <w:t>li</w:t>
            </w:r>
            <w:r>
              <w:rPr>
                <w:spacing w:val="2"/>
              </w:rPr>
              <w:t>t</w:t>
            </w:r>
            <w:r>
              <w:t>y</w:t>
            </w:r>
            <w:r>
              <w:rPr>
                <w:spacing w:val="30"/>
              </w:rPr>
              <w:t xml:space="preserve"> </w:t>
            </w:r>
            <w:r>
              <w:rPr>
                <w:spacing w:val="-1"/>
              </w:rPr>
              <w:t>ce</w:t>
            </w:r>
            <w:r>
              <w:t>rtif</w:t>
            </w:r>
            <w:r>
              <w:rPr>
                <w:spacing w:val="2"/>
              </w:rPr>
              <w:t>i</w:t>
            </w:r>
            <w:r>
              <w:rPr>
                <w:spacing w:val="-1"/>
              </w:rPr>
              <w:t>ca</w:t>
            </w:r>
            <w:r>
              <w:t>tions</w:t>
            </w:r>
            <w:r>
              <w:rPr>
                <w:spacing w:val="36"/>
              </w:rPr>
              <w:t xml:space="preserve"> </w:t>
            </w:r>
            <w:r>
              <w:t>(i.</w:t>
            </w:r>
            <w:r>
              <w:rPr>
                <w:spacing w:val="-2"/>
              </w:rPr>
              <w:t>e</w:t>
            </w:r>
            <w:r>
              <w:t>.</w:t>
            </w:r>
            <w:r>
              <w:rPr>
                <w:spacing w:val="38"/>
              </w:rPr>
              <w:t xml:space="preserve"> </w:t>
            </w:r>
            <w:r>
              <w:rPr>
                <w:spacing w:val="-6"/>
              </w:rPr>
              <w:t>I</w:t>
            </w:r>
            <w:r>
              <w:rPr>
                <w:spacing w:val="3"/>
              </w:rPr>
              <w:t>S</w:t>
            </w:r>
            <w:r>
              <w:t>O</w:t>
            </w:r>
            <w:r>
              <w:rPr>
                <w:spacing w:val="35"/>
              </w:rPr>
              <w:t xml:space="preserve"> </w:t>
            </w:r>
            <w:r>
              <w:rPr>
                <w:spacing w:val="-1"/>
              </w:rPr>
              <w:t>e</w:t>
            </w:r>
            <w:r>
              <w:t>tc.)</w:t>
            </w:r>
            <w:r>
              <w:rPr>
                <w:spacing w:val="34"/>
              </w:rPr>
              <w:t xml:space="preserve"> </w:t>
            </w:r>
            <w:r>
              <w:rPr>
                <w:spacing w:val="-1"/>
              </w:rPr>
              <w:t>a</w:t>
            </w:r>
            <w:r>
              <w:rPr>
                <w:spacing w:val="2"/>
              </w:rPr>
              <w:t>s</w:t>
            </w:r>
            <w:r>
              <w:t>si</w:t>
            </w:r>
            <w:r>
              <w:rPr>
                <w:spacing w:val="-2"/>
              </w:rPr>
              <w:t>g</w:t>
            </w:r>
            <w:r>
              <w:t>n</w:t>
            </w:r>
            <w:r>
              <w:rPr>
                <w:spacing w:val="-1"/>
              </w:rPr>
              <w:t>e</w:t>
            </w:r>
            <w:r>
              <w:t>d</w:t>
            </w:r>
            <w:r>
              <w:rPr>
                <w:spacing w:val="35"/>
              </w:rPr>
              <w:t xml:space="preserve"> </w:t>
            </w:r>
            <w:r>
              <w:t>to</w:t>
            </w:r>
            <w:r>
              <w:rPr>
                <w:spacing w:val="36"/>
              </w:rPr>
              <w:t xml:space="preserve"> </w:t>
            </w:r>
            <w:r>
              <w:t xml:space="preserve">the </w:t>
            </w:r>
            <w:r>
              <w:rPr>
                <w:spacing w:val="-1"/>
              </w:rPr>
              <w:t>c</w:t>
            </w:r>
            <w:r>
              <w:t>ompa</w:t>
            </w:r>
            <w:r>
              <w:rPr>
                <w:spacing w:val="4"/>
              </w:rPr>
              <w:t>n</w:t>
            </w:r>
            <w:r>
              <w:t>y</w:t>
            </w:r>
            <w:r>
              <w:rPr>
                <w:spacing w:val="-5"/>
              </w:rPr>
              <w:t xml:space="preserve"> </w:t>
            </w:r>
            <w:r>
              <w:rPr>
                <w:spacing w:val="4"/>
              </w:rPr>
              <w:t>b</w:t>
            </w:r>
            <w:r>
              <w:t>y</w:t>
            </w:r>
            <w:r>
              <w:rPr>
                <w:spacing w:val="-3"/>
              </w:rPr>
              <w:t xml:space="preserve"> I</w:t>
            </w:r>
            <w:r>
              <w:t>nd</w:t>
            </w:r>
            <w:r>
              <w:rPr>
                <w:spacing w:val="-1"/>
              </w:rPr>
              <w:t>e</w:t>
            </w:r>
            <w:r>
              <w:rPr>
                <w:spacing w:val="2"/>
              </w:rPr>
              <w:t>p</w:t>
            </w:r>
            <w:r>
              <w:rPr>
                <w:spacing w:val="-1"/>
              </w:rPr>
              <w:t>e</w:t>
            </w:r>
            <w:r>
              <w:t>nd</w:t>
            </w:r>
            <w:r>
              <w:rPr>
                <w:spacing w:val="-1"/>
              </w:rPr>
              <w:t>e</w:t>
            </w:r>
            <w:r>
              <w:t>nt</w:t>
            </w:r>
            <w:r>
              <w:rPr>
                <w:spacing w:val="2"/>
              </w:rPr>
              <w:t xml:space="preserve"> </w:t>
            </w:r>
            <w:r>
              <w:rPr>
                <w:spacing w:val="-1"/>
              </w:rPr>
              <w:t>a</w:t>
            </w:r>
            <w:r>
              <w:t>g</w:t>
            </w:r>
            <w:r>
              <w:rPr>
                <w:spacing w:val="-1"/>
              </w:rPr>
              <w:t>e</w:t>
            </w:r>
            <w:r>
              <w:t>n</w:t>
            </w:r>
            <w:r>
              <w:rPr>
                <w:spacing w:val="-1"/>
              </w:rPr>
              <w:t>c</w:t>
            </w:r>
            <w:r>
              <w:t>ies, if</w:t>
            </w:r>
            <w:r>
              <w:rPr>
                <w:spacing w:val="1"/>
              </w:rPr>
              <w:t xml:space="preserve"> </w:t>
            </w:r>
            <w:r>
              <w:rPr>
                <w:spacing w:val="-1"/>
              </w:rPr>
              <w:t>a</w:t>
            </w:r>
            <w:r>
              <w:rPr>
                <w:spacing w:val="4"/>
              </w:rPr>
              <w:t>n</w:t>
            </w:r>
            <w:r>
              <w:rPr>
                <w:spacing w:val="-5"/>
              </w:rPr>
              <w:t>y</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rPr>
          <w:trHeight w:val="70"/>
        </w:trPr>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tabs>
                <w:tab w:val="left" w:pos="920"/>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BB74F3" w:rsidRDefault="009C16DF" w:rsidP="009C16DF">
            <w:pPr>
              <w:spacing w:line="276" w:lineRule="auto"/>
              <w:jc w:val="both"/>
              <w:rPr>
                <w:rFonts w:cs="Times New Roman"/>
                <w:b/>
                <w:bCs/>
              </w:rPr>
            </w:pPr>
            <w:r w:rsidRPr="00BB74F3">
              <w:rPr>
                <w:rFonts w:cs="Times New Roman"/>
                <w:b/>
                <w:bCs/>
              </w:rPr>
              <w:t>4</w:t>
            </w:r>
          </w:p>
        </w:tc>
        <w:tc>
          <w:tcPr>
            <w:tcW w:w="9498" w:type="dxa"/>
            <w:vAlign w:val="center"/>
          </w:tcPr>
          <w:p w:rsidR="009C16DF" w:rsidRPr="00BB74F3" w:rsidRDefault="009C16DF" w:rsidP="009C16DF">
            <w:pPr>
              <w:pStyle w:val="BodyText"/>
              <w:tabs>
                <w:tab w:val="left" w:pos="680"/>
              </w:tabs>
              <w:kinsoku w:val="0"/>
              <w:overflowPunct w:val="0"/>
              <w:spacing w:line="288" w:lineRule="auto"/>
              <w:ind w:left="0" w:right="34"/>
              <w:jc w:val="both"/>
              <w:rPr>
                <w:b/>
                <w:bCs/>
              </w:rPr>
            </w:pPr>
            <w:r w:rsidRPr="00BB74F3">
              <w:rPr>
                <w:b/>
                <w:bCs/>
              </w:rPr>
              <w:t>H</w:t>
            </w:r>
            <w:r w:rsidRPr="00BB74F3">
              <w:rPr>
                <w:b/>
                <w:bCs/>
                <w:spacing w:val="-2"/>
              </w:rPr>
              <w:t>a</w:t>
            </w:r>
            <w:r w:rsidRPr="00BB74F3">
              <w:rPr>
                <w:b/>
                <w:bCs/>
              </w:rPr>
              <w:t>ve</w:t>
            </w:r>
            <w:r w:rsidRPr="00BB74F3">
              <w:rPr>
                <w:b/>
                <w:bCs/>
                <w:spacing w:val="13"/>
              </w:rPr>
              <w:t xml:space="preserve"> </w:t>
            </w:r>
            <w:r w:rsidRPr="00BB74F3">
              <w:rPr>
                <w:b/>
                <w:bCs/>
              </w:rPr>
              <w:t>the</w:t>
            </w:r>
            <w:r w:rsidRPr="00BB74F3">
              <w:rPr>
                <w:b/>
                <w:bCs/>
                <w:spacing w:val="13"/>
              </w:rPr>
              <w:t xml:space="preserve"> </w:t>
            </w:r>
            <w:r w:rsidRPr="00BB74F3">
              <w:rPr>
                <w:b/>
                <w:bCs/>
              </w:rPr>
              <w:t>Co</w:t>
            </w:r>
            <w:r w:rsidRPr="00BB74F3">
              <w:rPr>
                <w:b/>
                <w:bCs/>
                <w:spacing w:val="-1"/>
              </w:rPr>
              <w:t>r</w:t>
            </w:r>
            <w:r w:rsidRPr="00BB74F3">
              <w:rPr>
                <w:b/>
                <w:bCs/>
              </w:rPr>
              <w:t>e</w:t>
            </w:r>
            <w:r w:rsidRPr="00BB74F3">
              <w:rPr>
                <w:b/>
                <w:bCs/>
                <w:spacing w:val="13"/>
              </w:rPr>
              <w:t xml:space="preserve"> </w:t>
            </w:r>
            <w:r w:rsidRPr="00BB74F3">
              <w:rPr>
                <w:b/>
                <w:bCs/>
              </w:rPr>
              <w:t>Promot</w:t>
            </w:r>
            <w:r w:rsidRPr="00BB74F3">
              <w:rPr>
                <w:b/>
                <w:bCs/>
                <w:spacing w:val="1"/>
              </w:rPr>
              <w:t>er</w:t>
            </w:r>
            <w:r w:rsidRPr="00BB74F3">
              <w:rPr>
                <w:b/>
                <w:bCs/>
              </w:rPr>
              <w:t>s</w:t>
            </w:r>
            <w:r w:rsidRPr="00BB74F3">
              <w:rPr>
                <w:b/>
                <w:bCs/>
                <w:spacing w:val="14"/>
              </w:rPr>
              <w:t xml:space="preserve"> </w:t>
            </w:r>
            <w:r w:rsidRPr="00BB74F3">
              <w:rPr>
                <w:b/>
                <w:bCs/>
              </w:rPr>
              <w:t>d</w:t>
            </w:r>
            <w:r w:rsidRPr="00BB74F3">
              <w:rPr>
                <w:b/>
                <w:bCs/>
                <w:spacing w:val="-1"/>
              </w:rPr>
              <w:t>e</w:t>
            </w:r>
            <w:r w:rsidRPr="00BB74F3">
              <w:rPr>
                <w:b/>
                <w:bCs/>
              </w:rPr>
              <w:t>monstr</w:t>
            </w:r>
            <w:r w:rsidRPr="00BB74F3">
              <w:rPr>
                <w:b/>
                <w:bCs/>
                <w:spacing w:val="-2"/>
              </w:rPr>
              <w:t>a</w:t>
            </w:r>
            <w:r w:rsidRPr="00BB74F3">
              <w:rPr>
                <w:b/>
                <w:bCs/>
              </w:rPr>
              <w:t>ted</w:t>
            </w:r>
            <w:r w:rsidRPr="00BB74F3">
              <w:rPr>
                <w:b/>
                <w:bCs/>
                <w:spacing w:val="13"/>
              </w:rPr>
              <w:t xml:space="preserve"> </w:t>
            </w:r>
            <w:r w:rsidRPr="00BB74F3">
              <w:rPr>
                <w:b/>
                <w:bCs/>
              </w:rPr>
              <w:t>their</w:t>
            </w:r>
            <w:r w:rsidRPr="00BB74F3">
              <w:rPr>
                <w:b/>
                <w:bCs/>
                <w:spacing w:val="13"/>
              </w:rPr>
              <w:t xml:space="preserve"> </w:t>
            </w:r>
            <w:r w:rsidRPr="00BB74F3">
              <w:rPr>
                <w:b/>
                <w:bCs/>
                <w:spacing w:val="-1"/>
              </w:rPr>
              <w:t>a</w:t>
            </w:r>
            <w:r w:rsidRPr="00BB74F3">
              <w:rPr>
                <w:b/>
                <w:bCs/>
              </w:rPr>
              <w:t>bi</w:t>
            </w:r>
            <w:r w:rsidRPr="00BB74F3">
              <w:rPr>
                <w:b/>
                <w:bCs/>
                <w:spacing w:val="3"/>
              </w:rPr>
              <w:t>l</w:t>
            </w:r>
            <w:r w:rsidRPr="00BB74F3">
              <w:rPr>
                <w:b/>
                <w:bCs/>
              </w:rPr>
              <w:t>i</w:t>
            </w:r>
            <w:r w:rsidRPr="00BB74F3">
              <w:rPr>
                <w:b/>
                <w:bCs/>
                <w:spacing w:val="3"/>
              </w:rPr>
              <w:t>t</w:t>
            </w:r>
            <w:r w:rsidRPr="00BB74F3">
              <w:rPr>
                <w:b/>
                <w:bCs/>
              </w:rPr>
              <w:t>y</w:t>
            </w:r>
            <w:r w:rsidRPr="00BB74F3">
              <w:rPr>
                <w:b/>
                <w:bCs/>
                <w:spacing w:val="9"/>
              </w:rPr>
              <w:t xml:space="preserve"> </w:t>
            </w:r>
            <w:r w:rsidRPr="00BB74F3">
              <w:rPr>
                <w:b/>
                <w:bCs/>
              </w:rPr>
              <w:t>to</w:t>
            </w:r>
            <w:r w:rsidRPr="00BB74F3">
              <w:rPr>
                <w:b/>
                <w:bCs/>
                <w:spacing w:val="14"/>
              </w:rPr>
              <w:t xml:space="preserve"> </w:t>
            </w:r>
            <w:r w:rsidRPr="00BB74F3">
              <w:rPr>
                <w:b/>
                <w:bCs/>
              </w:rPr>
              <w:t>s</w:t>
            </w:r>
            <w:r w:rsidRPr="00BB74F3">
              <w:rPr>
                <w:b/>
                <w:bCs/>
                <w:spacing w:val="-1"/>
              </w:rPr>
              <w:t>a</w:t>
            </w:r>
            <w:r w:rsidRPr="00BB74F3">
              <w:rPr>
                <w:b/>
                <w:bCs/>
              </w:rPr>
              <w:t>tisf</w:t>
            </w:r>
            <w:r w:rsidRPr="00BB74F3">
              <w:rPr>
                <w:b/>
                <w:bCs/>
                <w:spacing w:val="-2"/>
              </w:rPr>
              <w:t>a</w:t>
            </w:r>
            <w:r w:rsidRPr="00BB74F3">
              <w:rPr>
                <w:b/>
                <w:bCs/>
                <w:spacing w:val="-1"/>
              </w:rPr>
              <w:t>c</w:t>
            </w:r>
            <w:r w:rsidRPr="00BB74F3">
              <w:rPr>
                <w:b/>
                <w:bCs/>
              </w:rPr>
              <w:t>tori</w:t>
            </w:r>
            <w:r w:rsidRPr="00BB74F3">
              <w:rPr>
                <w:b/>
                <w:bCs/>
                <w:spacing w:val="5"/>
              </w:rPr>
              <w:t>l</w:t>
            </w:r>
            <w:r w:rsidRPr="00BB74F3">
              <w:rPr>
                <w:b/>
                <w:bCs/>
              </w:rPr>
              <w:t>y</w:t>
            </w:r>
            <w:r w:rsidRPr="00BB74F3">
              <w:rPr>
                <w:b/>
                <w:bCs/>
                <w:spacing w:val="9"/>
              </w:rPr>
              <w:t xml:space="preserve"> </w:t>
            </w:r>
            <w:r w:rsidRPr="00BB74F3">
              <w:rPr>
                <w:b/>
                <w:bCs/>
                <w:spacing w:val="-1"/>
              </w:rPr>
              <w:t>c</w:t>
            </w:r>
            <w:r w:rsidRPr="00BB74F3">
              <w:rPr>
                <w:b/>
                <w:bCs/>
              </w:rPr>
              <w:t>om</w:t>
            </w:r>
            <w:r w:rsidRPr="00BB74F3">
              <w:rPr>
                <w:b/>
                <w:bCs/>
                <w:spacing w:val="2"/>
              </w:rPr>
              <w:t>p</w:t>
            </w:r>
            <w:r w:rsidRPr="00BB74F3">
              <w:rPr>
                <w:b/>
                <w:bCs/>
              </w:rPr>
              <w:t>lete</w:t>
            </w:r>
            <w:r w:rsidRPr="00BB74F3">
              <w:rPr>
                <w:b/>
                <w:bCs/>
                <w:spacing w:val="13"/>
              </w:rPr>
              <w:t xml:space="preserve"> </w:t>
            </w:r>
            <w:r w:rsidRPr="00BB74F3">
              <w:rPr>
                <w:b/>
                <w:bCs/>
              </w:rPr>
              <w:t>inf</w:t>
            </w:r>
            <w:r w:rsidRPr="00BB74F3">
              <w:rPr>
                <w:b/>
                <w:bCs/>
                <w:spacing w:val="-1"/>
              </w:rPr>
              <w:t>ra</w:t>
            </w:r>
            <w:r w:rsidRPr="00BB74F3">
              <w:rPr>
                <w:b/>
                <w:bCs/>
              </w:rPr>
              <w:t>stru</w:t>
            </w:r>
            <w:r w:rsidRPr="00BB74F3">
              <w:rPr>
                <w:b/>
                <w:bCs/>
                <w:spacing w:val="-1"/>
              </w:rPr>
              <w:t>c</w:t>
            </w:r>
            <w:r w:rsidRPr="00BB74F3">
              <w:rPr>
                <w:b/>
                <w:bCs/>
              </w:rPr>
              <w:t>t</w:t>
            </w:r>
            <w:r w:rsidRPr="00BB74F3">
              <w:rPr>
                <w:b/>
                <w:bCs/>
                <w:spacing w:val="2"/>
              </w:rPr>
              <w:t>u</w:t>
            </w:r>
            <w:r w:rsidRPr="00BB74F3">
              <w:rPr>
                <w:b/>
                <w:bCs/>
              </w:rPr>
              <w:t>r</w:t>
            </w:r>
            <w:r w:rsidRPr="00BB74F3">
              <w:rPr>
                <w:b/>
                <w:bCs/>
                <w:spacing w:val="-2"/>
              </w:rPr>
              <w:t>e</w:t>
            </w:r>
            <w:r w:rsidRPr="00BB74F3">
              <w:rPr>
                <w:b/>
                <w:bCs/>
              </w:rPr>
              <w:t>, industrial or</w:t>
            </w:r>
            <w:r w:rsidRPr="00BB74F3">
              <w:rPr>
                <w:b/>
                <w:bCs/>
                <w:spacing w:val="-1"/>
              </w:rPr>
              <w:t xml:space="preserve"> </w:t>
            </w:r>
            <w:r w:rsidRPr="00BB74F3">
              <w:rPr>
                <w:b/>
                <w:bCs/>
              </w:rPr>
              <w:t>other</w:t>
            </w:r>
            <w:r w:rsidRPr="00BB74F3">
              <w:rPr>
                <w:b/>
                <w:bCs/>
                <w:spacing w:val="-2"/>
              </w:rPr>
              <w:t xml:space="preserve"> </w:t>
            </w:r>
            <w:r w:rsidRPr="00BB74F3">
              <w:rPr>
                <w:b/>
                <w:bCs/>
              </w:rPr>
              <w:t>proj</w:t>
            </w:r>
            <w:r w:rsidRPr="00BB74F3">
              <w:rPr>
                <w:b/>
                <w:bCs/>
                <w:spacing w:val="-2"/>
              </w:rPr>
              <w:t>e</w:t>
            </w:r>
            <w:r w:rsidRPr="00BB74F3">
              <w:rPr>
                <w:b/>
                <w:bCs/>
                <w:spacing w:val="-1"/>
              </w:rPr>
              <w:t>c</w:t>
            </w:r>
            <w:r w:rsidRPr="00BB74F3">
              <w:rPr>
                <w:b/>
                <w:bCs/>
                <w:spacing w:val="2"/>
              </w:rPr>
              <w:t>t</w:t>
            </w:r>
            <w:r w:rsidRPr="00BB74F3">
              <w:rPr>
                <w:b/>
                <w:bCs/>
              </w:rPr>
              <w:t>s in the</w:t>
            </w:r>
            <w:r w:rsidRPr="00BB74F3">
              <w:rPr>
                <w:b/>
                <w:bCs/>
                <w:spacing w:val="-1"/>
              </w:rPr>
              <w:t xml:space="preserve"> </w:t>
            </w:r>
            <w:r w:rsidRPr="00BB74F3">
              <w:rPr>
                <w:b/>
                <w:bCs/>
              </w:rPr>
              <w:t>p</w:t>
            </w:r>
            <w:r w:rsidRPr="00BB74F3">
              <w:rPr>
                <w:b/>
                <w:bCs/>
                <w:spacing w:val="-1"/>
              </w:rPr>
              <w:t>a</w:t>
            </w:r>
            <w:r w:rsidRPr="00BB74F3">
              <w:rPr>
                <w:b/>
                <w:bCs/>
              </w:rPr>
              <w:t>s</w:t>
            </w:r>
            <w:r w:rsidRPr="00BB74F3">
              <w:rPr>
                <w:b/>
                <w:bCs/>
                <w:spacing w:val="-2"/>
              </w:rPr>
              <w:t>t</w:t>
            </w:r>
            <w:r w:rsidRPr="00BB74F3">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Merge w:val="restart"/>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kinsoku w:val="0"/>
              <w:overflowPunct w:val="0"/>
              <w:ind w:left="0"/>
              <w:jc w:val="both"/>
            </w:pPr>
            <w:r>
              <w:t>D</w:t>
            </w:r>
            <w:r>
              <w:rPr>
                <w:spacing w:val="-2"/>
              </w:rPr>
              <w:t>e</w:t>
            </w:r>
            <w:r>
              <w:t>tails of in</w:t>
            </w:r>
            <w:r>
              <w:rPr>
                <w:spacing w:val="-1"/>
              </w:rPr>
              <w:t>f</w:t>
            </w:r>
            <w:r>
              <w:t>r</w:t>
            </w:r>
            <w:r>
              <w:rPr>
                <w:spacing w:val="-2"/>
              </w:rPr>
              <w:t>a</w:t>
            </w:r>
            <w:r>
              <w:t>str</w:t>
            </w:r>
            <w:r>
              <w:rPr>
                <w:spacing w:val="2"/>
              </w:rPr>
              <w:t>u</w:t>
            </w:r>
            <w:r>
              <w:rPr>
                <w:spacing w:val="-1"/>
              </w:rPr>
              <w:t>c</w:t>
            </w:r>
            <w:r>
              <w:t>tur</w:t>
            </w:r>
            <w:r>
              <w:rPr>
                <w:spacing w:val="-2"/>
              </w:rPr>
              <w:t>e</w:t>
            </w:r>
            <w:r>
              <w:t>,</w:t>
            </w:r>
            <w:r>
              <w:rPr>
                <w:spacing w:val="2"/>
              </w:rPr>
              <w:t xml:space="preserve"> </w:t>
            </w:r>
            <w:r>
              <w:t>industrial or</w:t>
            </w:r>
            <w:r>
              <w:rPr>
                <w:spacing w:val="-1"/>
              </w:rPr>
              <w:t xml:space="preserve"> </w:t>
            </w:r>
            <w:r>
              <w:t>other</w:t>
            </w:r>
            <w:r>
              <w:rPr>
                <w:spacing w:val="-2"/>
              </w:rPr>
              <w:t xml:space="preserve"> </w:t>
            </w:r>
            <w:r>
              <w:t>proj</w:t>
            </w:r>
            <w:r>
              <w:rPr>
                <w:spacing w:val="-2"/>
              </w:rPr>
              <w:t>e</w:t>
            </w:r>
            <w:r>
              <w:rPr>
                <w:spacing w:val="-1"/>
              </w:rPr>
              <w:t>c</w:t>
            </w:r>
            <w:r>
              <w:rPr>
                <w:spacing w:val="2"/>
              </w:rPr>
              <w:t>t</w:t>
            </w:r>
            <w:r>
              <w:t>s ha</w:t>
            </w:r>
            <w:r>
              <w:rPr>
                <w:spacing w:val="-1"/>
              </w:rPr>
              <w:t>n</w:t>
            </w:r>
            <w:r>
              <w:t>dled in the p</w:t>
            </w:r>
            <w:r>
              <w:rPr>
                <w:spacing w:val="-2"/>
              </w:rPr>
              <w:t>a</w:t>
            </w:r>
            <w:r>
              <w:t>st as per format below:</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rPr>
          <w:trHeight w:val="1680"/>
        </w:trPr>
        <w:tc>
          <w:tcPr>
            <w:tcW w:w="709" w:type="dxa"/>
            <w:vMerge/>
            <w:vAlign w:val="center"/>
          </w:tcPr>
          <w:p w:rsidR="009C16DF" w:rsidRPr="00530573" w:rsidRDefault="009C16DF" w:rsidP="009C16DF">
            <w:pPr>
              <w:spacing w:line="276" w:lineRule="auto"/>
              <w:jc w:val="both"/>
              <w:rPr>
                <w:rFonts w:cs="Times New Roman"/>
              </w:rPr>
            </w:pPr>
          </w:p>
        </w:tc>
        <w:tc>
          <w:tcPr>
            <w:tcW w:w="14884" w:type="dxa"/>
            <w:gridSpan w:val="4"/>
            <w:vAlign w:val="center"/>
          </w:tcPr>
          <w:p w:rsidR="009C16DF" w:rsidRPr="00BB74F3" w:rsidRDefault="009C16DF" w:rsidP="009C16DF">
            <w:pPr>
              <w:pStyle w:val="BodyText"/>
              <w:kinsoku w:val="0"/>
              <w:overflowPunct w:val="0"/>
              <w:ind w:left="0"/>
              <w:jc w:val="both"/>
              <w:rPr>
                <w:sz w:val="8"/>
                <w:szCs w:val="8"/>
              </w:rPr>
            </w:pPr>
          </w:p>
          <w:tbl>
            <w:tblPr>
              <w:tblStyle w:val="TableGrid"/>
              <w:tblW w:w="0" w:type="auto"/>
              <w:tblLayout w:type="fixed"/>
              <w:tblLook w:val="04A0" w:firstRow="1" w:lastRow="0" w:firstColumn="1" w:lastColumn="0" w:noHBand="0" w:noVBand="1"/>
            </w:tblPr>
            <w:tblGrid>
              <w:gridCol w:w="1264"/>
              <w:gridCol w:w="1264"/>
              <w:gridCol w:w="1264"/>
              <w:gridCol w:w="1265"/>
              <w:gridCol w:w="1265"/>
              <w:gridCol w:w="1265"/>
              <w:gridCol w:w="1265"/>
              <w:gridCol w:w="1265"/>
            </w:tblGrid>
            <w:tr w:rsidR="009C16DF" w:rsidTr="00E0636A">
              <w:tc>
                <w:tcPr>
                  <w:tcW w:w="1264" w:type="dxa"/>
                  <w:vAlign w:val="center"/>
                </w:tcPr>
                <w:p w:rsidR="009C16DF" w:rsidRDefault="009C16DF" w:rsidP="009C16DF">
                  <w:pPr>
                    <w:pStyle w:val="BodyText"/>
                    <w:kinsoku w:val="0"/>
                    <w:overflowPunct w:val="0"/>
                    <w:ind w:left="0"/>
                    <w:jc w:val="both"/>
                  </w:pPr>
                  <w:r>
                    <w:rPr>
                      <w:b/>
                      <w:bCs/>
                      <w:sz w:val="20"/>
                      <w:szCs w:val="20"/>
                    </w:rPr>
                    <w:t>N</w:t>
                  </w:r>
                  <w:r>
                    <w:rPr>
                      <w:b/>
                      <w:bCs/>
                      <w:spacing w:val="3"/>
                      <w:sz w:val="20"/>
                      <w:szCs w:val="20"/>
                    </w:rPr>
                    <w:t>a</w:t>
                  </w:r>
                  <w:r>
                    <w:rPr>
                      <w:b/>
                      <w:bCs/>
                      <w:spacing w:val="-7"/>
                      <w:sz w:val="20"/>
                      <w:szCs w:val="20"/>
                    </w:rPr>
                    <w:t>m</w:t>
                  </w:r>
                  <w:r>
                    <w:rPr>
                      <w:b/>
                      <w:bCs/>
                      <w:sz w:val="20"/>
                      <w:szCs w:val="20"/>
                    </w:rPr>
                    <w:t>e</w:t>
                  </w:r>
                  <w:r>
                    <w:rPr>
                      <w:b/>
                      <w:bCs/>
                      <w:spacing w:val="-6"/>
                      <w:sz w:val="20"/>
                      <w:szCs w:val="20"/>
                    </w:rPr>
                    <w:t xml:space="preserve"> </w:t>
                  </w:r>
                  <w:r>
                    <w:rPr>
                      <w:b/>
                      <w:bCs/>
                      <w:spacing w:val="1"/>
                      <w:sz w:val="20"/>
                      <w:szCs w:val="20"/>
                    </w:rPr>
                    <w:t>o</w:t>
                  </w:r>
                  <w:r>
                    <w:rPr>
                      <w:b/>
                      <w:bCs/>
                      <w:sz w:val="20"/>
                      <w:szCs w:val="20"/>
                    </w:rPr>
                    <w:t>f</w:t>
                  </w:r>
                  <w:r>
                    <w:rPr>
                      <w:b/>
                      <w:bCs/>
                      <w:w w:val="99"/>
                      <w:sz w:val="20"/>
                      <w:szCs w:val="20"/>
                    </w:rPr>
                    <w:t xml:space="preserve"> </w:t>
                  </w:r>
                  <w:r>
                    <w:rPr>
                      <w:b/>
                      <w:bCs/>
                      <w:sz w:val="20"/>
                      <w:szCs w:val="20"/>
                    </w:rPr>
                    <w:t>the</w:t>
                  </w:r>
                  <w:r>
                    <w:rPr>
                      <w:b/>
                      <w:bCs/>
                      <w:w w:val="99"/>
                      <w:sz w:val="20"/>
                      <w:szCs w:val="20"/>
                    </w:rPr>
                    <w:t xml:space="preserve"> </w:t>
                  </w:r>
                  <w:r>
                    <w:rPr>
                      <w:b/>
                      <w:bCs/>
                      <w:sz w:val="20"/>
                      <w:szCs w:val="20"/>
                    </w:rPr>
                    <w:t>pr</w:t>
                  </w:r>
                  <w:r>
                    <w:rPr>
                      <w:b/>
                      <w:bCs/>
                      <w:spacing w:val="1"/>
                      <w:sz w:val="20"/>
                      <w:szCs w:val="20"/>
                    </w:rPr>
                    <w:t>o</w:t>
                  </w:r>
                  <w:r>
                    <w:rPr>
                      <w:b/>
                      <w:bCs/>
                      <w:sz w:val="20"/>
                      <w:szCs w:val="20"/>
                    </w:rPr>
                    <w:t>ject</w:t>
                  </w:r>
                </w:p>
              </w:tc>
              <w:tc>
                <w:tcPr>
                  <w:tcW w:w="1264" w:type="dxa"/>
                  <w:vAlign w:val="center"/>
                </w:tcPr>
                <w:p w:rsidR="009C16DF" w:rsidRPr="000F7EA7" w:rsidRDefault="009C16DF" w:rsidP="009C16DF">
                  <w:pPr>
                    <w:pStyle w:val="BodyText"/>
                    <w:kinsoku w:val="0"/>
                    <w:overflowPunct w:val="0"/>
                    <w:ind w:left="0"/>
                    <w:jc w:val="both"/>
                    <w:rPr>
                      <w:b/>
                      <w:bCs/>
                      <w:sz w:val="20"/>
                      <w:szCs w:val="20"/>
                    </w:rPr>
                  </w:pPr>
                  <w:r>
                    <w:rPr>
                      <w:b/>
                      <w:bCs/>
                      <w:sz w:val="20"/>
                      <w:szCs w:val="20"/>
                    </w:rPr>
                    <w:t>Sec</w:t>
                  </w:r>
                  <w:r w:rsidRPr="000F7EA7">
                    <w:rPr>
                      <w:b/>
                      <w:bCs/>
                      <w:sz w:val="20"/>
                      <w:szCs w:val="20"/>
                    </w:rPr>
                    <w:t>to</w:t>
                  </w:r>
                  <w:r>
                    <w:rPr>
                      <w:b/>
                      <w:bCs/>
                      <w:sz w:val="20"/>
                      <w:szCs w:val="20"/>
                    </w:rPr>
                    <w:t>r</w:t>
                  </w:r>
                </w:p>
              </w:tc>
              <w:tc>
                <w:tcPr>
                  <w:tcW w:w="1264" w:type="dxa"/>
                  <w:vAlign w:val="center"/>
                </w:tcPr>
                <w:p w:rsidR="009C16DF" w:rsidRPr="000F7EA7" w:rsidRDefault="009C16DF" w:rsidP="009C16DF">
                  <w:pPr>
                    <w:pStyle w:val="BodyText"/>
                    <w:kinsoku w:val="0"/>
                    <w:overflowPunct w:val="0"/>
                    <w:ind w:left="0"/>
                    <w:jc w:val="both"/>
                    <w:rPr>
                      <w:b/>
                      <w:bCs/>
                      <w:sz w:val="20"/>
                      <w:szCs w:val="20"/>
                    </w:rPr>
                  </w:pPr>
                  <w:r>
                    <w:rPr>
                      <w:b/>
                      <w:bCs/>
                      <w:sz w:val="20"/>
                      <w:szCs w:val="20"/>
                    </w:rPr>
                    <w:t>Pr</w:t>
                  </w:r>
                  <w:r w:rsidRPr="000F7EA7">
                    <w:rPr>
                      <w:b/>
                      <w:bCs/>
                      <w:sz w:val="20"/>
                      <w:szCs w:val="20"/>
                    </w:rPr>
                    <w:t>o</w:t>
                  </w:r>
                  <w:r>
                    <w:rPr>
                      <w:b/>
                      <w:bCs/>
                      <w:sz w:val="20"/>
                      <w:szCs w:val="20"/>
                    </w:rPr>
                    <w:t>ject</w:t>
                  </w:r>
                  <w:r w:rsidRPr="000F7EA7">
                    <w:rPr>
                      <w:b/>
                      <w:bCs/>
                      <w:sz w:val="20"/>
                      <w:szCs w:val="20"/>
                    </w:rPr>
                    <w:t xml:space="preserve"> Capacity </w:t>
                  </w:r>
                  <w:r>
                    <w:rPr>
                      <w:b/>
                      <w:bCs/>
                      <w:sz w:val="20"/>
                      <w:szCs w:val="20"/>
                    </w:rPr>
                    <w:t>(if</w:t>
                  </w:r>
                  <w:r w:rsidRPr="000F7EA7">
                    <w:rPr>
                      <w:b/>
                      <w:bCs/>
                      <w:sz w:val="20"/>
                      <w:szCs w:val="20"/>
                    </w:rPr>
                    <w:t xml:space="preserve"> a</w:t>
                  </w:r>
                  <w:r>
                    <w:rPr>
                      <w:b/>
                      <w:bCs/>
                      <w:sz w:val="20"/>
                      <w:szCs w:val="20"/>
                    </w:rPr>
                    <w:t>ny)</w:t>
                  </w:r>
                </w:p>
              </w:tc>
              <w:tc>
                <w:tcPr>
                  <w:tcW w:w="1265" w:type="dxa"/>
                  <w:vAlign w:val="center"/>
                </w:tcPr>
                <w:p w:rsidR="009C16DF" w:rsidRPr="000F7EA7" w:rsidRDefault="009C16DF" w:rsidP="009C16DF">
                  <w:pPr>
                    <w:pStyle w:val="BodyText"/>
                    <w:kinsoku w:val="0"/>
                    <w:overflowPunct w:val="0"/>
                    <w:ind w:left="0"/>
                    <w:jc w:val="both"/>
                    <w:rPr>
                      <w:b/>
                      <w:bCs/>
                      <w:sz w:val="20"/>
                      <w:szCs w:val="20"/>
                    </w:rPr>
                  </w:pPr>
                  <w:r>
                    <w:rPr>
                      <w:b/>
                      <w:bCs/>
                      <w:sz w:val="20"/>
                      <w:szCs w:val="20"/>
                    </w:rPr>
                    <w:t>Ori</w:t>
                  </w:r>
                  <w:r w:rsidRPr="000F7EA7">
                    <w:rPr>
                      <w:b/>
                      <w:bCs/>
                      <w:sz w:val="20"/>
                      <w:szCs w:val="20"/>
                    </w:rPr>
                    <w:t>g</w:t>
                  </w:r>
                  <w:r>
                    <w:rPr>
                      <w:b/>
                      <w:bCs/>
                      <w:sz w:val="20"/>
                      <w:szCs w:val="20"/>
                    </w:rPr>
                    <w:t>inal</w:t>
                  </w:r>
                  <w:r w:rsidRPr="000F7EA7">
                    <w:rPr>
                      <w:b/>
                      <w:bCs/>
                      <w:sz w:val="20"/>
                      <w:szCs w:val="20"/>
                    </w:rPr>
                    <w:t xml:space="preserve"> </w:t>
                  </w:r>
                  <w:r>
                    <w:rPr>
                      <w:b/>
                      <w:bCs/>
                      <w:sz w:val="20"/>
                      <w:szCs w:val="20"/>
                    </w:rPr>
                    <w:t>Pr</w:t>
                  </w:r>
                  <w:r w:rsidRPr="000F7EA7">
                    <w:rPr>
                      <w:b/>
                      <w:bCs/>
                      <w:sz w:val="20"/>
                      <w:szCs w:val="20"/>
                    </w:rPr>
                    <w:t>o</w:t>
                  </w:r>
                  <w:r>
                    <w:rPr>
                      <w:b/>
                      <w:bCs/>
                      <w:sz w:val="20"/>
                      <w:szCs w:val="20"/>
                    </w:rPr>
                    <w:t>ject</w:t>
                  </w:r>
                  <w:r w:rsidRPr="000F7EA7">
                    <w:rPr>
                      <w:b/>
                      <w:bCs/>
                      <w:sz w:val="20"/>
                      <w:szCs w:val="20"/>
                    </w:rPr>
                    <w:t xml:space="preserve"> </w:t>
                  </w:r>
                  <w:r>
                    <w:rPr>
                      <w:b/>
                      <w:bCs/>
                      <w:sz w:val="20"/>
                      <w:szCs w:val="20"/>
                    </w:rPr>
                    <w:t>C</w:t>
                  </w:r>
                  <w:r w:rsidRPr="000F7EA7">
                    <w:rPr>
                      <w:b/>
                      <w:bCs/>
                      <w:sz w:val="20"/>
                      <w:szCs w:val="20"/>
                    </w:rPr>
                    <w:t>os</w:t>
                  </w:r>
                  <w:r>
                    <w:rPr>
                      <w:b/>
                      <w:bCs/>
                      <w:sz w:val="20"/>
                      <w:szCs w:val="20"/>
                    </w:rPr>
                    <w:t>t</w:t>
                  </w:r>
                </w:p>
              </w:tc>
              <w:tc>
                <w:tcPr>
                  <w:tcW w:w="1265" w:type="dxa"/>
                  <w:vAlign w:val="center"/>
                </w:tcPr>
                <w:p w:rsidR="009C16DF" w:rsidRPr="000F7EA7" w:rsidRDefault="009C16DF" w:rsidP="009C16DF">
                  <w:pPr>
                    <w:pStyle w:val="BodyText"/>
                    <w:kinsoku w:val="0"/>
                    <w:overflowPunct w:val="0"/>
                    <w:ind w:left="0"/>
                    <w:jc w:val="both"/>
                    <w:rPr>
                      <w:b/>
                      <w:bCs/>
                      <w:sz w:val="20"/>
                      <w:szCs w:val="20"/>
                    </w:rPr>
                  </w:pPr>
                  <w:r>
                    <w:rPr>
                      <w:b/>
                      <w:bCs/>
                      <w:sz w:val="20"/>
                      <w:szCs w:val="20"/>
                    </w:rPr>
                    <w:t>Ori</w:t>
                  </w:r>
                  <w:r w:rsidRPr="000F7EA7">
                    <w:rPr>
                      <w:b/>
                      <w:bCs/>
                      <w:sz w:val="20"/>
                      <w:szCs w:val="20"/>
                    </w:rPr>
                    <w:t>g</w:t>
                  </w:r>
                  <w:r>
                    <w:rPr>
                      <w:b/>
                      <w:bCs/>
                      <w:sz w:val="20"/>
                      <w:szCs w:val="20"/>
                    </w:rPr>
                    <w:t>inal</w:t>
                  </w:r>
                  <w:r w:rsidRPr="000F7EA7">
                    <w:rPr>
                      <w:b/>
                      <w:bCs/>
                      <w:sz w:val="20"/>
                      <w:szCs w:val="20"/>
                    </w:rPr>
                    <w:t xml:space="preserve"> ta</w:t>
                  </w:r>
                  <w:r>
                    <w:rPr>
                      <w:b/>
                      <w:bCs/>
                      <w:sz w:val="20"/>
                      <w:szCs w:val="20"/>
                    </w:rPr>
                    <w:t>r</w:t>
                  </w:r>
                  <w:r w:rsidRPr="000F7EA7">
                    <w:rPr>
                      <w:b/>
                      <w:bCs/>
                      <w:sz w:val="20"/>
                      <w:szCs w:val="20"/>
                    </w:rPr>
                    <w:t>g</w:t>
                  </w:r>
                  <w:r>
                    <w:rPr>
                      <w:b/>
                      <w:bCs/>
                      <w:sz w:val="20"/>
                      <w:szCs w:val="20"/>
                    </w:rPr>
                    <w:t>e</w:t>
                  </w:r>
                  <w:r w:rsidRPr="000F7EA7">
                    <w:rPr>
                      <w:b/>
                      <w:bCs/>
                      <w:sz w:val="20"/>
                      <w:szCs w:val="20"/>
                    </w:rPr>
                    <w:t>t</w:t>
                  </w:r>
                  <w:r>
                    <w:rPr>
                      <w:b/>
                      <w:bCs/>
                      <w:sz w:val="20"/>
                      <w:szCs w:val="20"/>
                    </w:rPr>
                    <w:t>ed</w:t>
                  </w:r>
                  <w:r w:rsidRPr="000F7EA7">
                    <w:rPr>
                      <w:b/>
                      <w:bCs/>
                      <w:sz w:val="20"/>
                      <w:szCs w:val="20"/>
                    </w:rPr>
                    <w:t xml:space="preserve"> </w:t>
                  </w:r>
                  <w:r>
                    <w:rPr>
                      <w:b/>
                      <w:bCs/>
                      <w:sz w:val="20"/>
                      <w:szCs w:val="20"/>
                    </w:rPr>
                    <w:t>date</w:t>
                  </w:r>
                  <w:r w:rsidRPr="000F7EA7">
                    <w:rPr>
                      <w:b/>
                      <w:bCs/>
                      <w:sz w:val="20"/>
                      <w:szCs w:val="20"/>
                    </w:rPr>
                    <w:t xml:space="preserve"> o</w:t>
                  </w:r>
                  <w:r>
                    <w:rPr>
                      <w:b/>
                      <w:bCs/>
                      <w:sz w:val="20"/>
                      <w:szCs w:val="20"/>
                    </w:rPr>
                    <w:t>f</w:t>
                  </w:r>
                  <w:r w:rsidRPr="000F7EA7">
                    <w:rPr>
                      <w:b/>
                      <w:bCs/>
                      <w:sz w:val="20"/>
                      <w:szCs w:val="20"/>
                    </w:rPr>
                    <w:t xml:space="preserve"> </w:t>
                  </w:r>
                  <w:r>
                    <w:rPr>
                      <w:b/>
                      <w:bCs/>
                      <w:sz w:val="20"/>
                      <w:szCs w:val="20"/>
                    </w:rPr>
                    <w:t>c</w:t>
                  </w:r>
                  <w:r w:rsidRPr="000F7EA7">
                    <w:rPr>
                      <w:b/>
                      <w:bCs/>
                      <w:sz w:val="20"/>
                      <w:szCs w:val="20"/>
                    </w:rPr>
                    <w:t>om</w:t>
                  </w:r>
                  <w:r>
                    <w:rPr>
                      <w:b/>
                      <w:bCs/>
                      <w:sz w:val="20"/>
                      <w:szCs w:val="20"/>
                    </w:rPr>
                    <w:t>pletion</w:t>
                  </w:r>
                </w:p>
              </w:tc>
              <w:tc>
                <w:tcPr>
                  <w:tcW w:w="1265" w:type="dxa"/>
                  <w:vAlign w:val="center"/>
                </w:tcPr>
                <w:p w:rsidR="009C16DF" w:rsidRPr="000F7EA7" w:rsidRDefault="009C16DF" w:rsidP="009C16DF">
                  <w:pPr>
                    <w:pStyle w:val="BodyText"/>
                    <w:kinsoku w:val="0"/>
                    <w:overflowPunct w:val="0"/>
                    <w:ind w:left="0"/>
                    <w:jc w:val="both"/>
                    <w:rPr>
                      <w:b/>
                      <w:bCs/>
                      <w:sz w:val="20"/>
                      <w:szCs w:val="20"/>
                    </w:rPr>
                  </w:pPr>
                  <w:r>
                    <w:rPr>
                      <w:b/>
                      <w:bCs/>
                      <w:sz w:val="20"/>
                      <w:szCs w:val="20"/>
                    </w:rPr>
                    <w:t>Ac</w:t>
                  </w:r>
                  <w:r w:rsidRPr="000F7EA7">
                    <w:rPr>
                      <w:b/>
                      <w:bCs/>
                      <w:sz w:val="20"/>
                      <w:szCs w:val="20"/>
                    </w:rPr>
                    <w:t>t</w:t>
                  </w:r>
                  <w:r>
                    <w:rPr>
                      <w:b/>
                      <w:bCs/>
                      <w:sz w:val="20"/>
                      <w:szCs w:val="20"/>
                    </w:rPr>
                    <w:t>ual</w:t>
                  </w:r>
                  <w:r w:rsidRPr="000F7EA7">
                    <w:rPr>
                      <w:b/>
                      <w:bCs/>
                      <w:sz w:val="20"/>
                      <w:szCs w:val="20"/>
                    </w:rPr>
                    <w:t xml:space="preserve"> Project </w:t>
                  </w:r>
                  <w:r>
                    <w:rPr>
                      <w:b/>
                      <w:bCs/>
                      <w:sz w:val="20"/>
                      <w:szCs w:val="20"/>
                    </w:rPr>
                    <w:t>c</w:t>
                  </w:r>
                  <w:r w:rsidRPr="000F7EA7">
                    <w:rPr>
                      <w:b/>
                      <w:bCs/>
                      <w:sz w:val="20"/>
                      <w:szCs w:val="20"/>
                    </w:rPr>
                    <w:t>os</w:t>
                  </w:r>
                  <w:r>
                    <w:rPr>
                      <w:b/>
                      <w:bCs/>
                      <w:sz w:val="20"/>
                      <w:szCs w:val="20"/>
                    </w:rPr>
                    <w:t>t</w:t>
                  </w:r>
                </w:p>
              </w:tc>
              <w:tc>
                <w:tcPr>
                  <w:tcW w:w="1265" w:type="dxa"/>
                  <w:vAlign w:val="center"/>
                </w:tcPr>
                <w:p w:rsidR="009C16DF" w:rsidRPr="000F7EA7" w:rsidRDefault="009C16DF" w:rsidP="009C16DF">
                  <w:pPr>
                    <w:pStyle w:val="BodyText"/>
                    <w:kinsoku w:val="0"/>
                    <w:overflowPunct w:val="0"/>
                    <w:ind w:left="0"/>
                    <w:jc w:val="both"/>
                    <w:rPr>
                      <w:b/>
                      <w:bCs/>
                      <w:sz w:val="20"/>
                      <w:szCs w:val="20"/>
                    </w:rPr>
                  </w:pPr>
                  <w:r>
                    <w:rPr>
                      <w:b/>
                      <w:bCs/>
                      <w:sz w:val="20"/>
                      <w:szCs w:val="20"/>
                    </w:rPr>
                    <w:t>Ac</w:t>
                  </w:r>
                  <w:r w:rsidRPr="000F7EA7">
                    <w:rPr>
                      <w:b/>
                      <w:bCs/>
                      <w:sz w:val="20"/>
                      <w:szCs w:val="20"/>
                    </w:rPr>
                    <w:t>t</w:t>
                  </w:r>
                  <w:r>
                    <w:rPr>
                      <w:b/>
                      <w:bCs/>
                      <w:sz w:val="20"/>
                      <w:szCs w:val="20"/>
                    </w:rPr>
                    <w:t>ual</w:t>
                  </w:r>
                  <w:r w:rsidRPr="000F7EA7">
                    <w:rPr>
                      <w:b/>
                      <w:bCs/>
                      <w:sz w:val="20"/>
                      <w:szCs w:val="20"/>
                    </w:rPr>
                    <w:t xml:space="preserve"> </w:t>
                  </w:r>
                  <w:r>
                    <w:rPr>
                      <w:b/>
                      <w:bCs/>
                      <w:sz w:val="20"/>
                      <w:szCs w:val="20"/>
                    </w:rPr>
                    <w:t>d</w:t>
                  </w:r>
                  <w:r w:rsidRPr="000F7EA7">
                    <w:rPr>
                      <w:b/>
                      <w:bCs/>
                      <w:sz w:val="20"/>
                      <w:szCs w:val="20"/>
                    </w:rPr>
                    <w:t>a</w:t>
                  </w:r>
                  <w:r>
                    <w:rPr>
                      <w:b/>
                      <w:bCs/>
                      <w:sz w:val="20"/>
                      <w:szCs w:val="20"/>
                    </w:rPr>
                    <w:t>te</w:t>
                  </w:r>
                  <w:r w:rsidRPr="000F7EA7">
                    <w:rPr>
                      <w:b/>
                      <w:bCs/>
                      <w:sz w:val="20"/>
                      <w:szCs w:val="20"/>
                    </w:rPr>
                    <w:t xml:space="preserve"> o</w:t>
                  </w:r>
                  <w:r>
                    <w:rPr>
                      <w:b/>
                      <w:bCs/>
                      <w:sz w:val="20"/>
                      <w:szCs w:val="20"/>
                    </w:rPr>
                    <w:t>f</w:t>
                  </w:r>
                  <w:r w:rsidRPr="000F7EA7">
                    <w:rPr>
                      <w:b/>
                      <w:bCs/>
                      <w:sz w:val="20"/>
                      <w:szCs w:val="20"/>
                    </w:rPr>
                    <w:t xml:space="preserve"> </w:t>
                  </w:r>
                  <w:r>
                    <w:rPr>
                      <w:b/>
                      <w:bCs/>
                      <w:sz w:val="20"/>
                      <w:szCs w:val="20"/>
                    </w:rPr>
                    <w:t>c</w:t>
                  </w:r>
                  <w:r w:rsidRPr="000F7EA7">
                    <w:rPr>
                      <w:b/>
                      <w:bCs/>
                      <w:sz w:val="20"/>
                      <w:szCs w:val="20"/>
                    </w:rPr>
                    <w:t>omp</w:t>
                  </w:r>
                  <w:r>
                    <w:rPr>
                      <w:b/>
                      <w:bCs/>
                      <w:sz w:val="20"/>
                      <w:szCs w:val="20"/>
                    </w:rPr>
                    <w:t>letion</w:t>
                  </w:r>
                </w:p>
              </w:tc>
              <w:tc>
                <w:tcPr>
                  <w:tcW w:w="1265" w:type="dxa"/>
                  <w:vAlign w:val="center"/>
                </w:tcPr>
                <w:p w:rsidR="009C16DF" w:rsidRPr="000F7EA7" w:rsidRDefault="009C16DF" w:rsidP="009C16DF">
                  <w:pPr>
                    <w:pStyle w:val="BodyText"/>
                    <w:kinsoku w:val="0"/>
                    <w:overflowPunct w:val="0"/>
                    <w:ind w:left="0"/>
                    <w:jc w:val="both"/>
                    <w:rPr>
                      <w:b/>
                      <w:bCs/>
                      <w:sz w:val="20"/>
                      <w:szCs w:val="20"/>
                    </w:rPr>
                  </w:pPr>
                  <w:r>
                    <w:rPr>
                      <w:b/>
                      <w:bCs/>
                      <w:sz w:val="20"/>
                      <w:szCs w:val="20"/>
                    </w:rPr>
                    <w:t>Re</w:t>
                  </w:r>
                  <w:r w:rsidRPr="000F7EA7">
                    <w:rPr>
                      <w:b/>
                      <w:bCs/>
                      <w:sz w:val="20"/>
                      <w:szCs w:val="20"/>
                    </w:rPr>
                    <w:t>aso</w:t>
                  </w:r>
                  <w:r>
                    <w:rPr>
                      <w:b/>
                      <w:bCs/>
                      <w:sz w:val="20"/>
                      <w:szCs w:val="20"/>
                    </w:rPr>
                    <w:t>ns</w:t>
                  </w:r>
                  <w:r w:rsidRPr="000F7EA7">
                    <w:rPr>
                      <w:b/>
                      <w:bCs/>
                      <w:sz w:val="20"/>
                      <w:szCs w:val="20"/>
                    </w:rPr>
                    <w:t xml:space="preserve"> </w:t>
                  </w:r>
                  <w:r>
                    <w:rPr>
                      <w:b/>
                      <w:bCs/>
                      <w:sz w:val="20"/>
                      <w:szCs w:val="20"/>
                    </w:rPr>
                    <w:t>f</w:t>
                  </w:r>
                  <w:r w:rsidRPr="000F7EA7">
                    <w:rPr>
                      <w:b/>
                      <w:bCs/>
                      <w:sz w:val="20"/>
                      <w:szCs w:val="20"/>
                    </w:rPr>
                    <w:t>o</w:t>
                  </w:r>
                  <w:r>
                    <w:rPr>
                      <w:b/>
                      <w:bCs/>
                      <w:sz w:val="20"/>
                      <w:szCs w:val="20"/>
                    </w:rPr>
                    <w:t>r</w:t>
                  </w:r>
                </w:p>
                <w:p w:rsidR="009C16DF" w:rsidRDefault="009C16DF" w:rsidP="009C16DF">
                  <w:pPr>
                    <w:pStyle w:val="BodyText"/>
                    <w:kinsoku w:val="0"/>
                    <w:overflowPunct w:val="0"/>
                    <w:ind w:left="0"/>
                    <w:jc w:val="both"/>
                    <w:rPr>
                      <w:b/>
                      <w:bCs/>
                      <w:sz w:val="20"/>
                      <w:szCs w:val="20"/>
                    </w:rPr>
                  </w:pPr>
                  <w:r>
                    <w:rPr>
                      <w:b/>
                      <w:bCs/>
                      <w:sz w:val="20"/>
                      <w:szCs w:val="20"/>
                    </w:rPr>
                    <w:t>c</w:t>
                  </w:r>
                  <w:r w:rsidRPr="000F7EA7">
                    <w:rPr>
                      <w:b/>
                      <w:bCs/>
                      <w:sz w:val="20"/>
                      <w:szCs w:val="20"/>
                    </w:rPr>
                    <w:t>os</w:t>
                  </w:r>
                  <w:r>
                    <w:rPr>
                      <w:b/>
                      <w:bCs/>
                      <w:sz w:val="20"/>
                      <w:szCs w:val="20"/>
                    </w:rPr>
                    <w:t>t</w:t>
                  </w:r>
                  <w:r w:rsidRPr="000F7EA7">
                    <w:rPr>
                      <w:b/>
                      <w:bCs/>
                      <w:sz w:val="20"/>
                      <w:szCs w:val="20"/>
                    </w:rPr>
                    <w:t xml:space="preserve"> </w:t>
                  </w:r>
                  <w:r>
                    <w:rPr>
                      <w:b/>
                      <w:bCs/>
                      <w:sz w:val="20"/>
                      <w:szCs w:val="20"/>
                    </w:rPr>
                    <w:t>&amp;</w:t>
                  </w:r>
                  <w:r w:rsidRPr="000F7EA7">
                    <w:rPr>
                      <w:b/>
                      <w:bCs/>
                      <w:sz w:val="20"/>
                      <w:szCs w:val="20"/>
                    </w:rPr>
                    <w:t xml:space="preserve"> tim</w:t>
                  </w:r>
                  <w:r>
                    <w:rPr>
                      <w:b/>
                      <w:bCs/>
                      <w:sz w:val="20"/>
                      <w:szCs w:val="20"/>
                    </w:rPr>
                    <w:t>e</w:t>
                  </w:r>
                  <w:r w:rsidRPr="000F7EA7">
                    <w:rPr>
                      <w:b/>
                      <w:bCs/>
                      <w:sz w:val="20"/>
                      <w:szCs w:val="20"/>
                    </w:rPr>
                    <w:t xml:space="preserve"> ov</w:t>
                  </w:r>
                  <w:r>
                    <w:rPr>
                      <w:b/>
                      <w:bCs/>
                      <w:sz w:val="20"/>
                      <w:szCs w:val="20"/>
                    </w:rPr>
                    <w:t>errun</w:t>
                  </w:r>
                  <w:r w:rsidRPr="000F7EA7">
                    <w:rPr>
                      <w:b/>
                      <w:bCs/>
                      <w:sz w:val="20"/>
                      <w:szCs w:val="20"/>
                    </w:rPr>
                    <w:t xml:space="preserve"> </w:t>
                  </w:r>
                </w:p>
                <w:p w:rsidR="009C16DF" w:rsidRPr="000F7EA7" w:rsidRDefault="009C16DF" w:rsidP="009C16DF">
                  <w:pPr>
                    <w:pStyle w:val="BodyText"/>
                    <w:kinsoku w:val="0"/>
                    <w:overflowPunct w:val="0"/>
                    <w:ind w:left="0"/>
                    <w:jc w:val="both"/>
                    <w:rPr>
                      <w:b/>
                      <w:bCs/>
                      <w:sz w:val="20"/>
                      <w:szCs w:val="20"/>
                    </w:rPr>
                  </w:pPr>
                  <w:r>
                    <w:rPr>
                      <w:b/>
                      <w:bCs/>
                      <w:sz w:val="20"/>
                      <w:szCs w:val="20"/>
                    </w:rPr>
                    <w:t>(if</w:t>
                  </w:r>
                  <w:r w:rsidRPr="000F7EA7">
                    <w:rPr>
                      <w:b/>
                      <w:bCs/>
                      <w:sz w:val="20"/>
                      <w:szCs w:val="20"/>
                    </w:rPr>
                    <w:t xml:space="preserve"> a</w:t>
                  </w:r>
                  <w:r>
                    <w:rPr>
                      <w:b/>
                      <w:bCs/>
                      <w:sz w:val="20"/>
                      <w:szCs w:val="20"/>
                    </w:rPr>
                    <w:t>ny)</w:t>
                  </w:r>
                </w:p>
              </w:tc>
            </w:tr>
            <w:tr w:rsidR="009C16DF" w:rsidTr="00E0636A">
              <w:tc>
                <w:tcPr>
                  <w:tcW w:w="1264" w:type="dxa"/>
                </w:tcPr>
                <w:p w:rsidR="009C16DF" w:rsidRDefault="009C16DF" w:rsidP="009C16DF">
                  <w:pPr>
                    <w:pStyle w:val="BodyText"/>
                    <w:kinsoku w:val="0"/>
                    <w:overflowPunct w:val="0"/>
                    <w:ind w:left="0"/>
                    <w:jc w:val="both"/>
                  </w:pPr>
                </w:p>
              </w:tc>
              <w:tc>
                <w:tcPr>
                  <w:tcW w:w="1264" w:type="dxa"/>
                </w:tcPr>
                <w:p w:rsidR="009C16DF" w:rsidRDefault="009C16DF" w:rsidP="009C16DF">
                  <w:pPr>
                    <w:pStyle w:val="BodyText"/>
                    <w:kinsoku w:val="0"/>
                    <w:overflowPunct w:val="0"/>
                    <w:ind w:left="0"/>
                    <w:jc w:val="both"/>
                  </w:pPr>
                </w:p>
              </w:tc>
              <w:tc>
                <w:tcPr>
                  <w:tcW w:w="1264" w:type="dxa"/>
                </w:tcPr>
                <w:p w:rsidR="009C16DF" w:rsidRDefault="009C16DF" w:rsidP="009C16DF">
                  <w:pPr>
                    <w:pStyle w:val="BodyText"/>
                    <w:kinsoku w:val="0"/>
                    <w:overflowPunct w:val="0"/>
                    <w:ind w:left="0"/>
                    <w:jc w:val="both"/>
                  </w:pPr>
                </w:p>
              </w:tc>
              <w:tc>
                <w:tcPr>
                  <w:tcW w:w="1265" w:type="dxa"/>
                </w:tcPr>
                <w:p w:rsidR="009C16DF" w:rsidRDefault="009C16DF" w:rsidP="009C16DF">
                  <w:pPr>
                    <w:pStyle w:val="BodyText"/>
                    <w:kinsoku w:val="0"/>
                    <w:overflowPunct w:val="0"/>
                    <w:ind w:left="0"/>
                    <w:jc w:val="both"/>
                  </w:pPr>
                </w:p>
              </w:tc>
              <w:tc>
                <w:tcPr>
                  <w:tcW w:w="1265" w:type="dxa"/>
                </w:tcPr>
                <w:p w:rsidR="009C16DF" w:rsidRDefault="009C16DF" w:rsidP="009C16DF">
                  <w:pPr>
                    <w:pStyle w:val="BodyText"/>
                    <w:kinsoku w:val="0"/>
                    <w:overflowPunct w:val="0"/>
                    <w:ind w:left="0"/>
                    <w:jc w:val="both"/>
                  </w:pPr>
                </w:p>
              </w:tc>
              <w:tc>
                <w:tcPr>
                  <w:tcW w:w="1265" w:type="dxa"/>
                </w:tcPr>
                <w:p w:rsidR="009C16DF" w:rsidRDefault="009C16DF" w:rsidP="009C16DF">
                  <w:pPr>
                    <w:pStyle w:val="BodyText"/>
                    <w:kinsoku w:val="0"/>
                    <w:overflowPunct w:val="0"/>
                    <w:ind w:left="0"/>
                    <w:jc w:val="both"/>
                  </w:pPr>
                </w:p>
              </w:tc>
              <w:tc>
                <w:tcPr>
                  <w:tcW w:w="1265" w:type="dxa"/>
                </w:tcPr>
                <w:p w:rsidR="009C16DF" w:rsidRDefault="009C16DF" w:rsidP="009C16DF">
                  <w:pPr>
                    <w:pStyle w:val="BodyText"/>
                    <w:kinsoku w:val="0"/>
                    <w:overflowPunct w:val="0"/>
                    <w:ind w:left="0"/>
                    <w:jc w:val="both"/>
                  </w:pPr>
                </w:p>
              </w:tc>
              <w:tc>
                <w:tcPr>
                  <w:tcW w:w="1265" w:type="dxa"/>
                </w:tcPr>
                <w:p w:rsidR="009C16DF" w:rsidRDefault="009C16DF" w:rsidP="009C16DF">
                  <w:pPr>
                    <w:pStyle w:val="BodyText"/>
                    <w:kinsoku w:val="0"/>
                    <w:overflowPunct w:val="0"/>
                    <w:ind w:left="0"/>
                    <w:jc w:val="both"/>
                  </w:pPr>
                </w:p>
              </w:tc>
            </w:tr>
          </w:tbl>
          <w:p w:rsidR="009C16DF" w:rsidRPr="00530573" w:rsidRDefault="009C16DF" w:rsidP="009C16DF">
            <w:pPr>
              <w:spacing w:line="276" w:lineRule="auto"/>
              <w:jc w:val="both"/>
              <w:rPr>
                <w:rFonts w:cs="Times New Roman"/>
              </w:rPr>
            </w:pPr>
          </w:p>
        </w:tc>
      </w:tr>
      <w:tr w:rsidR="009C16DF" w:rsidRPr="00530573" w:rsidTr="00E0636A">
        <w:tc>
          <w:tcPr>
            <w:tcW w:w="709" w:type="dxa"/>
            <w:vMerge/>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kinsoku w:val="0"/>
              <w:overflowPunct w:val="0"/>
              <w:spacing w:before="69" w:line="275" w:lineRule="auto"/>
              <w:ind w:left="0" w:right="34"/>
              <w:jc w:val="both"/>
            </w:pPr>
            <w:r>
              <w:t>Simil</w:t>
            </w:r>
            <w:r>
              <w:rPr>
                <w:spacing w:val="-1"/>
              </w:rPr>
              <w:t>a</w:t>
            </w:r>
            <w:r>
              <w:t>r</w:t>
            </w:r>
            <w:r>
              <w:rPr>
                <w:spacing w:val="15"/>
              </w:rPr>
              <w:t xml:space="preserve"> </w:t>
            </w:r>
            <w:r>
              <w:rPr>
                <w:spacing w:val="-1"/>
              </w:rPr>
              <w:t>a</w:t>
            </w:r>
            <w:r>
              <w:t>bove</w:t>
            </w:r>
            <w:r>
              <w:rPr>
                <w:spacing w:val="15"/>
              </w:rPr>
              <w:t xml:space="preserve"> </w:t>
            </w:r>
            <w:r>
              <w:t>d</w:t>
            </w:r>
            <w:r>
              <w:rPr>
                <w:spacing w:val="-1"/>
              </w:rPr>
              <w:t>e</w:t>
            </w:r>
            <w:r>
              <w:t>tails</w:t>
            </w:r>
            <w:r>
              <w:rPr>
                <w:spacing w:val="17"/>
              </w:rPr>
              <w:t xml:space="preserve"> </w:t>
            </w:r>
            <w:r>
              <w:t>in</w:t>
            </w:r>
            <w:r>
              <w:rPr>
                <w:spacing w:val="17"/>
              </w:rPr>
              <w:t xml:space="preserve"> </w:t>
            </w:r>
            <w:r>
              <w:t>r</w:t>
            </w:r>
            <w:r>
              <w:rPr>
                <w:spacing w:val="-2"/>
              </w:rPr>
              <w:t>e</w:t>
            </w:r>
            <w:r>
              <w:t>spe</w:t>
            </w:r>
            <w:r>
              <w:rPr>
                <w:spacing w:val="-2"/>
              </w:rPr>
              <w:t>c</w:t>
            </w:r>
            <w:r>
              <w:t>t</w:t>
            </w:r>
            <w:r>
              <w:rPr>
                <w:spacing w:val="17"/>
              </w:rPr>
              <w:t xml:space="preserve"> </w:t>
            </w:r>
            <w:r>
              <w:t>of</w:t>
            </w:r>
            <w:r>
              <w:rPr>
                <w:spacing w:val="15"/>
              </w:rPr>
              <w:t xml:space="preserve"> </w:t>
            </w:r>
            <w:r>
              <w:rPr>
                <w:spacing w:val="2"/>
              </w:rPr>
              <w:t>p</w:t>
            </w:r>
            <w:r>
              <w:t>roj</w:t>
            </w:r>
            <w:r>
              <w:rPr>
                <w:spacing w:val="-2"/>
              </w:rPr>
              <w:t>e</w:t>
            </w:r>
            <w:r>
              <w:rPr>
                <w:spacing w:val="-1"/>
              </w:rPr>
              <w:t>c</w:t>
            </w:r>
            <w:r>
              <w:t>ts</w:t>
            </w:r>
            <w:r>
              <w:rPr>
                <w:spacing w:val="17"/>
              </w:rPr>
              <w:t xml:space="preserve"> </w:t>
            </w:r>
            <w:r>
              <w:rPr>
                <w:spacing w:val="-1"/>
              </w:rPr>
              <w:t>e</w:t>
            </w:r>
            <w:r>
              <w:rPr>
                <w:spacing w:val="2"/>
              </w:rPr>
              <w:t>x</w:t>
            </w:r>
            <w:r>
              <w:rPr>
                <w:spacing w:val="-1"/>
              </w:rPr>
              <w:t>ec</w:t>
            </w:r>
            <w:r>
              <w:rPr>
                <w:spacing w:val="2"/>
              </w:rPr>
              <w:t>u</w:t>
            </w:r>
            <w:r>
              <w:t>ted</w:t>
            </w:r>
            <w:r>
              <w:rPr>
                <w:spacing w:val="16"/>
              </w:rPr>
              <w:t xml:space="preserve"> </w:t>
            </w:r>
            <w:r>
              <w:rPr>
                <w:spacing w:val="2"/>
              </w:rPr>
              <w:t>b</w:t>
            </w:r>
            <w:r>
              <w:t>y</w:t>
            </w:r>
            <w:r>
              <w:rPr>
                <w:spacing w:val="19"/>
              </w:rPr>
              <w:t xml:space="preserve"> </w:t>
            </w:r>
            <w:r>
              <w:rPr>
                <w:b/>
                <w:bCs/>
                <w:spacing w:val="-2"/>
                <w:u w:val="thick"/>
              </w:rPr>
              <w:t>G</w:t>
            </w:r>
            <w:r>
              <w:rPr>
                <w:b/>
                <w:bCs/>
                <w:spacing w:val="-1"/>
                <w:u w:val="thick"/>
              </w:rPr>
              <w:t>r</w:t>
            </w:r>
            <w:r>
              <w:rPr>
                <w:b/>
                <w:bCs/>
                <w:u w:val="thick"/>
              </w:rPr>
              <w:t>oup</w:t>
            </w:r>
            <w:r>
              <w:rPr>
                <w:b/>
                <w:bCs/>
                <w:spacing w:val="17"/>
                <w:u w:val="thick"/>
              </w:rPr>
              <w:t xml:space="preserve"> </w:t>
            </w:r>
            <w:r>
              <w:rPr>
                <w:b/>
                <w:bCs/>
                <w:spacing w:val="-1"/>
                <w:u w:val="thick"/>
              </w:rPr>
              <w:t>c</w:t>
            </w:r>
            <w:r>
              <w:rPr>
                <w:b/>
                <w:bCs/>
                <w:spacing w:val="2"/>
                <w:u w:val="thick"/>
              </w:rPr>
              <w:t>o</w:t>
            </w:r>
            <w:r>
              <w:rPr>
                <w:b/>
                <w:bCs/>
                <w:spacing w:val="-4"/>
                <w:u w:val="thick"/>
              </w:rPr>
              <w:t>m</w:t>
            </w:r>
            <w:r>
              <w:rPr>
                <w:b/>
                <w:bCs/>
                <w:u w:val="thick"/>
              </w:rPr>
              <w:t>pani</w:t>
            </w:r>
            <w:r>
              <w:rPr>
                <w:b/>
                <w:bCs/>
                <w:spacing w:val="1"/>
                <w:u w:val="thick"/>
              </w:rPr>
              <w:t>e</w:t>
            </w:r>
            <w:r>
              <w:rPr>
                <w:b/>
                <w:bCs/>
                <w:u w:val="thick"/>
              </w:rPr>
              <w:t>s</w:t>
            </w:r>
            <w:r>
              <w:rPr>
                <w:b/>
                <w:bCs/>
                <w:spacing w:val="19"/>
                <w:u w:val="thick"/>
              </w:rPr>
              <w:t xml:space="preserve"> </w:t>
            </w:r>
            <w:r>
              <w:t>m</w:t>
            </w:r>
            <w:r>
              <w:rPr>
                <w:spacing w:val="1"/>
              </w:rPr>
              <w:t>a</w:t>
            </w:r>
            <w:r>
              <w:t>y</w:t>
            </w:r>
            <w:r>
              <w:rPr>
                <w:spacing w:val="12"/>
              </w:rPr>
              <w:t xml:space="preserve"> </w:t>
            </w:r>
            <w:r>
              <w:rPr>
                <w:spacing w:val="-1"/>
              </w:rPr>
              <w:t>a</w:t>
            </w:r>
            <w:r>
              <w:t>lso</w:t>
            </w:r>
            <w:r>
              <w:rPr>
                <w:spacing w:val="17"/>
              </w:rPr>
              <w:t xml:space="preserve"> </w:t>
            </w:r>
            <w:r>
              <w:t>pl</w:t>
            </w:r>
            <w:r>
              <w:rPr>
                <w:spacing w:val="1"/>
              </w:rPr>
              <w:t>e</w:t>
            </w:r>
            <w:r>
              <w:rPr>
                <w:spacing w:val="-1"/>
              </w:rPr>
              <w:t>a</w:t>
            </w:r>
            <w:r>
              <w:t>se be</w:t>
            </w:r>
            <w:r>
              <w:rPr>
                <w:spacing w:val="42"/>
              </w:rPr>
              <w:t xml:space="preserve"> </w:t>
            </w:r>
            <w:r>
              <w:t>p</w:t>
            </w:r>
            <w:r>
              <w:rPr>
                <w:spacing w:val="-1"/>
              </w:rPr>
              <w:t>r</w:t>
            </w:r>
            <w:r>
              <w:t>ovided</w:t>
            </w:r>
            <w:r>
              <w:rPr>
                <w:spacing w:val="42"/>
              </w:rPr>
              <w:t xml:space="preserve"> </w:t>
            </w:r>
            <w:r>
              <w:t>s</w:t>
            </w:r>
            <w:r>
              <w:rPr>
                <w:spacing w:val="-1"/>
              </w:rPr>
              <w:t>e</w:t>
            </w:r>
            <w:r>
              <w:t>p</w:t>
            </w:r>
            <w:r>
              <w:rPr>
                <w:spacing w:val="-1"/>
              </w:rPr>
              <w:t>a</w:t>
            </w:r>
            <w:r>
              <w:t>r</w:t>
            </w:r>
            <w:r>
              <w:rPr>
                <w:spacing w:val="-2"/>
              </w:rPr>
              <w:t>a</w:t>
            </w:r>
            <w:r>
              <w:rPr>
                <w:spacing w:val="2"/>
              </w:rPr>
              <w:t>t</w:t>
            </w:r>
            <w:r>
              <w:rPr>
                <w:spacing w:val="-1"/>
              </w:rPr>
              <w:t>e</w:t>
            </w:r>
            <w:r>
              <w:rPr>
                <w:spacing w:val="2"/>
              </w:rPr>
              <w:t>l</w:t>
            </w:r>
            <w:r>
              <w:rPr>
                <w:spacing w:val="-4"/>
              </w:rPr>
              <w:t>y</w:t>
            </w:r>
            <w:r>
              <w:t>.</w:t>
            </w:r>
            <w:r>
              <w:rPr>
                <w:spacing w:val="45"/>
              </w:rPr>
              <w:t xml:space="preserve"> </w:t>
            </w:r>
            <w:r>
              <w:t>R</w:t>
            </w:r>
            <w:r>
              <w:rPr>
                <w:spacing w:val="-1"/>
              </w:rPr>
              <w:t>e</w:t>
            </w:r>
            <w:r>
              <w:t>lationship</w:t>
            </w:r>
            <w:r>
              <w:rPr>
                <w:spacing w:val="43"/>
              </w:rPr>
              <w:t xml:space="preserve"> </w:t>
            </w:r>
            <w:r>
              <w:t>with</w:t>
            </w:r>
            <w:r>
              <w:rPr>
                <w:spacing w:val="41"/>
              </w:rPr>
              <w:t xml:space="preserve"> </w:t>
            </w:r>
            <w:r>
              <w:t>Co</w:t>
            </w:r>
            <w:r>
              <w:rPr>
                <w:spacing w:val="-1"/>
              </w:rPr>
              <w:t>r</w:t>
            </w:r>
            <w:r>
              <w:t>e</w:t>
            </w:r>
            <w:r>
              <w:rPr>
                <w:spacing w:val="39"/>
              </w:rPr>
              <w:t xml:space="preserve"> </w:t>
            </w:r>
            <w:r>
              <w:t>Promoter</w:t>
            </w:r>
            <w:r>
              <w:rPr>
                <w:spacing w:val="41"/>
              </w:rPr>
              <w:t xml:space="preserve"> </w:t>
            </w:r>
            <w:r>
              <w:t>Compa</w:t>
            </w:r>
            <w:r>
              <w:rPr>
                <w:spacing w:val="1"/>
              </w:rPr>
              <w:t>n</w:t>
            </w:r>
            <w:r>
              <w:t>y</w:t>
            </w:r>
            <w:r>
              <w:rPr>
                <w:spacing w:val="35"/>
              </w:rPr>
              <w:t xml:space="preserve"> </w:t>
            </w:r>
            <w:r>
              <w:rPr>
                <w:spacing w:val="2"/>
              </w:rPr>
              <w:t>n</w:t>
            </w:r>
            <w:r>
              <w:rPr>
                <w:spacing w:val="-1"/>
              </w:rPr>
              <w:t>e</w:t>
            </w:r>
            <w:r>
              <w:rPr>
                <w:spacing w:val="1"/>
              </w:rPr>
              <w:t>e</w:t>
            </w:r>
            <w:r>
              <w:t>ds</w:t>
            </w:r>
            <w:r>
              <w:rPr>
                <w:spacing w:val="43"/>
              </w:rPr>
              <w:t xml:space="preserve"> </w:t>
            </w:r>
            <w:r>
              <w:t>to</w:t>
            </w:r>
            <w:r>
              <w:rPr>
                <w:spacing w:val="43"/>
              </w:rPr>
              <w:t xml:space="preserve"> </w:t>
            </w:r>
            <w:r>
              <w:t>be</w:t>
            </w:r>
            <w:r>
              <w:rPr>
                <w:spacing w:val="42"/>
              </w:rPr>
              <w:t xml:space="preserve"> </w:t>
            </w:r>
            <w:r>
              <w:t>p</w:t>
            </w:r>
            <w:r>
              <w:rPr>
                <w:spacing w:val="-1"/>
              </w:rPr>
              <w:t>r</w:t>
            </w:r>
            <w:r>
              <w:t xml:space="preserve">ovided </w:t>
            </w:r>
            <w:r>
              <w:rPr>
                <w:spacing w:val="-1"/>
              </w:rPr>
              <w:t>a</w:t>
            </w:r>
            <w:r>
              <w:t>long</w:t>
            </w:r>
            <w:r>
              <w:rPr>
                <w:spacing w:val="-2"/>
              </w:rPr>
              <w:t xml:space="preserve"> </w:t>
            </w:r>
            <w:r>
              <w:t xml:space="preserve">with </w:t>
            </w:r>
            <w:r>
              <w:rPr>
                <w:spacing w:val="1"/>
              </w:rPr>
              <w:t>P</w:t>
            </w:r>
            <w:r>
              <w:rPr>
                <w:spacing w:val="-1"/>
              </w:rPr>
              <w:t>e</w:t>
            </w:r>
            <w:r>
              <w:rPr>
                <w:spacing w:val="1"/>
              </w:rPr>
              <w:t>r</w:t>
            </w:r>
            <w:r>
              <w:rPr>
                <w:spacing w:val="-1"/>
              </w:rPr>
              <w:t>ce</w:t>
            </w:r>
            <w:r>
              <w:t>nt</w:t>
            </w:r>
            <w:r>
              <w:rPr>
                <w:spacing w:val="1"/>
              </w:rPr>
              <w:t>a</w:t>
            </w:r>
            <w:r>
              <w:t>ge</w:t>
            </w:r>
            <w:r>
              <w:rPr>
                <w:spacing w:val="-1"/>
              </w:rPr>
              <w:t xml:space="preserve"> e</w:t>
            </w:r>
            <w:r>
              <w:rPr>
                <w:spacing w:val="2"/>
              </w:rPr>
              <w:t>q</w:t>
            </w:r>
            <w:r>
              <w:t>ui</w:t>
            </w:r>
            <w:r>
              <w:rPr>
                <w:spacing w:val="3"/>
              </w:rPr>
              <w:t>t</w:t>
            </w:r>
            <w:r>
              <w:t>y</w:t>
            </w:r>
            <w:r>
              <w:rPr>
                <w:spacing w:val="-5"/>
              </w:rPr>
              <w:t xml:space="preserve"> </w:t>
            </w:r>
            <w:r>
              <w:t>holding</w:t>
            </w:r>
            <w:r>
              <w:rPr>
                <w:spacing w:val="-3"/>
              </w:rPr>
              <w:t xml:space="preserve"> </w:t>
            </w:r>
            <w:r>
              <w:t>of</w:t>
            </w:r>
            <w:r>
              <w:rPr>
                <w:spacing w:val="1"/>
              </w:rPr>
              <w:t xml:space="preserve"> </w:t>
            </w:r>
            <w:r>
              <w:rPr>
                <w:spacing w:val="-1"/>
              </w:rPr>
              <w:t>c</w:t>
            </w:r>
            <w:r>
              <w:t>o</w:t>
            </w:r>
            <w:r>
              <w:rPr>
                <w:spacing w:val="1"/>
              </w:rPr>
              <w:t>r</w:t>
            </w:r>
            <w:r>
              <w:t>e</w:t>
            </w:r>
            <w:r>
              <w:rPr>
                <w:spacing w:val="-1"/>
              </w:rPr>
              <w:t xml:space="preserve"> </w:t>
            </w:r>
            <w:r>
              <w:t>pr</w:t>
            </w:r>
            <w:r>
              <w:rPr>
                <w:spacing w:val="1"/>
              </w:rPr>
              <w:t>o</w:t>
            </w:r>
            <w:r>
              <w:t>mot</w:t>
            </w:r>
            <w:r>
              <w:rPr>
                <w:spacing w:val="-1"/>
              </w:rPr>
              <w:t>e</w:t>
            </w:r>
            <w:r>
              <w:t>r in the</w:t>
            </w:r>
            <w:r>
              <w:rPr>
                <w:spacing w:val="-1"/>
              </w:rPr>
              <w:t xml:space="preserve"> </w:t>
            </w:r>
            <w:r>
              <w:t>said g</w:t>
            </w:r>
            <w:r>
              <w:rPr>
                <w:spacing w:val="-1"/>
              </w:rPr>
              <w:t>r</w:t>
            </w:r>
            <w:r>
              <w:t xml:space="preserve">oup </w:t>
            </w:r>
            <w:r>
              <w:rPr>
                <w:spacing w:val="1"/>
              </w:rPr>
              <w:t>c</w:t>
            </w:r>
            <w:r>
              <w:t>ompa</w:t>
            </w:r>
            <w:r>
              <w:rPr>
                <w:spacing w:val="1"/>
              </w:rPr>
              <w:t>n</w:t>
            </w:r>
            <w:r>
              <w:rPr>
                <w:spacing w:val="-5"/>
              </w:rPr>
              <w:t>y</w:t>
            </w:r>
            <w:r>
              <w:t>. Ple</w:t>
            </w:r>
            <w:r>
              <w:rPr>
                <w:spacing w:val="-2"/>
              </w:rPr>
              <w:t>a</w:t>
            </w:r>
            <w:r>
              <w:t>se</w:t>
            </w:r>
            <w:r>
              <w:rPr>
                <w:spacing w:val="6"/>
              </w:rPr>
              <w:t xml:space="preserve"> </w:t>
            </w:r>
            <w:r>
              <w:t>p</w:t>
            </w:r>
            <w:r>
              <w:rPr>
                <w:spacing w:val="-1"/>
              </w:rPr>
              <w:t>r</w:t>
            </w:r>
            <w:r>
              <w:t>ovide</w:t>
            </w:r>
            <w:r>
              <w:rPr>
                <w:spacing w:val="6"/>
              </w:rPr>
              <w:t xml:space="preserve"> </w:t>
            </w:r>
            <w:r>
              <w:t>do</w:t>
            </w:r>
            <w:r>
              <w:rPr>
                <w:spacing w:val="-1"/>
              </w:rPr>
              <w:t>c</w:t>
            </w:r>
            <w:r>
              <w:t>um</w:t>
            </w:r>
            <w:r>
              <w:rPr>
                <w:spacing w:val="1"/>
              </w:rPr>
              <w:t>e</w:t>
            </w:r>
            <w:r>
              <w:t>ntary</w:t>
            </w:r>
            <w:r>
              <w:rPr>
                <w:spacing w:val="4"/>
              </w:rPr>
              <w:t xml:space="preserve"> </w:t>
            </w:r>
            <w:r>
              <w:rPr>
                <w:spacing w:val="-1"/>
              </w:rPr>
              <w:t>e</w:t>
            </w:r>
            <w:r>
              <w:t>vidence</w:t>
            </w:r>
            <w:r>
              <w:rPr>
                <w:spacing w:val="6"/>
              </w:rPr>
              <w:t xml:space="preserve"> </w:t>
            </w:r>
            <w:r>
              <w:t>p</w:t>
            </w:r>
            <w:r>
              <w:rPr>
                <w:spacing w:val="-1"/>
              </w:rPr>
              <w:t>re</w:t>
            </w:r>
            <w:r>
              <w:rPr>
                <w:spacing w:val="1"/>
              </w:rPr>
              <w:t>f</w:t>
            </w:r>
            <w:r>
              <w:rPr>
                <w:spacing w:val="-1"/>
              </w:rPr>
              <w:t>e</w:t>
            </w:r>
            <w:r>
              <w:t>r</w:t>
            </w:r>
            <w:r>
              <w:rPr>
                <w:spacing w:val="-2"/>
              </w:rPr>
              <w:t>a</w:t>
            </w:r>
            <w:r>
              <w:rPr>
                <w:spacing w:val="2"/>
              </w:rPr>
              <w:t>bl</w:t>
            </w:r>
            <w:r>
              <w:t>y</w:t>
            </w:r>
            <w:r>
              <w:rPr>
                <w:spacing w:val="2"/>
              </w:rPr>
              <w:t xml:space="preserve"> </w:t>
            </w:r>
            <w:r>
              <w:t>in</w:t>
            </w:r>
            <w:r>
              <w:rPr>
                <w:spacing w:val="7"/>
              </w:rPr>
              <w:t xml:space="preserve"> </w:t>
            </w:r>
            <w:r>
              <w:t>the</w:t>
            </w:r>
            <w:r>
              <w:rPr>
                <w:spacing w:val="6"/>
              </w:rPr>
              <w:t xml:space="preserve"> </w:t>
            </w:r>
            <w:r>
              <w:t>fo</w:t>
            </w:r>
            <w:r>
              <w:rPr>
                <w:spacing w:val="-2"/>
              </w:rPr>
              <w:t>r</w:t>
            </w:r>
            <w:r>
              <w:t>m</w:t>
            </w:r>
            <w:r>
              <w:rPr>
                <w:spacing w:val="12"/>
              </w:rPr>
              <w:t xml:space="preserve"> </w:t>
            </w:r>
            <w:r>
              <w:t>of</w:t>
            </w:r>
            <w:r>
              <w:rPr>
                <w:spacing w:val="6"/>
              </w:rPr>
              <w:t xml:space="preserve"> </w:t>
            </w:r>
            <w:r>
              <w:t>a</w:t>
            </w:r>
            <w:r>
              <w:rPr>
                <w:spacing w:val="6"/>
              </w:rPr>
              <w:t xml:space="preserve"> </w:t>
            </w:r>
            <w:r>
              <w:t>C</w:t>
            </w:r>
            <w:r>
              <w:rPr>
                <w:spacing w:val="-1"/>
              </w:rPr>
              <w:t>e</w:t>
            </w:r>
            <w:r>
              <w:t>rtifi</w:t>
            </w:r>
            <w:r>
              <w:rPr>
                <w:spacing w:val="-1"/>
              </w:rPr>
              <w:t>ca</w:t>
            </w:r>
            <w:r>
              <w:t>te</w:t>
            </w:r>
            <w:r>
              <w:rPr>
                <w:spacing w:val="6"/>
              </w:rPr>
              <w:t xml:space="preserve"> </w:t>
            </w:r>
            <w:r>
              <w:rPr>
                <w:spacing w:val="1"/>
              </w:rPr>
              <w:t>f</w:t>
            </w:r>
            <w:r>
              <w:t>rom</w:t>
            </w:r>
            <w:r>
              <w:rPr>
                <w:spacing w:val="6"/>
              </w:rPr>
              <w:t xml:space="preserve"> </w:t>
            </w:r>
            <w:r>
              <w:t>the Statuto</w:t>
            </w:r>
            <w:r>
              <w:rPr>
                <w:spacing w:val="1"/>
              </w:rPr>
              <w:t>r</w:t>
            </w:r>
            <w:r>
              <w:t>y</w:t>
            </w:r>
            <w:r>
              <w:rPr>
                <w:spacing w:val="-5"/>
              </w:rPr>
              <w:t xml:space="preserve"> </w:t>
            </w:r>
            <w:r>
              <w:t>Auditor of</w:t>
            </w:r>
            <w:r>
              <w:rPr>
                <w:spacing w:val="3"/>
              </w:rPr>
              <w:t xml:space="preserve"> </w:t>
            </w:r>
            <w:r>
              <w:rPr>
                <w:spacing w:val="-5"/>
              </w:rPr>
              <w:t>y</w:t>
            </w:r>
            <w:r>
              <w:t>our</w:t>
            </w:r>
            <w:r>
              <w:rPr>
                <w:spacing w:val="1"/>
              </w:rPr>
              <w:t xml:space="preserve"> </w:t>
            </w:r>
            <w:r>
              <w:rPr>
                <w:spacing w:val="-1"/>
              </w:rPr>
              <w:t>c</w:t>
            </w:r>
            <w:r>
              <w:t>ompa</w:t>
            </w:r>
            <w:r>
              <w:rPr>
                <w:spacing w:val="4"/>
              </w:rPr>
              <w:t>n</w:t>
            </w:r>
            <w:r>
              <w:rPr>
                <w:spacing w:val="-5"/>
              </w:rPr>
              <w:t>y</w:t>
            </w:r>
            <w: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r>
              <w:rPr>
                <w:rFonts w:cs="Times New Roman"/>
              </w:rPr>
              <w:t xml:space="preserve">Attach </w:t>
            </w:r>
            <w:r>
              <w:t>Statuto</w:t>
            </w:r>
            <w:r>
              <w:rPr>
                <w:spacing w:val="1"/>
              </w:rPr>
              <w:t>r</w:t>
            </w:r>
            <w:r>
              <w:t>y</w:t>
            </w:r>
            <w:r>
              <w:rPr>
                <w:spacing w:val="-5"/>
              </w:rPr>
              <w:t xml:space="preserve"> </w:t>
            </w:r>
            <w:r>
              <w:t>Auditor C</w:t>
            </w:r>
            <w:r>
              <w:rPr>
                <w:spacing w:val="-1"/>
              </w:rPr>
              <w:t>e</w:t>
            </w:r>
            <w:r>
              <w:t>rtifi</w:t>
            </w:r>
            <w:r>
              <w:rPr>
                <w:spacing w:val="-1"/>
              </w:rPr>
              <w:t>ca</w:t>
            </w:r>
            <w:r>
              <w:t>te</w:t>
            </w:r>
          </w:p>
        </w:tc>
        <w:tc>
          <w:tcPr>
            <w:tcW w:w="1559" w:type="dxa"/>
            <w:vAlign w:val="center"/>
          </w:tcPr>
          <w:p w:rsidR="009C16DF" w:rsidRPr="00530573" w:rsidRDefault="009C16DF" w:rsidP="009C16DF">
            <w:pPr>
              <w:spacing w:line="276" w:lineRule="auto"/>
              <w:jc w:val="both"/>
              <w:rPr>
                <w:rFonts w:cs="Times New Roman"/>
              </w:rPr>
            </w:pPr>
            <w:r>
              <w:rPr>
                <w:rFonts w:cs="Times New Roman"/>
              </w:rPr>
              <w:t>Yes</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tabs>
                <w:tab w:val="left" w:pos="920"/>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shd w:val="clear" w:color="auto" w:fill="BFBFBF" w:themeFill="background1" w:themeFillShade="BF"/>
            <w:vAlign w:val="center"/>
          </w:tcPr>
          <w:p w:rsidR="009C16DF" w:rsidRDefault="009C16DF" w:rsidP="009C16DF">
            <w:pPr>
              <w:spacing w:line="276" w:lineRule="auto"/>
              <w:jc w:val="both"/>
              <w:rPr>
                <w:rFonts w:cs="Times New Roman"/>
              </w:rPr>
            </w:pPr>
          </w:p>
        </w:tc>
        <w:tc>
          <w:tcPr>
            <w:tcW w:w="14884" w:type="dxa"/>
            <w:gridSpan w:val="4"/>
            <w:shd w:val="clear" w:color="auto" w:fill="BFBFBF" w:themeFill="background1" w:themeFillShade="BF"/>
            <w:vAlign w:val="center"/>
          </w:tcPr>
          <w:p w:rsidR="009C16DF" w:rsidRPr="00530573" w:rsidRDefault="009C16DF" w:rsidP="009C16DF">
            <w:pPr>
              <w:spacing w:line="276" w:lineRule="auto"/>
              <w:jc w:val="both"/>
              <w:rPr>
                <w:rFonts w:cs="Times New Roman"/>
              </w:rPr>
            </w:pPr>
            <w:r w:rsidRPr="000F7EA7">
              <w:rPr>
                <w:rFonts w:cs="Times New Roman"/>
                <w:b/>
                <w:bCs/>
                <w:sz w:val="32"/>
                <w:szCs w:val="32"/>
              </w:rPr>
              <w:t>Business and financial policy</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tabs>
                <w:tab w:val="left" w:pos="920"/>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BB74F3" w:rsidRDefault="009C16DF" w:rsidP="009C16DF">
            <w:pPr>
              <w:spacing w:line="276" w:lineRule="auto"/>
              <w:jc w:val="both"/>
              <w:rPr>
                <w:rFonts w:cs="Times New Roman"/>
                <w:b/>
                <w:bCs/>
              </w:rPr>
            </w:pPr>
            <w:r w:rsidRPr="00BB74F3">
              <w:rPr>
                <w:rFonts w:cs="Times New Roman"/>
                <w:b/>
                <w:bCs/>
              </w:rPr>
              <w:t>5</w:t>
            </w:r>
          </w:p>
        </w:tc>
        <w:tc>
          <w:tcPr>
            <w:tcW w:w="9498" w:type="dxa"/>
          </w:tcPr>
          <w:p w:rsidR="009C16DF" w:rsidRPr="004A3A00" w:rsidRDefault="009C16DF" w:rsidP="009C16DF">
            <w:pPr>
              <w:spacing w:line="276" w:lineRule="auto"/>
              <w:jc w:val="both"/>
              <w:rPr>
                <w:rFonts w:cs="Times New Roman"/>
                <w:b/>
                <w:bCs/>
              </w:rPr>
            </w:pPr>
            <w:r w:rsidRPr="004A3A00">
              <w:rPr>
                <w:rFonts w:cs="Times New Roman"/>
                <w:b/>
                <w:bCs/>
              </w:rPr>
              <w:t>Is the size of the Core Promoters existing operations comparable to their expansion plans?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rPr>
          <w:trHeight w:val="2493"/>
        </w:trPr>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kinsoku w:val="0"/>
              <w:overflowPunct w:val="0"/>
              <w:ind w:left="0"/>
              <w:jc w:val="both"/>
            </w:pPr>
            <w:r>
              <w:t>Ple</w:t>
            </w:r>
            <w:r>
              <w:rPr>
                <w:spacing w:val="-2"/>
              </w:rPr>
              <w:t>a</w:t>
            </w:r>
            <w:r>
              <w:t>se</w:t>
            </w:r>
            <w:r>
              <w:rPr>
                <w:spacing w:val="-1"/>
              </w:rPr>
              <w:t xml:space="preserve"> </w:t>
            </w:r>
            <w:r>
              <w:t>pro</w:t>
            </w:r>
            <w:r>
              <w:rPr>
                <w:spacing w:val="-1"/>
              </w:rPr>
              <w:t>v</w:t>
            </w:r>
            <w:r>
              <w:t>ide a</w:t>
            </w:r>
            <w:r>
              <w:rPr>
                <w:spacing w:val="-2"/>
              </w:rPr>
              <w:t xml:space="preserve"> </w:t>
            </w:r>
            <w:r>
              <w:rPr>
                <w:spacing w:val="2"/>
              </w:rPr>
              <w:t>b</w:t>
            </w:r>
            <w:r>
              <w:t>ri</w:t>
            </w:r>
            <w:r>
              <w:rPr>
                <w:spacing w:val="-2"/>
              </w:rPr>
              <w:t>e</w:t>
            </w:r>
            <w:r>
              <w:t>f w</w:t>
            </w:r>
            <w:r>
              <w:rPr>
                <w:spacing w:val="1"/>
              </w:rPr>
              <w:t>r</w:t>
            </w:r>
            <w:r>
              <w:t>ite</w:t>
            </w:r>
            <w:r>
              <w:rPr>
                <w:spacing w:val="-1"/>
              </w:rPr>
              <w:t xml:space="preserve"> </w:t>
            </w:r>
            <w:r>
              <w:t xml:space="preserve">up </w:t>
            </w:r>
            <w:r>
              <w:rPr>
                <w:spacing w:val="-1"/>
              </w:rPr>
              <w:t>c</w:t>
            </w:r>
            <w:r>
              <w:t>ov</w:t>
            </w:r>
            <w:r>
              <w:rPr>
                <w:spacing w:val="-1"/>
              </w:rPr>
              <w:t>e</w:t>
            </w:r>
            <w:r>
              <w:t>ri</w:t>
            </w:r>
            <w:r>
              <w:rPr>
                <w:spacing w:val="1"/>
              </w:rPr>
              <w:t>n</w:t>
            </w:r>
            <w:r>
              <w:t>g</w:t>
            </w:r>
            <w:r>
              <w:rPr>
                <w:spacing w:val="-3"/>
              </w:rPr>
              <w:t xml:space="preserve"> </w:t>
            </w:r>
            <w:r>
              <w:t xml:space="preserve">the </w:t>
            </w:r>
            <w:r>
              <w:rPr>
                <w:spacing w:val="-2"/>
              </w:rPr>
              <w:t>f</w:t>
            </w:r>
            <w:r>
              <w:t>oll</w:t>
            </w:r>
            <w:r>
              <w:rPr>
                <w:spacing w:val="2"/>
              </w:rPr>
              <w:t>o</w:t>
            </w:r>
            <w:r>
              <w:t>wing</w:t>
            </w:r>
            <w:r>
              <w:rPr>
                <w:spacing w:val="-3"/>
              </w:rPr>
              <w:t xml:space="preserve"> </w:t>
            </w:r>
            <w:r>
              <w:t>info</w:t>
            </w:r>
            <w:r>
              <w:rPr>
                <w:spacing w:val="-1"/>
              </w:rPr>
              <w:t>r</w:t>
            </w:r>
            <w:r>
              <w:rPr>
                <w:spacing w:val="2"/>
              </w:rPr>
              <w:t>m</w:t>
            </w:r>
            <w:r>
              <w:rPr>
                <w:spacing w:val="-1"/>
              </w:rPr>
              <w:t>a</w:t>
            </w:r>
            <w:r>
              <w:t>tion:</w:t>
            </w:r>
          </w:p>
          <w:p w:rsidR="009C16DF" w:rsidRDefault="009C16DF" w:rsidP="009C16DF">
            <w:pPr>
              <w:pStyle w:val="BodyText"/>
              <w:kinsoku w:val="0"/>
              <w:overflowPunct w:val="0"/>
              <w:ind w:left="0"/>
              <w:jc w:val="both"/>
            </w:pPr>
          </w:p>
          <w:tbl>
            <w:tblPr>
              <w:tblW w:w="0" w:type="auto"/>
              <w:tblInd w:w="313" w:type="dxa"/>
              <w:tblLayout w:type="fixed"/>
              <w:tblCellMar>
                <w:left w:w="0" w:type="dxa"/>
                <w:right w:w="0" w:type="dxa"/>
              </w:tblCellMar>
              <w:tblLook w:val="0000" w:firstRow="0" w:lastRow="0" w:firstColumn="0" w:lastColumn="0" w:noHBand="0" w:noVBand="0"/>
            </w:tblPr>
            <w:tblGrid>
              <w:gridCol w:w="4252"/>
              <w:gridCol w:w="3970"/>
            </w:tblGrid>
            <w:tr w:rsidR="009C16DF" w:rsidTr="00E0636A">
              <w:trPr>
                <w:trHeight w:hRule="exact" w:val="286"/>
              </w:trPr>
              <w:tc>
                <w:tcPr>
                  <w:tcW w:w="4252"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72" w:lineRule="exact"/>
                    <w:ind w:left="1026"/>
                    <w:jc w:val="both"/>
                  </w:pPr>
                  <w:r>
                    <w:rPr>
                      <w:rFonts w:cs="Times New Roman"/>
                      <w:b/>
                      <w:bCs/>
                    </w:rPr>
                    <w:t>Existi</w:t>
                  </w:r>
                  <w:r>
                    <w:rPr>
                      <w:rFonts w:cs="Times New Roman"/>
                      <w:b/>
                      <w:bCs/>
                      <w:spacing w:val="1"/>
                    </w:rPr>
                    <w:t>n</w:t>
                  </w:r>
                  <w:r>
                    <w:rPr>
                      <w:rFonts w:cs="Times New Roman"/>
                      <w:b/>
                      <w:bCs/>
                    </w:rPr>
                    <w:t>g Agg</w:t>
                  </w:r>
                  <w:r>
                    <w:rPr>
                      <w:rFonts w:cs="Times New Roman"/>
                      <w:b/>
                      <w:bCs/>
                      <w:spacing w:val="-2"/>
                    </w:rPr>
                    <w:t>r</w:t>
                  </w:r>
                  <w:r>
                    <w:rPr>
                      <w:rFonts w:cs="Times New Roman"/>
                      <w:b/>
                      <w:bCs/>
                      <w:spacing w:val="-1"/>
                    </w:rPr>
                    <w:t>e</w:t>
                  </w:r>
                  <w:r>
                    <w:rPr>
                      <w:rFonts w:cs="Times New Roman"/>
                      <w:b/>
                      <w:bCs/>
                    </w:rPr>
                    <w:t>gate</w:t>
                  </w:r>
                </w:p>
              </w:tc>
              <w:tc>
                <w:tcPr>
                  <w:tcW w:w="3970"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72" w:lineRule="exact"/>
                    <w:ind w:left="1007"/>
                    <w:jc w:val="both"/>
                  </w:pPr>
                  <w:r>
                    <w:rPr>
                      <w:rFonts w:cs="Times New Roman"/>
                      <w:b/>
                      <w:bCs/>
                    </w:rPr>
                    <w:t>Existi</w:t>
                  </w:r>
                  <w:r>
                    <w:rPr>
                      <w:rFonts w:cs="Times New Roman"/>
                      <w:b/>
                      <w:bCs/>
                      <w:spacing w:val="1"/>
                    </w:rPr>
                    <w:t>n</w:t>
                  </w:r>
                  <w:r>
                    <w:rPr>
                      <w:rFonts w:cs="Times New Roman"/>
                      <w:b/>
                      <w:bCs/>
                    </w:rPr>
                    <w:t>g + N</w:t>
                  </w:r>
                  <w:r>
                    <w:rPr>
                      <w:rFonts w:cs="Times New Roman"/>
                      <w:b/>
                      <w:bCs/>
                      <w:spacing w:val="-2"/>
                    </w:rPr>
                    <w:t>e</w:t>
                  </w:r>
                  <w:r>
                    <w:rPr>
                      <w:rFonts w:cs="Times New Roman"/>
                      <w:b/>
                      <w:bCs/>
                    </w:rPr>
                    <w:t>w</w:t>
                  </w:r>
                  <w:r>
                    <w:rPr>
                      <w:rFonts w:cs="Times New Roman"/>
                      <w:b/>
                      <w:bCs/>
                      <w:spacing w:val="1"/>
                    </w:rPr>
                    <w:t xml:space="preserve"> </w:t>
                  </w:r>
                  <w:r>
                    <w:rPr>
                      <w:rFonts w:cs="Times New Roman"/>
                      <w:b/>
                      <w:bCs/>
                    </w:rPr>
                    <w:t>Agg</w:t>
                  </w:r>
                  <w:r>
                    <w:rPr>
                      <w:rFonts w:cs="Times New Roman"/>
                      <w:b/>
                      <w:bCs/>
                      <w:spacing w:val="-2"/>
                    </w:rPr>
                    <w:t>r</w:t>
                  </w:r>
                  <w:r>
                    <w:rPr>
                      <w:rFonts w:cs="Times New Roman"/>
                      <w:b/>
                      <w:bCs/>
                      <w:spacing w:val="-1"/>
                    </w:rPr>
                    <w:t>e</w:t>
                  </w:r>
                  <w:r>
                    <w:rPr>
                      <w:rFonts w:cs="Times New Roman"/>
                      <w:b/>
                      <w:bCs/>
                    </w:rPr>
                    <w:t>gate</w:t>
                  </w:r>
                </w:p>
              </w:tc>
            </w:tr>
            <w:tr w:rsidR="009C16DF" w:rsidTr="00E0636A">
              <w:trPr>
                <w:trHeight w:hRule="exact" w:val="286"/>
              </w:trPr>
              <w:tc>
                <w:tcPr>
                  <w:tcW w:w="4252"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556"/>
                    <w:jc w:val="both"/>
                  </w:pPr>
                  <w:r>
                    <w:rPr>
                      <w:rFonts w:cs="Times New Roman"/>
                    </w:rPr>
                    <w:t>Tu</w:t>
                  </w:r>
                  <w:r>
                    <w:rPr>
                      <w:rFonts w:cs="Times New Roman"/>
                      <w:spacing w:val="-1"/>
                    </w:rPr>
                    <w:t>r</w:t>
                  </w:r>
                  <w:r>
                    <w:rPr>
                      <w:rFonts w:cs="Times New Roman"/>
                    </w:rPr>
                    <w:t>nov</w:t>
                  </w:r>
                  <w:r>
                    <w:rPr>
                      <w:rFonts w:cs="Times New Roman"/>
                      <w:spacing w:val="-1"/>
                    </w:rPr>
                    <w:t>e</w:t>
                  </w:r>
                  <w:r>
                    <w:rPr>
                      <w:rFonts w:cs="Times New Roman"/>
                    </w:rPr>
                    <w:t>r</w:t>
                  </w:r>
                </w:p>
              </w:tc>
              <w:tc>
                <w:tcPr>
                  <w:tcW w:w="3970"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893"/>
                    <w:jc w:val="both"/>
                  </w:pPr>
                  <w:r>
                    <w:rPr>
                      <w:rFonts w:cs="Times New Roman"/>
                    </w:rPr>
                    <w:t>Tu</w:t>
                  </w:r>
                  <w:r>
                    <w:rPr>
                      <w:rFonts w:cs="Times New Roman"/>
                      <w:spacing w:val="-1"/>
                    </w:rPr>
                    <w:t>r</w:t>
                  </w:r>
                  <w:r>
                    <w:rPr>
                      <w:rFonts w:cs="Times New Roman"/>
                    </w:rPr>
                    <w:t>nov</w:t>
                  </w:r>
                  <w:r>
                    <w:rPr>
                      <w:rFonts w:cs="Times New Roman"/>
                      <w:spacing w:val="-1"/>
                    </w:rPr>
                    <w:t>e</w:t>
                  </w:r>
                  <w:r>
                    <w:rPr>
                      <w:rFonts w:cs="Times New Roman"/>
                    </w:rPr>
                    <w:t>r</w:t>
                  </w:r>
                </w:p>
              </w:tc>
            </w:tr>
            <w:tr w:rsidR="009C16DF" w:rsidTr="00E0636A">
              <w:trPr>
                <w:trHeight w:hRule="exact" w:val="286"/>
              </w:trPr>
              <w:tc>
                <w:tcPr>
                  <w:tcW w:w="4252"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518"/>
                    <w:jc w:val="both"/>
                  </w:pPr>
                  <w:r>
                    <w:rPr>
                      <w:rFonts w:cs="Times New Roman"/>
                    </w:rPr>
                    <w:t>N</w:t>
                  </w:r>
                  <w:r>
                    <w:rPr>
                      <w:rFonts w:cs="Times New Roman"/>
                      <w:spacing w:val="-2"/>
                    </w:rPr>
                    <w:t>e</w:t>
                  </w:r>
                  <w:r>
                    <w:rPr>
                      <w:rFonts w:cs="Times New Roman"/>
                    </w:rPr>
                    <w:t>t wo</w:t>
                  </w:r>
                  <w:r>
                    <w:rPr>
                      <w:rFonts w:cs="Times New Roman"/>
                      <w:spacing w:val="-1"/>
                    </w:rPr>
                    <w:t>r</w:t>
                  </w:r>
                  <w:r>
                    <w:rPr>
                      <w:rFonts w:cs="Times New Roman"/>
                    </w:rPr>
                    <w:t>th</w:t>
                  </w:r>
                </w:p>
              </w:tc>
              <w:tc>
                <w:tcPr>
                  <w:tcW w:w="3970"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854"/>
                    <w:jc w:val="both"/>
                  </w:pPr>
                  <w:r>
                    <w:rPr>
                      <w:rFonts w:cs="Times New Roman"/>
                    </w:rPr>
                    <w:t>N</w:t>
                  </w:r>
                  <w:r>
                    <w:rPr>
                      <w:rFonts w:cs="Times New Roman"/>
                      <w:spacing w:val="-2"/>
                    </w:rPr>
                    <w:t>e</w:t>
                  </w:r>
                  <w:r>
                    <w:rPr>
                      <w:rFonts w:cs="Times New Roman"/>
                    </w:rPr>
                    <w:t>t wo</w:t>
                  </w:r>
                  <w:r>
                    <w:rPr>
                      <w:rFonts w:cs="Times New Roman"/>
                      <w:spacing w:val="-1"/>
                    </w:rPr>
                    <w:t>r</w:t>
                  </w:r>
                  <w:r>
                    <w:rPr>
                      <w:rFonts w:cs="Times New Roman"/>
                    </w:rPr>
                    <w:t>th</w:t>
                  </w:r>
                </w:p>
              </w:tc>
            </w:tr>
            <w:tr w:rsidR="009C16DF" w:rsidTr="00E0636A">
              <w:trPr>
                <w:trHeight w:hRule="exact" w:val="286"/>
              </w:trPr>
              <w:tc>
                <w:tcPr>
                  <w:tcW w:w="4252"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019"/>
                    <w:jc w:val="both"/>
                  </w:pPr>
                  <w:r>
                    <w:rPr>
                      <w:rFonts w:cs="Times New Roman"/>
                    </w:rPr>
                    <w:t>Produ</w:t>
                  </w:r>
                  <w:r>
                    <w:rPr>
                      <w:rFonts w:cs="Times New Roman"/>
                      <w:spacing w:val="-2"/>
                    </w:rPr>
                    <w:t>c</w:t>
                  </w:r>
                  <w:r>
                    <w:rPr>
                      <w:rFonts w:cs="Times New Roman"/>
                    </w:rPr>
                    <w:t>tion Cap</w:t>
                  </w:r>
                  <w:r>
                    <w:rPr>
                      <w:rFonts w:cs="Times New Roman"/>
                      <w:spacing w:val="-2"/>
                    </w:rPr>
                    <w:t>a</w:t>
                  </w:r>
                  <w:r>
                    <w:rPr>
                      <w:rFonts w:cs="Times New Roman"/>
                      <w:spacing w:val="-1"/>
                    </w:rPr>
                    <w:t>c</w:t>
                  </w:r>
                  <w:r>
                    <w:rPr>
                      <w:rFonts w:cs="Times New Roman"/>
                    </w:rPr>
                    <w:t>i</w:t>
                  </w:r>
                  <w:r>
                    <w:rPr>
                      <w:rFonts w:cs="Times New Roman"/>
                      <w:spacing w:val="3"/>
                    </w:rPr>
                    <w:t>t</w:t>
                  </w:r>
                  <w:r>
                    <w:rPr>
                      <w:rFonts w:cs="Times New Roman"/>
                    </w:rPr>
                    <w:t>y</w:t>
                  </w:r>
                </w:p>
              </w:tc>
              <w:tc>
                <w:tcPr>
                  <w:tcW w:w="3970"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355"/>
                    <w:jc w:val="both"/>
                  </w:pPr>
                  <w:r>
                    <w:rPr>
                      <w:rFonts w:cs="Times New Roman"/>
                    </w:rPr>
                    <w:t>Produ</w:t>
                  </w:r>
                  <w:r>
                    <w:rPr>
                      <w:rFonts w:cs="Times New Roman"/>
                      <w:spacing w:val="-2"/>
                    </w:rPr>
                    <w:t>c</w:t>
                  </w:r>
                  <w:r>
                    <w:rPr>
                      <w:rFonts w:cs="Times New Roman"/>
                    </w:rPr>
                    <w:t>tion Cap</w:t>
                  </w:r>
                  <w:r>
                    <w:rPr>
                      <w:rFonts w:cs="Times New Roman"/>
                      <w:spacing w:val="-2"/>
                    </w:rPr>
                    <w:t>a</w:t>
                  </w:r>
                  <w:r>
                    <w:rPr>
                      <w:rFonts w:cs="Times New Roman"/>
                      <w:spacing w:val="-1"/>
                    </w:rPr>
                    <w:t>c</w:t>
                  </w:r>
                  <w:r>
                    <w:rPr>
                      <w:rFonts w:cs="Times New Roman"/>
                    </w:rPr>
                    <w:t>i</w:t>
                  </w:r>
                  <w:r>
                    <w:rPr>
                      <w:rFonts w:cs="Times New Roman"/>
                      <w:spacing w:val="3"/>
                    </w:rPr>
                    <w:t>t</w:t>
                  </w:r>
                  <w:r>
                    <w:rPr>
                      <w:rFonts w:cs="Times New Roman"/>
                    </w:rPr>
                    <w:t>y</w:t>
                  </w:r>
                </w:p>
              </w:tc>
            </w:tr>
            <w:tr w:rsidR="009C16DF" w:rsidTr="00E0636A">
              <w:trPr>
                <w:trHeight w:hRule="exact" w:val="286"/>
              </w:trPr>
              <w:tc>
                <w:tcPr>
                  <w:tcW w:w="4252"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412"/>
                    <w:jc w:val="both"/>
                  </w:pPr>
                  <w:r>
                    <w:rPr>
                      <w:rFonts w:cs="Times New Roman"/>
                    </w:rPr>
                    <w:t>Proj</w:t>
                  </w:r>
                  <w:r>
                    <w:rPr>
                      <w:rFonts w:cs="Times New Roman"/>
                      <w:spacing w:val="-2"/>
                    </w:rPr>
                    <w:t>e</w:t>
                  </w:r>
                  <w:r>
                    <w:rPr>
                      <w:rFonts w:cs="Times New Roman"/>
                      <w:spacing w:val="-1"/>
                    </w:rPr>
                    <w:t>c</w:t>
                  </w:r>
                  <w:r>
                    <w:rPr>
                      <w:rFonts w:cs="Times New Roman"/>
                    </w:rPr>
                    <w:t>t Cost</w:t>
                  </w:r>
                </w:p>
              </w:tc>
              <w:tc>
                <w:tcPr>
                  <w:tcW w:w="3970"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749"/>
                    <w:jc w:val="both"/>
                  </w:pPr>
                  <w:r>
                    <w:rPr>
                      <w:rFonts w:cs="Times New Roman"/>
                    </w:rPr>
                    <w:t>Proj</w:t>
                  </w:r>
                  <w:r>
                    <w:rPr>
                      <w:rFonts w:cs="Times New Roman"/>
                      <w:spacing w:val="-2"/>
                    </w:rPr>
                    <w:t>e</w:t>
                  </w:r>
                  <w:r>
                    <w:rPr>
                      <w:rFonts w:cs="Times New Roman"/>
                      <w:spacing w:val="-1"/>
                    </w:rPr>
                    <w:t>c</w:t>
                  </w:r>
                  <w:r>
                    <w:rPr>
                      <w:rFonts w:cs="Times New Roman"/>
                    </w:rPr>
                    <w:t>t Cost</w:t>
                  </w:r>
                </w:p>
              </w:tc>
            </w:tr>
            <w:tr w:rsidR="009C16DF" w:rsidTr="00E0636A">
              <w:trPr>
                <w:trHeight w:hRule="exact" w:val="288"/>
              </w:trPr>
              <w:tc>
                <w:tcPr>
                  <w:tcW w:w="4252"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513"/>
                    <w:jc w:val="both"/>
                  </w:pPr>
                  <w:r>
                    <w:rPr>
                      <w:rFonts w:cs="Times New Roman"/>
                    </w:rPr>
                    <w:t>Tot</w:t>
                  </w:r>
                  <w:r>
                    <w:rPr>
                      <w:rFonts w:cs="Times New Roman"/>
                      <w:spacing w:val="-1"/>
                    </w:rPr>
                    <w:t>a</w:t>
                  </w:r>
                  <w:r>
                    <w:rPr>
                      <w:rFonts w:cs="Times New Roman"/>
                    </w:rPr>
                    <w:t>l debt</w:t>
                  </w:r>
                </w:p>
              </w:tc>
              <w:tc>
                <w:tcPr>
                  <w:tcW w:w="3970" w:type="dxa"/>
                  <w:tcBorders>
                    <w:top w:val="single" w:sz="4" w:space="0" w:color="000000"/>
                    <w:left w:val="single" w:sz="4" w:space="0" w:color="000000"/>
                    <w:bottom w:val="single" w:sz="4" w:space="0" w:color="000000"/>
                    <w:right w:val="single" w:sz="4" w:space="0" w:color="000000"/>
                  </w:tcBorders>
                </w:tcPr>
                <w:p w:rsidR="009C16DF" w:rsidRDefault="009C16DF" w:rsidP="009C16DF">
                  <w:pPr>
                    <w:pStyle w:val="TableParagraph"/>
                    <w:kinsoku w:val="0"/>
                    <w:overflowPunct w:val="0"/>
                    <w:spacing w:line="267" w:lineRule="exact"/>
                    <w:ind w:left="1849"/>
                    <w:jc w:val="both"/>
                  </w:pPr>
                  <w:r>
                    <w:rPr>
                      <w:rFonts w:cs="Times New Roman"/>
                    </w:rPr>
                    <w:t>Tot</w:t>
                  </w:r>
                  <w:r>
                    <w:rPr>
                      <w:rFonts w:cs="Times New Roman"/>
                      <w:spacing w:val="-1"/>
                    </w:rPr>
                    <w:t>a</w:t>
                  </w:r>
                  <w:r>
                    <w:rPr>
                      <w:rFonts w:cs="Times New Roman"/>
                    </w:rPr>
                    <w:t>l debt</w:t>
                  </w:r>
                </w:p>
              </w:tc>
            </w:tr>
          </w:tbl>
          <w:p w:rsidR="009C16DF" w:rsidRPr="00942054" w:rsidRDefault="009C16DF" w:rsidP="009C16DF">
            <w:pPr>
              <w:pStyle w:val="BodyText"/>
              <w:kinsoku w:val="0"/>
              <w:overflowPunct w:val="0"/>
              <w:ind w:left="0"/>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rPr>
          <w:trHeight w:val="328"/>
        </w:trPr>
        <w:tc>
          <w:tcPr>
            <w:tcW w:w="709" w:type="dxa"/>
            <w:vAlign w:val="center"/>
          </w:tcPr>
          <w:p w:rsidR="009C16DF" w:rsidRPr="00BB74F3" w:rsidRDefault="009C16DF" w:rsidP="009C16DF">
            <w:pPr>
              <w:spacing w:line="276" w:lineRule="auto"/>
              <w:jc w:val="both"/>
              <w:rPr>
                <w:rFonts w:cs="Times New Roman"/>
                <w:b/>
                <w:bCs/>
              </w:rPr>
            </w:pPr>
            <w:r w:rsidRPr="00BB74F3">
              <w:rPr>
                <w:rFonts w:cs="Times New Roman"/>
                <w:b/>
                <w:bCs/>
              </w:rPr>
              <w:t>6</w:t>
            </w:r>
          </w:p>
        </w:tc>
        <w:tc>
          <w:tcPr>
            <w:tcW w:w="9498" w:type="dxa"/>
            <w:vAlign w:val="center"/>
          </w:tcPr>
          <w:p w:rsidR="009C16DF" w:rsidRPr="00BB74F3" w:rsidRDefault="009C16DF" w:rsidP="009C16DF">
            <w:pPr>
              <w:pStyle w:val="BodyText"/>
              <w:tabs>
                <w:tab w:val="left" w:pos="1320"/>
              </w:tabs>
              <w:kinsoku w:val="0"/>
              <w:overflowPunct w:val="0"/>
              <w:spacing w:before="69" w:line="288" w:lineRule="auto"/>
              <w:ind w:left="0"/>
              <w:jc w:val="both"/>
              <w:rPr>
                <w:b/>
                <w:bCs/>
              </w:rPr>
            </w:pPr>
            <w:r w:rsidRPr="00BB74F3">
              <w:rPr>
                <w:b/>
                <w:bCs/>
              </w:rPr>
              <w:t>Do</w:t>
            </w:r>
            <w:r w:rsidRPr="00BB74F3">
              <w:rPr>
                <w:b/>
                <w:bCs/>
                <w:spacing w:val="49"/>
              </w:rPr>
              <w:t xml:space="preserve"> </w:t>
            </w:r>
            <w:r w:rsidRPr="00BB74F3">
              <w:rPr>
                <w:b/>
                <w:bCs/>
              </w:rPr>
              <w:t>the</w:t>
            </w:r>
            <w:r w:rsidRPr="00BB74F3">
              <w:rPr>
                <w:b/>
                <w:bCs/>
                <w:spacing w:val="49"/>
              </w:rPr>
              <w:t xml:space="preserve"> </w:t>
            </w:r>
            <w:r w:rsidRPr="00BB74F3">
              <w:rPr>
                <w:b/>
                <w:bCs/>
              </w:rPr>
              <w:t>Co</w:t>
            </w:r>
            <w:r w:rsidRPr="00BB74F3">
              <w:rPr>
                <w:b/>
                <w:bCs/>
                <w:spacing w:val="-1"/>
              </w:rPr>
              <w:t>r</w:t>
            </w:r>
            <w:r w:rsidRPr="00BB74F3">
              <w:rPr>
                <w:b/>
                <w:bCs/>
              </w:rPr>
              <w:t>e</w:t>
            </w:r>
            <w:r w:rsidRPr="00BB74F3">
              <w:rPr>
                <w:b/>
                <w:bCs/>
                <w:spacing w:val="49"/>
              </w:rPr>
              <w:t xml:space="preserve"> </w:t>
            </w:r>
            <w:r w:rsidRPr="00BB74F3">
              <w:rPr>
                <w:b/>
                <w:bCs/>
              </w:rPr>
              <w:t>Promote</w:t>
            </w:r>
            <w:r w:rsidRPr="00BB74F3">
              <w:rPr>
                <w:b/>
                <w:bCs/>
                <w:spacing w:val="-2"/>
              </w:rPr>
              <w:t>r</w:t>
            </w:r>
            <w:r w:rsidRPr="00BB74F3">
              <w:rPr>
                <w:b/>
                <w:bCs/>
              </w:rPr>
              <w:t>s</w:t>
            </w:r>
            <w:r w:rsidRPr="00BB74F3">
              <w:rPr>
                <w:b/>
                <w:bCs/>
                <w:spacing w:val="52"/>
              </w:rPr>
              <w:t xml:space="preserve"> </w:t>
            </w:r>
            <w:r w:rsidRPr="00BB74F3">
              <w:rPr>
                <w:b/>
                <w:bCs/>
              </w:rPr>
              <w:t>d</w:t>
            </w:r>
            <w:r w:rsidRPr="00BB74F3">
              <w:rPr>
                <w:b/>
                <w:bCs/>
                <w:spacing w:val="-1"/>
              </w:rPr>
              <w:t>e</w:t>
            </w:r>
            <w:r w:rsidRPr="00BB74F3">
              <w:rPr>
                <w:b/>
                <w:bCs/>
              </w:rPr>
              <w:t>pl</w:t>
            </w:r>
            <w:r w:rsidRPr="00BB74F3">
              <w:rPr>
                <w:b/>
                <w:bCs/>
                <w:spacing w:val="2"/>
              </w:rPr>
              <w:t>o</w:t>
            </w:r>
            <w:r w:rsidRPr="00BB74F3">
              <w:rPr>
                <w:b/>
                <w:bCs/>
              </w:rPr>
              <w:t>y</w:t>
            </w:r>
            <w:r w:rsidRPr="00BB74F3">
              <w:rPr>
                <w:b/>
                <w:bCs/>
                <w:spacing w:val="45"/>
              </w:rPr>
              <w:t xml:space="preserve"> </w:t>
            </w:r>
            <w:r w:rsidRPr="00BB74F3">
              <w:rPr>
                <w:b/>
                <w:bCs/>
                <w:spacing w:val="-1"/>
              </w:rPr>
              <w:t>c</w:t>
            </w:r>
            <w:r w:rsidRPr="00BB74F3">
              <w:rPr>
                <w:b/>
                <w:bCs/>
              </w:rPr>
              <w:t>on</w:t>
            </w:r>
            <w:r w:rsidRPr="00BB74F3">
              <w:rPr>
                <w:b/>
                <w:bCs/>
                <w:spacing w:val="2"/>
              </w:rPr>
              <w:t>s</w:t>
            </w:r>
            <w:r w:rsidRPr="00BB74F3">
              <w:rPr>
                <w:b/>
                <w:bCs/>
                <w:spacing w:val="-1"/>
              </w:rPr>
              <w:t>e</w:t>
            </w:r>
            <w:r w:rsidRPr="00BB74F3">
              <w:rPr>
                <w:b/>
                <w:bCs/>
              </w:rPr>
              <w:t>rv</w:t>
            </w:r>
            <w:r w:rsidRPr="00BB74F3">
              <w:rPr>
                <w:b/>
                <w:bCs/>
                <w:spacing w:val="-2"/>
              </w:rPr>
              <w:t>a</w:t>
            </w:r>
            <w:r w:rsidRPr="00BB74F3">
              <w:rPr>
                <w:b/>
                <w:bCs/>
              </w:rPr>
              <w:t>tive</w:t>
            </w:r>
            <w:r w:rsidRPr="00BB74F3">
              <w:rPr>
                <w:b/>
                <w:bCs/>
                <w:spacing w:val="49"/>
              </w:rPr>
              <w:t xml:space="preserve"> </w:t>
            </w:r>
            <w:r w:rsidRPr="00BB74F3">
              <w:rPr>
                <w:b/>
                <w:bCs/>
                <w:spacing w:val="2"/>
              </w:rPr>
              <w:t>d</w:t>
            </w:r>
            <w:r w:rsidRPr="00BB74F3">
              <w:rPr>
                <w:b/>
                <w:bCs/>
                <w:spacing w:val="1"/>
              </w:rPr>
              <w:t>e</w:t>
            </w:r>
            <w:r w:rsidRPr="00BB74F3">
              <w:rPr>
                <w:b/>
                <w:bCs/>
              </w:rPr>
              <w:t>bt</w:t>
            </w:r>
            <w:r w:rsidRPr="00BB74F3">
              <w:rPr>
                <w:b/>
                <w:bCs/>
                <w:spacing w:val="50"/>
              </w:rPr>
              <w:t xml:space="preserve"> </w:t>
            </w:r>
            <w:r w:rsidRPr="00BB74F3">
              <w:rPr>
                <w:b/>
                <w:bCs/>
                <w:spacing w:val="-3"/>
              </w:rPr>
              <w:t>g</w:t>
            </w:r>
            <w:r w:rsidRPr="00BB74F3">
              <w:rPr>
                <w:b/>
                <w:bCs/>
                <w:spacing w:val="-1"/>
              </w:rPr>
              <w:t>e</w:t>
            </w:r>
            <w:r w:rsidRPr="00BB74F3">
              <w:rPr>
                <w:b/>
                <w:bCs/>
                <w:spacing w:val="1"/>
              </w:rPr>
              <w:t>a</w:t>
            </w:r>
            <w:r w:rsidRPr="00BB74F3">
              <w:rPr>
                <w:b/>
                <w:bCs/>
              </w:rPr>
              <w:t>ri</w:t>
            </w:r>
            <w:r w:rsidRPr="00BB74F3">
              <w:rPr>
                <w:b/>
                <w:bCs/>
                <w:spacing w:val="1"/>
              </w:rPr>
              <w:t>n</w:t>
            </w:r>
            <w:r w:rsidRPr="00BB74F3">
              <w:rPr>
                <w:b/>
                <w:bCs/>
              </w:rPr>
              <w:t>g</w:t>
            </w:r>
            <w:r w:rsidRPr="00BB74F3">
              <w:rPr>
                <w:b/>
                <w:bCs/>
                <w:spacing w:val="47"/>
              </w:rPr>
              <w:t xml:space="preserve"> </w:t>
            </w:r>
            <w:r w:rsidRPr="00BB74F3">
              <w:rPr>
                <w:b/>
                <w:bCs/>
              </w:rPr>
              <w:t>lev</w:t>
            </w:r>
            <w:r w:rsidRPr="00BB74F3">
              <w:rPr>
                <w:b/>
                <w:bCs/>
                <w:spacing w:val="-2"/>
              </w:rPr>
              <w:t>e</w:t>
            </w:r>
            <w:r w:rsidRPr="00BB74F3">
              <w:rPr>
                <w:b/>
                <w:bCs/>
              </w:rPr>
              <w:t>ls</w:t>
            </w:r>
            <w:r w:rsidRPr="00BB74F3">
              <w:rPr>
                <w:b/>
                <w:bCs/>
                <w:spacing w:val="50"/>
              </w:rPr>
              <w:t xml:space="preserve"> </w:t>
            </w:r>
            <w:r w:rsidRPr="00BB74F3">
              <w:rPr>
                <w:b/>
                <w:bCs/>
              </w:rPr>
              <w:t>to</w:t>
            </w:r>
            <w:r w:rsidRPr="00BB74F3">
              <w:rPr>
                <w:b/>
                <w:bCs/>
                <w:spacing w:val="50"/>
              </w:rPr>
              <w:t xml:space="preserve"> </w:t>
            </w:r>
            <w:r w:rsidRPr="00BB74F3">
              <w:rPr>
                <w:b/>
                <w:bCs/>
              </w:rPr>
              <w:t>pu</w:t>
            </w:r>
            <w:r w:rsidRPr="00BB74F3">
              <w:rPr>
                <w:b/>
                <w:bCs/>
                <w:spacing w:val="1"/>
              </w:rPr>
              <w:t>r</w:t>
            </w:r>
            <w:r w:rsidRPr="00BB74F3">
              <w:rPr>
                <w:b/>
                <w:bCs/>
              </w:rPr>
              <w:t>sue</w:t>
            </w:r>
            <w:r w:rsidRPr="00BB74F3">
              <w:rPr>
                <w:b/>
                <w:bCs/>
                <w:spacing w:val="49"/>
              </w:rPr>
              <w:t xml:space="preserve"> </w:t>
            </w:r>
            <w:r w:rsidRPr="00BB74F3">
              <w:rPr>
                <w:b/>
                <w:bCs/>
              </w:rPr>
              <w:t>th</w:t>
            </w:r>
            <w:r w:rsidRPr="00BB74F3">
              <w:rPr>
                <w:b/>
                <w:bCs/>
                <w:spacing w:val="6"/>
              </w:rPr>
              <w:t>e</w:t>
            </w:r>
            <w:r w:rsidRPr="00BB74F3">
              <w:rPr>
                <w:b/>
                <w:bCs/>
              </w:rPr>
              <w:t>ir</w:t>
            </w:r>
            <w:r w:rsidRPr="00BB74F3">
              <w:rPr>
                <w:b/>
                <w:bCs/>
                <w:spacing w:val="49"/>
              </w:rPr>
              <w:t xml:space="preserve"> </w:t>
            </w:r>
            <w:r w:rsidRPr="00BB74F3">
              <w:rPr>
                <w:b/>
                <w:bCs/>
              </w:rPr>
              <w:t>busin</w:t>
            </w:r>
            <w:r w:rsidRPr="00BB74F3">
              <w:rPr>
                <w:b/>
                <w:bCs/>
                <w:spacing w:val="-1"/>
              </w:rPr>
              <w:t>e</w:t>
            </w:r>
            <w:r w:rsidRPr="00BB74F3">
              <w:rPr>
                <w:b/>
                <w:bCs/>
              </w:rPr>
              <w:t>ss plan</w:t>
            </w:r>
            <w:r w:rsidRPr="00BB74F3">
              <w:rPr>
                <w:b/>
                <w:bCs/>
                <w:spacing w:val="-3"/>
              </w:rPr>
              <w:t>s</w:t>
            </w:r>
            <w:r w:rsidRPr="00BB74F3">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kinsoku w:val="0"/>
              <w:overflowPunct w:val="0"/>
              <w:spacing w:line="288" w:lineRule="auto"/>
              <w:ind w:left="0"/>
              <w:jc w:val="both"/>
            </w:pPr>
            <w:r>
              <w:t>Ple</w:t>
            </w:r>
            <w:r>
              <w:rPr>
                <w:spacing w:val="-2"/>
              </w:rPr>
              <w:t>a</w:t>
            </w:r>
            <w:r>
              <w:t>se</w:t>
            </w:r>
            <w:r>
              <w:rPr>
                <w:spacing w:val="23"/>
              </w:rPr>
              <w:t xml:space="preserve"> </w:t>
            </w:r>
            <w:r>
              <w:t>p</w:t>
            </w:r>
            <w:r>
              <w:rPr>
                <w:spacing w:val="-1"/>
              </w:rPr>
              <w:t>r</w:t>
            </w:r>
            <w:r>
              <w:t>ovide</w:t>
            </w:r>
            <w:r>
              <w:rPr>
                <w:spacing w:val="28"/>
              </w:rPr>
              <w:t xml:space="preserve"> </w:t>
            </w:r>
            <w:r>
              <w:rPr>
                <w:spacing w:val="-5"/>
              </w:rPr>
              <w:t>y</w:t>
            </w:r>
            <w:r>
              <w:t>our</w:t>
            </w:r>
            <w:r>
              <w:rPr>
                <w:spacing w:val="25"/>
              </w:rPr>
              <w:t xml:space="preserve"> </w:t>
            </w:r>
            <w:r>
              <w:rPr>
                <w:spacing w:val="-1"/>
              </w:rPr>
              <w:t>e</w:t>
            </w:r>
            <w:r>
              <w:rPr>
                <w:spacing w:val="2"/>
              </w:rPr>
              <w:t>x</w:t>
            </w:r>
            <w:r>
              <w:t>i</w:t>
            </w:r>
            <w:r>
              <w:rPr>
                <w:spacing w:val="-2"/>
              </w:rPr>
              <w:t>s</w:t>
            </w:r>
            <w:r>
              <w:t>ting</w:t>
            </w:r>
            <w:r>
              <w:rPr>
                <w:spacing w:val="21"/>
              </w:rPr>
              <w:t xml:space="preserve"> </w:t>
            </w:r>
            <w:r>
              <w:t>d</w:t>
            </w:r>
            <w:r>
              <w:rPr>
                <w:spacing w:val="-1"/>
              </w:rPr>
              <w:t>e</w:t>
            </w:r>
            <w:r>
              <w:t>bt</w:t>
            </w:r>
            <w:r>
              <w:rPr>
                <w:spacing w:val="24"/>
              </w:rPr>
              <w:t xml:space="preserve"> </w:t>
            </w:r>
            <w:r>
              <w:rPr>
                <w:spacing w:val="-1"/>
              </w:rPr>
              <w:t>e</w:t>
            </w:r>
            <w:r>
              <w:t>qui</w:t>
            </w:r>
            <w:r>
              <w:rPr>
                <w:spacing w:val="5"/>
              </w:rPr>
              <w:t>t</w:t>
            </w:r>
            <w:r>
              <w:t>y</w:t>
            </w:r>
            <w:r>
              <w:rPr>
                <w:spacing w:val="18"/>
              </w:rPr>
              <w:t xml:space="preserve"> </w:t>
            </w:r>
            <w:r>
              <w:t>r</w:t>
            </w:r>
            <w:r>
              <w:rPr>
                <w:spacing w:val="-2"/>
              </w:rPr>
              <w:t>a</w:t>
            </w:r>
            <w:r>
              <w:t>tio</w:t>
            </w:r>
            <w:r>
              <w:rPr>
                <w:spacing w:val="23"/>
              </w:rPr>
              <w:t xml:space="preserve"> </w:t>
            </w:r>
            <w:r>
              <w:t>in</w:t>
            </w:r>
            <w:r>
              <w:rPr>
                <w:spacing w:val="26"/>
              </w:rPr>
              <w:t xml:space="preserve"> </w:t>
            </w:r>
            <w:r>
              <w:t>r</w:t>
            </w:r>
            <w:r>
              <w:rPr>
                <w:spacing w:val="-2"/>
              </w:rPr>
              <w:t>e</w:t>
            </w:r>
            <w:r>
              <w:t>spe</w:t>
            </w:r>
            <w:r>
              <w:rPr>
                <w:spacing w:val="-2"/>
              </w:rPr>
              <w:t>c</w:t>
            </w:r>
            <w:r>
              <w:t>t</w:t>
            </w:r>
            <w:r>
              <w:rPr>
                <w:spacing w:val="24"/>
              </w:rPr>
              <w:t xml:space="preserve"> </w:t>
            </w:r>
            <w:r>
              <w:t>of</w:t>
            </w:r>
            <w:r>
              <w:rPr>
                <w:spacing w:val="25"/>
              </w:rPr>
              <w:t xml:space="preserve"> </w:t>
            </w:r>
            <w:r>
              <w:t>the</w:t>
            </w:r>
            <w:r>
              <w:rPr>
                <w:spacing w:val="23"/>
              </w:rPr>
              <w:t xml:space="preserve"> </w:t>
            </w:r>
            <w:r>
              <w:rPr>
                <w:spacing w:val="-1"/>
              </w:rPr>
              <w:t>e</w:t>
            </w:r>
            <w:r>
              <w:rPr>
                <w:spacing w:val="2"/>
              </w:rPr>
              <w:t>x</w:t>
            </w:r>
            <w:r>
              <w:t>isting</w:t>
            </w:r>
            <w:r>
              <w:rPr>
                <w:spacing w:val="21"/>
              </w:rPr>
              <w:t xml:space="preserve"> </w:t>
            </w:r>
            <w:r>
              <w:t>op</w:t>
            </w:r>
            <w:r>
              <w:rPr>
                <w:spacing w:val="-1"/>
              </w:rPr>
              <w:t>e</w:t>
            </w:r>
            <w:r>
              <w:t>r</w:t>
            </w:r>
            <w:r>
              <w:rPr>
                <w:spacing w:val="-2"/>
              </w:rPr>
              <w:t>a</w:t>
            </w:r>
            <w:r>
              <w:t>tions</w:t>
            </w:r>
            <w:r>
              <w:rPr>
                <w:spacing w:val="24"/>
              </w:rPr>
              <w:t xml:space="preserve"> </w:t>
            </w:r>
            <w:r>
              <w:rPr>
                <w:spacing w:val="-1"/>
              </w:rPr>
              <w:t>a</w:t>
            </w:r>
            <w:r>
              <w:t>nd</w:t>
            </w:r>
            <w:r>
              <w:rPr>
                <w:spacing w:val="23"/>
              </w:rPr>
              <w:t xml:space="preserve"> </w:t>
            </w:r>
            <w:r>
              <w:t>the d</w:t>
            </w:r>
            <w:r>
              <w:rPr>
                <w:spacing w:val="-1"/>
              </w:rPr>
              <w:t>e</w:t>
            </w:r>
            <w:r>
              <w:t>bt</w:t>
            </w:r>
            <w:r>
              <w:rPr>
                <w:spacing w:val="41"/>
              </w:rPr>
              <w:t xml:space="preserve"> </w:t>
            </w:r>
            <w:r>
              <w:rPr>
                <w:spacing w:val="-1"/>
              </w:rPr>
              <w:t>e</w:t>
            </w:r>
            <w:r>
              <w:t>qui</w:t>
            </w:r>
            <w:r>
              <w:rPr>
                <w:spacing w:val="3"/>
              </w:rPr>
              <w:t>t</w:t>
            </w:r>
            <w:r>
              <w:t>y</w:t>
            </w:r>
            <w:r>
              <w:rPr>
                <w:spacing w:val="38"/>
              </w:rPr>
              <w:t xml:space="preserve"> </w:t>
            </w:r>
            <w:r>
              <w:t>r</w:t>
            </w:r>
            <w:r>
              <w:rPr>
                <w:spacing w:val="-2"/>
              </w:rPr>
              <w:t>a</w:t>
            </w:r>
            <w:r>
              <w:t>tio</w:t>
            </w:r>
            <w:r>
              <w:rPr>
                <w:spacing w:val="40"/>
              </w:rPr>
              <w:t xml:space="preserve"> </w:t>
            </w:r>
            <w:r>
              <w:rPr>
                <w:spacing w:val="-1"/>
              </w:rPr>
              <w:t>a</w:t>
            </w:r>
            <w:r>
              <w:t>fter</w:t>
            </w:r>
            <w:r>
              <w:rPr>
                <w:spacing w:val="42"/>
              </w:rPr>
              <w:t xml:space="preserve"> </w:t>
            </w:r>
            <w:r>
              <w:t>the</w:t>
            </w:r>
            <w:r>
              <w:rPr>
                <w:spacing w:val="40"/>
              </w:rPr>
              <w:t xml:space="preserve"> </w:t>
            </w:r>
            <w:r>
              <w:t>p</w:t>
            </w:r>
            <w:r>
              <w:rPr>
                <w:spacing w:val="-1"/>
              </w:rPr>
              <w:t>r</w:t>
            </w:r>
            <w:r>
              <w:t>opos</w:t>
            </w:r>
            <w:r>
              <w:rPr>
                <w:spacing w:val="-1"/>
              </w:rPr>
              <w:t>e</w:t>
            </w:r>
            <w:r>
              <w:t>d</w:t>
            </w:r>
            <w:r>
              <w:rPr>
                <w:spacing w:val="40"/>
              </w:rPr>
              <w:t xml:space="preserve"> </w:t>
            </w:r>
            <w:r>
              <w:rPr>
                <w:spacing w:val="-1"/>
              </w:rPr>
              <w:t>e</w:t>
            </w:r>
            <w:r>
              <w:rPr>
                <w:spacing w:val="2"/>
              </w:rPr>
              <w:t>x</w:t>
            </w:r>
            <w:r>
              <w:t>p</w:t>
            </w:r>
            <w:r>
              <w:rPr>
                <w:spacing w:val="-1"/>
              </w:rPr>
              <w:t>a</w:t>
            </w:r>
            <w:r>
              <w:t>nsion</w:t>
            </w:r>
            <w:r>
              <w:rPr>
                <w:spacing w:val="41"/>
              </w:rPr>
              <w:t xml:space="preserve"> </w:t>
            </w:r>
            <w:r>
              <w:t>plans.</w:t>
            </w:r>
            <w:r>
              <w:rPr>
                <w:spacing w:val="40"/>
              </w:rPr>
              <w:t xml:space="preserve"> </w:t>
            </w:r>
            <w:r>
              <w:t>Also</w:t>
            </w:r>
            <w:r>
              <w:rPr>
                <w:spacing w:val="40"/>
              </w:rPr>
              <w:t xml:space="preserve"> </w:t>
            </w:r>
            <w:r>
              <w:t>ple</w:t>
            </w:r>
            <w:r>
              <w:rPr>
                <w:spacing w:val="-2"/>
              </w:rPr>
              <w:t>a</w:t>
            </w:r>
            <w:r>
              <w:t>se</w:t>
            </w:r>
            <w:r>
              <w:rPr>
                <w:spacing w:val="42"/>
              </w:rPr>
              <w:t xml:space="preserve"> </w:t>
            </w:r>
            <w:r>
              <w:t>indi</w:t>
            </w:r>
            <w:r>
              <w:rPr>
                <w:spacing w:val="-1"/>
              </w:rPr>
              <w:t>ca</w:t>
            </w:r>
            <w:r>
              <w:t>te</w:t>
            </w:r>
            <w:r>
              <w:rPr>
                <w:spacing w:val="40"/>
              </w:rPr>
              <w:t xml:space="preserve"> </w:t>
            </w:r>
            <w:r>
              <w:rPr>
                <w:spacing w:val="-1"/>
              </w:rPr>
              <w:t>a</w:t>
            </w:r>
            <w:r>
              <w:t>v</w:t>
            </w:r>
            <w:r>
              <w:rPr>
                <w:spacing w:val="1"/>
              </w:rPr>
              <w:t>e</w:t>
            </w:r>
            <w:r>
              <w:t>ra</w:t>
            </w:r>
            <w:r>
              <w:rPr>
                <w:spacing w:val="-3"/>
              </w:rPr>
              <w:t>g</w:t>
            </w:r>
            <w:r>
              <w:t>e D</w:t>
            </w:r>
            <w:r>
              <w:rPr>
                <w:spacing w:val="-2"/>
              </w:rPr>
              <w:t>e</w:t>
            </w:r>
            <w:r>
              <w:t>bt/Equi</w:t>
            </w:r>
            <w:r>
              <w:rPr>
                <w:spacing w:val="2"/>
              </w:rPr>
              <w:t>t</w:t>
            </w:r>
            <w:r>
              <w:t>y</w:t>
            </w:r>
            <w:r>
              <w:rPr>
                <w:spacing w:val="-3"/>
              </w:rPr>
              <w:t xml:space="preserve"> </w:t>
            </w:r>
            <w:r>
              <w:rPr>
                <w:spacing w:val="1"/>
              </w:rPr>
              <w:t>r</w:t>
            </w:r>
            <w:r>
              <w:rPr>
                <w:spacing w:val="-1"/>
              </w:rPr>
              <w:t>a</w:t>
            </w:r>
            <w:r>
              <w:t>tio</w:t>
            </w:r>
            <w:r>
              <w:rPr>
                <w:spacing w:val="2"/>
              </w:rPr>
              <w:t xml:space="preserve"> </w:t>
            </w:r>
            <w:r>
              <w:t>of</w:t>
            </w:r>
            <w:r>
              <w:rPr>
                <w:spacing w:val="3"/>
              </w:rPr>
              <w:t xml:space="preserve"> </w:t>
            </w:r>
            <w:r>
              <w:rPr>
                <w:spacing w:val="-4"/>
              </w:rPr>
              <w:t>I</w:t>
            </w:r>
            <w:r>
              <w:t>nd</w:t>
            </w:r>
            <w:r>
              <w:rPr>
                <w:spacing w:val="2"/>
              </w:rPr>
              <w:t>u</w:t>
            </w:r>
            <w:r>
              <w:t>st</w:t>
            </w:r>
            <w:r>
              <w:rPr>
                <w:spacing w:val="2"/>
              </w:rPr>
              <w:t>r</w:t>
            </w:r>
            <w:r>
              <w:t>y</w:t>
            </w:r>
            <w:r>
              <w:rPr>
                <w:spacing w:val="-3"/>
              </w:rPr>
              <w:t xml:space="preserve"> </w:t>
            </w:r>
            <w:r>
              <w:t>in</w:t>
            </w:r>
            <w:r>
              <w:rPr>
                <w:spacing w:val="5"/>
              </w:rPr>
              <w:t xml:space="preserve"> </w:t>
            </w:r>
            <w:r>
              <w:t>wh</w:t>
            </w:r>
            <w:r>
              <w:rPr>
                <w:spacing w:val="2"/>
              </w:rPr>
              <w:t>i</w:t>
            </w:r>
            <w:r>
              <w:rPr>
                <w:spacing w:val="-1"/>
              </w:rPr>
              <w:t>c</w:t>
            </w:r>
            <w:r>
              <w:t>h</w:t>
            </w:r>
            <w:r>
              <w:rPr>
                <w:spacing w:val="2"/>
              </w:rPr>
              <w:t xml:space="preserve"> </w:t>
            </w:r>
            <w:r>
              <w:rPr>
                <w:spacing w:val="-1"/>
              </w:rPr>
              <w:t>c</w:t>
            </w:r>
            <w:r>
              <w:t>o</w:t>
            </w:r>
            <w:r>
              <w:rPr>
                <w:spacing w:val="1"/>
              </w:rPr>
              <w:t>r</w:t>
            </w:r>
            <w:r>
              <w:t>e</w:t>
            </w:r>
            <w:r>
              <w:rPr>
                <w:spacing w:val="2"/>
              </w:rPr>
              <w:t xml:space="preserve"> </w:t>
            </w:r>
            <w:r>
              <w:t>p</w:t>
            </w:r>
            <w:r>
              <w:rPr>
                <w:spacing w:val="-1"/>
              </w:rPr>
              <w:t>r</w:t>
            </w:r>
            <w:r>
              <w:t>om</w:t>
            </w:r>
            <w:r>
              <w:rPr>
                <w:spacing w:val="2"/>
              </w:rPr>
              <w:t>o</w:t>
            </w:r>
            <w:r>
              <w:t>te</w:t>
            </w:r>
            <w:r>
              <w:rPr>
                <w:spacing w:val="-2"/>
              </w:rPr>
              <w:t>r</w:t>
            </w:r>
            <w:r>
              <w:t>s</w:t>
            </w:r>
            <w:r>
              <w:rPr>
                <w:spacing w:val="2"/>
              </w:rPr>
              <w:t xml:space="preserve"> </w:t>
            </w:r>
            <w:r>
              <w:rPr>
                <w:spacing w:val="-1"/>
              </w:rPr>
              <w:t>a</w:t>
            </w:r>
            <w:r>
              <w:rPr>
                <w:spacing w:val="1"/>
              </w:rPr>
              <w:t>r</w:t>
            </w:r>
            <w:r>
              <w:t>e</w:t>
            </w:r>
            <w:r>
              <w:rPr>
                <w:spacing w:val="1"/>
              </w:rPr>
              <w:t xml:space="preserve"> </w:t>
            </w:r>
            <w:r>
              <w:t>worki</w:t>
            </w:r>
            <w:r>
              <w:rPr>
                <w:spacing w:val="1"/>
              </w:rPr>
              <w:t>n</w:t>
            </w:r>
            <w:r>
              <w:t>g</w:t>
            </w:r>
            <w:r>
              <w:rPr>
                <w:spacing w:val="2"/>
              </w:rPr>
              <w:t xml:space="preserve"> </w:t>
            </w:r>
            <w:r>
              <w:rPr>
                <w:spacing w:val="-1"/>
              </w:rPr>
              <w:t>a</w:t>
            </w:r>
            <w:r>
              <w:t>nd</w:t>
            </w:r>
            <w:r>
              <w:rPr>
                <w:spacing w:val="2"/>
              </w:rPr>
              <w:t xml:space="preserve"> </w:t>
            </w:r>
            <w:r>
              <w:t>the</w:t>
            </w:r>
            <w:r>
              <w:rPr>
                <w:spacing w:val="4"/>
              </w:rPr>
              <w:t xml:space="preserve"> </w:t>
            </w:r>
            <w:r>
              <w:t>D</w:t>
            </w:r>
            <w:r>
              <w:rPr>
                <w:spacing w:val="-2"/>
              </w:rPr>
              <w:t>e</w:t>
            </w:r>
            <w:r>
              <w:t>bt/Equi</w:t>
            </w:r>
            <w:r>
              <w:rPr>
                <w:spacing w:val="2"/>
              </w:rPr>
              <w:t>t</w:t>
            </w:r>
            <w:r>
              <w:t>y</w:t>
            </w:r>
            <w:r>
              <w:rPr>
                <w:spacing w:val="-3"/>
              </w:rPr>
              <w:t xml:space="preserve"> </w:t>
            </w:r>
            <w:r>
              <w:rPr>
                <w:spacing w:val="1"/>
              </w:rPr>
              <w:t>r</w:t>
            </w:r>
            <w:r>
              <w:rPr>
                <w:spacing w:val="-1"/>
              </w:rPr>
              <w:t>a</w:t>
            </w:r>
            <w:r>
              <w:t>tio of</w:t>
            </w:r>
            <w:r>
              <w:rPr>
                <w:spacing w:val="-1"/>
              </w:rPr>
              <w:t xml:space="preserve"> </w:t>
            </w:r>
            <w:r>
              <w:t>top pl</w:t>
            </w:r>
            <w:r>
              <w:rPr>
                <w:spacing w:val="1"/>
              </w:rPr>
              <w:t>a</w:t>
            </w:r>
            <w:r>
              <w:rPr>
                <w:spacing w:val="-5"/>
              </w:rPr>
              <w:t>y</w:t>
            </w:r>
            <w:r>
              <w:rPr>
                <w:spacing w:val="1"/>
              </w:rPr>
              <w:t>e</w:t>
            </w:r>
            <w:r>
              <w:t>rs of</w:t>
            </w:r>
            <w:r>
              <w:rPr>
                <w:spacing w:val="-2"/>
              </w:rPr>
              <w:t xml:space="preserve"> </w:t>
            </w:r>
            <w:r>
              <w:t>the ind</w:t>
            </w:r>
            <w:r>
              <w:rPr>
                <w:spacing w:val="2"/>
              </w:rPr>
              <w:t>u</w:t>
            </w:r>
            <w:r>
              <w:t>st</w:t>
            </w:r>
            <w:r>
              <w:rPr>
                <w:spacing w:val="2"/>
              </w:rPr>
              <w:t>r</w:t>
            </w:r>
            <w:r>
              <w:t>y</w:t>
            </w:r>
            <w:r>
              <w:rPr>
                <w:spacing w:val="-5"/>
              </w:rPr>
              <w:t xml:space="preserve"> </w:t>
            </w:r>
            <w:r>
              <w:t>in which</w:t>
            </w:r>
            <w:r>
              <w:rPr>
                <w:spacing w:val="3"/>
              </w:rPr>
              <w:t xml:space="preserve"> </w:t>
            </w:r>
            <w:r>
              <w:rPr>
                <w:spacing w:val="-1"/>
              </w:rPr>
              <w:t>c</w:t>
            </w:r>
            <w:r>
              <w:t>o</w:t>
            </w:r>
            <w:r>
              <w:rPr>
                <w:spacing w:val="-1"/>
              </w:rPr>
              <w:t>r</w:t>
            </w:r>
            <w:r>
              <w:t>e</w:t>
            </w:r>
            <w:r>
              <w:rPr>
                <w:spacing w:val="-1"/>
              </w:rPr>
              <w:t xml:space="preserve"> </w:t>
            </w:r>
            <w:r>
              <w:rPr>
                <w:spacing w:val="2"/>
              </w:rPr>
              <w:t>p</w:t>
            </w:r>
            <w:r>
              <w:t>romote</w:t>
            </w:r>
            <w:r>
              <w:rPr>
                <w:spacing w:val="-2"/>
              </w:rPr>
              <w:t>r</w:t>
            </w:r>
            <w:r>
              <w:t>s a</w:t>
            </w:r>
            <w:r>
              <w:rPr>
                <w:spacing w:val="-2"/>
              </w:rPr>
              <w:t>r</w:t>
            </w:r>
            <w:r>
              <w:t>e</w:t>
            </w:r>
            <w:r>
              <w:rPr>
                <w:spacing w:val="-1"/>
              </w:rPr>
              <w:t xml:space="preserve"> </w:t>
            </w:r>
            <w:r>
              <w:t>o</w:t>
            </w:r>
            <w:r>
              <w:rPr>
                <w:spacing w:val="2"/>
              </w:rPr>
              <w:t>p</w:t>
            </w:r>
            <w:r>
              <w:rPr>
                <w:spacing w:val="-1"/>
              </w:rPr>
              <w:t>e</w:t>
            </w:r>
            <w:r>
              <w:rPr>
                <w:spacing w:val="1"/>
              </w:rPr>
              <w:t>r</w:t>
            </w:r>
            <w:r>
              <w:rPr>
                <w:spacing w:val="-1"/>
              </w:rPr>
              <w:t>a</w:t>
            </w:r>
            <w:r>
              <w:t>tin</w:t>
            </w:r>
            <w:r>
              <w:rPr>
                <w:spacing w:val="-3"/>
              </w:rPr>
              <w:t>g</w:t>
            </w:r>
            <w: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tabs>
                <w:tab w:val="left" w:pos="920"/>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BB74F3" w:rsidRDefault="009C16DF" w:rsidP="009C16DF">
            <w:pPr>
              <w:spacing w:line="276" w:lineRule="auto"/>
              <w:jc w:val="both"/>
              <w:rPr>
                <w:rFonts w:cs="Times New Roman"/>
                <w:b/>
                <w:bCs/>
              </w:rPr>
            </w:pPr>
            <w:r w:rsidRPr="00BB74F3">
              <w:rPr>
                <w:rFonts w:cs="Times New Roman"/>
                <w:b/>
                <w:bCs/>
              </w:rPr>
              <w:t>7</w:t>
            </w:r>
          </w:p>
        </w:tc>
        <w:tc>
          <w:tcPr>
            <w:tcW w:w="9498" w:type="dxa"/>
            <w:vAlign w:val="center"/>
          </w:tcPr>
          <w:p w:rsidR="009C16DF" w:rsidRPr="00BB74F3" w:rsidRDefault="009C16DF" w:rsidP="009C16DF">
            <w:pPr>
              <w:pStyle w:val="BodyText"/>
              <w:tabs>
                <w:tab w:val="left" w:pos="1526"/>
              </w:tabs>
              <w:kinsoku w:val="0"/>
              <w:overflowPunct w:val="0"/>
              <w:ind w:left="0"/>
              <w:jc w:val="both"/>
              <w:rPr>
                <w:b/>
                <w:bCs/>
              </w:rPr>
            </w:pPr>
            <w:r w:rsidRPr="00BB74F3">
              <w:rPr>
                <w:b/>
                <w:bCs/>
              </w:rPr>
              <w:t>A</w:t>
            </w:r>
            <w:r w:rsidRPr="00BB74F3">
              <w:rPr>
                <w:b/>
                <w:bCs/>
                <w:spacing w:val="-2"/>
              </w:rPr>
              <w:t>r</w:t>
            </w:r>
            <w:r w:rsidRPr="00BB74F3">
              <w:rPr>
                <w:b/>
                <w:bCs/>
              </w:rPr>
              <w:t>e</w:t>
            </w:r>
            <w:r w:rsidRPr="00BB74F3">
              <w:rPr>
                <w:b/>
                <w:bCs/>
                <w:spacing w:val="-1"/>
              </w:rPr>
              <w:t xml:space="preserve"> </w:t>
            </w:r>
            <w:r w:rsidRPr="00BB74F3">
              <w:rPr>
                <w:b/>
                <w:bCs/>
              </w:rPr>
              <w:t xml:space="preserve">the </w:t>
            </w:r>
            <w:r w:rsidRPr="00BB74F3">
              <w:rPr>
                <w:b/>
                <w:bCs/>
                <w:spacing w:val="-2"/>
              </w:rPr>
              <w:t>e</w:t>
            </w:r>
            <w:r w:rsidRPr="00BB74F3">
              <w:rPr>
                <w:b/>
                <w:bCs/>
                <w:spacing w:val="2"/>
              </w:rPr>
              <w:t>x</w:t>
            </w:r>
            <w:r w:rsidRPr="00BB74F3">
              <w:rPr>
                <w:b/>
                <w:bCs/>
              </w:rPr>
              <w:t>p</w:t>
            </w:r>
            <w:r w:rsidRPr="00BB74F3">
              <w:rPr>
                <w:b/>
                <w:bCs/>
                <w:spacing w:val="-1"/>
              </w:rPr>
              <w:t>a</w:t>
            </w:r>
            <w:r w:rsidRPr="00BB74F3">
              <w:rPr>
                <w:b/>
                <w:bCs/>
              </w:rPr>
              <w:t>nsion plans</w:t>
            </w:r>
            <w:r w:rsidRPr="00BB74F3">
              <w:rPr>
                <w:b/>
                <w:bCs/>
                <w:spacing w:val="1"/>
              </w:rPr>
              <w:t xml:space="preserve"> </w:t>
            </w:r>
            <w:r w:rsidRPr="00BB74F3">
              <w:rPr>
                <w:b/>
                <w:bCs/>
              </w:rPr>
              <w:t>of</w:t>
            </w:r>
            <w:r w:rsidRPr="00BB74F3">
              <w:rPr>
                <w:b/>
                <w:bCs/>
                <w:spacing w:val="-1"/>
              </w:rPr>
              <w:t xml:space="preserve"> </w:t>
            </w:r>
            <w:r w:rsidRPr="00BB74F3">
              <w:rPr>
                <w:b/>
                <w:bCs/>
              </w:rPr>
              <w:t>the Core</w:t>
            </w:r>
            <w:r w:rsidRPr="00BB74F3">
              <w:rPr>
                <w:b/>
                <w:bCs/>
                <w:spacing w:val="-2"/>
              </w:rPr>
              <w:t xml:space="preserve"> </w:t>
            </w:r>
            <w:r w:rsidRPr="00BB74F3">
              <w:rPr>
                <w:b/>
                <w:bCs/>
              </w:rPr>
              <w:t>Promoter</w:t>
            </w:r>
            <w:r w:rsidRPr="00BB74F3">
              <w:rPr>
                <w:b/>
                <w:bCs/>
                <w:spacing w:val="-2"/>
              </w:rPr>
              <w:t xml:space="preserve"> </w:t>
            </w:r>
            <w:r w:rsidRPr="00BB74F3">
              <w:rPr>
                <w:b/>
                <w:bCs/>
                <w:spacing w:val="1"/>
              </w:rPr>
              <w:t>r</w:t>
            </w:r>
            <w:r w:rsidRPr="00BB74F3">
              <w:rPr>
                <w:b/>
                <w:bCs/>
                <w:spacing w:val="-1"/>
              </w:rPr>
              <w:t>e</w:t>
            </w:r>
            <w:r w:rsidRPr="00BB74F3">
              <w:rPr>
                <w:b/>
                <w:bCs/>
                <w:spacing w:val="1"/>
              </w:rPr>
              <w:t>a</w:t>
            </w:r>
            <w:r w:rsidRPr="00BB74F3">
              <w:rPr>
                <w:b/>
                <w:bCs/>
              </w:rPr>
              <w:t>sona</w:t>
            </w:r>
            <w:r w:rsidRPr="00BB74F3">
              <w:rPr>
                <w:b/>
                <w:bCs/>
                <w:spacing w:val="-1"/>
              </w:rPr>
              <w:t>b</w:t>
            </w:r>
            <w:r w:rsidRPr="00BB74F3">
              <w:rPr>
                <w:b/>
                <w:bCs/>
              </w:rPr>
              <w:t xml:space="preserve">le </w:t>
            </w:r>
            <w:r w:rsidRPr="00BB74F3">
              <w:rPr>
                <w:b/>
                <w:bCs/>
                <w:spacing w:val="-2"/>
              </w:rPr>
              <w:t>a</w:t>
            </w:r>
            <w:r w:rsidRPr="00BB74F3">
              <w:rPr>
                <w:b/>
                <w:bCs/>
              </w:rPr>
              <w:t>nd st</w:t>
            </w:r>
            <w:r w:rsidRPr="00BB74F3">
              <w:rPr>
                <w:b/>
                <w:bCs/>
                <w:spacing w:val="-1"/>
              </w:rPr>
              <w:t>a</w:t>
            </w:r>
            <w:r w:rsidRPr="00BB74F3">
              <w:rPr>
                <w:b/>
                <w:bCs/>
              </w:rPr>
              <w:t>ble in n</w:t>
            </w:r>
            <w:r w:rsidRPr="00BB74F3">
              <w:rPr>
                <w:b/>
                <w:bCs/>
                <w:spacing w:val="-1"/>
              </w:rPr>
              <w:t>a</w:t>
            </w:r>
            <w:r w:rsidRPr="00BB74F3">
              <w:rPr>
                <w:b/>
                <w:bCs/>
                <w:spacing w:val="2"/>
              </w:rPr>
              <w:t>t</w:t>
            </w:r>
            <w:r w:rsidRPr="00BB74F3">
              <w:rPr>
                <w:b/>
                <w:bCs/>
              </w:rPr>
              <w:t>u</w:t>
            </w:r>
            <w:r w:rsidRPr="00BB74F3">
              <w:rPr>
                <w:b/>
                <w:bCs/>
                <w:spacing w:val="-1"/>
              </w:rPr>
              <w:t>re</w:t>
            </w:r>
            <w:r w:rsidRPr="00BB74F3">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Merge w:val="restart"/>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942054" w:rsidRDefault="009C16DF" w:rsidP="009C16DF">
            <w:pPr>
              <w:pStyle w:val="BodyText"/>
              <w:tabs>
                <w:tab w:val="left" w:pos="1526"/>
              </w:tabs>
              <w:kinsoku w:val="0"/>
              <w:overflowPunct w:val="0"/>
              <w:ind w:left="0"/>
              <w:jc w:val="both"/>
            </w:pPr>
            <w:r>
              <w:t>Ple</w:t>
            </w:r>
            <w:r w:rsidRPr="000F7EA7">
              <w:t>a</w:t>
            </w:r>
            <w:r>
              <w:t>se</w:t>
            </w:r>
            <w:r w:rsidRPr="000F7EA7">
              <w:t xml:space="preserve"> </w:t>
            </w:r>
            <w:r>
              <w:t>pro</w:t>
            </w:r>
            <w:r w:rsidRPr="000F7EA7">
              <w:t>v</w:t>
            </w:r>
            <w:r>
              <w:t>ide the</w:t>
            </w:r>
            <w:r w:rsidRPr="000F7EA7">
              <w:t xml:space="preserve"> de</w:t>
            </w:r>
            <w:r>
              <w:t xml:space="preserve">tails of </w:t>
            </w:r>
            <w:r w:rsidRPr="000F7EA7">
              <w:t>ex</w:t>
            </w:r>
            <w:r>
              <w:t>p</w:t>
            </w:r>
            <w:r w:rsidRPr="000F7EA7">
              <w:t>a</w:t>
            </w:r>
            <w:r>
              <w:t>nsion plans p</w:t>
            </w:r>
            <w:r w:rsidRPr="000F7EA7">
              <w:t>r</w:t>
            </w:r>
            <w:r>
              <w:t>oje</w:t>
            </w:r>
            <w:r w:rsidRPr="000F7EA7">
              <w:t>c</w:t>
            </w:r>
            <w:r>
              <w:t>t wise</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rPr>
          <w:trHeight w:val="1991"/>
        </w:trPr>
        <w:tc>
          <w:tcPr>
            <w:tcW w:w="709" w:type="dxa"/>
            <w:vMerge/>
            <w:vAlign w:val="center"/>
          </w:tcPr>
          <w:p w:rsidR="009C16DF" w:rsidRPr="00530573" w:rsidRDefault="009C16DF" w:rsidP="009C16DF">
            <w:pPr>
              <w:spacing w:line="276" w:lineRule="auto"/>
              <w:jc w:val="both"/>
              <w:rPr>
                <w:rFonts w:cs="Times New Roman"/>
              </w:rPr>
            </w:pPr>
          </w:p>
        </w:tc>
        <w:tc>
          <w:tcPr>
            <w:tcW w:w="14884" w:type="dxa"/>
            <w:gridSpan w:val="4"/>
            <w:vAlign w:val="center"/>
          </w:tcPr>
          <w:tbl>
            <w:tblPr>
              <w:tblW w:w="14522" w:type="dxa"/>
              <w:tblInd w:w="107" w:type="dxa"/>
              <w:tblLayout w:type="fixed"/>
              <w:tblCellMar>
                <w:left w:w="0" w:type="dxa"/>
                <w:right w:w="0" w:type="dxa"/>
              </w:tblCellMar>
              <w:tblLook w:val="0000" w:firstRow="0" w:lastRow="0" w:firstColumn="0" w:lastColumn="0" w:noHBand="0" w:noVBand="0"/>
            </w:tblPr>
            <w:tblGrid>
              <w:gridCol w:w="1340"/>
              <w:gridCol w:w="708"/>
              <w:gridCol w:w="1276"/>
              <w:gridCol w:w="851"/>
              <w:gridCol w:w="850"/>
              <w:gridCol w:w="992"/>
              <w:gridCol w:w="2268"/>
              <w:gridCol w:w="1560"/>
              <w:gridCol w:w="1275"/>
              <w:gridCol w:w="1276"/>
              <w:gridCol w:w="2126"/>
            </w:tblGrid>
            <w:tr w:rsidR="009C16DF" w:rsidTr="00E0636A">
              <w:trPr>
                <w:trHeight w:hRule="exact" w:val="268"/>
              </w:trPr>
              <w:tc>
                <w:tcPr>
                  <w:tcW w:w="1340" w:type="dxa"/>
                  <w:vMerge w:val="restart"/>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spacing w:line="288" w:lineRule="auto"/>
                    <w:ind w:left="108" w:right="144" w:hanging="63"/>
                    <w:jc w:val="both"/>
                    <w:rPr>
                      <w:rFonts w:cs="Times New Roman"/>
                      <w:b/>
                      <w:bCs/>
                    </w:rPr>
                  </w:pPr>
                  <w:r w:rsidRPr="00807A4D">
                    <w:rPr>
                      <w:rFonts w:cs="Times New Roman"/>
                      <w:b/>
                      <w:bCs/>
                    </w:rPr>
                    <w:t>Name of Project</w:t>
                  </w:r>
                </w:p>
              </w:tc>
              <w:tc>
                <w:tcPr>
                  <w:tcW w:w="708" w:type="dxa"/>
                  <w:vMerge w:val="restart"/>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ind w:left="108"/>
                    <w:jc w:val="both"/>
                    <w:rPr>
                      <w:rFonts w:cs="Times New Roman"/>
                      <w:b/>
                      <w:bCs/>
                    </w:rPr>
                  </w:pPr>
                  <w:r w:rsidRPr="00807A4D">
                    <w:rPr>
                      <w:rFonts w:cs="Times New Roman"/>
                      <w:b/>
                      <w:bCs/>
                    </w:rPr>
                    <w:t>Cost</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ind w:left="108"/>
                    <w:jc w:val="both"/>
                    <w:rPr>
                      <w:rFonts w:cs="Times New Roman"/>
                      <w:b/>
                      <w:bCs/>
                    </w:rPr>
                  </w:pPr>
                  <w:r w:rsidRPr="00807A4D">
                    <w:rPr>
                      <w:rFonts w:cs="Times New Roman"/>
                      <w:b/>
                      <w:bCs/>
                    </w:rPr>
                    <w:t>Capacity</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ind w:left="108"/>
                    <w:jc w:val="both"/>
                    <w:rPr>
                      <w:rFonts w:cs="Times New Roman"/>
                      <w:b/>
                      <w:bCs/>
                    </w:rPr>
                  </w:pPr>
                  <w:r w:rsidRPr="00807A4D">
                    <w:rPr>
                      <w:rFonts w:cs="Times New Roman"/>
                      <w:b/>
                      <w:bCs/>
                    </w:rPr>
                    <w:t>Debt</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ind w:left="108"/>
                    <w:jc w:val="both"/>
                    <w:rPr>
                      <w:rFonts w:cs="Times New Roman"/>
                      <w:b/>
                      <w:bCs/>
                    </w:rPr>
                  </w:pPr>
                  <w:r w:rsidRPr="00807A4D">
                    <w:rPr>
                      <w:rFonts w:cs="Times New Roman"/>
                      <w:b/>
                      <w:bCs/>
                    </w:rPr>
                    <w:t>Equity</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spacing w:line="288" w:lineRule="auto"/>
                    <w:ind w:left="107" w:right="139"/>
                    <w:jc w:val="both"/>
                    <w:rPr>
                      <w:rFonts w:cs="Times New Roman"/>
                      <w:b/>
                      <w:bCs/>
                    </w:rPr>
                  </w:pPr>
                  <w:r w:rsidRPr="00807A4D">
                    <w:rPr>
                      <w:rFonts w:cs="Times New Roman"/>
                      <w:b/>
                      <w:bCs/>
                    </w:rPr>
                    <w:t>Net worth</w:t>
                  </w:r>
                </w:p>
              </w:tc>
              <w:tc>
                <w:tcPr>
                  <w:tcW w:w="2268" w:type="dxa"/>
                  <w:vMerge w:val="restart"/>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spacing w:line="288" w:lineRule="auto"/>
                    <w:ind w:left="108" w:right="109"/>
                    <w:jc w:val="both"/>
                    <w:rPr>
                      <w:rFonts w:cs="Times New Roman"/>
                      <w:b/>
                      <w:bCs/>
                    </w:rPr>
                  </w:pPr>
                  <w:r w:rsidRPr="00807A4D">
                    <w:rPr>
                      <w:rFonts w:cs="Times New Roman"/>
                      <w:b/>
                      <w:bCs/>
                    </w:rPr>
                    <w:t>Proposed Equity/Investment committed</w:t>
                  </w:r>
                </w:p>
              </w:tc>
              <w:tc>
                <w:tcPr>
                  <w:tcW w:w="2835" w:type="dxa"/>
                  <w:gridSpan w:val="2"/>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spacing w:line="222" w:lineRule="exact"/>
                    <w:jc w:val="both"/>
                    <w:rPr>
                      <w:rFonts w:cs="Times New Roman"/>
                      <w:b/>
                      <w:bCs/>
                    </w:rPr>
                  </w:pPr>
                  <w:r w:rsidRPr="00807A4D">
                    <w:rPr>
                      <w:rFonts w:cs="Times New Roman"/>
                      <w:b/>
                      <w:bCs/>
                    </w:rPr>
                    <w:t>Already tied up</w:t>
                  </w:r>
                </w:p>
              </w:tc>
              <w:tc>
                <w:tcPr>
                  <w:tcW w:w="3402" w:type="dxa"/>
                  <w:gridSpan w:val="2"/>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spacing w:line="222" w:lineRule="exact"/>
                    <w:ind w:right="2"/>
                    <w:jc w:val="both"/>
                    <w:rPr>
                      <w:rFonts w:cs="Times New Roman"/>
                      <w:b/>
                      <w:bCs/>
                    </w:rPr>
                  </w:pPr>
                  <w:r w:rsidRPr="00807A4D">
                    <w:rPr>
                      <w:rFonts w:cs="Times New Roman"/>
                      <w:b/>
                      <w:bCs/>
                    </w:rPr>
                    <w:t>Amount invested so far</w:t>
                  </w:r>
                </w:p>
              </w:tc>
            </w:tr>
            <w:tr w:rsidR="009C16DF" w:rsidTr="00E0636A">
              <w:trPr>
                <w:trHeight w:hRule="exact" w:val="699"/>
              </w:trPr>
              <w:tc>
                <w:tcPr>
                  <w:tcW w:w="1340" w:type="dxa"/>
                  <w:vMerge/>
                  <w:tcBorders>
                    <w:top w:val="single" w:sz="4" w:space="0" w:color="000000"/>
                    <w:left w:val="single" w:sz="4" w:space="0" w:color="000000"/>
                    <w:bottom w:val="single" w:sz="4" w:space="0" w:color="000000"/>
                    <w:right w:val="single" w:sz="4" w:space="0" w:color="000000"/>
                  </w:tcBorders>
                </w:tcPr>
                <w:p w:rsidR="009C16DF" w:rsidRPr="00807A4D" w:rsidRDefault="009C16DF" w:rsidP="009C16DF">
                  <w:pPr>
                    <w:pStyle w:val="TableParagraph"/>
                    <w:kinsoku w:val="0"/>
                    <w:overflowPunct w:val="0"/>
                    <w:spacing w:before="46"/>
                    <w:ind w:right="1"/>
                    <w:jc w:val="both"/>
                    <w:rPr>
                      <w:rFonts w:cs="Times New Roman"/>
                      <w:b/>
                      <w:bCs/>
                    </w:rPr>
                  </w:pPr>
                </w:p>
              </w:tc>
              <w:tc>
                <w:tcPr>
                  <w:tcW w:w="708" w:type="dxa"/>
                  <w:vMerge/>
                  <w:tcBorders>
                    <w:top w:val="single" w:sz="4" w:space="0" w:color="000000"/>
                    <w:left w:val="single" w:sz="4" w:space="0" w:color="000000"/>
                    <w:bottom w:val="single" w:sz="4" w:space="0" w:color="000000"/>
                    <w:right w:val="single" w:sz="4" w:space="0" w:color="000000"/>
                  </w:tcBorders>
                </w:tcPr>
                <w:p w:rsidR="009C16DF" w:rsidRPr="00807A4D" w:rsidRDefault="009C16DF" w:rsidP="009C16DF">
                  <w:pPr>
                    <w:pStyle w:val="TableParagraph"/>
                    <w:kinsoku w:val="0"/>
                    <w:overflowPunct w:val="0"/>
                    <w:spacing w:before="46"/>
                    <w:ind w:right="1"/>
                    <w:jc w:val="both"/>
                    <w:rPr>
                      <w:rFonts w:cs="Times New Roman"/>
                      <w:b/>
                      <w:bCs/>
                    </w:rPr>
                  </w:pPr>
                </w:p>
              </w:tc>
              <w:tc>
                <w:tcPr>
                  <w:tcW w:w="1276" w:type="dxa"/>
                  <w:vMerge/>
                  <w:tcBorders>
                    <w:top w:val="single" w:sz="4" w:space="0" w:color="000000"/>
                    <w:left w:val="single" w:sz="4" w:space="0" w:color="000000"/>
                    <w:bottom w:val="single" w:sz="4" w:space="0" w:color="000000"/>
                    <w:right w:val="single" w:sz="4" w:space="0" w:color="000000"/>
                  </w:tcBorders>
                </w:tcPr>
                <w:p w:rsidR="009C16DF" w:rsidRPr="00807A4D" w:rsidRDefault="009C16DF" w:rsidP="009C16DF">
                  <w:pPr>
                    <w:pStyle w:val="TableParagraph"/>
                    <w:kinsoku w:val="0"/>
                    <w:overflowPunct w:val="0"/>
                    <w:spacing w:before="46"/>
                    <w:ind w:right="1"/>
                    <w:jc w:val="both"/>
                    <w:rPr>
                      <w:rFonts w:cs="Times New Roman"/>
                      <w:b/>
                      <w:bCs/>
                    </w:rPr>
                  </w:pPr>
                </w:p>
              </w:tc>
              <w:tc>
                <w:tcPr>
                  <w:tcW w:w="851" w:type="dxa"/>
                  <w:vMerge/>
                  <w:tcBorders>
                    <w:top w:val="single" w:sz="4" w:space="0" w:color="000000"/>
                    <w:left w:val="single" w:sz="4" w:space="0" w:color="000000"/>
                    <w:bottom w:val="single" w:sz="4" w:space="0" w:color="000000"/>
                    <w:right w:val="single" w:sz="4" w:space="0" w:color="000000"/>
                  </w:tcBorders>
                </w:tcPr>
                <w:p w:rsidR="009C16DF" w:rsidRPr="00807A4D" w:rsidRDefault="009C16DF" w:rsidP="009C16DF">
                  <w:pPr>
                    <w:pStyle w:val="TableParagraph"/>
                    <w:kinsoku w:val="0"/>
                    <w:overflowPunct w:val="0"/>
                    <w:spacing w:before="46"/>
                    <w:ind w:right="1"/>
                    <w:jc w:val="both"/>
                    <w:rPr>
                      <w:rFonts w:cs="Times New Roman"/>
                      <w:b/>
                      <w:bCs/>
                    </w:rPr>
                  </w:pPr>
                </w:p>
              </w:tc>
              <w:tc>
                <w:tcPr>
                  <w:tcW w:w="850" w:type="dxa"/>
                  <w:vMerge/>
                  <w:tcBorders>
                    <w:top w:val="single" w:sz="4" w:space="0" w:color="000000"/>
                    <w:left w:val="single" w:sz="4" w:space="0" w:color="000000"/>
                    <w:bottom w:val="single" w:sz="4" w:space="0" w:color="000000"/>
                    <w:right w:val="single" w:sz="4" w:space="0" w:color="000000"/>
                  </w:tcBorders>
                </w:tcPr>
                <w:p w:rsidR="009C16DF" w:rsidRPr="00807A4D" w:rsidRDefault="009C16DF" w:rsidP="009C16DF">
                  <w:pPr>
                    <w:pStyle w:val="TableParagraph"/>
                    <w:kinsoku w:val="0"/>
                    <w:overflowPunct w:val="0"/>
                    <w:spacing w:before="46"/>
                    <w:ind w:right="1"/>
                    <w:jc w:val="both"/>
                    <w:rPr>
                      <w:rFonts w:cs="Times New Roman"/>
                      <w:b/>
                      <w:bCs/>
                    </w:rPr>
                  </w:pPr>
                </w:p>
              </w:tc>
              <w:tc>
                <w:tcPr>
                  <w:tcW w:w="992" w:type="dxa"/>
                  <w:vMerge/>
                  <w:tcBorders>
                    <w:top w:val="single" w:sz="4" w:space="0" w:color="000000"/>
                    <w:left w:val="single" w:sz="4" w:space="0" w:color="000000"/>
                    <w:bottom w:val="single" w:sz="4" w:space="0" w:color="000000"/>
                    <w:right w:val="single" w:sz="4" w:space="0" w:color="000000"/>
                  </w:tcBorders>
                </w:tcPr>
                <w:p w:rsidR="009C16DF" w:rsidRPr="00807A4D" w:rsidRDefault="009C16DF" w:rsidP="009C16DF">
                  <w:pPr>
                    <w:pStyle w:val="TableParagraph"/>
                    <w:kinsoku w:val="0"/>
                    <w:overflowPunct w:val="0"/>
                    <w:spacing w:before="46"/>
                    <w:ind w:right="1"/>
                    <w:jc w:val="both"/>
                    <w:rPr>
                      <w:rFonts w:cs="Times New Roman"/>
                      <w:b/>
                      <w:bCs/>
                    </w:rPr>
                  </w:pPr>
                </w:p>
              </w:tc>
              <w:tc>
                <w:tcPr>
                  <w:tcW w:w="2268" w:type="dxa"/>
                  <w:vMerge/>
                  <w:tcBorders>
                    <w:top w:val="single" w:sz="4" w:space="0" w:color="000000"/>
                    <w:left w:val="single" w:sz="4" w:space="0" w:color="000000"/>
                    <w:bottom w:val="single" w:sz="4" w:space="0" w:color="000000"/>
                    <w:right w:val="single" w:sz="4" w:space="0" w:color="000000"/>
                  </w:tcBorders>
                </w:tcPr>
                <w:p w:rsidR="009C16DF" w:rsidRPr="00807A4D" w:rsidRDefault="009C16DF" w:rsidP="009C16DF">
                  <w:pPr>
                    <w:pStyle w:val="TableParagraph"/>
                    <w:kinsoku w:val="0"/>
                    <w:overflowPunct w:val="0"/>
                    <w:spacing w:before="46"/>
                    <w:ind w:right="1"/>
                    <w:jc w:val="both"/>
                    <w:rPr>
                      <w:rFonts w:cs="Times New Roman"/>
                      <w:b/>
                      <w:bCs/>
                    </w:rPr>
                  </w:pPr>
                </w:p>
              </w:tc>
              <w:tc>
                <w:tcPr>
                  <w:tcW w:w="1560" w:type="dxa"/>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spacing w:line="222" w:lineRule="exact"/>
                    <w:ind w:left="142"/>
                    <w:jc w:val="both"/>
                    <w:rPr>
                      <w:rFonts w:cs="Times New Roman"/>
                      <w:b/>
                      <w:bCs/>
                    </w:rPr>
                  </w:pPr>
                  <w:r w:rsidRPr="00807A4D">
                    <w:rPr>
                      <w:rFonts w:cs="Times New Roman"/>
                      <w:b/>
                      <w:bCs/>
                    </w:rPr>
                    <w:t>Debt</w:t>
                  </w:r>
                </w:p>
              </w:tc>
              <w:tc>
                <w:tcPr>
                  <w:tcW w:w="1275" w:type="dxa"/>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spacing w:line="222" w:lineRule="exact"/>
                    <w:jc w:val="both"/>
                    <w:rPr>
                      <w:rFonts w:cs="Times New Roman"/>
                      <w:b/>
                      <w:bCs/>
                    </w:rPr>
                  </w:pPr>
                  <w:r w:rsidRPr="00807A4D">
                    <w:rPr>
                      <w:rFonts w:cs="Times New Roman"/>
                      <w:b/>
                      <w:bCs/>
                    </w:rPr>
                    <w:t>Equity</w:t>
                  </w:r>
                </w:p>
              </w:tc>
              <w:tc>
                <w:tcPr>
                  <w:tcW w:w="1276" w:type="dxa"/>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spacing w:line="222" w:lineRule="exact"/>
                    <w:ind w:left="142"/>
                    <w:jc w:val="both"/>
                    <w:rPr>
                      <w:rFonts w:cs="Times New Roman"/>
                      <w:b/>
                      <w:bCs/>
                    </w:rPr>
                  </w:pPr>
                  <w:r w:rsidRPr="00807A4D">
                    <w:rPr>
                      <w:rFonts w:cs="Times New Roman"/>
                      <w:b/>
                      <w:bCs/>
                    </w:rPr>
                    <w:t>Debt</w:t>
                  </w:r>
                </w:p>
              </w:tc>
              <w:tc>
                <w:tcPr>
                  <w:tcW w:w="2126" w:type="dxa"/>
                  <w:tcBorders>
                    <w:top w:val="single" w:sz="4" w:space="0" w:color="000000"/>
                    <w:left w:val="single" w:sz="4" w:space="0" w:color="000000"/>
                    <w:bottom w:val="single" w:sz="4" w:space="0" w:color="000000"/>
                    <w:right w:val="single" w:sz="4" w:space="0" w:color="000000"/>
                  </w:tcBorders>
                  <w:vAlign w:val="center"/>
                </w:tcPr>
                <w:p w:rsidR="009C16DF" w:rsidRPr="00807A4D" w:rsidRDefault="009C16DF" w:rsidP="009C16DF">
                  <w:pPr>
                    <w:pStyle w:val="TableParagraph"/>
                    <w:kinsoku w:val="0"/>
                    <w:overflowPunct w:val="0"/>
                    <w:spacing w:line="222" w:lineRule="exact"/>
                    <w:ind w:left="142"/>
                    <w:jc w:val="both"/>
                    <w:rPr>
                      <w:rFonts w:cs="Times New Roman"/>
                      <w:b/>
                      <w:bCs/>
                    </w:rPr>
                  </w:pPr>
                  <w:r w:rsidRPr="00807A4D">
                    <w:rPr>
                      <w:rFonts w:cs="Times New Roman"/>
                      <w:b/>
                      <w:bCs/>
                    </w:rPr>
                    <w:t>Equity</w:t>
                  </w:r>
                </w:p>
              </w:tc>
            </w:tr>
            <w:tr w:rsidR="009C16DF" w:rsidTr="00E0636A">
              <w:trPr>
                <w:trHeight w:hRule="exact" w:val="286"/>
              </w:trPr>
              <w:tc>
                <w:tcPr>
                  <w:tcW w:w="1340"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708"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1276"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851"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850"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992"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2268"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2835" w:type="dxa"/>
                  <w:gridSpan w:val="2"/>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3402" w:type="dxa"/>
                  <w:gridSpan w:val="2"/>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r>
          </w:tbl>
          <w:p w:rsidR="009C16DF" w:rsidRPr="00530573" w:rsidRDefault="009C16DF" w:rsidP="009C16DF">
            <w:pPr>
              <w:spacing w:line="276" w:lineRule="auto"/>
              <w:jc w:val="both"/>
              <w:rPr>
                <w:rFonts w:cs="Times New Roman"/>
              </w:rPr>
            </w:pPr>
          </w:p>
        </w:tc>
      </w:tr>
      <w:tr w:rsidR="009C16DF" w:rsidRPr="00530573" w:rsidTr="00E0636A">
        <w:trPr>
          <w:trHeight w:val="70"/>
        </w:trPr>
        <w:tc>
          <w:tcPr>
            <w:tcW w:w="709" w:type="dxa"/>
            <w:vAlign w:val="center"/>
          </w:tcPr>
          <w:p w:rsidR="009C16DF" w:rsidRPr="00530573" w:rsidRDefault="009C16DF" w:rsidP="009C16DF">
            <w:pPr>
              <w:spacing w:line="276" w:lineRule="auto"/>
              <w:jc w:val="both"/>
              <w:rPr>
                <w:rFonts w:cs="Times New Roman"/>
              </w:rPr>
            </w:pPr>
            <w:r>
              <w:rPr>
                <w:rFonts w:cs="Times New Roman"/>
              </w:rPr>
              <w:t>a)</w:t>
            </w:r>
          </w:p>
        </w:tc>
        <w:tc>
          <w:tcPr>
            <w:tcW w:w="9498" w:type="dxa"/>
            <w:vAlign w:val="center"/>
          </w:tcPr>
          <w:p w:rsidR="009C16DF" w:rsidRPr="00530573" w:rsidRDefault="009C16DF" w:rsidP="009C16DF">
            <w:pPr>
              <w:pStyle w:val="BodyText"/>
              <w:tabs>
                <w:tab w:val="left" w:pos="1680"/>
                <w:tab w:val="left" w:pos="4746"/>
              </w:tabs>
              <w:kinsoku w:val="0"/>
              <w:overflowPunct w:val="0"/>
              <w:spacing w:before="69" w:line="288" w:lineRule="auto"/>
              <w:ind w:left="0"/>
              <w:jc w:val="both"/>
            </w:pPr>
            <w:r>
              <w:t xml:space="preserve">The </w:t>
            </w:r>
            <w:r>
              <w:rPr>
                <w:spacing w:val="-1"/>
              </w:rPr>
              <w:t>c</w:t>
            </w:r>
            <w:r>
              <w:t>ompl</w:t>
            </w:r>
            <w:r>
              <w:rPr>
                <w:spacing w:val="-1"/>
              </w:rPr>
              <w:t>e</w:t>
            </w:r>
            <w:r>
              <w:rPr>
                <w:spacing w:val="2"/>
              </w:rPr>
              <w:t>x</w:t>
            </w:r>
            <w:r>
              <w:t>i</w:t>
            </w:r>
            <w:r>
              <w:rPr>
                <w:spacing w:val="3"/>
              </w:rPr>
              <w:t>t</w:t>
            </w:r>
            <w:r>
              <w:t>y</w:t>
            </w:r>
            <w:r>
              <w:rPr>
                <w:spacing w:val="-3"/>
              </w:rPr>
              <w:t xml:space="preserve"> </w:t>
            </w:r>
            <w:r>
              <w:rPr>
                <w:spacing w:val="-1"/>
              </w:rPr>
              <w:t>a</w:t>
            </w:r>
            <w:r>
              <w:t>nd</w:t>
            </w:r>
            <w:r>
              <w:rPr>
                <w:spacing w:val="2"/>
              </w:rPr>
              <w:t xml:space="preserve"> </w:t>
            </w:r>
            <w:r>
              <w:t>stab</w:t>
            </w:r>
            <w:r>
              <w:rPr>
                <w:spacing w:val="2"/>
              </w:rPr>
              <w:t>i</w:t>
            </w:r>
            <w:r>
              <w:t>li</w:t>
            </w:r>
            <w:r>
              <w:rPr>
                <w:spacing w:val="2"/>
              </w:rPr>
              <w:t>t</w:t>
            </w:r>
            <w:r>
              <w:t>y</w:t>
            </w:r>
            <w:r>
              <w:rPr>
                <w:spacing w:val="-6"/>
              </w:rPr>
              <w:t xml:space="preserve"> </w:t>
            </w:r>
            <w:r>
              <w:rPr>
                <w:spacing w:val="2"/>
              </w:rPr>
              <w:t>o</w:t>
            </w:r>
            <w:r>
              <w:t>f</w:t>
            </w:r>
            <w:r>
              <w:rPr>
                <w:spacing w:val="1"/>
              </w:rPr>
              <w:t xml:space="preserve"> </w:t>
            </w:r>
            <w:r>
              <w:t>the</w:t>
            </w:r>
            <w:r>
              <w:rPr>
                <w:spacing w:val="1"/>
              </w:rPr>
              <w:t xml:space="preserve"> </w:t>
            </w:r>
            <w:r>
              <w:t>s</w:t>
            </w:r>
            <w:r>
              <w:rPr>
                <w:spacing w:val="-1"/>
              </w:rPr>
              <w:t>ec</w:t>
            </w:r>
            <w:r>
              <w:t>t</w:t>
            </w:r>
            <w:r>
              <w:rPr>
                <w:spacing w:val="2"/>
              </w:rPr>
              <w:t>o</w:t>
            </w:r>
            <w:r>
              <w:t>r</w:t>
            </w:r>
            <w:r>
              <w:rPr>
                <w:spacing w:val="1"/>
              </w:rPr>
              <w:t xml:space="preserve"> </w:t>
            </w:r>
            <w:r>
              <w:t>in</w:t>
            </w:r>
            <w:r>
              <w:rPr>
                <w:spacing w:val="2"/>
              </w:rPr>
              <w:t xml:space="preserve"> </w:t>
            </w:r>
            <w:r>
              <w:t>whi</w:t>
            </w:r>
            <w:r>
              <w:rPr>
                <w:spacing w:val="1"/>
              </w:rPr>
              <w:t>c</w:t>
            </w:r>
            <w:r>
              <w:t>h</w:t>
            </w:r>
            <w:r>
              <w:rPr>
                <w:spacing w:val="2"/>
              </w:rPr>
              <w:t xml:space="preserve"> </w:t>
            </w:r>
            <w:r>
              <w:t>the</w:t>
            </w:r>
            <w:r>
              <w:rPr>
                <w:spacing w:val="1"/>
              </w:rPr>
              <w:t xml:space="preserve"> </w:t>
            </w:r>
            <w:r>
              <w:rPr>
                <w:spacing w:val="-1"/>
              </w:rPr>
              <w:t>e</w:t>
            </w:r>
            <w:r>
              <w:rPr>
                <w:spacing w:val="2"/>
              </w:rPr>
              <w:t>x</w:t>
            </w:r>
            <w:r>
              <w:t>p</w:t>
            </w:r>
            <w:r>
              <w:rPr>
                <w:spacing w:val="-1"/>
              </w:rPr>
              <w:t>a</w:t>
            </w:r>
            <w:r>
              <w:t>nsion</w:t>
            </w:r>
            <w:r>
              <w:rPr>
                <w:spacing w:val="2"/>
              </w:rPr>
              <w:t xml:space="preserve"> </w:t>
            </w:r>
            <w:r>
              <w:t>is</w:t>
            </w:r>
            <w:r>
              <w:rPr>
                <w:spacing w:val="2"/>
              </w:rPr>
              <w:t xml:space="preserve"> </w:t>
            </w:r>
            <w:r>
              <w:t>plann</w:t>
            </w:r>
            <w:r>
              <w:rPr>
                <w:spacing w:val="-2"/>
              </w:rPr>
              <w:t>e</w:t>
            </w:r>
            <w:r>
              <w:t>d</w:t>
            </w:r>
            <w:r>
              <w:rPr>
                <w:spacing w:val="9"/>
              </w:rPr>
              <w:t xml:space="preserve"> </w:t>
            </w:r>
            <w:r>
              <w:t>–</w:t>
            </w:r>
            <w:r>
              <w:rPr>
                <w:spacing w:val="2"/>
              </w:rPr>
              <w:t xml:space="preserve"> </w:t>
            </w:r>
            <w:r>
              <w:t>This</w:t>
            </w:r>
            <w:r>
              <w:rPr>
                <w:spacing w:val="2"/>
              </w:rPr>
              <w:t xml:space="preserve"> </w:t>
            </w:r>
            <w:r>
              <w:t>mi</w:t>
            </w:r>
            <w:r>
              <w:rPr>
                <w:spacing w:val="-3"/>
              </w:rPr>
              <w:t>g</w:t>
            </w:r>
            <w:r>
              <w:t>ht be</w:t>
            </w:r>
            <w:r>
              <w:rPr>
                <w:spacing w:val="39"/>
              </w:rPr>
              <w:t xml:space="preserve"> </w:t>
            </w:r>
            <w:r>
              <w:t>tak</w:t>
            </w:r>
            <w:r>
              <w:rPr>
                <w:spacing w:val="-2"/>
              </w:rPr>
              <w:t>e</w:t>
            </w:r>
            <w:r>
              <w:t>n</w:t>
            </w:r>
            <w:r>
              <w:rPr>
                <w:spacing w:val="41"/>
              </w:rPr>
              <w:t xml:space="preserve"> </w:t>
            </w:r>
            <w:r>
              <w:t>f</w:t>
            </w:r>
            <w:r>
              <w:rPr>
                <w:spacing w:val="-2"/>
              </w:rPr>
              <w:t>r</w:t>
            </w:r>
            <w:r>
              <w:t>om</w:t>
            </w:r>
            <w:r>
              <w:rPr>
                <w:spacing w:val="41"/>
              </w:rPr>
              <w:t xml:space="preserve"> </w:t>
            </w:r>
            <w:r>
              <w:t>the</w:t>
            </w:r>
            <w:r>
              <w:rPr>
                <w:spacing w:val="40"/>
              </w:rPr>
              <w:t xml:space="preserve"> </w:t>
            </w:r>
            <w:r>
              <w:t>s</w:t>
            </w:r>
            <w:r>
              <w:rPr>
                <w:spacing w:val="-1"/>
              </w:rPr>
              <w:t>ec</w:t>
            </w:r>
            <w:r>
              <w:t>t</w:t>
            </w:r>
            <w:r>
              <w:rPr>
                <w:spacing w:val="2"/>
              </w:rPr>
              <w:t>o</w:t>
            </w:r>
            <w:r>
              <w:t>r</w:t>
            </w:r>
            <w:r>
              <w:rPr>
                <w:spacing w:val="39"/>
              </w:rPr>
              <w:t xml:space="preserve"> </w:t>
            </w:r>
            <w:r>
              <w:t>r</w:t>
            </w:r>
            <w:r>
              <w:rPr>
                <w:spacing w:val="-2"/>
              </w:rPr>
              <w:t>e</w:t>
            </w:r>
            <w:r>
              <w:t>ports</w:t>
            </w:r>
            <w:r>
              <w:rPr>
                <w:spacing w:val="40"/>
              </w:rPr>
              <w:t xml:space="preserve"> </w:t>
            </w:r>
            <w:r>
              <w:rPr>
                <w:spacing w:val="1"/>
              </w:rPr>
              <w:t>(</w:t>
            </w:r>
            <w:r>
              <w:rPr>
                <w:spacing w:val="-4"/>
              </w:rPr>
              <w:t>I</w:t>
            </w:r>
            <w:r>
              <w:t>ndust</w:t>
            </w:r>
            <w:r>
              <w:rPr>
                <w:spacing w:val="3"/>
              </w:rPr>
              <w:t>r</w:t>
            </w:r>
            <w:r>
              <w:t>y</w:t>
            </w:r>
            <w:r>
              <w:rPr>
                <w:spacing w:val="35"/>
              </w:rPr>
              <w:t xml:space="preserve"> </w:t>
            </w:r>
            <w:r>
              <w:t>outl</w:t>
            </w:r>
            <w:r>
              <w:rPr>
                <w:spacing w:val="2"/>
              </w:rPr>
              <w:t>o</w:t>
            </w:r>
            <w:r>
              <w:t>ok)</w:t>
            </w:r>
            <w:r>
              <w:rPr>
                <w:spacing w:val="39"/>
              </w:rPr>
              <w:t xml:space="preserve"> </w:t>
            </w:r>
            <w:r>
              <w:t>r</w:t>
            </w:r>
            <w:r>
              <w:rPr>
                <w:spacing w:val="-2"/>
              </w:rPr>
              <w:t>e</w:t>
            </w:r>
            <w:r>
              <w:t>le</w:t>
            </w:r>
            <w:r>
              <w:rPr>
                <w:spacing w:val="-2"/>
              </w:rPr>
              <w:t>a</w:t>
            </w:r>
            <w:r>
              <w:rPr>
                <w:spacing w:val="2"/>
              </w:rPr>
              <w:t>s</w:t>
            </w:r>
            <w:r>
              <w:rPr>
                <w:spacing w:val="-1"/>
              </w:rPr>
              <w:t>e</w:t>
            </w:r>
            <w:r>
              <w:t>d</w:t>
            </w:r>
            <w:r>
              <w:rPr>
                <w:spacing w:val="40"/>
              </w:rPr>
              <w:t xml:space="preserve"> </w:t>
            </w:r>
            <w:r>
              <w:rPr>
                <w:spacing w:val="2"/>
              </w:rPr>
              <w:t>b</w:t>
            </w:r>
            <w:r>
              <w:t>y</w:t>
            </w:r>
            <w:r>
              <w:rPr>
                <w:spacing w:val="35"/>
              </w:rPr>
              <w:t xml:space="preserve"> </w:t>
            </w:r>
            <w:r>
              <w:rPr>
                <w:spacing w:val="2"/>
              </w:rPr>
              <w:t>v</w:t>
            </w:r>
            <w:r>
              <w:rPr>
                <w:spacing w:val="-1"/>
              </w:rPr>
              <w:t>a</w:t>
            </w:r>
            <w:r>
              <w:t>rious</w:t>
            </w:r>
            <w:r>
              <w:rPr>
                <w:spacing w:val="40"/>
              </w:rPr>
              <w:t xml:space="preserve"> </w:t>
            </w:r>
            <w:r>
              <w:t>r</w:t>
            </w:r>
            <w:r>
              <w:rPr>
                <w:spacing w:val="-2"/>
              </w:rPr>
              <w:t>e</w:t>
            </w:r>
            <w:r>
              <w:t>puted</w:t>
            </w:r>
            <w:r>
              <w:rPr>
                <w:spacing w:val="40"/>
              </w:rPr>
              <w:t xml:space="preserve"> </w:t>
            </w:r>
            <w:r>
              <w:rPr>
                <w:spacing w:val="-1"/>
              </w:rPr>
              <w:t>c</w:t>
            </w:r>
            <w:r>
              <w:rPr>
                <w:spacing w:val="1"/>
              </w:rPr>
              <w:t>r</w:t>
            </w:r>
            <w:r>
              <w:rPr>
                <w:spacing w:val="-1"/>
              </w:rPr>
              <w:t>e</w:t>
            </w:r>
            <w:r>
              <w:t>dit r</w:t>
            </w:r>
            <w:r>
              <w:rPr>
                <w:spacing w:val="-2"/>
              </w:rPr>
              <w:t>a</w:t>
            </w:r>
            <w:r>
              <w:t>ting</w:t>
            </w:r>
            <w:r>
              <w:rPr>
                <w:spacing w:val="-1"/>
              </w:rPr>
              <w:t xml:space="preserve"> </w:t>
            </w:r>
            <w:r>
              <w:rPr>
                <w:spacing w:val="1"/>
              </w:rPr>
              <w:t>a</w:t>
            </w:r>
            <w:r>
              <w:rPr>
                <w:spacing w:val="-3"/>
              </w:rPr>
              <w:t>g</w:t>
            </w:r>
            <w:r>
              <w:rPr>
                <w:spacing w:val="-1"/>
              </w:rPr>
              <w:t>e</w:t>
            </w:r>
            <w:r>
              <w:t>n</w:t>
            </w:r>
            <w:r>
              <w:rPr>
                <w:spacing w:val="-1"/>
              </w:rPr>
              <w:t>c</w:t>
            </w:r>
            <w:r>
              <w:rPr>
                <w:spacing w:val="2"/>
              </w:rPr>
              <w:t>i</w:t>
            </w:r>
            <w:r>
              <w:rPr>
                <w:spacing w:val="-1"/>
              </w:rPr>
              <w:t>e</w:t>
            </w:r>
            <w:r>
              <w:t>s and</w:t>
            </w:r>
            <w:r>
              <w:rPr>
                <w:spacing w:val="-1"/>
              </w:rPr>
              <w:t xml:space="preserve"> </w:t>
            </w:r>
            <w:r>
              <w:t xml:space="preserve">other </w:t>
            </w:r>
            <w:r>
              <w:rPr>
                <w:spacing w:val="-1"/>
              </w:rPr>
              <w:t>f</w:t>
            </w:r>
            <w:r>
              <w:t>irms,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b)</w:t>
            </w:r>
          </w:p>
        </w:tc>
        <w:tc>
          <w:tcPr>
            <w:tcW w:w="9498" w:type="dxa"/>
            <w:vAlign w:val="center"/>
          </w:tcPr>
          <w:p w:rsidR="009C16DF" w:rsidRPr="00530573" w:rsidRDefault="009C16DF" w:rsidP="009C16DF">
            <w:pPr>
              <w:pStyle w:val="BodyText"/>
              <w:tabs>
                <w:tab w:val="left" w:pos="1680"/>
              </w:tabs>
              <w:kinsoku w:val="0"/>
              <w:overflowPunct w:val="0"/>
              <w:spacing w:before="2"/>
              <w:ind w:left="0"/>
              <w:jc w:val="both"/>
            </w:pPr>
            <w:r>
              <w:t>The</w:t>
            </w:r>
            <w:r>
              <w:rPr>
                <w:spacing w:val="-2"/>
              </w:rPr>
              <w:t xml:space="preserve"> </w:t>
            </w:r>
            <w:r>
              <w:t>simil</w:t>
            </w:r>
            <w:r>
              <w:rPr>
                <w:spacing w:val="-1"/>
              </w:rPr>
              <w:t>a</w:t>
            </w:r>
            <w:r>
              <w:t>ri</w:t>
            </w:r>
            <w:r>
              <w:rPr>
                <w:spacing w:val="2"/>
              </w:rPr>
              <w:t>t</w:t>
            </w:r>
            <w:r>
              <w:t>y</w:t>
            </w:r>
            <w:r>
              <w:rPr>
                <w:spacing w:val="-5"/>
              </w:rPr>
              <w:t xml:space="preserve"> </w:t>
            </w:r>
            <w:r>
              <w:t xml:space="preserve">of the </w:t>
            </w:r>
            <w:r>
              <w:rPr>
                <w:spacing w:val="-1"/>
              </w:rPr>
              <w:t>e</w:t>
            </w:r>
            <w:r>
              <w:rPr>
                <w:spacing w:val="2"/>
              </w:rPr>
              <w:t>x</w:t>
            </w:r>
            <w:r>
              <w:t>p</w:t>
            </w:r>
            <w:r>
              <w:rPr>
                <w:spacing w:val="-1"/>
              </w:rPr>
              <w:t>a</w:t>
            </w:r>
            <w:r>
              <w:t>nsion with the</w:t>
            </w:r>
            <w:r>
              <w:rPr>
                <w:spacing w:val="-1"/>
              </w:rPr>
              <w:t xml:space="preserve"> c</w:t>
            </w:r>
            <w:r>
              <w:t>u</w:t>
            </w:r>
            <w:r>
              <w:rPr>
                <w:spacing w:val="-1"/>
              </w:rPr>
              <w:t>r</w:t>
            </w:r>
            <w:r>
              <w:t>r</w:t>
            </w:r>
            <w:r>
              <w:rPr>
                <w:spacing w:val="-2"/>
              </w:rPr>
              <w:t>e</w:t>
            </w:r>
            <w:r>
              <w:t xml:space="preserve">nt </w:t>
            </w:r>
            <w:r>
              <w:rPr>
                <w:spacing w:val="2"/>
              </w:rPr>
              <w:t>o</w:t>
            </w:r>
            <w:r>
              <w:t>p</w:t>
            </w:r>
            <w:r>
              <w:rPr>
                <w:spacing w:val="-1"/>
              </w:rPr>
              <w:t>e</w:t>
            </w:r>
            <w:r>
              <w:t>r</w:t>
            </w:r>
            <w:r>
              <w:rPr>
                <w:spacing w:val="-2"/>
              </w:rPr>
              <w:t>a</w:t>
            </w:r>
            <w:r>
              <w:t xml:space="preserve">tions </w:t>
            </w:r>
            <w:r>
              <w:rPr>
                <w:spacing w:val="-1"/>
              </w:rPr>
              <w:t>a</w:t>
            </w:r>
            <w:r>
              <w:t>nd</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c)</w:t>
            </w:r>
          </w:p>
        </w:tc>
        <w:tc>
          <w:tcPr>
            <w:tcW w:w="9498" w:type="dxa"/>
            <w:vAlign w:val="center"/>
          </w:tcPr>
          <w:p w:rsidR="009C16DF" w:rsidRPr="00530573" w:rsidRDefault="009C16DF" w:rsidP="009C16DF">
            <w:pPr>
              <w:pStyle w:val="BodyText"/>
              <w:tabs>
                <w:tab w:val="left" w:pos="831"/>
              </w:tabs>
              <w:kinsoku w:val="0"/>
              <w:overflowPunct w:val="0"/>
              <w:spacing w:line="276" w:lineRule="auto"/>
              <w:ind w:left="0"/>
              <w:jc w:val="both"/>
            </w:pPr>
            <w:r>
              <w:t>The</w:t>
            </w:r>
            <w:r>
              <w:rPr>
                <w:spacing w:val="58"/>
              </w:rPr>
              <w:t xml:space="preserve"> </w:t>
            </w:r>
            <w:r>
              <w:rPr>
                <w:spacing w:val="-1"/>
              </w:rPr>
              <w:t>a</w:t>
            </w:r>
            <w:r>
              <w:t>bili</w:t>
            </w:r>
            <w:r>
              <w:rPr>
                <w:spacing w:val="3"/>
              </w:rPr>
              <w:t>t</w:t>
            </w:r>
            <w:r>
              <w:t>y</w:t>
            </w:r>
            <w:r>
              <w:rPr>
                <w:spacing w:val="54"/>
              </w:rPr>
              <w:t xml:space="preserve"> </w:t>
            </w:r>
            <w:r>
              <w:rPr>
                <w:spacing w:val="2"/>
              </w:rPr>
              <w:t>o</w:t>
            </w:r>
            <w:r>
              <w:t>f</w:t>
            </w:r>
            <w:r>
              <w:rPr>
                <w:spacing w:val="59"/>
              </w:rPr>
              <w:t xml:space="preserve"> </w:t>
            </w:r>
            <w:r>
              <w:t>the</w:t>
            </w:r>
            <w:r>
              <w:rPr>
                <w:spacing w:val="59"/>
              </w:rPr>
              <w:t xml:space="preserve"> </w:t>
            </w:r>
            <w:r>
              <w:t>ma</w:t>
            </w:r>
            <w:r>
              <w:rPr>
                <w:spacing w:val="1"/>
              </w:rPr>
              <w:t>n</w:t>
            </w:r>
            <w:r>
              <w:rPr>
                <w:spacing w:val="-1"/>
              </w:rPr>
              <w:t>a</w:t>
            </w:r>
            <w:r>
              <w:t>g</w:t>
            </w:r>
            <w:r>
              <w:rPr>
                <w:spacing w:val="-1"/>
              </w:rPr>
              <w:t>e</w:t>
            </w:r>
            <w:r>
              <w:t>ment</w:t>
            </w:r>
            <w:r>
              <w:rPr>
                <w:spacing w:val="59"/>
              </w:rPr>
              <w:t xml:space="preserve"> </w:t>
            </w:r>
            <w:r>
              <w:t>of</w:t>
            </w:r>
            <w:r>
              <w:rPr>
                <w:spacing w:val="59"/>
              </w:rPr>
              <w:t xml:space="preserve"> </w:t>
            </w:r>
            <w:r>
              <w:t>the</w:t>
            </w:r>
            <w:r>
              <w:rPr>
                <w:spacing w:val="1"/>
              </w:rPr>
              <w:t xml:space="preserve"> </w:t>
            </w:r>
            <w:r>
              <w:rPr>
                <w:spacing w:val="-1"/>
              </w:rPr>
              <w:t>c</w:t>
            </w:r>
            <w:r>
              <w:t>ompa</w:t>
            </w:r>
            <w:r>
              <w:rPr>
                <w:spacing w:val="1"/>
              </w:rPr>
              <w:t>n</w:t>
            </w:r>
            <w:r>
              <w:t>y</w:t>
            </w:r>
            <w:r>
              <w:rPr>
                <w:spacing w:val="57"/>
              </w:rPr>
              <w:t xml:space="preserve"> </w:t>
            </w:r>
            <w:r>
              <w:t>to ta</w:t>
            </w:r>
            <w:r>
              <w:rPr>
                <w:spacing w:val="1"/>
              </w:rPr>
              <w:t>k</w:t>
            </w:r>
            <w:r>
              <w:t>e</w:t>
            </w:r>
            <w:r>
              <w:rPr>
                <w:spacing w:val="58"/>
              </w:rPr>
              <w:t xml:space="preserve"> </w:t>
            </w:r>
            <w:r>
              <w:t>up</w:t>
            </w:r>
            <w:r>
              <w:rPr>
                <w:spacing w:val="59"/>
              </w:rPr>
              <w:t xml:space="preserve"> </w:t>
            </w:r>
            <w:r>
              <w:t>such</w:t>
            </w:r>
            <w:r>
              <w:rPr>
                <w:spacing w:val="59"/>
              </w:rPr>
              <w:t xml:space="preserve"> </w:t>
            </w:r>
            <w:r>
              <w:rPr>
                <w:spacing w:val="1"/>
              </w:rPr>
              <w:t>r</w:t>
            </w:r>
            <w:r>
              <w:rPr>
                <w:spacing w:val="-1"/>
              </w:rPr>
              <w:t>e</w:t>
            </w:r>
            <w:r>
              <w:t>la</w:t>
            </w:r>
            <w:r>
              <w:rPr>
                <w:spacing w:val="2"/>
              </w:rPr>
              <w:t>t</w:t>
            </w:r>
            <w:r>
              <w:rPr>
                <w:spacing w:val="-1"/>
              </w:rPr>
              <w:t>e</w:t>
            </w:r>
            <w:r>
              <w:t>d</w:t>
            </w:r>
            <w:r>
              <w:rPr>
                <w:spacing w:val="59"/>
              </w:rPr>
              <w:t xml:space="preserve"> </w:t>
            </w:r>
            <w:r>
              <w:t>/ unr</w:t>
            </w:r>
            <w:r>
              <w:rPr>
                <w:spacing w:val="-2"/>
              </w:rPr>
              <w:t>e</w:t>
            </w:r>
            <w:r>
              <w:t>la</w:t>
            </w:r>
            <w:r>
              <w:rPr>
                <w:spacing w:val="6"/>
              </w:rPr>
              <w:t>t</w:t>
            </w:r>
            <w:r>
              <w:rPr>
                <w:spacing w:val="-1"/>
              </w:rPr>
              <w:t>e</w:t>
            </w:r>
            <w:r>
              <w:t xml:space="preserve">d </w:t>
            </w:r>
            <w:r>
              <w:rPr>
                <w:spacing w:val="-1"/>
              </w:rPr>
              <w:t>e</w:t>
            </w:r>
            <w:r>
              <w:rPr>
                <w:spacing w:val="2"/>
              </w:rPr>
              <w:t>x</w:t>
            </w:r>
            <w:r>
              <w:t>p</w:t>
            </w:r>
            <w:r>
              <w:rPr>
                <w:spacing w:val="-1"/>
              </w:rPr>
              <w:t>a</w:t>
            </w:r>
            <w:r>
              <w:t>nsions in the</w:t>
            </w:r>
            <w:r>
              <w:rPr>
                <w:spacing w:val="-1"/>
              </w:rPr>
              <w:t xml:space="preserve"> </w:t>
            </w:r>
            <w:r>
              <w:t>p</w:t>
            </w:r>
            <w:r>
              <w:rPr>
                <w:spacing w:val="-1"/>
              </w:rPr>
              <w:t>a</w:t>
            </w:r>
            <w:r>
              <w:t>st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831"/>
              </w:tabs>
              <w:kinsoku w:val="0"/>
              <w:overflowPunct w:val="0"/>
              <w:spacing w:line="276" w:lineRule="auto"/>
              <w:ind w:left="0"/>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BB74F3" w:rsidRDefault="009C16DF" w:rsidP="009C16DF">
            <w:pPr>
              <w:spacing w:line="276" w:lineRule="auto"/>
              <w:jc w:val="both"/>
              <w:rPr>
                <w:rFonts w:cs="Times New Roman"/>
                <w:b/>
                <w:bCs/>
              </w:rPr>
            </w:pPr>
            <w:r w:rsidRPr="00BB74F3">
              <w:rPr>
                <w:rFonts w:cs="Times New Roman"/>
                <w:b/>
                <w:bCs/>
              </w:rPr>
              <w:t>8</w:t>
            </w:r>
          </w:p>
        </w:tc>
        <w:tc>
          <w:tcPr>
            <w:tcW w:w="9498" w:type="dxa"/>
            <w:vAlign w:val="center"/>
          </w:tcPr>
          <w:p w:rsidR="009C16DF" w:rsidRPr="00BB74F3" w:rsidRDefault="009C16DF" w:rsidP="009C16DF">
            <w:pPr>
              <w:pStyle w:val="BodyText"/>
              <w:tabs>
                <w:tab w:val="left" w:pos="1320"/>
              </w:tabs>
              <w:kinsoku w:val="0"/>
              <w:overflowPunct w:val="0"/>
              <w:ind w:left="0"/>
              <w:jc w:val="both"/>
              <w:rPr>
                <w:b/>
                <w:bCs/>
              </w:rPr>
            </w:pPr>
            <w:r w:rsidRPr="00BB74F3">
              <w:rPr>
                <w:b/>
                <w:bCs/>
              </w:rPr>
              <w:t>Do the</w:t>
            </w:r>
            <w:r w:rsidRPr="00BB74F3">
              <w:rPr>
                <w:b/>
                <w:bCs/>
                <w:spacing w:val="-1"/>
              </w:rPr>
              <w:t xml:space="preserve"> </w:t>
            </w:r>
            <w:r w:rsidRPr="00BB74F3">
              <w:rPr>
                <w:b/>
                <w:bCs/>
              </w:rPr>
              <w:t>Co</w:t>
            </w:r>
            <w:r w:rsidRPr="00BB74F3">
              <w:rPr>
                <w:b/>
                <w:bCs/>
                <w:spacing w:val="-1"/>
              </w:rPr>
              <w:t>r</w:t>
            </w:r>
            <w:r w:rsidRPr="00BB74F3">
              <w:rPr>
                <w:b/>
                <w:bCs/>
              </w:rPr>
              <w:t>e</w:t>
            </w:r>
            <w:r w:rsidRPr="00BB74F3">
              <w:rPr>
                <w:b/>
                <w:bCs/>
                <w:spacing w:val="-1"/>
              </w:rPr>
              <w:t xml:space="preserve"> </w:t>
            </w:r>
            <w:r w:rsidRPr="00BB74F3">
              <w:rPr>
                <w:b/>
                <w:bCs/>
              </w:rPr>
              <w:t>Promote</w:t>
            </w:r>
            <w:r w:rsidRPr="00BB74F3">
              <w:rPr>
                <w:b/>
                <w:bCs/>
                <w:spacing w:val="-2"/>
              </w:rPr>
              <w:t>r</w:t>
            </w:r>
            <w:r w:rsidRPr="00BB74F3">
              <w:rPr>
                <w:b/>
                <w:bCs/>
              </w:rPr>
              <w:t xml:space="preserve">s </w:t>
            </w:r>
            <w:r w:rsidRPr="00BB74F3">
              <w:rPr>
                <w:b/>
                <w:bCs/>
                <w:spacing w:val="2"/>
              </w:rPr>
              <w:t>h</w:t>
            </w:r>
            <w:r w:rsidRPr="00BB74F3">
              <w:rPr>
                <w:b/>
                <w:bCs/>
                <w:spacing w:val="-1"/>
              </w:rPr>
              <w:t>a</w:t>
            </w:r>
            <w:r w:rsidRPr="00BB74F3">
              <w:rPr>
                <w:b/>
                <w:bCs/>
              </w:rPr>
              <w:t>ve</w:t>
            </w:r>
            <w:r w:rsidRPr="00BB74F3">
              <w:rPr>
                <w:b/>
                <w:bCs/>
                <w:spacing w:val="-1"/>
              </w:rPr>
              <w:t xml:space="preserve"> </w:t>
            </w:r>
            <w:r w:rsidRPr="00BB74F3">
              <w:rPr>
                <w:b/>
                <w:bCs/>
              </w:rPr>
              <w:t>the poli</w:t>
            </w:r>
            <w:r w:rsidRPr="00BB74F3">
              <w:rPr>
                <w:b/>
                <w:bCs/>
                <w:spacing w:val="4"/>
              </w:rPr>
              <w:t>c</w:t>
            </w:r>
            <w:r w:rsidRPr="00BB74F3">
              <w:rPr>
                <w:b/>
                <w:bCs/>
              </w:rPr>
              <w:t>y</w:t>
            </w:r>
            <w:r w:rsidRPr="00BB74F3">
              <w:rPr>
                <w:b/>
                <w:bCs/>
                <w:spacing w:val="-5"/>
              </w:rPr>
              <w:t xml:space="preserve"> </w:t>
            </w:r>
            <w:r w:rsidRPr="00BB74F3">
              <w:rPr>
                <w:b/>
                <w:bCs/>
              </w:rPr>
              <w:t xml:space="preserve">of </w:t>
            </w:r>
            <w:r w:rsidRPr="00BB74F3">
              <w:rPr>
                <w:b/>
                <w:bCs/>
                <w:spacing w:val="1"/>
              </w:rPr>
              <w:t>h</w:t>
            </w:r>
            <w:r w:rsidRPr="00BB74F3">
              <w:rPr>
                <w:b/>
                <w:bCs/>
                <w:spacing w:val="-1"/>
              </w:rPr>
              <w:t>e</w:t>
            </w:r>
            <w:r w:rsidRPr="00BB74F3">
              <w:rPr>
                <w:b/>
                <w:bCs/>
                <w:spacing w:val="2"/>
              </w:rPr>
              <w:t>d</w:t>
            </w:r>
            <w:r w:rsidRPr="00BB74F3">
              <w:rPr>
                <w:b/>
                <w:bCs/>
                <w:spacing w:val="-3"/>
              </w:rPr>
              <w:t>g</w:t>
            </w:r>
            <w:r w:rsidRPr="00BB74F3">
              <w:rPr>
                <w:b/>
                <w:bCs/>
              </w:rPr>
              <w:t>ing fo</w:t>
            </w:r>
            <w:r w:rsidRPr="00BB74F3">
              <w:rPr>
                <w:b/>
                <w:bCs/>
                <w:spacing w:val="-1"/>
              </w:rPr>
              <w:t>re</w:t>
            </w:r>
            <w:r w:rsidRPr="00BB74F3">
              <w:rPr>
                <w:b/>
                <w:bCs/>
                <w:spacing w:val="2"/>
              </w:rPr>
              <w:t>i</w:t>
            </w:r>
            <w:r w:rsidRPr="00BB74F3">
              <w:rPr>
                <w:b/>
                <w:bCs/>
                <w:spacing w:val="-3"/>
              </w:rPr>
              <w:t>g</w:t>
            </w:r>
            <w:r w:rsidRPr="00BB74F3">
              <w:rPr>
                <w:b/>
                <w:bCs/>
              </w:rPr>
              <w:t xml:space="preserve">n </w:t>
            </w:r>
            <w:r w:rsidRPr="00BB74F3">
              <w:rPr>
                <w:b/>
                <w:bCs/>
                <w:spacing w:val="-1"/>
              </w:rPr>
              <w:t>c</w:t>
            </w:r>
            <w:r w:rsidRPr="00BB74F3">
              <w:rPr>
                <w:b/>
                <w:bCs/>
              </w:rPr>
              <w:t>u</w:t>
            </w:r>
            <w:r w:rsidRPr="00BB74F3">
              <w:rPr>
                <w:b/>
                <w:bCs/>
                <w:spacing w:val="1"/>
              </w:rPr>
              <w:t>r</w:t>
            </w:r>
            <w:r w:rsidRPr="00BB74F3">
              <w:rPr>
                <w:b/>
                <w:bCs/>
              </w:rPr>
              <w:t>r</w:t>
            </w:r>
            <w:r w:rsidRPr="00BB74F3">
              <w:rPr>
                <w:b/>
                <w:bCs/>
                <w:spacing w:val="-2"/>
              </w:rPr>
              <w:t>e</w:t>
            </w:r>
            <w:r w:rsidRPr="00BB74F3">
              <w:rPr>
                <w:b/>
                <w:bCs/>
                <w:spacing w:val="2"/>
              </w:rPr>
              <w:t>n</w:t>
            </w:r>
            <w:r w:rsidRPr="00BB74F3">
              <w:rPr>
                <w:b/>
                <w:bCs/>
                <w:spacing w:val="3"/>
              </w:rPr>
              <w:t>c</w:t>
            </w:r>
            <w:r w:rsidRPr="00BB74F3">
              <w:rPr>
                <w:b/>
                <w:bCs/>
              </w:rPr>
              <w:t>y</w:t>
            </w:r>
            <w:r w:rsidRPr="00BB74F3">
              <w:rPr>
                <w:b/>
                <w:bCs/>
                <w:spacing w:val="-5"/>
              </w:rPr>
              <w:t xml:space="preserve"> </w:t>
            </w:r>
            <w:r w:rsidRPr="00BB74F3">
              <w:rPr>
                <w:b/>
                <w:bCs/>
                <w:spacing w:val="-1"/>
              </w:rPr>
              <w:t>e</w:t>
            </w:r>
            <w:r w:rsidRPr="00BB74F3">
              <w:rPr>
                <w:b/>
                <w:bCs/>
                <w:spacing w:val="2"/>
              </w:rPr>
              <w:t>x</w:t>
            </w:r>
            <w:r w:rsidRPr="00BB74F3">
              <w:rPr>
                <w:b/>
                <w:bCs/>
              </w:rPr>
              <w:t>posur</w:t>
            </w:r>
            <w:r w:rsidRPr="00BB74F3">
              <w:rPr>
                <w:b/>
                <w:bCs/>
                <w:spacing w:val="-2"/>
              </w:rPr>
              <w:t>e</w:t>
            </w:r>
            <w:r w:rsidRPr="00BB74F3">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kinsoku w:val="0"/>
              <w:overflowPunct w:val="0"/>
              <w:ind w:left="0"/>
              <w:jc w:val="both"/>
            </w:pPr>
            <w:r>
              <w:t>Ple</w:t>
            </w:r>
            <w:r>
              <w:rPr>
                <w:spacing w:val="-2"/>
              </w:rPr>
              <w:t>a</w:t>
            </w:r>
            <w:r>
              <w:t>se</w:t>
            </w:r>
            <w:r>
              <w:rPr>
                <w:spacing w:val="-1"/>
              </w:rPr>
              <w:t xml:space="preserve"> </w:t>
            </w:r>
            <w:r>
              <w:t>pro</w:t>
            </w:r>
            <w:r>
              <w:rPr>
                <w:spacing w:val="-1"/>
              </w:rPr>
              <w:t>v</w:t>
            </w:r>
            <w:r>
              <w:t>ide the</w:t>
            </w:r>
            <w:r>
              <w:rPr>
                <w:spacing w:val="-1"/>
              </w:rPr>
              <w:t xml:space="preserve"> f</w:t>
            </w:r>
            <w:r>
              <w:t>ollo</w:t>
            </w:r>
            <w:r>
              <w:rPr>
                <w:spacing w:val="1"/>
              </w:rPr>
              <w:t>w</w:t>
            </w:r>
            <w:r>
              <w:t>ing</w:t>
            </w:r>
            <w:r>
              <w:rPr>
                <w:spacing w:val="-2"/>
              </w:rPr>
              <w:t xml:space="preserve"> </w:t>
            </w:r>
            <w:r>
              <w:t>d</w:t>
            </w:r>
            <w:r>
              <w:rPr>
                <w:spacing w:val="-1"/>
              </w:rPr>
              <w:t>e</w:t>
            </w:r>
            <w:r>
              <w:t>tails: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r>
              <w:rPr>
                <w:rFonts w:cs="Times New Roman"/>
              </w:rPr>
              <w:t>a)</w:t>
            </w:r>
          </w:p>
        </w:tc>
        <w:tc>
          <w:tcPr>
            <w:tcW w:w="9498" w:type="dxa"/>
            <w:vAlign w:val="center"/>
          </w:tcPr>
          <w:p w:rsidR="009C16DF" w:rsidRPr="00530573" w:rsidRDefault="009C16DF" w:rsidP="009C16DF">
            <w:pPr>
              <w:pStyle w:val="BodyText"/>
              <w:tabs>
                <w:tab w:val="left" w:pos="1168"/>
              </w:tabs>
              <w:kinsoku w:val="0"/>
              <w:overflowPunct w:val="0"/>
              <w:spacing w:before="69" w:line="276" w:lineRule="auto"/>
              <w:ind w:left="0" w:right="34"/>
              <w:jc w:val="both"/>
            </w:pPr>
            <w:r>
              <w:rPr>
                <w:spacing w:val="-4"/>
              </w:rPr>
              <w:t>I</w:t>
            </w:r>
            <w:r>
              <w:t>s</w:t>
            </w:r>
            <w:r>
              <w:rPr>
                <w:spacing w:val="26"/>
              </w:rPr>
              <w:t xml:space="preserve"> </w:t>
            </w:r>
            <w:r>
              <w:rPr>
                <w:spacing w:val="-5"/>
              </w:rPr>
              <w:t>y</w:t>
            </w:r>
            <w:r>
              <w:t>our</w:t>
            </w:r>
            <w:r>
              <w:rPr>
                <w:spacing w:val="18"/>
              </w:rPr>
              <w:t xml:space="preserve"> </w:t>
            </w:r>
            <w:r>
              <w:t>busin</w:t>
            </w:r>
            <w:r>
              <w:rPr>
                <w:spacing w:val="-1"/>
              </w:rPr>
              <w:t>e</w:t>
            </w:r>
            <w:r>
              <w:t>ss</w:t>
            </w:r>
            <w:r>
              <w:rPr>
                <w:spacing w:val="21"/>
              </w:rPr>
              <w:t xml:space="preserve"> </w:t>
            </w:r>
            <w:r>
              <w:rPr>
                <w:spacing w:val="-1"/>
              </w:rPr>
              <w:t>e</w:t>
            </w:r>
            <w:r>
              <w:rPr>
                <w:spacing w:val="2"/>
              </w:rPr>
              <w:t>x</w:t>
            </w:r>
            <w:r>
              <w:t>posed</w:t>
            </w:r>
            <w:r>
              <w:rPr>
                <w:spacing w:val="18"/>
              </w:rPr>
              <w:t xml:space="preserve"> </w:t>
            </w:r>
            <w:r>
              <w:t>to</w:t>
            </w:r>
            <w:r>
              <w:rPr>
                <w:spacing w:val="19"/>
              </w:rPr>
              <w:t xml:space="preserve"> </w:t>
            </w:r>
            <w:r>
              <w:t>f</w:t>
            </w:r>
            <w:r>
              <w:rPr>
                <w:spacing w:val="1"/>
              </w:rPr>
              <w:t>o</w:t>
            </w:r>
            <w:r>
              <w:t>r</w:t>
            </w:r>
            <w:r>
              <w:rPr>
                <w:spacing w:val="-2"/>
              </w:rPr>
              <w:t>e</w:t>
            </w:r>
            <w:r>
              <w:rPr>
                <w:spacing w:val="2"/>
              </w:rPr>
              <w:t>i</w:t>
            </w:r>
            <w:r>
              <w:rPr>
                <w:spacing w:val="-3"/>
              </w:rPr>
              <w:t>g</w:t>
            </w:r>
            <w:r>
              <w:t>n</w:t>
            </w:r>
            <w:r>
              <w:rPr>
                <w:spacing w:val="18"/>
              </w:rPr>
              <w:t xml:space="preserve"> </w:t>
            </w:r>
            <w:r>
              <w:rPr>
                <w:spacing w:val="-1"/>
              </w:rPr>
              <w:t>e</w:t>
            </w:r>
            <w:r>
              <w:rPr>
                <w:spacing w:val="2"/>
              </w:rPr>
              <w:t>x</w:t>
            </w:r>
            <w:r>
              <w:rPr>
                <w:spacing w:val="-1"/>
              </w:rPr>
              <w:t>c</w:t>
            </w:r>
            <w:r>
              <w:t>h</w:t>
            </w:r>
            <w:r>
              <w:rPr>
                <w:spacing w:val="-1"/>
              </w:rPr>
              <w:t>a</w:t>
            </w:r>
            <w:r>
              <w:rPr>
                <w:spacing w:val="2"/>
              </w:rPr>
              <w:t>n</w:t>
            </w:r>
            <w:r>
              <w:t>ge</w:t>
            </w:r>
            <w:r>
              <w:rPr>
                <w:spacing w:val="20"/>
              </w:rPr>
              <w:t xml:space="preserve"> </w:t>
            </w:r>
            <w:r>
              <w:t>flu</w:t>
            </w:r>
            <w:r>
              <w:rPr>
                <w:spacing w:val="-2"/>
              </w:rPr>
              <w:t>c</w:t>
            </w:r>
            <w:r>
              <w:t>tuations?</w:t>
            </w:r>
            <w:r>
              <w:rPr>
                <w:spacing w:val="22"/>
              </w:rPr>
              <w:t xml:space="preserve"> </w:t>
            </w:r>
            <w:r>
              <w:t>D</w:t>
            </w:r>
            <w:r>
              <w:rPr>
                <w:spacing w:val="-2"/>
              </w:rPr>
              <w:t>e</w:t>
            </w:r>
            <w:r>
              <w:t>tails</w:t>
            </w:r>
            <w:r>
              <w:rPr>
                <w:spacing w:val="19"/>
              </w:rPr>
              <w:t xml:space="preserve"> </w:t>
            </w:r>
            <w:r>
              <w:t>of</w:t>
            </w:r>
            <w:r>
              <w:rPr>
                <w:spacing w:val="18"/>
              </w:rPr>
              <w:t xml:space="preserve"> </w:t>
            </w:r>
            <w:r>
              <w:t>for</w:t>
            </w:r>
            <w:r>
              <w:rPr>
                <w:spacing w:val="-1"/>
              </w:rPr>
              <w:t>e</w:t>
            </w:r>
            <w:r>
              <w:t>i</w:t>
            </w:r>
            <w:r>
              <w:rPr>
                <w:spacing w:val="-2"/>
              </w:rPr>
              <w:t>g</w:t>
            </w:r>
            <w:r>
              <w:t xml:space="preserve">n </w:t>
            </w:r>
            <w:r>
              <w:rPr>
                <w:spacing w:val="-1"/>
              </w:rPr>
              <w:t>c</w:t>
            </w:r>
            <w:r>
              <w:t>u</w:t>
            </w:r>
            <w:r>
              <w:rPr>
                <w:spacing w:val="-1"/>
              </w:rPr>
              <w:t>r</w:t>
            </w:r>
            <w:r>
              <w:t>r</w:t>
            </w:r>
            <w:r>
              <w:rPr>
                <w:spacing w:val="-2"/>
              </w:rPr>
              <w:t>e</w:t>
            </w:r>
            <w:r>
              <w:rPr>
                <w:spacing w:val="2"/>
              </w:rPr>
              <w:t>n</w:t>
            </w:r>
            <w:r>
              <w:rPr>
                <w:spacing w:val="3"/>
              </w:rPr>
              <w:t>c</w:t>
            </w:r>
            <w:r>
              <w:t>y</w:t>
            </w:r>
            <w:r>
              <w:rPr>
                <w:spacing w:val="18"/>
              </w:rPr>
              <w:t xml:space="preserve"> </w:t>
            </w:r>
            <w:r>
              <w:rPr>
                <w:spacing w:val="-1"/>
              </w:rPr>
              <w:t>e</w:t>
            </w:r>
            <w:r>
              <w:rPr>
                <w:spacing w:val="2"/>
              </w:rPr>
              <w:t>x</w:t>
            </w:r>
            <w:r>
              <w:t>posure</w:t>
            </w:r>
            <w:r>
              <w:rPr>
                <w:spacing w:val="22"/>
              </w:rPr>
              <w:t xml:space="preserve"> </w:t>
            </w:r>
            <w:r>
              <w:t>during</w:t>
            </w:r>
            <w:r>
              <w:rPr>
                <w:spacing w:val="21"/>
              </w:rPr>
              <w:t xml:space="preserve"> </w:t>
            </w:r>
            <w:r>
              <w:t>p</w:t>
            </w:r>
            <w:r>
              <w:rPr>
                <w:spacing w:val="-1"/>
              </w:rPr>
              <w:t>a</w:t>
            </w:r>
            <w:r>
              <w:t>st</w:t>
            </w:r>
            <w:r>
              <w:rPr>
                <w:spacing w:val="24"/>
              </w:rPr>
              <w:t xml:space="preserve"> </w:t>
            </w:r>
            <w:r>
              <w:t>4</w:t>
            </w:r>
            <w:r>
              <w:rPr>
                <w:spacing w:val="26"/>
              </w:rPr>
              <w:t xml:space="preserve"> </w:t>
            </w:r>
            <w:r>
              <w:rPr>
                <w:spacing w:val="-3"/>
              </w:rPr>
              <w:t>y</w:t>
            </w:r>
            <w:r>
              <w:rPr>
                <w:spacing w:val="1"/>
              </w:rPr>
              <w:t>e</w:t>
            </w:r>
            <w:r>
              <w:rPr>
                <w:spacing w:val="-1"/>
              </w:rPr>
              <w:t>a</w:t>
            </w:r>
            <w:r>
              <w:t>rs</w:t>
            </w:r>
            <w:r>
              <w:rPr>
                <w:spacing w:val="23"/>
              </w:rPr>
              <w:t xml:space="preserve"> </w:t>
            </w:r>
            <w:r>
              <w:rPr>
                <w:spacing w:val="-1"/>
              </w:rPr>
              <w:t>a</w:t>
            </w:r>
            <w:r>
              <w:t>nd</w:t>
            </w:r>
            <w:r>
              <w:rPr>
                <w:spacing w:val="23"/>
              </w:rPr>
              <w:t xml:space="preserve"> </w:t>
            </w:r>
            <w:r>
              <w:rPr>
                <w:spacing w:val="-1"/>
              </w:rPr>
              <w:t>a</w:t>
            </w:r>
            <w:r>
              <w:t>mount</w:t>
            </w:r>
            <w:r>
              <w:rPr>
                <w:spacing w:val="24"/>
              </w:rPr>
              <w:t xml:space="preserve"> </w:t>
            </w:r>
            <w:r>
              <w:t>of</w:t>
            </w:r>
            <w:r>
              <w:rPr>
                <w:spacing w:val="23"/>
              </w:rPr>
              <w:t xml:space="preserve"> </w:t>
            </w:r>
            <w:r>
              <w:t>p</w:t>
            </w:r>
            <w:r>
              <w:rPr>
                <w:spacing w:val="-1"/>
              </w:rPr>
              <w:t>r</w:t>
            </w:r>
            <w:r>
              <w:t>o</w:t>
            </w:r>
            <w:r>
              <w:rPr>
                <w:spacing w:val="-1"/>
              </w:rPr>
              <w:t>f</w:t>
            </w:r>
            <w:r>
              <w:t>it</w:t>
            </w:r>
            <w:r>
              <w:rPr>
                <w:spacing w:val="24"/>
              </w:rPr>
              <w:t xml:space="preserve"> </w:t>
            </w:r>
            <w:r>
              <w:rPr>
                <w:spacing w:val="-1"/>
              </w:rPr>
              <w:t>a</w:t>
            </w:r>
            <w:r>
              <w:t>nd</w:t>
            </w:r>
            <w:r>
              <w:rPr>
                <w:spacing w:val="23"/>
              </w:rPr>
              <w:t xml:space="preserve"> </w:t>
            </w:r>
            <w:r>
              <w:t>loss</w:t>
            </w:r>
            <w:r>
              <w:rPr>
                <w:spacing w:val="22"/>
              </w:rPr>
              <w:t xml:space="preserve"> </w:t>
            </w:r>
            <w:r>
              <w:t>on</w:t>
            </w:r>
            <w:r>
              <w:rPr>
                <w:spacing w:val="21"/>
              </w:rPr>
              <w:t xml:space="preserve"> </w:t>
            </w:r>
            <w:r>
              <w:rPr>
                <w:spacing w:val="-1"/>
              </w:rPr>
              <w:t>acc</w:t>
            </w:r>
            <w:r>
              <w:t>ount</w:t>
            </w:r>
            <w:r>
              <w:rPr>
                <w:spacing w:val="24"/>
              </w:rPr>
              <w:t xml:space="preserve"> </w:t>
            </w:r>
            <w:r>
              <w:t>of such</w:t>
            </w:r>
            <w:r>
              <w:rPr>
                <w:spacing w:val="-1"/>
              </w:rPr>
              <w:t xml:space="preserve"> e</w:t>
            </w:r>
            <w:r>
              <w:rPr>
                <w:spacing w:val="2"/>
              </w:rPr>
              <w:t>x</w:t>
            </w:r>
            <w:r>
              <w:t>posure</w:t>
            </w:r>
            <w:r>
              <w:rPr>
                <w:spacing w:val="-2"/>
              </w:rPr>
              <w:t xml:space="preserve"> </w:t>
            </w:r>
            <w:r>
              <w:rPr>
                <w:spacing w:val="-1"/>
              </w:rPr>
              <w:t>a</w:t>
            </w:r>
            <w:r>
              <w:t>lo</w:t>
            </w:r>
            <w:r>
              <w:rPr>
                <w:spacing w:val="2"/>
              </w:rPr>
              <w:t>n</w:t>
            </w:r>
            <w:r>
              <w:t>g</w:t>
            </w:r>
            <w:r>
              <w:rPr>
                <w:spacing w:val="-3"/>
              </w:rPr>
              <w:t xml:space="preserve"> </w:t>
            </w:r>
            <w:r>
              <w:t>with det</w:t>
            </w:r>
            <w:r>
              <w:rPr>
                <w:spacing w:val="-1"/>
              </w:rPr>
              <w:t>a</w:t>
            </w:r>
            <w:r>
              <w:t>ils of h</w:t>
            </w:r>
            <w:r>
              <w:rPr>
                <w:spacing w:val="-2"/>
              </w:rPr>
              <w:t>e</w:t>
            </w:r>
            <w:r>
              <w:rPr>
                <w:spacing w:val="2"/>
              </w:rPr>
              <w:t>d</w:t>
            </w:r>
            <w:r>
              <w:rPr>
                <w:spacing w:val="-3"/>
              </w:rPr>
              <w:t>g</w:t>
            </w:r>
            <w:r>
              <w:rPr>
                <w:spacing w:val="-1"/>
              </w:rPr>
              <w:t>e</w:t>
            </w:r>
            <w:r>
              <w:t>d/un he</w:t>
            </w:r>
            <w:r>
              <w:rPr>
                <w:spacing w:val="1"/>
              </w:rPr>
              <w:t>d</w:t>
            </w:r>
            <w:r>
              <w:rPr>
                <w:spacing w:val="-3"/>
              </w:rPr>
              <w:t>g</w:t>
            </w:r>
            <w:r>
              <w:rPr>
                <w:spacing w:val="-1"/>
              </w:rPr>
              <w:t>e</w:t>
            </w:r>
            <w:r>
              <w:t>d</w:t>
            </w:r>
            <w:r>
              <w:rPr>
                <w:spacing w:val="2"/>
              </w:rPr>
              <w:t xml:space="preserve"> </w:t>
            </w:r>
            <w:r>
              <w:rPr>
                <w:spacing w:val="-1"/>
              </w:rPr>
              <w:t>e</w:t>
            </w:r>
            <w:r>
              <w:rPr>
                <w:spacing w:val="2"/>
              </w:rPr>
              <w:t>x</w:t>
            </w:r>
            <w:r>
              <w:t>posur</w:t>
            </w:r>
            <w:r>
              <w:rPr>
                <w:spacing w:val="-2"/>
              </w:rPr>
              <w:t>e</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CD1640" w:rsidRDefault="009C16DF" w:rsidP="009C16DF">
            <w:pPr>
              <w:spacing w:line="276" w:lineRule="auto"/>
              <w:jc w:val="both"/>
              <w:rPr>
                <w:rFonts w:cs="Times New Roman"/>
              </w:rPr>
            </w:pPr>
          </w:p>
        </w:tc>
        <w:tc>
          <w:tcPr>
            <w:tcW w:w="1559" w:type="dxa"/>
            <w:vAlign w:val="center"/>
          </w:tcPr>
          <w:p w:rsidR="009C16DF" w:rsidRPr="00CD1640" w:rsidRDefault="009C16DF" w:rsidP="009C16DF">
            <w:pPr>
              <w:spacing w:line="276" w:lineRule="auto"/>
              <w:jc w:val="both"/>
              <w:rPr>
                <w:rFonts w:cs="Times New Roman"/>
              </w:rPr>
            </w:pPr>
          </w:p>
        </w:tc>
      </w:tr>
      <w:tr w:rsidR="009C16DF" w:rsidRPr="00530573" w:rsidTr="00E0636A">
        <w:trPr>
          <w:trHeight w:val="70"/>
        </w:trPr>
        <w:tc>
          <w:tcPr>
            <w:tcW w:w="709" w:type="dxa"/>
            <w:vAlign w:val="center"/>
          </w:tcPr>
          <w:p w:rsidR="009C16DF" w:rsidRPr="003B2588" w:rsidRDefault="009C16DF" w:rsidP="009C16DF">
            <w:pPr>
              <w:spacing w:line="276" w:lineRule="auto"/>
              <w:jc w:val="both"/>
              <w:rPr>
                <w:rFonts w:cs="Times New Roman"/>
              </w:rPr>
            </w:pPr>
            <w:r>
              <w:rPr>
                <w:rFonts w:cs="Times New Roman"/>
              </w:rPr>
              <w:t>b)</w:t>
            </w:r>
          </w:p>
        </w:tc>
        <w:tc>
          <w:tcPr>
            <w:tcW w:w="9498" w:type="dxa"/>
            <w:vAlign w:val="center"/>
          </w:tcPr>
          <w:p w:rsidR="009C16DF" w:rsidRPr="003B2588" w:rsidRDefault="009C16DF" w:rsidP="009C16DF">
            <w:pPr>
              <w:pStyle w:val="BodyText"/>
              <w:tabs>
                <w:tab w:val="left" w:pos="1168"/>
              </w:tabs>
              <w:kinsoku w:val="0"/>
              <w:overflowPunct w:val="0"/>
              <w:spacing w:line="275" w:lineRule="auto"/>
              <w:ind w:left="0" w:right="34"/>
              <w:jc w:val="both"/>
            </w:pPr>
            <w:r>
              <w:t>Do</w:t>
            </w:r>
            <w:r>
              <w:rPr>
                <w:spacing w:val="-2"/>
              </w:rPr>
              <w:t>e</w:t>
            </w:r>
            <w:r>
              <w:t>s</w:t>
            </w:r>
            <w:r>
              <w:rPr>
                <w:spacing w:val="48"/>
              </w:rPr>
              <w:t xml:space="preserve"> </w:t>
            </w:r>
            <w:r>
              <w:t>the</w:t>
            </w:r>
            <w:r>
              <w:rPr>
                <w:spacing w:val="49"/>
              </w:rPr>
              <w:t xml:space="preserve"> </w:t>
            </w:r>
            <w:r>
              <w:rPr>
                <w:spacing w:val="-1"/>
              </w:rPr>
              <w:t>c</w:t>
            </w:r>
            <w:r>
              <w:t>ompa</w:t>
            </w:r>
            <w:r>
              <w:rPr>
                <w:spacing w:val="4"/>
              </w:rPr>
              <w:t>n</w:t>
            </w:r>
            <w:r>
              <w:t>y</w:t>
            </w:r>
            <w:r>
              <w:rPr>
                <w:spacing w:val="42"/>
              </w:rPr>
              <w:t xml:space="preserve"> </w:t>
            </w:r>
            <w:r>
              <w:rPr>
                <w:spacing w:val="2"/>
              </w:rPr>
              <w:t>h</w:t>
            </w:r>
            <w:r>
              <w:rPr>
                <w:spacing w:val="-1"/>
              </w:rPr>
              <w:t>a</w:t>
            </w:r>
            <w:r>
              <w:t>ve</w:t>
            </w:r>
            <w:r>
              <w:rPr>
                <w:spacing w:val="48"/>
              </w:rPr>
              <w:t xml:space="preserve"> </w:t>
            </w:r>
            <w:r>
              <w:t>a</w:t>
            </w:r>
            <w:r>
              <w:rPr>
                <w:spacing w:val="46"/>
              </w:rPr>
              <w:t xml:space="preserve"> </w:t>
            </w:r>
            <w:r>
              <w:rPr>
                <w:spacing w:val="1"/>
              </w:rPr>
              <w:t>w</w:t>
            </w:r>
            <w:r>
              <w:t>ritten</w:t>
            </w:r>
            <w:r>
              <w:rPr>
                <w:spacing w:val="47"/>
              </w:rPr>
              <w:t xml:space="preserve"> </w:t>
            </w:r>
            <w:r>
              <w:t>poli</w:t>
            </w:r>
            <w:r>
              <w:rPr>
                <w:spacing w:val="3"/>
              </w:rPr>
              <w:t>c</w:t>
            </w:r>
            <w:r>
              <w:t>y</w:t>
            </w:r>
            <w:r>
              <w:rPr>
                <w:spacing w:val="42"/>
              </w:rPr>
              <w:t xml:space="preserve"> </w:t>
            </w:r>
            <w:r>
              <w:rPr>
                <w:spacing w:val="-1"/>
              </w:rPr>
              <w:t>a</w:t>
            </w:r>
            <w:r>
              <w:t>p</w:t>
            </w:r>
            <w:r>
              <w:rPr>
                <w:spacing w:val="2"/>
              </w:rPr>
              <w:t>p</w:t>
            </w:r>
            <w:r>
              <w:t>r</w:t>
            </w:r>
            <w:r>
              <w:rPr>
                <w:spacing w:val="1"/>
              </w:rPr>
              <w:t>o</w:t>
            </w:r>
            <w:r>
              <w:t>v</w:t>
            </w:r>
            <w:r>
              <w:rPr>
                <w:spacing w:val="-1"/>
              </w:rPr>
              <w:t>e</w:t>
            </w:r>
            <w:r>
              <w:t>d</w:t>
            </w:r>
            <w:r>
              <w:rPr>
                <w:spacing w:val="47"/>
              </w:rPr>
              <w:t xml:space="preserve"> </w:t>
            </w:r>
            <w:r>
              <w:rPr>
                <w:spacing w:val="4"/>
              </w:rPr>
              <w:t>b</w:t>
            </w:r>
            <w:r>
              <w:t>y</w:t>
            </w:r>
            <w:r>
              <w:rPr>
                <w:spacing w:val="47"/>
              </w:rPr>
              <w:t xml:space="preserve"> </w:t>
            </w:r>
            <w:r>
              <w:rPr>
                <w:spacing w:val="-5"/>
              </w:rPr>
              <w:t>y</w:t>
            </w:r>
            <w:r>
              <w:t>our</w:t>
            </w:r>
            <w:r>
              <w:rPr>
                <w:spacing w:val="49"/>
              </w:rPr>
              <w:t xml:space="preserve"> </w:t>
            </w:r>
            <w:r>
              <w:t>BOD</w:t>
            </w:r>
            <w:r>
              <w:rPr>
                <w:spacing w:val="46"/>
              </w:rPr>
              <w:t xml:space="preserve"> </w:t>
            </w:r>
            <w:r>
              <w:t>on</w:t>
            </w:r>
            <w:r>
              <w:rPr>
                <w:spacing w:val="47"/>
              </w:rPr>
              <w:t xml:space="preserve"> </w:t>
            </w:r>
            <w:r>
              <w:rPr>
                <w:spacing w:val="2"/>
              </w:rPr>
              <w:t>h</w:t>
            </w:r>
            <w:r>
              <w:rPr>
                <w:spacing w:val="-1"/>
              </w:rPr>
              <w:t>e</w:t>
            </w:r>
            <w:r>
              <w:t>d</w:t>
            </w:r>
            <w:r>
              <w:rPr>
                <w:spacing w:val="-3"/>
              </w:rPr>
              <w:t>g</w:t>
            </w:r>
            <w:r>
              <w:t>i</w:t>
            </w:r>
            <w:r>
              <w:rPr>
                <w:spacing w:val="2"/>
              </w:rPr>
              <w:t>n</w:t>
            </w:r>
            <w:r>
              <w:t>g</w:t>
            </w:r>
            <w:r>
              <w:rPr>
                <w:spacing w:val="47"/>
              </w:rPr>
              <w:t xml:space="preserve"> </w:t>
            </w:r>
            <w:r>
              <w:t>or d</w:t>
            </w:r>
            <w:r>
              <w:rPr>
                <w:spacing w:val="-1"/>
              </w:rPr>
              <w:t>ea</w:t>
            </w:r>
            <w:r>
              <w:t>ling</w:t>
            </w:r>
            <w:r>
              <w:rPr>
                <w:spacing w:val="18"/>
              </w:rPr>
              <w:t xml:space="preserve"> </w:t>
            </w:r>
            <w:r>
              <w:t>with</w:t>
            </w:r>
            <w:r>
              <w:rPr>
                <w:spacing w:val="21"/>
              </w:rPr>
              <w:t xml:space="preserve"> </w:t>
            </w:r>
            <w:r>
              <w:t>such</w:t>
            </w:r>
            <w:r>
              <w:rPr>
                <w:spacing w:val="20"/>
              </w:rPr>
              <w:t xml:space="preserve"> </w:t>
            </w:r>
            <w:r>
              <w:t>fo</w:t>
            </w:r>
            <w:r>
              <w:rPr>
                <w:spacing w:val="-2"/>
              </w:rPr>
              <w:t>r</w:t>
            </w:r>
            <w:r>
              <w:rPr>
                <w:spacing w:val="-1"/>
              </w:rPr>
              <w:t>e</w:t>
            </w:r>
            <w:r>
              <w:rPr>
                <w:spacing w:val="2"/>
              </w:rPr>
              <w:t>i</w:t>
            </w:r>
            <w:r>
              <w:t>gn</w:t>
            </w:r>
            <w:r>
              <w:rPr>
                <w:spacing w:val="21"/>
              </w:rPr>
              <w:t xml:space="preserve"> </w:t>
            </w:r>
            <w:r>
              <w:rPr>
                <w:spacing w:val="-1"/>
              </w:rPr>
              <w:t>e</w:t>
            </w:r>
            <w:r>
              <w:rPr>
                <w:spacing w:val="2"/>
              </w:rPr>
              <w:t>x</w:t>
            </w:r>
            <w:r>
              <w:rPr>
                <w:spacing w:val="-1"/>
              </w:rPr>
              <w:t>c</w:t>
            </w:r>
            <w:r>
              <w:t>h</w:t>
            </w:r>
            <w:r>
              <w:rPr>
                <w:spacing w:val="-1"/>
              </w:rPr>
              <w:t>a</w:t>
            </w:r>
            <w:r>
              <w:t>n</w:t>
            </w:r>
            <w:r>
              <w:rPr>
                <w:spacing w:val="-3"/>
              </w:rPr>
              <w:t>g</w:t>
            </w:r>
            <w:r>
              <w:t>e</w:t>
            </w:r>
            <w:r>
              <w:rPr>
                <w:spacing w:val="20"/>
              </w:rPr>
              <w:t xml:space="preserve"> </w:t>
            </w:r>
            <w:r>
              <w:rPr>
                <w:spacing w:val="-1"/>
              </w:rPr>
              <w:t>c</w:t>
            </w:r>
            <w:r>
              <w:rPr>
                <w:spacing w:val="2"/>
              </w:rPr>
              <w:t>u</w:t>
            </w:r>
            <w:r>
              <w:t>r</w:t>
            </w:r>
            <w:r>
              <w:rPr>
                <w:spacing w:val="-2"/>
              </w:rPr>
              <w:t>r</w:t>
            </w:r>
            <w:r>
              <w:rPr>
                <w:spacing w:val="-1"/>
              </w:rPr>
              <w:t>e</w:t>
            </w:r>
            <w:r>
              <w:rPr>
                <w:spacing w:val="2"/>
              </w:rPr>
              <w:t>n</w:t>
            </w:r>
            <w:r>
              <w:rPr>
                <w:spacing w:val="3"/>
              </w:rPr>
              <w:t>c</w:t>
            </w:r>
            <w:r>
              <w:t>y</w:t>
            </w:r>
            <w:r>
              <w:rPr>
                <w:spacing w:val="16"/>
              </w:rPr>
              <w:t xml:space="preserve"> </w:t>
            </w:r>
            <w:proofErr w:type="gramStart"/>
            <w:r>
              <w:t>risk.</w:t>
            </w:r>
            <w:proofErr w:type="gramEnd"/>
            <w:r>
              <w:rPr>
                <w:spacing w:val="21"/>
              </w:rPr>
              <w:t xml:space="preserve"> </w:t>
            </w:r>
            <w:r>
              <w:t>Ple</w:t>
            </w:r>
            <w:r>
              <w:rPr>
                <w:spacing w:val="-2"/>
              </w:rPr>
              <w:t>a</w:t>
            </w:r>
            <w:r>
              <w:t>se</w:t>
            </w:r>
            <w:r>
              <w:rPr>
                <w:spacing w:val="20"/>
              </w:rPr>
              <w:t xml:space="preserve"> </w:t>
            </w:r>
            <w:r>
              <w:t>p</w:t>
            </w:r>
            <w:r>
              <w:rPr>
                <w:spacing w:val="-1"/>
              </w:rPr>
              <w:t>r</w:t>
            </w:r>
            <w:r>
              <w:t>ovide</w:t>
            </w:r>
            <w:r>
              <w:rPr>
                <w:spacing w:val="20"/>
              </w:rPr>
              <w:t xml:space="preserve"> </w:t>
            </w:r>
            <w:r>
              <w:rPr>
                <w:spacing w:val="-1"/>
              </w:rPr>
              <w:t>c</w:t>
            </w:r>
            <w:r>
              <w:t>o</w:t>
            </w:r>
            <w:r>
              <w:rPr>
                <w:spacing w:val="2"/>
              </w:rPr>
              <w:t>p</w:t>
            </w:r>
            <w:r>
              <w:t>y</w:t>
            </w:r>
            <w:r>
              <w:rPr>
                <w:spacing w:val="22"/>
              </w:rPr>
              <w:t xml:space="preserve"> </w:t>
            </w:r>
            <w:r>
              <w:rPr>
                <w:spacing w:val="2"/>
              </w:rPr>
              <w:t>o</w:t>
            </w:r>
            <w:r>
              <w:t>f</w:t>
            </w:r>
            <w:r>
              <w:rPr>
                <w:spacing w:val="20"/>
              </w:rPr>
              <w:t xml:space="preserve"> </w:t>
            </w:r>
            <w:r>
              <w:rPr>
                <w:spacing w:val="-1"/>
              </w:rPr>
              <w:t>c</w:t>
            </w:r>
            <w:r>
              <w:t>ompa</w:t>
            </w:r>
            <w:r>
              <w:rPr>
                <w:spacing w:val="4"/>
              </w:rPr>
              <w:t>n</w:t>
            </w:r>
            <w:r>
              <w:t>y poli</w:t>
            </w:r>
            <w:r>
              <w:rPr>
                <w:spacing w:val="1"/>
              </w:rPr>
              <w:t>c</w:t>
            </w:r>
            <w:r>
              <w:rPr>
                <w:spacing w:val="-5"/>
              </w:rPr>
              <w:t>y</w:t>
            </w:r>
          </w:p>
        </w:tc>
        <w:tc>
          <w:tcPr>
            <w:tcW w:w="1701" w:type="dxa"/>
            <w:vAlign w:val="center"/>
          </w:tcPr>
          <w:p w:rsidR="009C16DF" w:rsidRPr="003B2588" w:rsidRDefault="009C16DF" w:rsidP="009C16DF">
            <w:pPr>
              <w:spacing w:line="276" w:lineRule="auto"/>
              <w:jc w:val="both"/>
              <w:rPr>
                <w:rFonts w:cs="Times New Roman"/>
              </w:rPr>
            </w:pPr>
          </w:p>
        </w:tc>
        <w:tc>
          <w:tcPr>
            <w:tcW w:w="2126" w:type="dxa"/>
            <w:vAlign w:val="center"/>
          </w:tcPr>
          <w:p w:rsidR="009C16DF" w:rsidRPr="003B2588" w:rsidRDefault="009C16DF" w:rsidP="009C16DF">
            <w:pPr>
              <w:spacing w:line="276" w:lineRule="auto"/>
              <w:jc w:val="both"/>
              <w:rPr>
                <w:rFonts w:cs="Times New Roman"/>
              </w:rPr>
            </w:pPr>
          </w:p>
        </w:tc>
        <w:tc>
          <w:tcPr>
            <w:tcW w:w="1559" w:type="dxa"/>
            <w:vAlign w:val="center"/>
          </w:tcPr>
          <w:p w:rsidR="009C16DF" w:rsidRPr="003B2588" w:rsidRDefault="009C16DF" w:rsidP="009C16DF">
            <w:pPr>
              <w:spacing w:line="276" w:lineRule="auto"/>
              <w:jc w:val="both"/>
              <w:rPr>
                <w:rFonts w:cs="Times New Roman"/>
              </w:rPr>
            </w:pPr>
          </w:p>
        </w:tc>
      </w:tr>
      <w:tr w:rsidR="009C16DF" w:rsidRPr="00530573" w:rsidTr="00E0636A">
        <w:trPr>
          <w:trHeight w:val="70"/>
        </w:trPr>
        <w:tc>
          <w:tcPr>
            <w:tcW w:w="709" w:type="dxa"/>
            <w:vAlign w:val="center"/>
          </w:tcPr>
          <w:p w:rsidR="009C16DF" w:rsidRPr="003B2588" w:rsidRDefault="009C16DF" w:rsidP="009C16DF">
            <w:pPr>
              <w:spacing w:line="276" w:lineRule="auto"/>
              <w:jc w:val="both"/>
              <w:rPr>
                <w:rFonts w:cs="Times New Roman"/>
              </w:rPr>
            </w:pPr>
            <w:r>
              <w:rPr>
                <w:rFonts w:cs="Times New Roman"/>
              </w:rPr>
              <w:t>c)</w:t>
            </w:r>
          </w:p>
        </w:tc>
        <w:tc>
          <w:tcPr>
            <w:tcW w:w="9498" w:type="dxa"/>
            <w:vAlign w:val="center"/>
          </w:tcPr>
          <w:p w:rsidR="009C16DF" w:rsidRPr="003B2588" w:rsidRDefault="009C16DF" w:rsidP="009C16DF">
            <w:pPr>
              <w:pStyle w:val="BodyText"/>
              <w:tabs>
                <w:tab w:val="left" w:pos="726"/>
              </w:tabs>
              <w:kinsoku w:val="0"/>
              <w:overflowPunct w:val="0"/>
              <w:spacing w:line="276" w:lineRule="auto"/>
              <w:ind w:left="0" w:right="34"/>
              <w:jc w:val="both"/>
            </w:pPr>
            <w:r>
              <w:rPr>
                <w:spacing w:val="1"/>
              </w:rPr>
              <w:t>W</w:t>
            </w:r>
            <w:r>
              <w:t>h</w:t>
            </w:r>
            <w:r>
              <w:rPr>
                <w:spacing w:val="-1"/>
              </w:rPr>
              <w:t>e</w:t>
            </w:r>
            <w:r>
              <w:t>ther</w:t>
            </w:r>
            <w:r>
              <w:rPr>
                <w:spacing w:val="39"/>
              </w:rPr>
              <w:t xml:space="preserve"> </w:t>
            </w:r>
            <w:r>
              <w:t>the</w:t>
            </w:r>
            <w:r>
              <w:rPr>
                <w:spacing w:val="40"/>
              </w:rPr>
              <w:t xml:space="preserve"> </w:t>
            </w:r>
            <w:r>
              <w:t>fo</w:t>
            </w:r>
            <w:r>
              <w:rPr>
                <w:spacing w:val="-2"/>
              </w:rPr>
              <w:t>r</w:t>
            </w:r>
            <w:r>
              <w:rPr>
                <w:spacing w:val="-1"/>
              </w:rPr>
              <w:t>e</w:t>
            </w:r>
            <w:r>
              <w:rPr>
                <w:spacing w:val="2"/>
              </w:rPr>
              <w:t>i</w:t>
            </w:r>
            <w:r>
              <w:rPr>
                <w:spacing w:val="-3"/>
              </w:rPr>
              <w:t>g</w:t>
            </w:r>
            <w:r>
              <w:t>n</w:t>
            </w:r>
            <w:r>
              <w:rPr>
                <w:spacing w:val="42"/>
              </w:rPr>
              <w:t xml:space="preserve"> </w:t>
            </w:r>
            <w:r>
              <w:rPr>
                <w:spacing w:val="-1"/>
              </w:rPr>
              <w:t>e</w:t>
            </w:r>
            <w:r>
              <w:rPr>
                <w:spacing w:val="2"/>
              </w:rPr>
              <w:t>x</w:t>
            </w:r>
            <w:r>
              <w:rPr>
                <w:spacing w:val="-1"/>
              </w:rPr>
              <w:t>c</w:t>
            </w:r>
            <w:r>
              <w:t>h</w:t>
            </w:r>
            <w:r>
              <w:rPr>
                <w:spacing w:val="-1"/>
              </w:rPr>
              <w:t>a</w:t>
            </w:r>
            <w:r>
              <w:t>nge</w:t>
            </w:r>
            <w:r>
              <w:rPr>
                <w:spacing w:val="39"/>
              </w:rPr>
              <w:t xml:space="preserve"> </w:t>
            </w:r>
            <w:r>
              <w:t>tr</w:t>
            </w:r>
            <w:r>
              <w:rPr>
                <w:spacing w:val="-2"/>
              </w:rPr>
              <w:t>a</w:t>
            </w:r>
            <w:r>
              <w:t>n</w:t>
            </w:r>
            <w:r>
              <w:rPr>
                <w:spacing w:val="2"/>
              </w:rPr>
              <w:t>s</w:t>
            </w:r>
            <w:r>
              <w:rPr>
                <w:spacing w:val="-1"/>
              </w:rPr>
              <w:t>ac</w:t>
            </w:r>
            <w:r>
              <w:t>tions</w:t>
            </w:r>
            <w:r>
              <w:rPr>
                <w:spacing w:val="40"/>
              </w:rPr>
              <w:t xml:space="preserve"> </w:t>
            </w:r>
            <w:r>
              <w:rPr>
                <w:spacing w:val="-1"/>
              </w:rPr>
              <w:t>a</w:t>
            </w:r>
            <w:r>
              <w:rPr>
                <w:spacing w:val="1"/>
              </w:rPr>
              <w:t>r</w:t>
            </w:r>
            <w:r>
              <w:t>e</w:t>
            </w:r>
            <w:r>
              <w:rPr>
                <w:spacing w:val="39"/>
              </w:rPr>
              <w:t xml:space="preserve"> </w:t>
            </w:r>
            <w:r>
              <w:t>tr</w:t>
            </w:r>
            <w:r>
              <w:rPr>
                <w:spacing w:val="-2"/>
              </w:rPr>
              <w:t>e</w:t>
            </w:r>
            <w:r>
              <w:rPr>
                <w:spacing w:val="-1"/>
              </w:rPr>
              <w:t>a</w:t>
            </w:r>
            <w:r>
              <w:t>ted</w:t>
            </w:r>
            <w:r>
              <w:rPr>
                <w:spacing w:val="42"/>
              </w:rPr>
              <w:t xml:space="preserve"> </w:t>
            </w:r>
            <w:r>
              <w:rPr>
                <w:spacing w:val="-1"/>
              </w:rPr>
              <w:t>a</w:t>
            </w:r>
            <w:r>
              <w:t>s</w:t>
            </w:r>
            <w:r>
              <w:rPr>
                <w:spacing w:val="40"/>
              </w:rPr>
              <w:t xml:space="preserve"> </w:t>
            </w:r>
            <w:r>
              <w:t>p</w:t>
            </w:r>
            <w:r>
              <w:rPr>
                <w:spacing w:val="-1"/>
              </w:rPr>
              <w:t>e</w:t>
            </w:r>
            <w:r>
              <w:t>r</w:t>
            </w:r>
            <w:r>
              <w:rPr>
                <w:spacing w:val="39"/>
              </w:rPr>
              <w:t xml:space="preserve"> </w:t>
            </w:r>
            <w:r>
              <w:t>the</w:t>
            </w:r>
            <w:r>
              <w:rPr>
                <w:spacing w:val="42"/>
              </w:rPr>
              <w:t xml:space="preserve"> </w:t>
            </w:r>
            <w:r>
              <w:rPr>
                <w:spacing w:val="-1"/>
              </w:rPr>
              <w:t>a</w:t>
            </w:r>
            <w:r>
              <w:t>ppro</w:t>
            </w:r>
            <w:r>
              <w:rPr>
                <w:spacing w:val="1"/>
              </w:rPr>
              <w:t>v</w:t>
            </w:r>
            <w:r>
              <w:rPr>
                <w:spacing w:val="-1"/>
              </w:rPr>
              <w:t>e</w:t>
            </w:r>
            <w:r>
              <w:t>d</w:t>
            </w:r>
            <w:r>
              <w:rPr>
                <w:spacing w:val="40"/>
              </w:rPr>
              <w:t xml:space="preserve"> </w:t>
            </w:r>
            <w:r>
              <w:t>poli</w:t>
            </w:r>
            <w:r>
              <w:rPr>
                <w:spacing w:val="3"/>
              </w:rPr>
              <w:t>c</w:t>
            </w:r>
            <w:r>
              <w:t xml:space="preserve">y </w:t>
            </w:r>
            <w:r>
              <w:rPr>
                <w:spacing w:val="-3"/>
              </w:rPr>
              <w:t>g</w:t>
            </w:r>
            <w:r>
              <w:t>uidelines</w:t>
            </w:r>
          </w:p>
        </w:tc>
        <w:tc>
          <w:tcPr>
            <w:tcW w:w="1701" w:type="dxa"/>
            <w:vAlign w:val="center"/>
          </w:tcPr>
          <w:p w:rsidR="009C16DF" w:rsidRPr="003B2588" w:rsidRDefault="009C16DF" w:rsidP="009C16DF">
            <w:pPr>
              <w:spacing w:line="276" w:lineRule="auto"/>
              <w:jc w:val="both"/>
              <w:rPr>
                <w:rFonts w:cs="Times New Roman"/>
              </w:rPr>
            </w:pPr>
          </w:p>
        </w:tc>
        <w:tc>
          <w:tcPr>
            <w:tcW w:w="2126" w:type="dxa"/>
            <w:vAlign w:val="center"/>
          </w:tcPr>
          <w:p w:rsidR="009C16DF" w:rsidRPr="003B2588" w:rsidRDefault="009C16DF" w:rsidP="009C16DF">
            <w:pPr>
              <w:spacing w:line="276" w:lineRule="auto"/>
              <w:jc w:val="both"/>
              <w:rPr>
                <w:rFonts w:cs="Times New Roman"/>
              </w:rPr>
            </w:pPr>
          </w:p>
        </w:tc>
        <w:tc>
          <w:tcPr>
            <w:tcW w:w="1559" w:type="dxa"/>
            <w:vAlign w:val="center"/>
          </w:tcPr>
          <w:p w:rsidR="009C16DF" w:rsidRPr="003B2588"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820"/>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shd w:val="clear" w:color="auto" w:fill="BFBFBF" w:themeFill="background1" w:themeFillShade="BF"/>
            <w:vAlign w:val="center"/>
          </w:tcPr>
          <w:p w:rsidR="009C16DF" w:rsidRPr="00530573" w:rsidRDefault="009C16DF" w:rsidP="009C16DF">
            <w:pPr>
              <w:spacing w:line="276" w:lineRule="auto"/>
              <w:jc w:val="both"/>
              <w:rPr>
                <w:rFonts w:cs="Times New Roman"/>
              </w:rPr>
            </w:pPr>
          </w:p>
        </w:tc>
        <w:tc>
          <w:tcPr>
            <w:tcW w:w="14884" w:type="dxa"/>
            <w:gridSpan w:val="4"/>
            <w:shd w:val="clear" w:color="auto" w:fill="BFBFBF" w:themeFill="background1" w:themeFillShade="BF"/>
            <w:vAlign w:val="center"/>
          </w:tcPr>
          <w:p w:rsidR="009C16DF" w:rsidRPr="00530573" w:rsidRDefault="009C16DF" w:rsidP="009C16DF">
            <w:pPr>
              <w:spacing w:line="276" w:lineRule="auto"/>
              <w:jc w:val="both"/>
              <w:rPr>
                <w:rFonts w:cs="Times New Roman"/>
              </w:rPr>
            </w:pPr>
            <w:r w:rsidRPr="000C2126">
              <w:rPr>
                <w:rFonts w:cs="Times New Roman"/>
                <w:b/>
                <w:bCs/>
                <w:sz w:val="32"/>
                <w:szCs w:val="32"/>
              </w:rPr>
              <w:t>Project Experience in Power Sector</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891"/>
              </w:tabs>
              <w:kinsoku w:val="0"/>
              <w:overflowPunct w:val="0"/>
              <w:spacing w:line="276" w:lineRule="auto"/>
              <w:ind w:left="0"/>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rPr>
          <w:trHeight w:val="95"/>
        </w:trPr>
        <w:tc>
          <w:tcPr>
            <w:tcW w:w="709" w:type="dxa"/>
            <w:vAlign w:val="center"/>
          </w:tcPr>
          <w:p w:rsidR="009C16DF" w:rsidRPr="00BB74F3" w:rsidRDefault="009C16DF" w:rsidP="009C16DF">
            <w:pPr>
              <w:spacing w:line="276" w:lineRule="auto"/>
              <w:jc w:val="both"/>
              <w:rPr>
                <w:rFonts w:cs="Times New Roman"/>
                <w:b/>
                <w:bCs/>
              </w:rPr>
            </w:pPr>
            <w:r w:rsidRPr="00BB74F3">
              <w:rPr>
                <w:rFonts w:cs="Times New Roman"/>
                <w:b/>
                <w:bCs/>
              </w:rPr>
              <w:t>9</w:t>
            </w:r>
          </w:p>
        </w:tc>
        <w:tc>
          <w:tcPr>
            <w:tcW w:w="9498" w:type="dxa"/>
            <w:vAlign w:val="center"/>
          </w:tcPr>
          <w:p w:rsidR="009C16DF" w:rsidRPr="004A3A00" w:rsidRDefault="009C16DF" w:rsidP="009C16DF">
            <w:pPr>
              <w:spacing w:line="276" w:lineRule="auto"/>
              <w:jc w:val="both"/>
              <w:rPr>
                <w:rFonts w:cs="Times New Roman"/>
                <w:b/>
                <w:bCs/>
              </w:rPr>
            </w:pPr>
            <w:r w:rsidRPr="004A3A00">
              <w:rPr>
                <w:rFonts w:cs="Times New Roman"/>
                <w:b/>
                <w:bCs/>
              </w:rPr>
              <w:t>Do the Core Promoters have any experience in the power sector?</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Default="009C16DF" w:rsidP="009C16DF">
            <w:pPr>
              <w:pStyle w:val="BodyText"/>
              <w:kinsoku w:val="0"/>
              <w:overflowPunct w:val="0"/>
              <w:spacing w:line="275" w:lineRule="auto"/>
              <w:ind w:left="0" w:right="34"/>
              <w:jc w:val="both"/>
            </w:pPr>
            <w:r>
              <w:t>Ple</w:t>
            </w:r>
            <w:r>
              <w:rPr>
                <w:spacing w:val="-2"/>
              </w:rPr>
              <w:t>a</w:t>
            </w:r>
            <w:r>
              <w:t>se</w:t>
            </w:r>
            <w:r>
              <w:rPr>
                <w:spacing w:val="23"/>
              </w:rPr>
              <w:t xml:space="preserve"> </w:t>
            </w:r>
            <w:r>
              <w:t>p</w:t>
            </w:r>
            <w:r>
              <w:rPr>
                <w:spacing w:val="-1"/>
              </w:rPr>
              <w:t>r</w:t>
            </w:r>
            <w:r>
              <w:t>ovide</w:t>
            </w:r>
            <w:r>
              <w:rPr>
                <w:spacing w:val="23"/>
              </w:rPr>
              <w:t xml:space="preserve"> </w:t>
            </w:r>
            <w:r>
              <w:t>a</w:t>
            </w:r>
            <w:r>
              <w:rPr>
                <w:spacing w:val="22"/>
              </w:rPr>
              <w:t xml:space="preserve"> </w:t>
            </w:r>
            <w:r>
              <w:t>w</w:t>
            </w:r>
            <w:r>
              <w:rPr>
                <w:spacing w:val="-2"/>
              </w:rPr>
              <w:t>r</w:t>
            </w:r>
            <w:r>
              <w:t>ite</w:t>
            </w:r>
            <w:r>
              <w:rPr>
                <w:spacing w:val="22"/>
              </w:rPr>
              <w:t xml:space="preserve"> </w:t>
            </w:r>
            <w:r>
              <w:rPr>
                <w:spacing w:val="2"/>
              </w:rPr>
              <w:t>u</w:t>
            </w:r>
            <w:r>
              <w:t>p</w:t>
            </w:r>
            <w:r>
              <w:rPr>
                <w:spacing w:val="23"/>
              </w:rPr>
              <w:t xml:space="preserve"> </w:t>
            </w:r>
            <w:r>
              <w:t>in</w:t>
            </w:r>
            <w:r>
              <w:rPr>
                <w:spacing w:val="24"/>
              </w:rPr>
              <w:t xml:space="preserve"> </w:t>
            </w:r>
            <w:r>
              <w:t>r</w:t>
            </w:r>
            <w:r>
              <w:rPr>
                <w:spacing w:val="-2"/>
              </w:rPr>
              <w:t>e</w:t>
            </w:r>
            <w:r>
              <w:t>spe</w:t>
            </w:r>
            <w:r>
              <w:rPr>
                <w:spacing w:val="-2"/>
              </w:rPr>
              <w:t>c</w:t>
            </w:r>
            <w:r>
              <w:t>t</w:t>
            </w:r>
            <w:r>
              <w:rPr>
                <w:spacing w:val="24"/>
              </w:rPr>
              <w:t xml:space="preserve"> </w:t>
            </w:r>
            <w:r>
              <w:t>of</w:t>
            </w:r>
            <w:r>
              <w:rPr>
                <w:spacing w:val="23"/>
              </w:rPr>
              <w:t xml:space="preserve"> </w:t>
            </w:r>
            <w:r>
              <w:t>the</w:t>
            </w:r>
            <w:r>
              <w:rPr>
                <w:spacing w:val="26"/>
              </w:rPr>
              <w:t xml:space="preserve"> </w:t>
            </w:r>
            <w:r>
              <w:rPr>
                <w:spacing w:val="-1"/>
              </w:rPr>
              <w:t>e</w:t>
            </w:r>
            <w:r>
              <w:rPr>
                <w:spacing w:val="2"/>
              </w:rPr>
              <w:t>x</w:t>
            </w:r>
            <w:r>
              <w:t>p</w:t>
            </w:r>
            <w:r>
              <w:rPr>
                <w:spacing w:val="-1"/>
              </w:rPr>
              <w:t>e</w:t>
            </w:r>
            <w:r>
              <w:rPr>
                <w:spacing w:val="1"/>
              </w:rPr>
              <w:t>r</w:t>
            </w:r>
            <w:r>
              <w:t>ien</w:t>
            </w:r>
            <w:r>
              <w:rPr>
                <w:spacing w:val="-2"/>
              </w:rPr>
              <w:t>c</w:t>
            </w:r>
            <w:r>
              <w:t>e</w:t>
            </w:r>
            <w:r>
              <w:rPr>
                <w:spacing w:val="22"/>
              </w:rPr>
              <w:t xml:space="preserve"> </w:t>
            </w:r>
            <w:r>
              <w:t>of</w:t>
            </w:r>
            <w:r>
              <w:rPr>
                <w:spacing w:val="23"/>
              </w:rPr>
              <w:t xml:space="preserve"> </w:t>
            </w:r>
            <w:r>
              <w:t>the</w:t>
            </w:r>
            <w:r>
              <w:rPr>
                <w:spacing w:val="23"/>
              </w:rPr>
              <w:t xml:space="preserve"> </w:t>
            </w:r>
            <w:r>
              <w:t>Co</w:t>
            </w:r>
            <w:r>
              <w:rPr>
                <w:spacing w:val="-1"/>
              </w:rPr>
              <w:t>r</w:t>
            </w:r>
            <w:r>
              <w:t>e</w:t>
            </w:r>
            <w:r>
              <w:rPr>
                <w:spacing w:val="22"/>
              </w:rPr>
              <w:t xml:space="preserve"> </w:t>
            </w:r>
            <w:r>
              <w:t>Prom</w:t>
            </w:r>
            <w:r>
              <w:rPr>
                <w:spacing w:val="1"/>
              </w:rPr>
              <w:t>o</w:t>
            </w:r>
            <w:r>
              <w:t>te</w:t>
            </w:r>
            <w:r>
              <w:rPr>
                <w:spacing w:val="1"/>
              </w:rPr>
              <w:t>r</w:t>
            </w:r>
            <w:r>
              <w:t>s</w:t>
            </w:r>
            <w:r>
              <w:rPr>
                <w:spacing w:val="24"/>
              </w:rPr>
              <w:t xml:space="preserve"> </w:t>
            </w:r>
            <w:r>
              <w:t>in</w:t>
            </w:r>
            <w:r>
              <w:rPr>
                <w:spacing w:val="24"/>
              </w:rPr>
              <w:t xml:space="preserve"> </w:t>
            </w:r>
            <w:r>
              <w:t>r</w:t>
            </w:r>
            <w:r>
              <w:rPr>
                <w:spacing w:val="-2"/>
              </w:rPr>
              <w:t>e</w:t>
            </w:r>
            <w:r>
              <w:t>spe</w:t>
            </w:r>
            <w:r>
              <w:rPr>
                <w:spacing w:val="-2"/>
              </w:rPr>
              <w:t>c</w:t>
            </w:r>
            <w:r>
              <w:t>t</w:t>
            </w:r>
            <w:r>
              <w:rPr>
                <w:spacing w:val="24"/>
              </w:rPr>
              <w:t xml:space="preserve"> </w:t>
            </w:r>
            <w:r>
              <w:t>of mana</w:t>
            </w:r>
            <w:r>
              <w:rPr>
                <w:spacing w:val="-3"/>
              </w:rPr>
              <w:t>g</w:t>
            </w:r>
            <w:r>
              <w:t>in</w:t>
            </w:r>
            <w:r>
              <w:rPr>
                <w:spacing w:val="-2"/>
              </w:rPr>
              <w:t>g</w:t>
            </w:r>
            <w:r>
              <w:rPr>
                <w:spacing w:val="2"/>
              </w:rPr>
              <w:t>/</w:t>
            </w:r>
            <w:r>
              <w:rPr>
                <w:spacing w:val="-1"/>
              </w:rPr>
              <w:t>c</w:t>
            </w:r>
            <w:r>
              <w:t>ompl</w:t>
            </w:r>
            <w:r>
              <w:rPr>
                <w:spacing w:val="-1"/>
              </w:rPr>
              <w:t>e</w:t>
            </w:r>
            <w:r>
              <w:t>ting</w:t>
            </w:r>
            <w:r>
              <w:rPr>
                <w:spacing w:val="57"/>
              </w:rPr>
              <w:t xml:space="preserve"> </w:t>
            </w:r>
            <w:r>
              <w:rPr>
                <w:spacing w:val="-3"/>
              </w:rPr>
              <w:t>g</w:t>
            </w:r>
            <w:r>
              <w:rPr>
                <w:spacing w:val="1"/>
              </w:rPr>
              <w:t>e</w:t>
            </w:r>
            <w:r>
              <w:t>n</w:t>
            </w:r>
            <w:r>
              <w:rPr>
                <w:spacing w:val="-1"/>
              </w:rPr>
              <w:t>e</w:t>
            </w:r>
            <w:r>
              <w:t>r</w:t>
            </w:r>
            <w:r>
              <w:rPr>
                <w:spacing w:val="-2"/>
              </w:rPr>
              <w:t>a</w:t>
            </w:r>
            <w:r>
              <w:t>tion,</w:t>
            </w:r>
            <w:r>
              <w:rPr>
                <w:spacing w:val="57"/>
              </w:rPr>
              <w:t xml:space="preserve"> </w:t>
            </w:r>
            <w:r>
              <w:t>tr</w:t>
            </w:r>
            <w:r>
              <w:rPr>
                <w:spacing w:val="-2"/>
              </w:rPr>
              <w:t>a</w:t>
            </w:r>
            <w:r>
              <w:t>nsmission,</w:t>
            </w:r>
            <w:r>
              <w:rPr>
                <w:spacing w:val="57"/>
              </w:rPr>
              <w:t xml:space="preserve"> </w:t>
            </w:r>
            <w:r>
              <w:t>distribution,</w:t>
            </w:r>
            <w:r>
              <w:rPr>
                <w:spacing w:val="57"/>
              </w:rPr>
              <w:t xml:space="preserve"> </w:t>
            </w:r>
            <w:r>
              <w:t>pow</w:t>
            </w:r>
            <w:r>
              <w:rPr>
                <w:spacing w:val="-2"/>
              </w:rPr>
              <w:t>e</w:t>
            </w:r>
            <w:r>
              <w:t>r</w:t>
            </w:r>
            <w:r>
              <w:rPr>
                <w:spacing w:val="56"/>
              </w:rPr>
              <w:t xml:space="preserve"> </w:t>
            </w:r>
            <w:r>
              <w:rPr>
                <w:spacing w:val="-3"/>
              </w:rPr>
              <w:t>g</w:t>
            </w:r>
            <w:r>
              <w:rPr>
                <w:spacing w:val="-1"/>
              </w:rPr>
              <w:t>e</w:t>
            </w:r>
            <w:r>
              <w:t>n</w:t>
            </w:r>
            <w:r>
              <w:rPr>
                <w:spacing w:val="1"/>
              </w:rPr>
              <w:t>e</w:t>
            </w:r>
            <w:r>
              <w:t>r</w:t>
            </w:r>
            <w:r>
              <w:rPr>
                <w:spacing w:val="-2"/>
              </w:rPr>
              <w:t>a</w:t>
            </w:r>
            <w:r>
              <w:t>ting</w:t>
            </w:r>
            <w:r>
              <w:rPr>
                <w:spacing w:val="54"/>
              </w:rPr>
              <w:t xml:space="preserve"> </w:t>
            </w:r>
            <w:r>
              <w:rPr>
                <w:spacing w:val="-1"/>
              </w:rPr>
              <w:t>e</w:t>
            </w:r>
            <w:r>
              <w:t>quipm</w:t>
            </w:r>
            <w:r>
              <w:rPr>
                <w:spacing w:val="-1"/>
              </w:rPr>
              <w:t>e</w:t>
            </w:r>
            <w:r>
              <w:t>nt supp</w:t>
            </w:r>
            <w:r>
              <w:rPr>
                <w:spacing w:val="2"/>
              </w:rPr>
              <w:t>l</w:t>
            </w:r>
            <w:r>
              <w:t>y</w:t>
            </w:r>
            <w:r>
              <w:rPr>
                <w:spacing w:val="30"/>
              </w:rPr>
              <w:t xml:space="preserve"> </w:t>
            </w:r>
            <w:r>
              <w:rPr>
                <w:spacing w:val="-1"/>
              </w:rPr>
              <w:t>a</w:t>
            </w:r>
            <w:r>
              <w:t>nd</w:t>
            </w:r>
            <w:r>
              <w:rPr>
                <w:spacing w:val="35"/>
              </w:rPr>
              <w:t xml:space="preserve"> </w:t>
            </w:r>
            <w:r>
              <w:t>oth</w:t>
            </w:r>
            <w:r>
              <w:rPr>
                <w:spacing w:val="1"/>
              </w:rPr>
              <w:t>e</w:t>
            </w:r>
            <w:r>
              <w:t>r</w:t>
            </w:r>
            <w:r>
              <w:rPr>
                <w:spacing w:val="35"/>
              </w:rPr>
              <w:t xml:space="preserve"> </w:t>
            </w:r>
            <w:r>
              <w:rPr>
                <w:spacing w:val="-1"/>
              </w:rPr>
              <w:t>a</w:t>
            </w:r>
            <w:r>
              <w:t>ssoc</w:t>
            </w:r>
            <w:r>
              <w:rPr>
                <w:spacing w:val="2"/>
              </w:rPr>
              <w:t>i</w:t>
            </w:r>
            <w:r>
              <w:rPr>
                <w:spacing w:val="-1"/>
              </w:rPr>
              <w:t>a</w:t>
            </w:r>
            <w:r>
              <w:t>ted</w:t>
            </w:r>
            <w:r>
              <w:rPr>
                <w:spacing w:val="35"/>
              </w:rPr>
              <w:t xml:space="preserve"> </w:t>
            </w:r>
            <w:r>
              <w:rPr>
                <w:spacing w:val="-1"/>
              </w:rPr>
              <w:t>ac</w:t>
            </w:r>
            <w:r>
              <w:t>tivities</w:t>
            </w:r>
            <w:r>
              <w:rPr>
                <w:spacing w:val="35"/>
              </w:rPr>
              <w:t xml:space="preserve"> </w:t>
            </w:r>
            <w:r>
              <w:t>of</w:t>
            </w:r>
            <w:r>
              <w:rPr>
                <w:spacing w:val="35"/>
              </w:rPr>
              <w:t xml:space="preserve"> </w:t>
            </w:r>
            <w:r>
              <w:t>the</w:t>
            </w:r>
            <w:r>
              <w:rPr>
                <w:spacing w:val="35"/>
              </w:rPr>
              <w:t xml:space="preserve"> </w:t>
            </w:r>
            <w:r>
              <w:t>p</w:t>
            </w:r>
            <w:r>
              <w:rPr>
                <w:spacing w:val="2"/>
              </w:rPr>
              <w:t>o</w:t>
            </w:r>
            <w:r>
              <w:t>w</w:t>
            </w:r>
            <w:r>
              <w:rPr>
                <w:spacing w:val="-2"/>
              </w:rPr>
              <w:t>e</w:t>
            </w:r>
            <w:r>
              <w:t>r</w:t>
            </w:r>
            <w:r>
              <w:rPr>
                <w:spacing w:val="35"/>
              </w:rPr>
              <w:t xml:space="preserve"> </w:t>
            </w:r>
            <w:r>
              <w:t>s</w:t>
            </w:r>
            <w:r>
              <w:rPr>
                <w:spacing w:val="1"/>
              </w:rPr>
              <w:t>e</w:t>
            </w:r>
            <w:r>
              <w:rPr>
                <w:spacing w:val="-1"/>
              </w:rPr>
              <w:t>c</w:t>
            </w:r>
            <w:r>
              <w:t>tor.</w:t>
            </w:r>
            <w:r>
              <w:rPr>
                <w:spacing w:val="35"/>
              </w:rPr>
              <w:t xml:space="preserve"> </w:t>
            </w:r>
            <w:r>
              <w:t>The</w:t>
            </w:r>
            <w:r>
              <w:rPr>
                <w:spacing w:val="34"/>
              </w:rPr>
              <w:t xml:space="preserve"> </w:t>
            </w:r>
            <w:r>
              <w:t>tot</w:t>
            </w:r>
            <w:r>
              <w:rPr>
                <w:spacing w:val="-1"/>
              </w:rPr>
              <w:t>a</w:t>
            </w:r>
            <w:r>
              <w:t>l</w:t>
            </w:r>
            <w:r>
              <w:rPr>
                <w:spacing w:val="38"/>
              </w:rPr>
              <w:t xml:space="preserve"> </w:t>
            </w:r>
            <w:r>
              <w:rPr>
                <w:spacing w:val="-1"/>
              </w:rPr>
              <w:t>e</w:t>
            </w:r>
            <w:r>
              <w:rPr>
                <w:spacing w:val="2"/>
              </w:rPr>
              <w:t>x</w:t>
            </w:r>
            <w:r>
              <w:t>p</w:t>
            </w:r>
            <w:r>
              <w:rPr>
                <w:spacing w:val="-1"/>
              </w:rPr>
              <w:t>e</w:t>
            </w:r>
            <w:r>
              <w:t>ri</w:t>
            </w:r>
            <w:r>
              <w:rPr>
                <w:spacing w:val="-2"/>
              </w:rPr>
              <w:t>e</w:t>
            </w:r>
            <w:r>
              <w:t>n</w:t>
            </w:r>
            <w:r>
              <w:rPr>
                <w:spacing w:val="1"/>
              </w:rPr>
              <w:t>c</w:t>
            </w:r>
            <w:r>
              <w:t>e</w:t>
            </w:r>
            <w:r>
              <w:rPr>
                <w:spacing w:val="34"/>
              </w:rPr>
              <w:t xml:space="preserve"> </w:t>
            </w:r>
            <w:r>
              <w:t>in</w:t>
            </w:r>
            <w:r>
              <w:rPr>
                <w:spacing w:val="36"/>
              </w:rPr>
              <w:t xml:space="preserve"> </w:t>
            </w:r>
            <w:r>
              <w:t>power s</w:t>
            </w:r>
            <w:r>
              <w:rPr>
                <w:spacing w:val="-1"/>
              </w:rPr>
              <w:t>ec</w:t>
            </w:r>
            <w:r>
              <w:t>tor m</w:t>
            </w:r>
            <w:r>
              <w:rPr>
                <w:spacing w:val="3"/>
              </w:rPr>
              <w:t>a</w:t>
            </w:r>
            <w:r>
              <w:t>y</w:t>
            </w:r>
            <w:r>
              <w:rPr>
                <w:spacing w:val="-5"/>
              </w:rPr>
              <w:t xml:space="preserve"> </w:t>
            </w:r>
            <w:r>
              <w:t>be</w:t>
            </w:r>
            <w:r>
              <w:rPr>
                <w:spacing w:val="-1"/>
              </w:rPr>
              <w:t xml:space="preserve"> </w:t>
            </w:r>
            <w:r>
              <w:t>indi</w:t>
            </w:r>
            <w:r>
              <w:rPr>
                <w:spacing w:val="1"/>
              </w:rPr>
              <w:t>c</w:t>
            </w:r>
            <w:r>
              <w:rPr>
                <w:spacing w:val="-1"/>
              </w:rPr>
              <w:t>a</w:t>
            </w:r>
            <w:r>
              <w:t>ted.</w:t>
            </w:r>
          </w:p>
          <w:tbl>
            <w:tblPr>
              <w:tblW w:w="9014" w:type="dxa"/>
              <w:tblInd w:w="171" w:type="dxa"/>
              <w:tblLayout w:type="fixed"/>
              <w:tblCellMar>
                <w:left w:w="0" w:type="dxa"/>
                <w:right w:w="0" w:type="dxa"/>
              </w:tblCellMar>
              <w:tblLook w:val="0000" w:firstRow="0" w:lastRow="0" w:firstColumn="0" w:lastColumn="0" w:noHBand="0" w:noVBand="0"/>
            </w:tblPr>
            <w:tblGrid>
              <w:gridCol w:w="567"/>
              <w:gridCol w:w="1417"/>
              <w:gridCol w:w="1208"/>
              <w:gridCol w:w="1344"/>
              <w:gridCol w:w="2693"/>
              <w:gridCol w:w="1785"/>
            </w:tblGrid>
            <w:tr w:rsidR="009C16DF" w:rsidTr="00E0636A">
              <w:trPr>
                <w:trHeight w:hRule="exact" w:val="838"/>
              </w:trPr>
              <w:tc>
                <w:tcPr>
                  <w:tcW w:w="567" w:type="dxa"/>
                  <w:tcBorders>
                    <w:top w:val="single" w:sz="4" w:space="0" w:color="000000"/>
                    <w:left w:val="single" w:sz="4" w:space="0" w:color="000000"/>
                    <w:bottom w:val="single" w:sz="4" w:space="0" w:color="000000"/>
                    <w:right w:val="single" w:sz="4" w:space="0" w:color="000000"/>
                  </w:tcBorders>
                </w:tcPr>
                <w:p w:rsidR="009C16DF" w:rsidRPr="00082593" w:rsidRDefault="009C16DF" w:rsidP="00D328CD">
                  <w:pPr>
                    <w:pStyle w:val="TableParagraph"/>
                    <w:kinsoku w:val="0"/>
                    <w:overflowPunct w:val="0"/>
                    <w:spacing w:before="5" w:line="130" w:lineRule="exact"/>
                    <w:jc w:val="center"/>
                    <w:rPr>
                      <w:sz w:val="22"/>
                      <w:szCs w:val="22"/>
                    </w:rPr>
                  </w:pPr>
                </w:p>
                <w:p w:rsidR="009C16DF" w:rsidRPr="00082593" w:rsidRDefault="009C16DF" w:rsidP="00D328CD">
                  <w:pPr>
                    <w:pStyle w:val="TableParagraph"/>
                    <w:kinsoku w:val="0"/>
                    <w:overflowPunct w:val="0"/>
                    <w:jc w:val="center"/>
                    <w:rPr>
                      <w:rFonts w:cs="Times New Roman"/>
                      <w:sz w:val="22"/>
                      <w:szCs w:val="22"/>
                    </w:rPr>
                  </w:pPr>
                  <w:r w:rsidRPr="00082593">
                    <w:rPr>
                      <w:rFonts w:cs="Times New Roman"/>
                      <w:sz w:val="22"/>
                      <w:szCs w:val="22"/>
                    </w:rPr>
                    <w:t>S.</w:t>
                  </w:r>
                </w:p>
                <w:p w:rsidR="009C16DF" w:rsidRPr="00082593" w:rsidRDefault="009C16DF" w:rsidP="00D328CD">
                  <w:pPr>
                    <w:pStyle w:val="TableParagraph"/>
                    <w:kinsoku w:val="0"/>
                    <w:overflowPunct w:val="0"/>
                    <w:ind w:right="2"/>
                    <w:jc w:val="center"/>
                    <w:rPr>
                      <w:sz w:val="22"/>
                      <w:szCs w:val="22"/>
                    </w:rPr>
                  </w:pPr>
                  <w:r w:rsidRPr="00082593">
                    <w:rPr>
                      <w:rFonts w:cs="Times New Roman"/>
                      <w:spacing w:val="-1"/>
                      <w:sz w:val="22"/>
                      <w:szCs w:val="22"/>
                    </w:rPr>
                    <w:t>No</w:t>
                  </w:r>
                </w:p>
              </w:tc>
              <w:tc>
                <w:tcPr>
                  <w:tcW w:w="1417" w:type="dxa"/>
                  <w:tcBorders>
                    <w:top w:val="single" w:sz="4" w:space="0" w:color="000000"/>
                    <w:left w:val="single" w:sz="4" w:space="0" w:color="000000"/>
                    <w:bottom w:val="single" w:sz="4" w:space="0" w:color="000000"/>
                    <w:right w:val="single" w:sz="4" w:space="0" w:color="000000"/>
                  </w:tcBorders>
                </w:tcPr>
                <w:p w:rsidR="009C16DF" w:rsidRPr="00082593" w:rsidRDefault="009C16DF" w:rsidP="00D328CD">
                  <w:pPr>
                    <w:pStyle w:val="TableParagraph"/>
                    <w:kinsoku w:val="0"/>
                    <w:overflowPunct w:val="0"/>
                    <w:spacing w:before="5" w:line="130" w:lineRule="exact"/>
                    <w:jc w:val="center"/>
                    <w:rPr>
                      <w:sz w:val="22"/>
                      <w:szCs w:val="22"/>
                    </w:rPr>
                  </w:pPr>
                </w:p>
                <w:p w:rsidR="009C16DF" w:rsidRPr="00082593" w:rsidRDefault="009C16DF" w:rsidP="00D328CD">
                  <w:pPr>
                    <w:pStyle w:val="TableParagraph"/>
                    <w:kinsoku w:val="0"/>
                    <w:overflowPunct w:val="0"/>
                    <w:ind w:left="325" w:right="310" w:hanging="20"/>
                    <w:jc w:val="center"/>
                    <w:rPr>
                      <w:sz w:val="22"/>
                      <w:szCs w:val="22"/>
                    </w:rPr>
                  </w:pPr>
                  <w:r w:rsidRPr="00082593">
                    <w:rPr>
                      <w:rFonts w:cs="Times New Roman"/>
                      <w:sz w:val="22"/>
                      <w:szCs w:val="22"/>
                    </w:rPr>
                    <w:t>Type</w:t>
                  </w:r>
                  <w:r w:rsidRPr="00082593">
                    <w:rPr>
                      <w:rFonts w:cs="Times New Roman"/>
                      <w:spacing w:val="-1"/>
                      <w:sz w:val="22"/>
                      <w:szCs w:val="22"/>
                    </w:rPr>
                    <w:t xml:space="preserve"> </w:t>
                  </w:r>
                  <w:r w:rsidRPr="00082593">
                    <w:rPr>
                      <w:rFonts w:cs="Times New Roman"/>
                      <w:sz w:val="22"/>
                      <w:szCs w:val="22"/>
                    </w:rPr>
                    <w:t xml:space="preserve">of </w:t>
                  </w:r>
                  <w:r w:rsidRPr="00082593">
                    <w:rPr>
                      <w:rFonts w:cs="Times New Roman"/>
                      <w:spacing w:val="-3"/>
                      <w:sz w:val="22"/>
                      <w:szCs w:val="22"/>
                    </w:rPr>
                    <w:t>P</w:t>
                  </w:r>
                  <w:r w:rsidRPr="00082593">
                    <w:rPr>
                      <w:rFonts w:cs="Times New Roman"/>
                      <w:spacing w:val="-1"/>
                      <w:sz w:val="22"/>
                      <w:szCs w:val="22"/>
                    </w:rPr>
                    <w:t>r</w:t>
                  </w:r>
                  <w:r w:rsidRPr="00082593">
                    <w:rPr>
                      <w:rFonts w:cs="Times New Roman"/>
                      <w:spacing w:val="2"/>
                      <w:sz w:val="22"/>
                      <w:szCs w:val="22"/>
                    </w:rPr>
                    <w:t>o</w:t>
                  </w:r>
                  <w:r w:rsidRPr="00082593">
                    <w:rPr>
                      <w:rFonts w:cs="Times New Roman"/>
                      <w:sz w:val="22"/>
                      <w:szCs w:val="22"/>
                    </w:rPr>
                    <w:t>je</w:t>
                  </w:r>
                  <w:r w:rsidRPr="00082593">
                    <w:rPr>
                      <w:rFonts w:cs="Times New Roman"/>
                      <w:spacing w:val="-1"/>
                      <w:sz w:val="22"/>
                      <w:szCs w:val="22"/>
                    </w:rPr>
                    <w:t>c</w:t>
                  </w:r>
                  <w:r w:rsidRPr="00082593">
                    <w:rPr>
                      <w:rFonts w:cs="Times New Roman"/>
                      <w:sz w:val="22"/>
                      <w:szCs w:val="22"/>
                    </w:rPr>
                    <w:t>t</w:t>
                  </w:r>
                </w:p>
              </w:tc>
              <w:tc>
                <w:tcPr>
                  <w:tcW w:w="1208" w:type="dxa"/>
                  <w:tcBorders>
                    <w:top w:val="single" w:sz="4" w:space="0" w:color="000000"/>
                    <w:left w:val="single" w:sz="4" w:space="0" w:color="000000"/>
                    <w:bottom w:val="single" w:sz="4" w:space="0" w:color="000000"/>
                    <w:right w:val="single" w:sz="4" w:space="0" w:color="000000"/>
                  </w:tcBorders>
                </w:tcPr>
                <w:p w:rsidR="009C16DF" w:rsidRPr="00082593" w:rsidRDefault="009C16DF" w:rsidP="00D328CD">
                  <w:pPr>
                    <w:pStyle w:val="TableParagraph"/>
                    <w:kinsoku w:val="0"/>
                    <w:overflowPunct w:val="0"/>
                    <w:spacing w:before="12" w:line="260" w:lineRule="exact"/>
                    <w:jc w:val="center"/>
                    <w:rPr>
                      <w:sz w:val="22"/>
                      <w:szCs w:val="22"/>
                    </w:rPr>
                  </w:pPr>
                </w:p>
                <w:p w:rsidR="009C16DF" w:rsidRPr="00082593" w:rsidRDefault="009C16DF" w:rsidP="00D328CD">
                  <w:pPr>
                    <w:pStyle w:val="TableParagraph"/>
                    <w:kinsoku w:val="0"/>
                    <w:overflowPunct w:val="0"/>
                    <w:ind w:left="138"/>
                    <w:jc w:val="center"/>
                    <w:rPr>
                      <w:sz w:val="22"/>
                      <w:szCs w:val="22"/>
                    </w:rPr>
                  </w:pPr>
                  <w:r w:rsidRPr="00082593">
                    <w:rPr>
                      <w:rFonts w:cs="Times New Roman"/>
                      <w:sz w:val="22"/>
                      <w:szCs w:val="22"/>
                    </w:rPr>
                    <w:t>Capa</w:t>
                  </w:r>
                  <w:r w:rsidRPr="00082593">
                    <w:rPr>
                      <w:rFonts w:cs="Times New Roman"/>
                      <w:spacing w:val="-1"/>
                      <w:sz w:val="22"/>
                      <w:szCs w:val="22"/>
                    </w:rPr>
                    <w:t>c</w:t>
                  </w:r>
                  <w:r w:rsidRPr="00082593">
                    <w:rPr>
                      <w:rFonts w:cs="Times New Roman"/>
                      <w:sz w:val="22"/>
                      <w:szCs w:val="22"/>
                    </w:rPr>
                    <w:t>ity</w:t>
                  </w:r>
                </w:p>
              </w:tc>
              <w:tc>
                <w:tcPr>
                  <w:tcW w:w="1344" w:type="dxa"/>
                  <w:tcBorders>
                    <w:top w:val="single" w:sz="4" w:space="0" w:color="000000"/>
                    <w:left w:val="single" w:sz="4" w:space="0" w:color="000000"/>
                    <w:bottom w:val="single" w:sz="4" w:space="0" w:color="000000"/>
                    <w:right w:val="single" w:sz="4" w:space="0" w:color="000000"/>
                  </w:tcBorders>
                </w:tcPr>
                <w:p w:rsidR="009C16DF" w:rsidRPr="00082593" w:rsidRDefault="009C16DF" w:rsidP="00D328CD">
                  <w:pPr>
                    <w:pStyle w:val="TableParagraph"/>
                    <w:kinsoku w:val="0"/>
                    <w:overflowPunct w:val="0"/>
                    <w:spacing w:before="5" w:line="130" w:lineRule="exact"/>
                    <w:jc w:val="center"/>
                    <w:rPr>
                      <w:sz w:val="22"/>
                      <w:szCs w:val="22"/>
                    </w:rPr>
                  </w:pPr>
                </w:p>
                <w:p w:rsidR="009C16DF" w:rsidRPr="00082593" w:rsidRDefault="009C16DF" w:rsidP="00D328CD">
                  <w:pPr>
                    <w:pStyle w:val="TableParagraph"/>
                    <w:kinsoku w:val="0"/>
                    <w:overflowPunct w:val="0"/>
                    <w:ind w:left="167" w:right="142" w:firstLine="96"/>
                    <w:jc w:val="center"/>
                    <w:rPr>
                      <w:sz w:val="22"/>
                      <w:szCs w:val="22"/>
                    </w:rPr>
                  </w:pPr>
                  <w:r w:rsidRPr="00082593">
                    <w:rPr>
                      <w:rFonts w:cs="Times New Roman"/>
                      <w:spacing w:val="-3"/>
                      <w:sz w:val="22"/>
                      <w:szCs w:val="22"/>
                    </w:rPr>
                    <w:t>P</w:t>
                  </w:r>
                  <w:r w:rsidRPr="00082593">
                    <w:rPr>
                      <w:rFonts w:cs="Times New Roman"/>
                      <w:spacing w:val="1"/>
                      <w:sz w:val="22"/>
                      <w:szCs w:val="22"/>
                    </w:rPr>
                    <w:t>e</w:t>
                  </w:r>
                  <w:r w:rsidRPr="00082593">
                    <w:rPr>
                      <w:rFonts w:cs="Times New Roman"/>
                      <w:spacing w:val="-1"/>
                      <w:sz w:val="22"/>
                      <w:szCs w:val="22"/>
                    </w:rPr>
                    <w:t>r</w:t>
                  </w:r>
                  <w:r w:rsidRPr="00082593">
                    <w:rPr>
                      <w:rFonts w:cs="Times New Roman"/>
                      <w:sz w:val="22"/>
                      <w:szCs w:val="22"/>
                    </w:rPr>
                    <w:t>iod</w:t>
                  </w:r>
                  <w:r w:rsidRPr="00082593">
                    <w:rPr>
                      <w:rFonts w:cs="Times New Roman"/>
                      <w:spacing w:val="1"/>
                      <w:sz w:val="22"/>
                      <w:szCs w:val="22"/>
                    </w:rPr>
                    <w:t xml:space="preserve"> </w:t>
                  </w:r>
                  <w:r w:rsidRPr="00082593">
                    <w:rPr>
                      <w:rFonts w:cs="Times New Roman"/>
                      <w:sz w:val="22"/>
                      <w:szCs w:val="22"/>
                    </w:rPr>
                    <w:t xml:space="preserve">of </w:t>
                  </w:r>
                  <w:r w:rsidRPr="00082593">
                    <w:rPr>
                      <w:rFonts w:cs="Times New Roman"/>
                      <w:spacing w:val="-1"/>
                      <w:sz w:val="22"/>
                      <w:szCs w:val="22"/>
                    </w:rPr>
                    <w:t>c</w:t>
                  </w:r>
                  <w:r w:rsidRPr="00082593">
                    <w:rPr>
                      <w:rFonts w:cs="Times New Roman"/>
                      <w:spacing w:val="2"/>
                      <w:sz w:val="22"/>
                      <w:szCs w:val="22"/>
                    </w:rPr>
                    <w:t>o</w:t>
                  </w:r>
                  <w:r w:rsidRPr="00082593">
                    <w:rPr>
                      <w:rFonts w:cs="Times New Roman"/>
                      <w:spacing w:val="-4"/>
                      <w:sz w:val="22"/>
                      <w:szCs w:val="22"/>
                    </w:rPr>
                    <w:t>m</w:t>
                  </w:r>
                  <w:r w:rsidRPr="00082593">
                    <w:rPr>
                      <w:rFonts w:cs="Times New Roman"/>
                      <w:sz w:val="22"/>
                      <w:szCs w:val="22"/>
                    </w:rPr>
                    <w:t>ple</w:t>
                  </w:r>
                  <w:r w:rsidRPr="00082593">
                    <w:rPr>
                      <w:rFonts w:cs="Times New Roman"/>
                      <w:spacing w:val="-2"/>
                      <w:sz w:val="22"/>
                      <w:szCs w:val="22"/>
                    </w:rPr>
                    <w:t>t</w:t>
                  </w:r>
                  <w:r w:rsidRPr="00082593">
                    <w:rPr>
                      <w:rFonts w:cs="Times New Roman"/>
                      <w:sz w:val="22"/>
                      <w:szCs w:val="22"/>
                    </w:rPr>
                    <w:t>ion</w:t>
                  </w:r>
                </w:p>
              </w:tc>
              <w:tc>
                <w:tcPr>
                  <w:tcW w:w="2693" w:type="dxa"/>
                  <w:tcBorders>
                    <w:top w:val="single" w:sz="4" w:space="0" w:color="000000"/>
                    <w:left w:val="single" w:sz="4" w:space="0" w:color="000000"/>
                    <w:bottom w:val="single" w:sz="4" w:space="0" w:color="000000"/>
                    <w:right w:val="single" w:sz="4" w:space="0" w:color="000000"/>
                  </w:tcBorders>
                </w:tcPr>
                <w:p w:rsidR="009C16DF" w:rsidRPr="00082593" w:rsidRDefault="009C16DF" w:rsidP="00D328CD">
                  <w:pPr>
                    <w:pStyle w:val="TableParagraph"/>
                    <w:kinsoku w:val="0"/>
                    <w:overflowPunct w:val="0"/>
                    <w:spacing w:line="272" w:lineRule="exact"/>
                    <w:ind w:left="208"/>
                    <w:jc w:val="center"/>
                    <w:rPr>
                      <w:rFonts w:cs="Times New Roman"/>
                      <w:sz w:val="22"/>
                      <w:szCs w:val="22"/>
                    </w:rPr>
                  </w:pPr>
                  <w:r w:rsidRPr="00082593">
                    <w:rPr>
                      <w:rFonts w:cs="Times New Roman"/>
                      <w:sz w:val="22"/>
                      <w:szCs w:val="22"/>
                    </w:rPr>
                    <w:t>Rol</w:t>
                  </w:r>
                  <w:r w:rsidRPr="00082593">
                    <w:rPr>
                      <w:rFonts w:cs="Times New Roman"/>
                      <w:spacing w:val="-1"/>
                      <w:sz w:val="22"/>
                      <w:szCs w:val="22"/>
                    </w:rPr>
                    <w:t>e</w:t>
                  </w:r>
                  <w:r w:rsidRPr="00082593">
                    <w:rPr>
                      <w:rFonts w:cs="Times New Roman"/>
                      <w:sz w:val="22"/>
                      <w:szCs w:val="22"/>
                    </w:rPr>
                    <w:t>/</w:t>
                  </w:r>
                  <w:r w:rsidRPr="00082593">
                    <w:rPr>
                      <w:rFonts w:cs="Times New Roman"/>
                      <w:spacing w:val="-3"/>
                      <w:sz w:val="22"/>
                      <w:szCs w:val="22"/>
                    </w:rPr>
                    <w:t>P</w:t>
                  </w:r>
                  <w:r w:rsidRPr="00082593">
                    <w:rPr>
                      <w:rFonts w:cs="Times New Roman"/>
                      <w:sz w:val="22"/>
                      <w:szCs w:val="22"/>
                    </w:rPr>
                    <w:t>osition</w:t>
                  </w:r>
                  <w:r w:rsidRPr="00082593">
                    <w:rPr>
                      <w:rFonts w:cs="Times New Roman"/>
                      <w:spacing w:val="1"/>
                      <w:sz w:val="22"/>
                      <w:szCs w:val="22"/>
                    </w:rPr>
                    <w:t xml:space="preserve"> </w:t>
                  </w:r>
                  <w:r w:rsidRPr="00082593">
                    <w:rPr>
                      <w:rFonts w:cs="Times New Roman"/>
                      <w:sz w:val="22"/>
                      <w:szCs w:val="22"/>
                    </w:rPr>
                    <w:t>h</w:t>
                  </w:r>
                  <w:r w:rsidRPr="00082593">
                    <w:rPr>
                      <w:rFonts w:cs="Times New Roman"/>
                      <w:spacing w:val="-1"/>
                      <w:sz w:val="22"/>
                      <w:szCs w:val="22"/>
                    </w:rPr>
                    <w:t>e</w:t>
                  </w:r>
                  <w:r w:rsidRPr="00082593">
                    <w:rPr>
                      <w:rFonts w:cs="Times New Roman"/>
                      <w:sz w:val="22"/>
                      <w:szCs w:val="22"/>
                    </w:rPr>
                    <w:t>ld</w:t>
                  </w:r>
                  <w:r w:rsidRPr="00082593">
                    <w:rPr>
                      <w:rFonts w:cs="Times New Roman"/>
                      <w:spacing w:val="1"/>
                      <w:sz w:val="22"/>
                      <w:szCs w:val="22"/>
                    </w:rPr>
                    <w:t xml:space="preserve"> </w:t>
                  </w:r>
                  <w:r w:rsidRPr="00082593">
                    <w:rPr>
                      <w:rFonts w:cs="Times New Roman"/>
                      <w:sz w:val="22"/>
                      <w:szCs w:val="22"/>
                    </w:rPr>
                    <w:t>by the</w:t>
                  </w:r>
                </w:p>
                <w:p w:rsidR="009C16DF" w:rsidRPr="00082593" w:rsidRDefault="009C16DF" w:rsidP="00D328CD">
                  <w:pPr>
                    <w:pStyle w:val="TableParagraph"/>
                    <w:kinsoku w:val="0"/>
                    <w:overflowPunct w:val="0"/>
                    <w:ind w:left="556" w:right="144" w:hanging="413"/>
                    <w:jc w:val="center"/>
                    <w:rPr>
                      <w:sz w:val="22"/>
                      <w:szCs w:val="22"/>
                    </w:rPr>
                  </w:pPr>
                  <w:r w:rsidRPr="00082593">
                    <w:rPr>
                      <w:rFonts w:cs="Times New Roman"/>
                      <w:sz w:val="22"/>
                      <w:szCs w:val="22"/>
                    </w:rPr>
                    <w:t>Co</w:t>
                  </w:r>
                  <w:r w:rsidRPr="00082593">
                    <w:rPr>
                      <w:rFonts w:cs="Times New Roman"/>
                      <w:spacing w:val="-2"/>
                      <w:sz w:val="22"/>
                      <w:szCs w:val="22"/>
                    </w:rPr>
                    <w:t>r</w:t>
                  </w:r>
                  <w:r w:rsidRPr="00082593">
                    <w:rPr>
                      <w:rFonts w:cs="Times New Roman"/>
                      <w:sz w:val="22"/>
                      <w:szCs w:val="22"/>
                    </w:rPr>
                    <w:t>e</w:t>
                  </w:r>
                  <w:r w:rsidRPr="00082593">
                    <w:rPr>
                      <w:rFonts w:cs="Times New Roman"/>
                      <w:spacing w:val="1"/>
                      <w:sz w:val="22"/>
                      <w:szCs w:val="22"/>
                    </w:rPr>
                    <w:t xml:space="preserve"> </w:t>
                  </w:r>
                  <w:r w:rsidRPr="00082593">
                    <w:rPr>
                      <w:rFonts w:cs="Times New Roman"/>
                      <w:spacing w:val="-3"/>
                      <w:sz w:val="22"/>
                      <w:szCs w:val="22"/>
                    </w:rPr>
                    <w:t>P</w:t>
                  </w:r>
                  <w:r w:rsidRPr="00082593">
                    <w:rPr>
                      <w:rFonts w:cs="Times New Roman"/>
                      <w:spacing w:val="-1"/>
                      <w:sz w:val="22"/>
                      <w:szCs w:val="22"/>
                    </w:rPr>
                    <w:t>r</w:t>
                  </w:r>
                  <w:r w:rsidRPr="00082593">
                    <w:rPr>
                      <w:rFonts w:cs="Times New Roman"/>
                      <w:spacing w:val="2"/>
                      <w:sz w:val="22"/>
                      <w:szCs w:val="22"/>
                    </w:rPr>
                    <w:t>o</w:t>
                  </w:r>
                  <w:r w:rsidRPr="00082593">
                    <w:rPr>
                      <w:rFonts w:cs="Times New Roman"/>
                      <w:spacing w:val="-1"/>
                      <w:sz w:val="22"/>
                      <w:szCs w:val="22"/>
                    </w:rPr>
                    <w:t>m</w:t>
                  </w:r>
                  <w:r w:rsidRPr="00082593">
                    <w:rPr>
                      <w:rFonts w:cs="Times New Roman"/>
                      <w:sz w:val="22"/>
                      <w:szCs w:val="22"/>
                    </w:rPr>
                    <w:t>o</w:t>
                  </w:r>
                  <w:r w:rsidRPr="00082593">
                    <w:rPr>
                      <w:rFonts w:cs="Times New Roman"/>
                      <w:spacing w:val="-1"/>
                      <w:sz w:val="22"/>
                      <w:szCs w:val="22"/>
                    </w:rPr>
                    <w:t>t</w:t>
                  </w:r>
                  <w:r w:rsidRPr="00082593">
                    <w:rPr>
                      <w:rFonts w:cs="Times New Roman"/>
                      <w:spacing w:val="1"/>
                      <w:sz w:val="22"/>
                      <w:szCs w:val="22"/>
                    </w:rPr>
                    <w:t>e</w:t>
                  </w:r>
                  <w:r w:rsidRPr="00082593">
                    <w:rPr>
                      <w:rFonts w:cs="Times New Roman"/>
                      <w:sz w:val="22"/>
                      <w:szCs w:val="22"/>
                    </w:rPr>
                    <w:t>r</w:t>
                  </w:r>
                  <w:r w:rsidRPr="00082593">
                    <w:rPr>
                      <w:rFonts w:cs="Times New Roman"/>
                      <w:spacing w:val="-1"/>
                      <w:sz w:val="22"/>
                      <w:szCs w:val="22"/>
                    </w:rPr>
                    <w:t xml:space="preserve"> </w:t>
                  </w:r>
                  <w:r w:rsidRPr="00082593">
                    <w:rPr>
                      <w:rFonts w:cs="Times New Roman"/>
                      <w:sz w:val="22"/>
                      <w:szCs w:val="22"/>
                    </w:rPr>
                    <w:t>du</w:t>
                  </w:r>
                  <w:r w:rsidRPr="00082593">
                    <w:rPr>
                      <w:rFonts w:cs="Times New Roman"/>
                      <w:spacing w:val="-1"/>
                      <w:sz w:val="22"/>
                      <w:szCs w:val="22"/>
                    </w:rPr>
                    <w:t>r</w:t>
                  </w:r>
                  <w:r w:rsidRPr="00082593">
                    <w:rPr>
                      <w:rFonts w:cs="Times New Roman"/>
                      <w:sz w:val="22"/>
                      <w:szCs w:val="22"/>
                    </w:rPr>
                    <w:t>i</w:t>
                  </w:r>
                  <w:r w:rsidRPr="00082593">
                    <w:rPr>
                      <w:rFonts w:cs="Times New Roman"/>
                      <w:spacing w:val="1"/>
                      <w:sz w:val="22"/>
                      <w:szCs w:val="22"/>
                    </w:rPr>
                    <w:t>n</w:t>
                  </w:r>
                  <w:r w:rsidRPr="00082593">
                    <w:rPr>
                      <w:rFonts w:cs="Times New Roman"/>
                      <w:sz w:val="22"/>
                      <w:szCs w:val="22"/>
                    </w:rPr>
                    <w:t xml:space="preserve">g the </w:t>
                  </w:r>
                  <w:r w:rsidRPr="00082593">
                    <w:rPr>
                      <w:rFonts w:cs="Times New Roman"/>
                      <w:spacing w:val="-1"/>
                      <w:sz w:val="22"/>
                      <w:szCs w:val="22"/>
                    </w:rPr>
                    <w:t>c</w:t>
                  </w:r>
                  <w:r w:rsidRPr="00082593">
                    <w:rPr>
                      <w:rFonts w:cs="Times New Roman"/>
                      <w:spacing w:val="2"/>
                      <w:sz w:val="22"/>
                      <w:szCs w:val="22"/>
                    </w:rPr>
                    <w:t>o</w:t>
                  </w:r>
                  <w:r w:rsidRPr="00082593">
                    <w:rPr>
                      <w:rFonts w:cs="Times New Roman"/>
                      <w:spacing w:val="-4"/>
                      <w:sz w:val="22"/>
                      <w:szCs w:val="22"/>
                    </w:rPr>
                    <w:t>m</w:t>
                  </w:r>
                  <w:r w:rsidRPr="00082593">
                    <w:rPr>
                      <w:rFonts w:cs="Times New Roman"/>
                      <w:sz w:val="22"/>
                      <w:szCs w:val="22"/>
                    </w:rPr>
                    <w:t>ple</w:t>
                  </w:r>
                  <w:r w:rsidRPr="00082593">
                    <w:rPr>
                      <w:rFonts w:cs="Times New Roman"/>
                      <w:spacing w:val="-2"/>
                      <w:sz w:val="22"/>
                      <w:szCs w:val="22"/>
                    </w:rPr>
                    <w:t>t</w:t>
                  </w:r>
                  <w:r w:rsidRPr="00082593">
                    <w:rPr>
                      <w:rFonts w:cs="Times New Roman"/>
                      <w:sz w:val="22"/>
                      <w:szCs w:val="22"/>
                    </w:rPr>
                    <w:t>ion</w:t>
                  </w:r>
                  <w:r w:rsidRPr="00082593">
                    <w:rPr>
                      <w:rFonts w:cs="Times New Roman"/>
                      <w:spacing w:val="1"/>
                      <w:sz w:val="22"/>
                      <w:szCs w:val="22"/>
                    </w:rPr>
                    <w:t xml:space="preserve"> </w:t>
                  </w:r>
                  <w:r w:rsidRPr="00082593">
                    <w:rPr>
                      <w:rFonts w:cs="Times New Roman"/>
                      <w:sz w:val="22"/>
                      <w:szCs w:val="22"/>
                    </w:rPr>
                    <w:t>p</w:t>
                  </w:r>
                  <w:r w:rsidRPr="00082593">
                    <w:rPr>
                      <w:rFonts w:cs="Times New Roman"/>
                      <w:spacing w:val="-1"/>
                      <w:sz w:val="22"/>
                      <w:szCs w:val="22"/>
                    </w:rPr>
                    <w:t>er</w:t>
                  </w:r>
                  <w:r w:rsidRPr="00082593">
                    <w:rPr>
                      <w:rFonts w:cs="Times New Roman"/>
                      <w:sz w:val="22"/>
                      <w:szCs w:val="22"/>
                    </w:rPr>
                    <w:t>iod</w:t>
                  </w:r>
                </w:p>
              </w:tc>
              <w:tc>
                <w:tcPr>
                  <w:tcW w:w="1785" w:type="dxa"/>
                  <w:tcBorders>
                    <w:top w:val="single" w:sz="4" w:space="0" w:color="000000"/>
                    <w:left w:val="single" w:sz="4" w:space="0" w:color="000000"/>
                    <w:bottom w:val="single" w:sz="4" w:space="0" w:color="000000"/>
                    <w:right w:val="single" w:sz="4" w:space="0" w:color="000000"/>
                  </w:tcBorders>
                </w:tcPr>
                <w:p w:rsidR="009C16DF" w:rsidRPr="00082593" w:rsidRDefault="009C16DF" w:rsidP="00D328CD">
                  <w:pPr>
                    <w:pStyle w:val="TableParagraph"/>
                    <w:kinsoku w:val="0"/>
                    <w:overflowPunct w:val="0"/>
                    <w:spacing w:before="5" w:line="130" w:lineRule="exact"/>
                    <w:jc w:val="center"/>
                    <w:rPr>
                      <w:sz w:val="22"/>
                      <w:szCs w:val="22"/>
                    </w:rPr>
                  </w:pPr>
                </w:p>
                <w:p w:rsidR="009C16DF" w:rsidRPr="00082593" w:rsidRDefault="009C16DF" w:rsidP="00D328CD">
                  <w:pPr>
                    <w:pStyle w:val="TableParagraph"/>
                    <w:kinsoku w:val="0"/>
                    <w:overflowPunct w:val="0"/>
                    <w:ind w:left="275" w:right="274" w:firstLine="96"/>
                    <w:jc w:val="center"/>
                    <w:rPr>
                      <w:sz w:val="22"/>
                      <w:szCs w:val="22"/>
                    </w:rPr>
                  </w:pPr>
                  <w:r w:rsidRPr="00082593">
                    <w:rPr>
                      <w:rFonts w:cs="Times New Roman"/>
                      <w:sz w:val="22"/>
                      <w:szCs w:val="22"/>
                    </w:rPr>
                    <w:t>Any oth</w:t>
                  </w:r>
                  <w:r w:rsidRPr="00082593">
                    <w:rPr>
                      <w:rFonts w:cs="Times New Roman"/>
                      <w:spacing w:val="-1"/>
                      <w:sz w:val="22"/>
                      <w:szCs w:val="22"/>
                    </w:rPr>
                    <w:t>e</w:t>
                  </w:r>
                  <w:r w:rsidRPr="00082593">
                    <w:rPr>
                      <w:rFonts w:cs="Times New Roman"/>
                      <w:sz w:val="22"/>
                      <w:szCs w:val="22"/>
                    </w:rPr>
                    <w:t>r i</w:t>
                  </w:r>
                  <w:r w:rsidRPr="00082593">
                    <w:rPr>
                      <w:rFonts w:cs="Times New Roman"/>
                      <w:spacing w:val="1"/>
                      <w:sz w:val="22"/>
                      <w:szCs w:val="22"/>
                    </w:rPr>
                    <w:t>nf</w:t>
                  </w:r>
                  <w:r w:rsidRPr="00082593">
                    <w:rPr>
                      <w:rFonts w:cs="Times New Roman"/>
                      <w:sz w:val="22"/>
                      <w:szCs w:val="22"/>
                    </w:rPr>
                    <w:t>o</w:t>
                  </w:r>
                  <w:r w:rsidRPr="00082593">
                    <w:rPr>
                      <w:rFonts w:cs="Times New Roman"/>
                      <w:spacing w:val="-1"/>
                      <w:sz w:val="22"/>
                      <w:szCs w:val="22"/>
                    </w:rPr>
                    <w:t>r</w:t>
                  </w:r>
                  <w:r w:rsidRPr="00082593">
                    <w:rPr>
                      <w:rFonts w:cs="Times New Roman"/>
                      <w:spacing w:val="-4"/>
                      <w:sz w:val="22"/>
                      <w:szCs w:val="22"/>
                    </w:rPr>
                    <w:t>m</w:t>
                  </w:r>
                  <w:r w:rsidRPr="00082593">
                    <w:rPr>
                      <w:rFonts w:cs="Times New Roman"/>
                      <w:sz w:val="22"/>
                      <w:szCs w:val="22"/>
                    </w:rPr>
                    <w:t>a</w:t>
                  </w:r>
                  <w:r w:rsidRPr="00082593">
                    <w:rPr>
                      <w:rFonts w:cs="Times New Roman"/>
                      <w:spacing w:val="-1"/>
                      <w:sz w:val="22"/>
                      <w:szCs w:val="22"/>
                    </w:rPr>
                    <w:t>t</w:t>
                  </w:r>
                  <w:r w:rsidRPr="00082593">
                    <w:rPr>
                      <w:rFonts w:cs="Times New Roman"/>
                      <w:sz w:val="22"/>
                      <w:szCs w:val="22"/>
                    </w:rPr>
                    <w:t>ion</w:t>
                  </w:r>
                </w:p>
              </w:tc>
            </w:tr>
            <w:tr w:rsidR="009C16DF" w:rsidTr="00E0636A">
              <w:trPr>
                <w:trHeight w:hRule="exact" w:val="286"/>
              </w:trPr>
              <w:tc>
                <w:tcPr>
                  <w:tcW w:w="567"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1417"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1208"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1344"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2693"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1785"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r>
          </w:tbl>
          <w:p w:rsidR="009C16DF" w:rsidRPr="00530573" w:rsidRDefault="009C16DF" w:rsidP="009C16DF">
            <w:pPr>
              <w:pStyle w:val="BodyText"/>
              <w:kinsoku w:val="0"/>
              <w:overflowPunct w:val="0"/>
              <w:spacing w:before="69" w:line="275" w:lineRule="auto"/>
              <w:ind w:left="0" w:right="34"/>
              <w:jc w:val="both"/>
            </w:pPr>
            <w:r>
              <w:t>(</w:t>
            </w:r>
            <w:r>
              <w:rPr>
                <w:spacing w:val="-1"/>
              </w:rPr>
              <w:t>T</w:t>
            </w:r>
            <w:r>
              <w:t>he</w:t>
            </w:r>
            <w:r>
              <w:rPr>
                <w:spacing w:val="1"/>
              </w:rPr>
              <w:t xml:space="preserve"> </w:t>
            </w:r>
            <w:r>
              <w:rPr>
                <w:spacing w:val="-1"/>
              </w:rPr>
              <w:t>a</w:t>
            </w:r>
            <w:r>
              <w:t>bove</w:t>
            </w:r>
            <w:r>
              <w:rPr>
                <w:spacing w:val="1"/>
              </w:rPr>
              <w:t xml:space="preserve"> </w:t>
            </w:r>
            <w:r>
              <w:t>d</w:t>
            </w:r>
            <w:r>
              <w:rPr>
                <w:spacing w:val="-1"/>
              </w:rPr>
              <w:t>e</w:t>
            </w:r>
            <w:r>
              <w:t>tails</w:t>
            </w:r>
            <w:r>
              <w:rPr>
                <w:spacing w:val="2"/>
              </w:rPr>
              <w:t xml:space="preserve"> </w:t>
            </w:r>
            <w:r>
              <w:t>n</w:t>
            </w:r>
            <w:r>
              <w:rPr>
                <w:spacing w:val="-1"/>
              </w:rPr>
              <w:t>ee</w:t>
            </w:r>
            <w:r>
              <w:t>ds</w:t>
            </w:r>
            <w:r>
              <w:rPr>
                <w:spacing w:val="4"/>
              </w:rPr>
              <w:t xml:space="preserve"> </w:t>
            </w:r>
            <w:r>
              <w:t>to</w:t>
            </w:r>
            <w:r>
              <w:rPr>
                <w:spacing w:val="2"/>
              </w:rPr>
              <w:t xml:space="preserve"> </w:t>
            </w:r>
            <w:r>
              <w:t>be</w:t>
            </w:r>
            <w:r>
              <w:rPr>
                <w:spacing w:val="1"/>
              </w:rPr>
              <w:t xml:space="preserve"> </w:t>
            </w:r>
            <w:r>
              <w:t>p</w:t>
            </w:r>
            <w:r>
              <w:rPr>
                <w:spacing w:val="-1"/>
              </w:rPr>
              <w:t>r</w:t>
            </w:r>
            <w:r>
              <w:t>ovided</w:t>
            </w:r>
            <w:r>
              <w:rPr>
                <w:spacing w:val="1"/>
              </w:rPr>
              <w:t xml:space="preserve"> </w:t>
            </w:r>
            <w:r>
              <w:t>in</w:t>
            </w:r>
            <w:r>
              <w:rPr>
                <w:spacing w:val="2"/>
              </w:rPr>
              <w:t xml:space="preserve"> </w:t>
            </w:r>
            <w:r>
              <w:t>r</w:t>
            </w:r>
            <w:r>
              <w:rPr>
                <w:spacing w:val="-2"/>
              </w:rPr>
              <w:t>e</w:t>
            </w:r>
            <w:r>
              <w:t>spe</w:t>
            </w:r>
            <w:r>
              <w:rPr>
                <w:spacing w:val="-2"/>
              </w:rPr>
              <w:t>c</w:t>
            </w:r>
            <w:r>
              <w:t>t</w:t>
            </w:r>
            <w:r>
              <w:rPr>
                <w:spacing w:val="2"/>
              </w:rPr>
              <w:t xml:space="preserve"> </w:t>
            </w:r>
            <w:r>
              <w:t>of</w:t>
            </w:r>
            <w:r>
              <w:rPr>
                <w:spacing w:val="1"/>
              </w:rPr>
              <w:t xml:space="preserve"> </w:t>
            </w:r>
            <w:r>
              <w:rPr>
                <w:spacing w:val="-1"/>
              </w:rPr>
              <w:t>a</w:t>
            </w:r>
            <w:r>
              <w:t>ll</w:t>
            </w:r>
            <w:r>
              <w:rPr>
                <w:spacing w:val="2"/>
              </w:rPr>
              <w:t xml:space="preserve"> </w:t>
            </w:r>
            <w:r>
              <w:t>the</w:t>
            </w:r>
            <w:r>
              <w:rPr>
                <w:spacing w:val="1"/>
              </w:rPr>
              <w:t xml:space="preserve"> </w:t>
            </w:r>
            <w:r>
              <w:t>pow</w:t>
            </w:r>
            <w:r>
              <w:rPr>
                <w:spacing w:val="-2"/>
              </w:rPr>
              <w:t>e</w:t>
            </w:r>
            <w:r>
              <w:t>r</w:t>
            </w:r>
            <w:r>
              <w:rPr>
                <w:spacing w:val="1"/>
              </w:rPr>
              <w:t xml:space="preserve"> </w:t>
            </w:r>
            <w:r>
              <w:t>s</w:t>
            </w:r>
            <w:r>
              <w:rPr>
                <w:spacing w:val="-1"/>
              </w:rPr>
              <w:t>ec</w:t>
            </w:r>
            <w:r>
              <w:t>tor</w:t>
            </w:r>
            <w:r>
              <w:rPr>
                <w:spacing w:val="1"/>
              </w:rPr>
              <w:t xml:space="preserve"> </w:t>
            </w:r>
            <w:r>
              <w:t>p</w:t>
            </w:r>
            <w:r>
              <w:rPr>
                <w:spacing w:val="1"/>
              </w:rPr>
              <w:t>r</w:t>
            </w:r>
            <w:r>
              <w:t>oje</w:t>
            </w:r>
            <w:r>
              <w:rPr>
                <w:spacing w:val="-2"/>
              </w:rPr>
              <w:t>c</w:t>
            </w:r>
            <w:r>
              <w:t>ts</w:t>
            </w:r>
            <w:r>
              <w:rPr>
                <w:spacing w:val="2"/>
              </w:rPr>
              <w:t xml:space="preserve"> </w:t>
            </w:r>
            <w:r>
              <w:t xml:space="preserve">mentioned </w:t>
            </w:r>
            <w:r>
              <w:rPr>
                <w:spacing w:val="2"/>
              </w:rPr>
              <w:t>b</w:t>
            </w:r>
            <w:r>
              <w:t>y</w:t>
            </w:r>
            <w:r>
              <w:rPr>
                <w:spacing w:val="-1"/>
              </w:rPr>
              <w:t xml:space="preserve"> </w:t>
            </w:r>
            <w:r>
              <w:rPr>
                <w:spacing w:val="-5"/>
              </w:rPr>
              <w:t>y</w:t>
            </w:r>
            <w:r>
              <w:t>our</w:t>
            </w:r>
            <w:r>
              <w:rPr>
                <w:spacing w:val="1"/>
              </w:rPr>
              <w:t>s</w:t>
            </w:r>
            <w:r>
              <w:rPr>
                <w:spacing w:val="-1"/>
              </w:rPr>
              <w:t>e</w:t>
            </w:r>
            <w:r>
              <w:t>lves in Qu</w:t>
            </w:r>
            <w:r>
              <w:rPr>
                <w:spacing w:val="-2"/>
              </w:rPr>
              <w:t>e</w:t>
            </w:r>
            <w:r>
              <w:t>sti</w:t>
            </w:r>
            <w:r>
              <w:rPr>
                <w:spacing w:val="2"/>
              </w:rPr>
              <w:t>o</w:t>
            </w:r>
            <w:r>
              <w:t xml:space="preserve">n No. 4 </w:t>
            </w:r>
            <w:r>
              <w:rPr>
                <w:spacing w:val="-2"/>
              </w:rPr>
              <w:t>a</w:t>
            </w:r>
            <w:r>
              <w:t>bov</w:t>
            </w:r>
            <w:r>
              <w:rPr>
                <w:spacing w:val="-1"/>
              </w:rPr>
              <w:t>e</w:t>
            </w:r>
            <w: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pStyle w:val="BodyText"/>
              <w:kinsoku w:val="0"/>
              <w:overflowPunct w:val="0"/>
              <w:spacing w:line="276" w:lineRule="auto"/>
              <w:ind w:left="0"/>
              <w:jc w:val="both"/>
            </w:pPr>
          </w:p>
        </w:tc>
        <w:tc>
          <w:tcPr>
            <w:tcW w:w="1559" w:type="dxa"/>
            <w:vAlign w:val="center"/>
          </w:tcPr>
          <w:p w:rsidR="009C16DF" w:rsidRPr="00530573" w:rsidRDefault="009C16DF" w:rsidP="009C16DF">
            <w:pPr>
              <w:pStyle w:val="BodyText"/>
              <w:kinsoku w:val="0"/>
              <w:overflowPunct w:val="0"/>
              <w:spacing w:line="276" w:lineRule="auto"/>
              <w:ind w:left="0"/>
              <w:jc w:val="both"/>
            </w:pPr>
          </w:p>
        </w:tc>
      </w:tr>
      <w:tr w:rsidR="009C16DF" w:rsidRPr="00530573" w:rsidTr="00E0636A">
        <w:trPr>
          <w:trHeight w:val="611"/>
        </w:trPr>
        <w:tc>
          <w:tcPr>
            <w:tcW w:w="709" w:type="dxa"/>
            <w:vAlign w:val="center"/>
          </w:tcPr>
          <w:p w:rsidR="009C16DF" w:rsidRPr="001F046A" w:rsidRDefault="009C16DF" w:rsidP="009C16DF">
            <w:pPr>
              <w:spacing w:line="276" w:lineRule="auto"/>
              <w:jc w:val="both"/>
              <w:rPr>
                <w:rFonts w:cs="Times New Roman"/>
                <w:b/>
                <w:bCs/>
              </w:rPr>
            </w:pPr>
            <w:r w:rsidRPr="001F046A">
              <w:rPr>
                <w:rFonts w:cs="Times New Roman"/>
                <w:b/>
                <w:bCs/>
              </w:rPr>
              <w:t>10</w:t>
            </w:r>
          </w:p>
        </w:tc>
        <w:tc>
          <w:tcPr>
            <w:tcW w:w="9498" w:type="dxa"/>
            <w:vAlign w:val="center"/>
          </w:tcPr>
          <w:p w:rsidR="009C16DF" w:rsidRPr="001F046A" w:rsidRDefault="009C16DF" w:rsidP="009C16DF">
            <w:pPr>
              <w:pStyle w:val="BodyText"/>
              <w:tabs>
                <w:tab w:val="left" w:pos="820"/>
              </w:tabs>
              <w:kinsoku w:val="0"/>
              <w:overflowPunct w:val="0"/>
              <w:spacing w:line="288" w:lineRule="auto"/>
              <w:ind w:left="0" w:right="34"/>
              <w:jc w:val="both"/>
              <w:rPr>
                <w:b/>
                <w:bCs/>
              </w:rPr>
            </w:pPr>
            <w:r w:rsidRPr="001F046A">
              <w:rPr>
                <w:b/>
                <w:bCs/>
              </w:rPr>
              <w:t>H</w:t>
            </w:r>
            <w:r w:rsidRPr="001F046A">
              <w:rPr>
                <w:b/>
                <w:bCs/>
                <w:spacing w:val="-2"/>
              </w:rPr>
              <w:t>a</w:t>
            </w:r>
            <w:r w:rsidRPr="001F046A">
              <w:rPr>
                <w:b/>
                <w:bCs/>
              </w:rPr>
              <w:t xml:space="preserve">ve </w:t>
            </w:r>
            <w:r w:rsidRPr="001F046A">
              <w:rPr>
                <w:b/>
                <w:bCs/>
                <w:spacing w:val="18"/>
              </w:rPr>
              <w:t xml:space="preserve"> </w:t>
            </w:r>
            <w:r w:rsidRPr="001F046A">
              <w:rPr>
                <w:b/>
                <w:bCs/>
              </w:rPr>
              <w:t xml:space="preserve">the </w:t>
            </w:r>
            <w:r w:rsidRPr="001F046A">
              <w:rPr>
                <w:b/>
                <w:bCs/>
                <w:spacing w:val="18"/>
              </w:rPr>
              <w:t xml:space="preserve"> </w:t>
            </w:r>
            <w:r w:rsidRPr="001F046A">
              <w:rPr>
                <w:b/>
                <w:bCs/>
              </w:rPr>
              <w:t>Co</w:t>
            </w:r>
            <w:r w:rsidRPr="001F046A">
              <w:rPr>
                <w:b/>
                <w:bCs/>
                <w:spacing w:val="-1"/>
              </w:rPr>
              <w:t>r</w:t>
            </w:r>
            <w:r w:rsidRPr="001F046A">
              <w:rPr>
                <w:b/>
                <w:bCs/>
              </w:rPr>
              <w:t xml:space="preserve">e </w:t>
            </w:r>
            <w:r w:rsidRPr="001F046A">
              <w:rPr>
                <w:b/>
                <w:bCs/>
                <w:spacing w:val="18"/>
              </w:rPr>
              <w:t xml:space="preserve"> </w:t>
            </w:r>
            <w:r w:rsidRPr="001F046A">
              <w:rPr>
                <w:b/>
                <w:bCs/>
              </w:rPr>
              <w:t>Promote</w:t>
            </w:r>
            <w:r w:rsidRPr="001F046A">
              <w:rPr>
                <w:b/>
                <w:bCs/>
                <w:spacing w:val="-2"/>
              </w:rPr>
              <w:t>r</w:t>
            </w:r>
            <w:r w:rsidRPr="001F046A">
              <w:rPr>
                <w:b/>
                <w:bCs/>
              </w:rPr>
              <w:t xml:space="preserve">s </w:t>
            </w:r>
            <w:r w:rsidRPr="001F046A">
              <w:rPr>
                <w:b/>
                <w:bCs/>
                <w:spacing w:val="19"/>
              </w:rPr>
              <w:t xml:space="preserve"> </w:t>
            </w:r>
            <w:r w:rsidRPr="001F046A">
              <w:rPr>
                <w:b/>
                <w:bCs/>
              </w:rPr>
              <w:t>d</w:t>
            </w:r>
            <w:r w:rsidRPr="001F046A">
              <w:rPr>
                <w:b/>
                <w:bCs/>
                <w:spacing w:val="-1"/>
              </w:rPr>
              <w:t>e</w:t>
            </w:r>
            <w:r w:rsidRPr="001F046A">
              <w:rPr>
                <w:b/>
                <w:bCs/>
              </w:rPr>
              <w:t>v</w:t>
            </w:r>
            <w:r w:rsidRPr="001F046A">
              <w:rPr>
                <w:b/>
                <w:bCs/>
                <w:spacing w:val="-1"/>
              </w:rPr>
              <w:t>e</w:t>
            </w:r>
            <w:r w:rsidRPr="001F046A">
              <w:rPr>
                <w:b/>
                <w:bCs/>
              </w:rPr>
              <w:t xml:space="preserve">loped </w:t>
            </w:r>
            <w:r w:rsidRPr="001F046A">
              <w:rPr>
                <w:b/>
                <w:bCs/>
                <w:spacing w:val="18"/>
              </w:rPr>
              <w:t xml:space="preserve"> </w:t>
            </w:r>
            <w:r w:rsidRPr="001F046A">
              <w:rPr>
                <w:b/>
                <w:bCs/>
              </w:rPr>
              <w:t xml:space="preserve">/ </w:t>
            </w:r>
            <w:r w:rsidRPr="001F046A">
              <w:rPr>
                <w:b/>
                <w:bCs/>
                <w:spacing w:val="19"/>
              </w:rPr>
              <w:t xml:space="preserve"> </w:t>
            </w:r>
            <w:r w:rsidRPr="001F046A">
              <w:rPr>
                <w:b/>
                <w:bCs/>
              </w:rPr>
              <w:t>op</w:t>
            </w:r>
            <w:r w:rsidRPr="001F046A">
              <w:rPr>
                <w:b/>
                <w:bCs/>
                <w:spacing w:val="-1"/>
              </w:rPr>
              <w:t>e</w:t>
            </w:r>
            <w:r w:rsidRPr="001F046A">
              <w:rPr>
                <w:b/>
                <w:bCs/>
              </w:rPr>
              <w:t>r</w:t>
            </w:r>
            <w:r w:rsidRPr="001F046A">
              <w:rPr>
                <w:b/>
                <w:bCs/>
                <w:spacing w:val="-2"/>
              </w:rPr>
              <w:t>a</w:t>
            </w:r>
            <w:r w:rsidRPr="001F046A">
              <w:rPr>
                <w:b/>
                <w:bCs/>
              </w:rPr>
              <w:t>t</w:t>
            </w:r>
            <w:r w:rsidRPr="001F046A">
              <w:rPr>
                <w:b/>
                <w:bCs/>
                <w:spacing w:val="1"/>
              </w:rPr>
              <w:t>e</w:t>
            </w:r>
            <w:r w:rsidRPr="001F046A">
              <w:rPr>
                <w:b/>
                <w:bCs/>
              </w:rPr>
              <w:t xml:space="preserve">d </w:t>
            </w:r>
            <w:r w:rsidRPr="001F046A">
              <w:rPr>
                <w:b/>
                <w:bCs/>
                <w:spacing w:val="18"/>
              </w:rPr>
              <w:t xml:space="preserve"> </w:t>
            </w:r>
            <w:r w:rsidRPr="001F046A">
              <w:rPr>
                <w:b/>
                <w:bCs/>
                <w:spacing w:val="-1"/>
              </w:rPr>
              <w:t>a</w:t>
            </w:r>
            <w:r w:rsidRPr="001F046A">
              <w:rPr>
                <w:b/>
                <w:bCs/>
                <w:spacing w:val="2"/>
              </w:rPr>
              <w:t>n</w:t>
            </w:r>
            <w:r w:rsidRPr="001F046A">
              <w:rPr>
                <w:b/>
                <w:bCs/>
              </w:rPr>
              <w:t xml:space="preserve">y </w:t>
            </w:r>
            <w:r w:rsidRPr="001F046A">
              <w:rPr>
                <w:b/>
                <w:bCs/>
                <w:spacing w:val="11"/>
              </w:rPr>
              <w:t xml:space="preserve"> </w:t>
            </w:r>
            <w:r w:rsidRPr="001F046A">
              <w:rPr>
                <w:b/>
                <w:bCs/>
              </w:rPr>
              <w:t>p</w:t>
            </w:r>
            <w:r w:rsidRPr="001F046A">
              <w:rPr>
                <w:b/>
                <w:bCs/>
                <w:spacing w:val="2"/>
              </w:rPr>
              <w:t>o</w:t>
            </w:r>
            <w:r w:rsidRPr="001F046A">
              <w:rPr>
                <w:b/>
                <w:bCs/>
              </w:rPr>
              <w:t>w</w:t>
            </w:r>
            <w:r w:rsidRPr="001F046A">
              <w:rPr>
                <w:b/>
                <w:bCs/>
                <w:spacing w:val="-2"/>
              </w:rPr>
              <w:t>e</w:t>
            </w:r>
            <w:r w:rsidRPr="001F046A">
              <w:rPr>
                <w:b/>
                <w:bCs/>
              </w:rPr>
              <w:t xml:space="preserve">r </w:t>
            </w:r>
            <w:r w:rsidRPr="001F046A">
              <w:rPr>
                <w:b/>
                <w:bCs/>
                <w:spacing w:val="18"/>
              </w:rPr>
              <w:t xml:space="preserve"> </w:t>
            </w:r>
            <w:r w:rsidRPr="001F046A">
              <w:rPr>
                <w:b/>
                <w:bCs/>
              </w:rPr>
              <w:t>p</w:t>
            </w:r>
            <w:r w:rsidRPr="001F046A">
              <w:rPr>
                <w:b/>
                <w:bCs/>
                <w:spacing w:val="-1"/>
              </w:rPr>
              <w:t>r</w:t>
            </w:r>
            <w:r w:rsidRPr="001F046A">
              <w:rPr>
                <w:b/>
                <w:bCs/>
              </w:rPr>
              <w:t>oj</w:t>
            </w:r>
            <w:r w:rsidRPr="001F046A">
              <w:rPr>
                <w:b/>
                <w:bCs/>
                <w:spacing w:val="1"/>
              </w:rPr>
              <w:t>e</w:t>
            </w:r>
            <w:r w:rsidRPr="001F046A">
              <w:rPr>
                <w:b/>
                <w:bCs/>
                <w:spacing w:val="-1"/>
              </w:rPr>
              <w:t>c</w:t>
            </w:r>
            <w:r w:rsidRPr="001F046A">
              <w:rPr>
                <w:b/>
                <w:bCs/>
              </w:rPr>
              <w:t xml:space="preserve">t </w:t>
            </w:r>
            <w:r w:rsidRPr="001F046A">
              <w:rPr>
                <w:b/>
                <w:bCs/>
                <w:spacing w:val="19"/>
              </w:rPr>
              <w:t xml:space="preserve"> </w:t>
            </w:r>
            <w:r w:rsidRPr="001F046A">
              <w:rPr>
                <w:b/>
                <w:bCs/>
                <w:spacing w:val="-1"/>
              </w:rPr>
              <w:t>c</w:t>
            </w:r>
            <w:r w:rsidRPr="001F046A">
              <w:rPr>
                <w:b/>
                <w:bCs/>
              </w:rPr>
              <w:t>ompa</w:t>
            </w:r>
            <w:r w:rsidRPr="001F046A">
              <w:rPr>
                <w:b/>
                <w:bCs/>
                <w:spacing w:val="-2"/>
              </w:rPr>
              <w:t>r</w:t>
            </w:r>
            <w:r w:rsidRPr="001F046A">
              <w:rPr>
                <w:b/>
                <w:bCs/>
                <w:spacing w:val="-1"/>
              </w:rPr>
              <w:t>a</w:t>
            </w:r>
            <w:r w:rsidRPr="001F046A">
              <w:rPr>
                <w:b/>
                <w:bCs/>
              </w:rPr>
              <w:t xml:space="preserve">ble </w:t>
            </w:r>
            <w:r w:rsidRPr="001F046A">
              <w:rPr>
                <w:b/>
                <w:bCs/>
                <w:spacing w:val="18"/>
              </w:rPr>
              <w:t xml:space="preserve"> </w:t>
            </w:r>
            <w:r w:rsidRPr="001F046A">
              <w:rPr>
                <w:b/>
                <w:bCs/>
              </w:rPr>
              <w:t xml:space="preserve">to </w:t>
            </w:r>
            <w:r w:rsidRPr="001F046A">
              <w:rPr>
                <w:b/>
                <w:bCs/>
                <w:spacing w:val="19"/>
              </w:rPr>
              <w:t xml:space="preserve"> </w:t>
            </w:r>
            <w:r w:rsidRPr="001F046A">
              <w:rPr>
                <w:b/>
                <w:bCs/>
              </w:rPr>
              <w:t>the p</w:t>
            </w:r>
            <w:r w:rsidRPr="001F046A">
              <w:rPr>
                <w:b/>
                <w:bCs/>
                <w:spacing w:val="-1"/>
              </w:rPr>
              <w:t>r</w:t>
            </w:r>
            <w:r w:rsidRPr="001F046A">
              <w:rPr>
                <w:b/>
                <w:bCs/>
              </w:rPr>
              <w:t>opos</w:t>
            </w:r>
            <w:r w:rsidRPr="001F046A">
              <w:rPr>
                <w:b/>
                <w:bCs/>
                <w:spacing w:val="-1"/>
              </w:rPr>
              <w:t>e</w:t>
            </w:r>
            <w:r w:rsidRPr="001F046A">
              <w:rPr>
                <w:b/>
                <w:bCs/>
              </w:rPr>
              <w:t>d pr</w:t>
            </w:r>
            <w:r w:rsidRPr="001F046A">
              <w:rPr>
                <w:b/>
                <w:bCs/>
                <w:spacing w:val="-1"/>
              </w:rPr>
              <w:t>o</w:t>
            </w:r>
            <w:r w:rsidRPr="001F046A">
              <w:rPr>
                <w:b/>
                <w:bCs/>
              </w:rPr>
              <w:t>j</w:t>
            </w:r>
            <w:r w:rsidRPr="001F046A">
              <w:rPr>
                <w:b/>
                <w:bCs/>
                <w:spacing w:val="1"/>
              </w:rPr>
              <w:t>e</w:t>
            </w:r>
            <w:r w:rsidRPr="001F046A">
              <w:rPr>
                <w:b/>
                <w:bCs/>
                <w:spacing w:val="-1"/>
              </w:rPr>
              <w:t>c</w:t>
            </w:r>
            <w:r w:rsidRPr="001F046A">
              <w:rPr>
                <w:b/>
                <w:bCs/>
              </w:rPr>
              <w:t>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D328CD">
        <w:trPr>
          <w:trHeight w:val="484"/>
        </w:trPr>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kinsoku w:val="0"/>
              <w:overflowPunct w:val="0"/>
              <w:ind w:left="0"/>
              <w:jc w:val="both"/>
            </w:pPr>
            <w:r>
              <w:t>Ple</w:t>
            </w:r>
            <w:r>
              <w:rPr>
                <w:spacing w:val="-2"/>
              </w:rPr>
              <w:t>a</w:t>
            </w:r>
            <w:r>
              <w:t>se</w:t>
            </w:r>
            <w:r>
              <w:rPr>
                <w:spacing w:val="-1"/>
              </w:rPr>
              <w:t xml:space="preserve"> </w:t>
            </w:r>
            <w:r>
              <w:t>pro</w:t>
            </w:r>
            <w:r>
              <w:rPr>
                <w:spacing w:val="-1"/>
              </w:rPr>
              <w:t>v</w:t>
            </w:r>
            <w:r>
              <w:t>ide the</w:t>
            </w:r>
            <w:r>
              <w:rPr>
                <w:spacing w:val="-1"/>
              </w:rPr>
              <w:t xml:space="preserve"> f</w:t>
            </w:r>
            <w:r>
              <w:t>ollo</w:t>
            </w:r>
            <w:r>
              <w:rPr>
                <w:spacing w:val="1"/>
              </w:rPr>
              <w:t>w</w:t>
            </w:r>
            <w:r>
              <w:t>ing</w:t>
            </w:r>
            <w:r>
              <w:rPr>
                <w:spacing w:val="-2"/>
              </w:rPr>
              <w:t xml:space="preserve"> </w:t>
            </w:r>
            <w:r>
              <w:t>d</w:t>
            </w:r>
            <w:r>
              <w:rPr>
                <w:spacing w:val="-1"/>
              </w:rPr>
              <w:t>e</w:t>
            </w:r>
            <w:r>
              <w:t>tails:</w:t>
            </w:r>
          </w:p>
          <w:p w:rsidR="009C16DF" w:rsidRPr="000C2126" w:rsidRDefault="009C16DF" w:rsidP="009C16DF">
            <w:pPr>
              <w:pStyle w:val="BodyText"/>
              <w:tabs>
                <w:tab w:val="left" w:pos="808"/>
              </w:tabs>
              <w:kinsoku w:val="0"/>
              <w:overflowPunct w:val="0"/>
              <w:spacing w:line="276" w:lineRule="auto"/>
              <w:ind w:left="0" w:right="34"/>
              <w:jc w:val="both"/>
              <w:rPr>
                <w:sz w:val="18"/>
                <w:szCs w:val="18"/>
              </w:rPr>
            </w:pPr>
          </w:p>
          <w:tbl>
            <w:tblPr>
              <w:tblW w:w="0" w:type="auto"/>
              <w:tblInd w:w="313" w:type="dxa"/>
              <w:tblLayout w:type="fixed"/>
              <w:tblCellMar>
                <w:left w:w="0" w:type="dxa"/>
                <w:right w:w="0" w:type="dxa"/>
              </w:tblCellMar>
              <w:tblLook w:val="0000" w:firstRow="0" w:lastRow="0" w:firstColumn="0" w:lastColumn="0" w:noHBand="0" w:noVBand="0"/>
            </w:tblPr>
            <w:tblGrid>
              <w:gridCol w:w="717"/>
              <w:gridCol w:w="1410"/>
              <w:gridCol w:w="1274"/>
              <w:gridCol w:w="1628"/>
              <w:gridCol w:w="2133"/>
              <w:gridCol w:w="1787"/>
            </w:tblGrid>
            <w:tr w:rsidR="009C16DF" w:rsidTr="00E0636A">
              <w:trPr>
                <w:trHeight w:hRule="exact" w:val="562"/>
              </w:trPr>
              <w:tc>
                <w:tcPr>
                  <w:tcW w:w="717" w:type="dxa"/>
                  <w:tcBorders>
                    <w:top w:val="single" w:sz="4" w:space="0" w:color="000000"/>
                    <w:left w:val="single" w:sz="4" w:space="0" w:color="000000"/>
                    <w:bottom w:val="single" w:sz="4" w:space="0" w:color="000000"/>
                    <w:right w:val="single" w:sz="4" w:space="0" w:color="000000"/>
                  </w:tcBorders>
                </w:tcPr>
                <w:p w:rsidR="009C16DF" w:rsidRPr="001F046A" w:rsidRDefault="009C16DF" w:rsidP="009C16DF">
                  <w:pPr>
                    <w:pStyle w:val="TableParagraph"/>
                    <w:kinsoku w:val="0"/>
                    <w:overflowPunct w:val="0"/>
                    <w:spacing w:line="272" w:lineRule="exact"/>
                    <w:ind w:right="3"/>
                    <w:jc w:val="both"/>
                    <w:rPr>
                      <w:rFonts w:cs="Times New Roman"/>
                    </w:rPr>
                  </w:pPr>
                  <w:r w:rsidRPr="001F046A">
                    <w:rPr>
                      <w:rFonts w:cs="Times New Roman"/>
                    </w:rPr>
                    <w:t>S.</w:t>
                  </w:r>
                </w:p>
                <w:p w:rsidR="009C16DF" w:rsidRPr="001F046A" w:rsidRDefault="009C16DF" w:rsidP="009C16DF">
                  <w:pPr>
                    <w:pStyle w:val="TableParagraph"/>
                    <w:kinsoku w:val="0"/>
                    <w:overflowPunct w:val="0"/>
                    <w:ind w:right="7"/>
                    <w:jc w:val="both"/>
                  </w:pPr>
                  <w:r w:rsidRPr="001F046A">
                    <w:rPr>
                      <w:rFonts w:cs="Times New Roman"/>
                      <w:spacing w:val="-1"/>
                    </w:rPr>
                    <w:t>No</w:t>
                  </w:r>
                </w:p>
              </w:tc>
              <w:tc>
                <w:tcPr>
                  <w:tcW w:w="1410" w:type="dxa"/>
                  <w:tcBorders>
                    <w:top w:val="single" w:sz="4" w:space="0" w:color="000000"/>
                    <w:left w:val="single" w:sz="4" w:space="0" w:color="000000"/>
                    <w:bottom w:val="single" w:sz="4" w:space="0" w:color="000000"/>
                    <w:right w:val="single" w:sz="4" w:space="0" w:color="000000"/>
                  </w:tcBorders>
                </w:tcPr>
                <w:p w:rsidR="009C16DF" w:rsidRPr="001F046A" w:rsidRDefault="009C16DF" w:rsidP="009C16DF">
                  <w:pPr>
                    <w:pStyle w:val="TableParagraph"/>
                    <w:kinsoku w:val="0"/>
                    <w:overflowPunct w:val="0"/>
                    <w:spacing w:line="272" w:lineRule="exact"/>
                    <w:ind w:left="306"/>
                    <w:jc w:val="both"/>
                    <w:rPr>
                      <w:rFonts w:cs="Times New Roman"/>
                    </w:rPr>
                  </w:pPr>
                  <w:r w:rsidRPr="001F046A">
                    <w:rPr>
                      <w:rFonts w:cs="Times New Roman"/>
                    </w:rPr>
                    <w:t>Type</w:t>
                  </w:r>
                  <w:r w:rsidRPr="001F046A">
                    <w:rPr>
                      <w:rFonts w:cs="Times New Roman"/>
                      <w:spacing w:val="-1"/>
                    </w:rPr>
                    <w:t xml:space="preserve"> </w:t>
                  </w:r>
                  <w:r w:rsidRPr="001F046A">
                    <w:rPr>
                      <w:rFonts w:cs="Times New Roman"/>
                    </w:rPr>
                    <w:t>of</w:t>
                  </w:r>
                </w:p>
                <w:p w:rsidR="009C16DF" w:rsidRPr="001F046A" w:rsidRDefault="009C16DF" w:rsidP="009C16DF">
                  <w:pPr>
                    <w:pStyle w:val="TableParagraph"/>
                    <w:kinsoku w:val="0"/>
                    <w:overflowPunct w:val="0"/>
                    <w:ind w:left="325"/>
                    <w:jc w:val="both"/>
                  </w:pPr>
                  <w:r w:rsidRPr="001F046A">
                    <w:rPr>
                      <w:rFonts w:cs="Times New Roman"/>
                      <w:spacing w:val="-3"/>
                    </w:rPr>
                    <w:t>P</w:t>
                  </w:r>
                  <w:r w:rsidRPr="001F046A">
                    <w:rPr>
                      <w:rFonts w:cs="Times New Roman"/>
                      <w:spacing w:val="-1"/>
                    </w:rPr>
                    <w:t>r</w:t>
                  </w:r>
                  <w:r w:rsidRPr="001F046A">
                    <w:rPr>
                      <w:rFonts w:cs="Times New Roman"/>
                      <w:spacing w:val="2"/>
                    </w:rPr>
                    <w:t>o</w:t>
                  </w:r>
                  <w:r w:rsidRPr="001F046A">
                    <w:rPr>
                      <w:rFonts w:cs="Times New Roman"/>
                    </w:rPr>
                    <w:t>je</w:t>
                  </w:r>
                  <w:r w:rsidRPr="001F046A">
                    <w:rPr>
                      <w:rFonts w:cs="Times New Roman"/>
                      <w:spacing w:val="-1"/>
                    </w:rPr>
                    <w:t>c</w:t>
                  </w:r>
                  <w:r w:rsidRPr="001F046A">
                    <w:rPr>
                      <w:rFonts w:cs="Times New Roman"/>
                    </w:rPr>
                    <w:t>t</w:t>
                  </w:r>
                </w:p>
              </w:tc>
              <w:tc>
                <w:tcPr>
                  <w:tcW w:w="1274" w:type="dxa"/>
                  <w:tcBorders>
                    <w:top w:val="single" w:sz="4" w:space="0" w:color="000000"/>
                    <w:left w:val="single" w:sz="4" w:space="0" w:color="000000"/>
                    <w:bottom w:val="single" w:sz="4" w:space="0" w:color="000000"/>
                    <w:right w:val="single" w:sz="4" w:space="0" w:color="000000"/>
                  </w:tcBorders>
                </w:tcPr>
                <w:p w:rsidR="009C16DF" w:rsidRPr="001F046A" w:rsidRDefault="009C16DF" w:rsidP="009C16DF">
                  <w:pPr>
                    <w:pStyle w:val="TableParagraph"/>
                    <w:kinsoku w:val="0"/>
                    <w:overflowPunct w:val="0"/>
                    <w:spacing w:line="130" w:lineRule="exact"/>
                    <w:jc w:val="both"/>
                    <w:rPr>
                      <w:sz w:val="13"/>
                      <w:szCs w:val="13"/>
                    </w:rPr>
                  </w:pPr>
                </w:p>
                <w:p w:rsidR="009C16DF" w:rsidRPr="001F046A" w:rsidRDefault="009C16DF" w:rsidP="009C16DF">
                  <w:pPr>
                    <w:pStyle w:val="TableParagraph"/>
                    <w:kinsoku w:val="0"/>
                    <w:overflowPunct w:val="0"/>
                    <w:ind w:left="171"/>
                    <w:jc w:val="both"/>
                  </w:pPr>
                  <w:r w:rsidRPr="001F046A">
                    <w:rPr>
                      <w:rFonts w:cs="Times New Roman"/>
                    </w:rPr>
                    <w:t>Capaci</w:t>
                  </w:r>
                  <w:r w:rsidRPr="001F046A">
                    <w:rPr>
                      <w:rFonts w:cs="Times New Roman"/>
                      <w:spacing w:val="-1"/>
                    </w:rPr>
                    <w:t>t</w:t>
                  </w:r>
                  <w:r w:rsidRPr="001F046A">
                    <w:rPr>
                      <w:rFonts w:cs="Times New Roman"/>
                    </w:rPr>
                    <w:t>y</w:t>
                  </w:r>
                </w:p>
              </w:tc>
              <w:tc>
                <w:tcPr>
                  <w:tcW w:w="1628" w:type="dxa"/>
                  <w:tcBorders>
                    <w:top w:val="single" w:sz="4" w:space="0" w:color="000000"/>
                    <w:left w:val="single" w:sz="4" w:space="0" w:color="000000"/>
                    <w:bottom w:val="single" w:sz="4" w:space="0" w:color="000000"/>
                    <w:right w:val="single" w:sz="4" w:space="0" w:color="000000"/>
                  </w:tcBorders>
                </w:tcPr>
                <w:p w:rsidR="009C16DF" w:rsidRPr="001F046A" w:rsidRDefault="009C16DF" w:rsidP="009C16DF">
                  <w:pPr>
                    <w:pStyle w:val="TableParagraph"/>
                    <w:kinsoku w:val="0"/>
                    <w:overflowPunct w:val="0"/>
                    <w:spacing w:line="272" w:lineRule="exact"/>
                    <w:ind w:left="194" w:right="198"/>
                    <w:jc w:val="both"/>
                    <w:rPr>
                      <w:rFonts w:cs="Times New Roman"/>
                    </w:rPr>
                  </w:pPr>
                  <w:r w:rsidRPr="001F046A">
                    <w:rPr>
                      <w:rFonts w:cs="Times New Roman"/>
                    </w:rPr>
                    <w:t>T</w:t>
                  </w:r>
                  <w:r w:rsidRPr="001F046A">
                    <w:rPr>
                      <w:rFonts w:cs="Times New Roman"/>
                      <w:spacing w:val="-1"/>
                    </w:rPr>
                    <w:t>ec</w:t>
                  </w:r>
                  <w:r w:rsidRPr="001F046A">
                    <w:rPr>
                      <w:rFonts w:cs="Times New Roman"/>
                    </w:rPr>
                    <w:t>hnology</w:t>
                  </w:r>
                </w:p>
                <w:p w:rsidR="009C16DF" w:rsidRPr="001F046A" w:rsidRDefault="009C16DF" w:rsidP="009C16DF">
                  <w:pPr>
                    <w:pStyle w:val="TableParagraph"/>
                    <w:kinsoku w:val="0"/>
                    <w:overflowPunct w:val="0"/>
                    <w:ind w:left="194" w:right="198"/>
                    <w:jc w:val="both"/>
                  </w:pPr>
                  <w:r w:rsidRPr="001F046A">
                    <w:rPr>
                      <w:rFonts w:cs="Times New Roman"/>
                    </w:rPr>
                    <w:t>us</w:t>
                  </w:r>
                  <w:r w:rsidRPr="001F046A">
                    <w:rPr>
                      <w:rFonts w:cs="Times New Roman"/>
                      <w:spacing w:val="-1"/>
                    </w:rPr>
                    <w:t>e</w:t>
                  </w:r>
                  <w:r w:rsidRPr="001F046A">
                    <w:rPr>
                      <w:rFonts w:cs="Times New Roman"/>
                    </w:rPr>
                    <w:t>d</w:t>
                  </w:r>
                </w:p>
              </w:tc>
              <w:tc>
                <w:tcPr>
                  <w:tcW w:w="2133" w:type="dxa"/>
                  <w:tcBorders>
                    <w:top w:val="single" w:sz="4" w:space="0" w:color="000000"/>
                    <w:left w:val="single" w:sz="4" w:space="0" w:color="000000"/>
                    <w:bottom w:val="single" w:sz="4" w:space="0" w:color="000000"/>
                    <w:right w:val="single" w:sz="4" w:space="0" w:color="000000"/>
                  </w:tcBorders>
                </w:tcPr>
                <w:p w:rsidR="009C16DF" w:rsidRPr="001F046A" w:rsidRDefault="009C16DF" w:rsidP="009C16DF">
                  <w:pPr>
                    <w:pStyle w:val="TableParagraph"/>
                    <w:kinsoku w:val="0"/>
                    <w:overflowPunct w:val="0"/>
                    <w:spacing w:line="272" w:lineRule="exact"/>
                    <w:ind w:left="457"/>
                    <w:jc w:val="both"/>
                    <w:rPr>
                      <w:rFonts w:cs="Times New Roman"/>
                    </w:rPr>
                  </w:pPr>
                  <w:r w:rsidRPr="001F046A">
                    <w:rPr>
                      <w:rFonts w:cs="Times New Roman"/>
                      <w:spacing w:val="-3"/>
                    </w:rPr>
                    <w:t>P</w:t>
                  </w:r>
                  <w:r w:rsidRPr="001F046A">
                    <w:rPr>
                      <w:rFonts w:cs="Times New Roman"/>
                      <w:spacing w:val="-1"/>
                    </w:rPr>
                    <w:t>r</w:t>
                  </w:r>
                  <w:r w:rsidRPr="001F046A">
                    <w:rPr>
                      <w:rFonts w:cs="Times New Roman"/>
                      <w:spacing w:val="2"/>
                    </w:rPr>
                    <w:t>o</w:t>
                  </w:r>
                  <w:r w:rsidRPr="001F046A">
                    <w:rPr>
                      <w:rFonts w:cs="Times New Roman"/>
                    </w:rPr>
                    <w:t>je</w:t>
                  </w:r>
                  <w:r w:rsidRPr="001F046A">
                    <w:rPr>
                      <w:rFonts w:cs="Times New Roman"/>
                      <w:spacing w:val="-1"/>
                    </w:rPr>
                    <w:t>c</w:t>
                  </w:r>
                  <w:r w:rsidRPr="001F046A">
                    <w:rPr>
                      <w:rFonts w:cs="Times New Roman"/>
                    </w:rPr>
                    <w:t xml:space="preserve">t </w:t>
                  </w:r>
                  <w:r w:rsidRPr="001F046A">
                    <w:rPr>
                      <w:rFonts w:cs="Times New Roman"/>
                      <w:spacing w:val="-2"/>
                    </w:rPr>
                    <w:t>c</w:t>
                  </w:r>
                  <w:r w:rsidRPr="001F046A">
                    <w:rPr>
                      <w:rFonts w:cs="Times New Roman"/>
                    </w:rPr>
                    <w:t>ost</w:t>
                  </w:r>
                </w:p>
                <w:p w:rsidR="009C16DF" w:rsidRPr="001F046A" w:rsidRDefault="009C16DF" w:rsidP="009C16DF">
                  <w:pPr>
                    <w:pStyle w:val="TableParagraph"/>
                    <w:kinsoku w:val="0"/>
                    <w:overflowPunct w:val="0"/>
                    <w:ind w:left="433"/>
                    <w:jc w:val="both"/>
                  </w:pPr>
                  <w:r w:rsidRPr="001F046A">
                    <w:rPr>
                      <w:rFonts w:cs="Times New Roman"/>
                    </w:rPr>
                    <w:t>(</w:t>
                  </w:r>
                  <w:r w:rsidRPr="001F046A">
                    <w:rPr>
                      <w:rFonts w:cs="Times New Roman"/>
                      <w:spacing w:val="-2"/>
                    </w:rPr>
                    <w:t>R</w:t>
                  </w:r>
                  <w:r w:rsidRPr="001F046A">
                    <w:rPr>
                      <w:rFonts w:cs="Times New Roman"/>
                    </w:rPr>
                    <w:t>s. C</w:t>
                  </w:r>
                  <w:r w:rsidRPr="001F046A">
                    <w:rPr>
                      <w:rFonts w:cs="Times New Roman"/>
                      <w:spacing w:val="-2"/>
                    </w:rPr>
                    <w:t>r</w:t>
                  </w:r>
                  <w:r w:rsidRPr="001F046A">
                    <w:rPr>
                      <w:rFonts w:cs="Times New Roman"/>
                    </w:rPr>
                    <w:t>o</w:t>
                  </w:r>
                  <w:r w:rsidRPr="001F046A">
                    <w:rPr>
                      <w:rFonts w:cs="Times New Roman"/>
                      <w:spacing w:val="1"/>
                    </w:rPr>
                    <w:t>r</w:t>
                  </w:r>
                  <w:r w:rsidRPr="001F046A">
                    <w:rPr>
                      <w:rFonts w:cs="Times New Roman"/>
                      <w:spacing w:val="-1"/>
                    </w:rPr>
                    <w:t>e</w:t>
                  </w:r>
                  <w:r w:rsidRPr="001F046A">
                    <w:rPr>
                      <w:rFonts w:cs="Times New Roman"/>
                    </w:rPr>
                    <w:t>s)</w:t>
                  </w:r>
                </w:p>
              </w:tc>
              <w:tc>
                <w:tcPr>
                  <w:tcW w:w="1787" w:type="dxa"/>
                  <w:tcBorders>
                    <w:top w:val="single" w:sz="4" w:space="0" w:color="000000"/>
                    <w:left w:val="single" w:sz="4" w:space="0" w:color="000000"/>
                    <w:bottom w:val="single" w:sz="4" w:space="0" w:color="000000"/>
                    <w:right w:val="single" w:sz="4" w:space="0" w:color="000000"/>
                  </w:tcBorders>
                </w:tcPr>
                <w:p w:rsidR="009C16DF" w:rsidRPr="001F046A" w:rsidRDefault="009C16DF" w:rsidP="009C16DF">
                  <w:pPr>
                    <w:pStyle w:val="TableParagraph"/>
                    <w:kinsoku w:val="0"/>
                    <w:overflowPunct w:val="0"/>
                    <w:spacing w:line="272" w:lineRule="exact"/>
                    <w:ind w:left="371"/>
                    <w:jc w:val="both"/>
                    <w:rPr>
                      <w:rFonts w:cs="Times New Roman"/>
                    </w:rPr>
                  </w:pPr>
                  <w:r w:rsidRPr="001F046A">
                    <w:rPr>
                      <w:rFonts w:cs="Times New Roman"/>
                    </w:rPr>
                    <w:t>Any oth</w:t>
                  </w:r>
                  <w:r w:rsidRPr="001F046A">
                    <w:rPr>
                      <w:rFonts w:cs="Times New Roman"/>
                      <w:spacing w:val="-1"/>
                    </w:rPr>
                    <w:t>e</w:t>
                  </w:r>
                  <w:r w:rsidRPr="001F046A">
                    <w:rPr>
                      <w:rFonts w:cs="Times New Roman"/>
                    </w:rPr>
                    <w:t>r</w:t>
                  </w:r>
                </w:p>
                <w:p w:rsidR="009C16DF" w:rsidRPr="001F046A" w:rsidRDefault="009C16DF" w:rsidP="009C16DF">
                  <w:pPr>
                    <w:pStyle w:val="TableParagraph"/>
                    <w:kinsoku w:val="0"/>
                    <w:overflowPunct w:val="0"/>
                    <w:ind w:left="275"/>
                    <w:jc w:val="both"/>
                  </w:pPr>
                  <w:r w:rsidRPr="001F046A">
                    <w:rPr>
                      <w:rFonts w:cs="Times New Roman"/>
                    </w:rPr>
                    <w:t>i</w:t>
                  </w:r>
                  <w:r w:rsidRPr="001F046A">
                    <w:rPr>
                      <w:rFonts w:cs="Times New Roman"/>
                      <w:spacing w:val="1"/>
                    </w:rPr>
                    <w:t>nf</w:t>
                  </w:r>
                  <w:r w:rsidRPr="001F046A">
                    <w:rPr>
                      <w:rFonts w:cs="Times New Roman"/>
                    </w:rPr>
                    <w:t>o</w:t>
                  </w:r>
                  <w:r w:rsidRPr="001F046A">
                    <w:rPr>
                      <w:rFonts w:cs="Times New Roman"/>
                      <w:spacing w:val="-1"/>
                    </w:rPr>
                    <w:t>r</w:t>
                  </w:r>
                  <w:r w:rsidRPr="001F046A">
                    <w:rPr>
                      <w:rFonts w:cs="Times New Roman"/>
                      <w:spacing w:val="-4"/>
                    </w:rPr>
                    <w:t>m</w:t>
                  </w:r>
                  <w:r w:rsidRPr="001F046A">
                    <w:rPr>
                      <w:rFonts w:cs="Times New Roman"/>
                    </w:rPr>
                    <w:t>ation</w:t>
                  </w:r>
                </w:p>
              </w:tc>
            </w:tr>
            <w:tr w:rsidR="009C16DF" w:rsidTr="00E0636A">
              <w:trPr>
                <w:trHeight w:hRule="exact" w:val="288"/>
              </w:trPr>
              <w:tc>
                <w:tcPr>
                  <w:tcW w:w="717"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1410"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1274"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1628"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2133"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c>
                <w:tcPr>
                  <w:tcW w:w="1787" w:type="dxa"/>
                  <w:tcBorders>
                    <w:top w:val="single" w:sz="4" w:space="0" w:color="000000"/>
                    <w:left w:val="single" w:sz="4" w:space="0" w:color="000000"/>
                    <w:bottom w:val="single" w:sz="4" w:space="0" w:color="000000"/>
                    <w:right w:val="single" w:sz="4" w:space="0" w:color="000000"/>
                  </w:tcBorders>
                </w:tcPr>
                <w:p w:rsidR="009C16DF" w:rsidRDefault="009C16DF" w:rsidP="009C16DF">
                  <w:pPr>
                    <w:jc w:val="both"/>
                  </w:pPr>
                </w:p>
              </w:tc>
            </w:tr>
          </w:tbl>
          <w:p w:rsidR="009C16DF" w:rsidRPr="000C2126" w:rsidRDefault="009C16DF" w:rsidP="009C16DF">
            <w:pPr>
              <w:pStyle w:val="BodyText"/>
              <w:tabs>
                <w:tab w:val="left" w:pos="808"/>
              </w:tabs>
              <w:kinsoku w:val="0"/>
              <w:overflowPunct w:val="0"/>
              <w:spacing w:line="276" w:lineRule="auto"/>
              <w:ind w:left="0" w:right="34"/>
              <w:jc w:val="both"/>
              <w:rPr>
                <w:sz w:val="16"/>
                <w:szCs w:val="16"/>
              </w:rPr>
            </w:pPr>
          </w:p>
          <w:p w:rsidR="009C16DF" w:rsidRDefault="009C16DF" w:rsidP="009C16DF">
            <w:pPr>
              <w:pStyle w:val="BodyText"/>
              <w:tabs>
                <w:tab w:val="left" w:pos="820"/>
              </w:tabs>
              <w:kinsoku w:val="0"/>
              <w:overflowPunct w:val="0"/>
              <w:spacing w:line="288" w:lineRule="auto"/>
              <w:ind w:left="0" w:right="34"/>
              <w:jc w:val="both"/>
            </w:pPr>
            <w:r>
              <w:lastRenderedPageBreak/>
              <w:t>(</w:t>
            </w:r>
            <w:r>
              <w:rPr>
                <w:spacing w:val="-1"/>
              </w:rPr>
              <w:t>T</w:t>
            </w:r>
            <w:r>
              <w:t xml:space="preserve">he </w:t>
            </w:r>
            <w:r>
              <w:rPr>
                <w:spacing w:val="8"/>
              </w:rPr>
              <w:t xml:space="preserve"> </w:t>
            </w:r>
            <w:r>
              <w:rPr>
                <w:spacing w:val="-1"/>
              </w:rPr>
              <w:t>a</w:t>
            </w:r>
            <w:r>
              <w:t xml:space="preserve">bove </w:t>
            </w:r>
            <w:r>
              <w:rPr>
                <w:spacing w:val="8"/>
              </w:rPr>
              <w:t xml:space="preserve"> </w:t>
            </w:r>
            <w:r>
              <w:t>info</w:t>
            </w:r>
            <w:r>
              <w:rPr>
                <w:spacing w:val="-1"/>
              </w:rPr>
              <w:t>r</w:t>
            </w:r>
            <w:r>
              <w:t xml:space="preserve">mation </w:t>
            </w:r>
            <w:r>
              <w:rPr>
                <w:spacing w:val="12"/>
              </w:rPr>
              <w:t xml:space="preserve"> </w:t>
            </w:r>
            <w:r>
              <w:t>n</w:t>
            </w:r>
            <w:r>
              <w:rPr>
                <w:spacing w:val="-1"/>
              </w:rPr>
              <w:t>ee</w:t>
            </w:r>
            <w:r>
              <w:t xml:space="preserve">ds </w:t>
            </w:r>
            <w:r>
              <w:rPr>
                <w:spacing w:val="9"/>
              </w:rPr>
              <w:t xml:space="preserve"> </w:t>
            </w:r>
            <w:r>
              <w:t xml:space="preserve">to </w:t>
            </w:r>
            <w:r>
              <w:rPr>
                <w:spacing w:val="9"/>
              </w:rPr>
              <w:t xml:space="preserve"> </w:t>
            </w:r>
            <w:r>
              <w:t xml:space="preserve">be </w:t>
            </w:r>
            <w:r>
              <w:rPr>
                <w:spacing w:val="8"/>
              </w:rPr>
              <w:t xml:space="preserve"> </w:t>
            </w:r>
            <w:r>
              <w:t>p</w:t>
            </w:r>
            <w:r>
              <w:rPr>
                <w:spacing w:val="-1"/>
              </w:rPr>
              <w:t>r</w:t>
            </w:r>
            <w:r>
              <w:t xml:space="preserve">ovided </w:t>
            </w:r>
            <w:r>
              <w:rPr>
                <w:spacing w:val="6"/>
              </w:rPr>
              <w:t xml:space="preserve"> </w:t>
            </w:r>
            <w:r>
              <w:t xml:space="preserve">in </w:t>
            </w:r>
            <w:r>
              <w:rPr>
                <w:spacing w:val="9"/>
              </w:rPr>
              <w:t xml:space="preserve"> </w:t>
            </w:r>
            <w:r>
              <w:t>r</w:t>
            </w:r>
            <w:r>
              <w:rPr>
                <w:spacing w:val="-2"/>
              </w:rPr>
              <w:t>e</w:t>
            </w:r>
            <w:r>
              <w:t>spe</w:t>
            </w:r>
            <w:r>
              <w:rPr>
                <w:spacing w:val="-2"/>
              </w:rPr>
              <w:t>c</w:t>
            </w:r>
            <w:r>
              <w:t xml:space="preserve">t </w:t>
            </w:r>
            <w:r>
              <w:rPr>
                <w:spacing w:val="9"/>
              </w:rPr>
              <w:t xml:space="preserve"> </w:t>
            </w:r>
            <w:r>
              <w:t xml:space="preserve">of </w:t>
            </w:r>
            <w:r>
              <w:rPr>
                <w:spacing w:val="8"/>
              </w:rPr>
              <w:t xml:space="preserve"> </w:t>
            </w:r>
            <w:r>
              <w:t xml:space="preserve">the </w:t>
            </w:r>
            <w:r>
              <w:rPr>
                <w:spacing w:val="8"/>
              </w:rPr>
              <w:t xml:space="preserve"> </w:t>
            </w:r>
            <w:r>
              <w:t>pow</w:t>
            </w:r>
            <w:r>
              <w:rPr>
                <w:spacing w:val="-2"/>
              </w:rPr>
              <w:t>e</w:t>
            </w:r>
            <w:r>
              <w:t xml:space="preserve">r </w:t>
            </w:r>
            <w:r>
              <w:rPr>
                <w:spacing w:val="8"/>
              </w:rPr>
              <w:t xml:space="preserve"> </w:t>
            </w:r>
            <w:r>
              <w:t>s</w:t>
            </w:r>
            <w:r>
              <w:rPr>
                <w:spacing w:val="-1"/>
              </w:rPr>
              <w:t>ec</w:t>
            </w:r>
            <w:r>
              <w:t xml:space="preserve">tor </w:t>
            </w:r>
            <w:r>
              <w:rPr>
                <w:spacing w:val="9"/>
              </w:rPr>
              <w:t xml:space="preserve"> </w:t>
            </w:r>
            <w:r>
              <w:t>p</w:t>
            </w:r>
            <w:r>
              <w:rPr>
                <w:spacing w:val="-1"/>
              </w:rPr>
              <w:t>r</w:t>
            </w:r>
            <w:r>
              <w:t>oje</w:t>
            </w:r>
            <w:r>
              <w:rPr>
                <w:spacing w:val="-2"/>
              </w:rPr>
              <w:t>c</w:t>
            </w:r>
            <w:r>
              <w:t xml:space="preserve">ts mentioned </w:t>
            </w:r>
            <w:r>
              <w:rPr>
                <w:spacing w:val="1"/>
              </w:rPr>
              <w:t>b</w:t>
            </w:r>
            <w:r>
              <w:t>y</w:t>
            </w:r>
            <w:r>
              <w:rPr>
                <w:spacing w:val="-1"/>
              </w:rPr>
              <w:t xml:space="preserve"> </w:t>
            </w:r>
            <w:r>
              <w:rPr>
                <w:spacing w:val="-5"/>
              </w:rPr>
              <w:t>y</w:t>
            </w:r>
            <w:r>
              <w:t>our</w:t>
            </w:r>
            <w:r>
              <w:rPr>
                <w:spacing w:val="1"/>
              </w:rPr>
              <w:t>s</w:t>
            </w:r>
            <w:r>
              <w:rPr>
                <w:spacing w:val="-1"/>
              </w:rPr>
              <w:t>e</w:t>
            </w:r>
            <w:r>
              <w:t>lves</w:t>
            </w:r>
            <w:r>
              <w:rPr>
                <w:spacing w:val="1"/>
              </w:rPr>
              <w:t xml:space="preserve"> </w:t>
            </w:r>
            <w:r>
              <w:t>in Qu</w:t>
            </w:r>
            <w:r>
              <w:rPr>
                <w:spacing w:val="-1"/>
              </w:rPr>
              <w:t>e</w:t>
            </w:r>
            <w:r>
              <w:t xml:space="preserve">stion No. 4 </w:t>
            </w:r>
            <w:r>
              <w:rPr>
                <w:spacing w:val="-2"/>
              </w:rPr>
              <w:t>a</w:t>
            </w:r>
            <w:r>
              <w:t>bov</w:t>
            </w:r>
            <w:r>
              <w:rPr>
                <w:spacing w:val="1"/>
              </w:rPr>
              <w:t>e</w:t>
            </w:r>
            <w: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1F046A" w:rsidRDefault="009C16DF" w:rsidP="009C16DF">
            <w:pPr>
              <w:spacing w:line="276" w:lineRule="auto"/>
              <w:jc w:val="both"/>
              <w:rPr>
                <w:rFonts w:cs="Times New Roman"/>
                <w:b/>
                <w:bCs/>
              </w:rPr>
            </w:pPr>
            <w:r w:rsidRPr="001F046A">
              <w:rPr>
                <w:rFonts w:cs="Times New Roman"/>
                <w:b/>
                <w:bCs/>
              </w:rPr>
              <w:t>11</w:t>
            </w:r>
          </w:p>
        </w:tc>
        <w:tc>
          <w:tcPr>
            <w:tcW w:w="9498" w:type="dxa"/>
            <w:vAlign w:val="center"/>
          </w:tcPr>
          <w:p w:rsidR="009C16DF" w:rsidRPr="001F046A" w:rsidRDefault="009C16DF" w:rsidP="009C16DF">
            <w:pPr>
              <w:pStyle w:val="BodyText"/>
              <w:tabs>
                <w:tab w:val="left" w:pos="820"/>
              </w:tabs>
              <w:kinsoku w:val="0"/>
              <w:overflowPunct w:val="0"/>
              <w:ind w:left="0" w:right="34"/>
              <w:jc w:val="both"/>
              <w:rPr>
                <w:b/>
                <w:bCs/>
              </w:rPr>
            </w:pPr>
            <w:r w:rsidRPr="001F046A">
              <w:rPr>
                <w:b/>
                <w:bCs/>
              </w:rPr>
              <w:t>Do</w:t>
            </w:r>
            <w:r w:rsidRPr="001F046A">
              <w:rPr>
                <w:b/>
                <w:bCs/>
                <w:spacing w:val="1"/>
              </w:rPr>
              <w:t xml:space="preserve"> </w:t>
            </w:r>
            <w:r w:rsidRPr="001F046A">
              <w:rPr>
                <w:b/>
                <w:bCs/>
              </w:rPr>
              <w:t>the</w:t>
            </w:r>
            <w:r w:rsidRPr="001F046A">
              <w:rPr>
                <w:b/>
                <w:bCs/>
                <w:spacing w:val="1"/>
              </w:rPr>
              <w:t xml:space="preserve"> </w:t>
            </w:r>
            <w:r w:rsidRPr="001F046A">
              <w:rPr>
                <w:b/>
                <w:bCs/>
              </w:rPr>
              <w:t>Co</w:t>
            </w:r>
            <w:r w:rsidRPr="001F046A">
              <w:rPr>
                <w:b/>
                <w:bCs/>
                <w:spacing w:val="-1"/>
              </w:rPr>
              <w:t>r</w:t>
            </w:r>
            <w:r w:rsidRPr="001F046A">
              <w:rPr>
                <w:b/>
                <w:bCs/>
              </w:rPr>
              <w:t>e</w:t>
            </w:r>
            <w:r w:rsidRPr="001F046A">
              <w:rPr>
                <w:b/>
                <w:bCs/>
                <w:spacing w:val="1"/>
              </w:rPr>
              <w:t xml:space="preserve"> </w:t>
            </w:r>
            <w:r w:rsidRPr="001F046A">
              <w:rPr>
                <w:b/>
                <w:bCs/>
              </w:rPr>
              <w:t>Promote</w:t>
            </w:r>
            <w:r w:rsidRPr="001F046A">
              <w:rPr>
                <w:b/>
                <w:bCs/>
                <w:spacing w:val="-2"/>
              </w:rPr>
              <w:t>r</w:t>
            </w:r>
            <w:r w:rsidRPr="001F046A">
              <w:rPr>
                <w:b/>
                <w:bCs/>
              </w:rPr>
              <w:t>s</w:t>
            </w:r>
            <w:r w:rsidRPr="001F046A">
              <w:rPr>
                <w:b/>
                <w:bCs/>
                <w:spacing w:val="2"/>
              </w:rPr>
              <w:t xml:space="preserve"> h</w:t>
            </w:r>
            <w:r w:rsidRPr="001F046A">
              <w:rPr>
                <w:b/>
                <w:bCs/>
                <w:spacing w:val="-1"/>
              </w:rPr>
              <w:t>a</w:t>
            </w:r>
            <w:r w:rsidRPr="001F046A">
              <w:rPr>
                <w:b/>
                <w:bCs/>
              </w:rPr>
              <w:t>ve</w:t>
            </w:r>
            <w:r w:rsidRPr="001F046A">
              <w:rPr>
                <w:b/>
                <w:bCs/>
                <w:spacing w:val="1"/>
              </w:rPr>
              <w:t xml:space="preserve"> </w:t>
            </w:r>
            <w:r w:rsidRPr="001F046A">
              <w:rPr>
                <w:b/>
                <w:bCs/>
              </w:rPr>
              <w:t>the</w:t>
            </w:r>
            <w:r w:rsidRPr="001F046A">
              <w:rPr>
                <w:b/>
                <w:bCs/>
                <w:spacing w:val="1"/>
              </w:rPr>
              <w:t xml:space="preserve"> </w:t>
            </w:r>
            <w:r w:rsidRPr="001F046A">
              <w:rPr>
                <w:b/>
                <w:bCs/>
                <w:spacing w:val="-1"/>
              </w:rPr>
              <w:t>e</w:t>
            </w:r>
            <w:r w:rsidRPr="001F046A">
              <w:rPr>
                <w:b/>
                <w:bCs/>
                <w:spacing w:val="2"/>
              </w:rPr>
              <w:t>x</w:t>
            </w:r>
            <w:r w:rsidRPr="001F046A">
              <w:rPr>
                <w:b/>
                <w:bCs/>
              </w:rPr>
              <w:t>p</w:t>
            </w:r>
            <w:r w:rsidRPr="001F046A">
              <w:rPr>
                <w:b/>
                <w:bCs/>
                <w:spacing w:val="-1"/>
              </w:rPr>
              <w:t>e</w:t>
            </w:r>
            <w:r w:rsidRPr="001F046A">
              <w:rPr>
                <w:b/>
                <w:bCs/>
              </w:rPr>
              <w:t>ri</w:t>
            </w:r>
            <w:r w:rsidRPr="001F046A">
              <w:rPr>
                <w:b/>
                <w:bCs/>
                <w:spacing w:val="-2"/>
              </w:rPr>
              <w:t>e</w:t>
            </w:r>
            <w:r w:rsidRPr="001F046A">
              <w:rPr>
                <w:b/>
                <w:bCs/>
                <w:spacing w:val="2"/>
              </w:rPr>
              <w:t>n</w:t>
            </w:r>
            <w:r w:rsidRPr="001F046A">
              <w:rPr>
                <w:b/>
                <w:bCs/>
                <w:spacing w:val="-1"/>
              </w:rPr>
              <w:t>c</w:t>
            </w:r>
            <w:r w:rsidRPr="001F046A">
              <w:rPr>
                <w:b/>
                <w:bCs/>
              </w:rPr>
              <w:t>e</w:t>
            </w:r>
            <w:r w:rsidRPr="001F046A">
              <w:rPr>
                <w:b/>
                <w:bCs/>
                <w:spacing w:val="1"/>
              </w:rPr>
              <w:t xml:space="preserve"> </w:t>
            </w:r>
            <w:r w:rsidRPr="001F046A">
              <w:rPr>
                <w:b/>
                <w:bCs/>
              </w:rPr>
              <w:t>in</w:t>
            </w:r>
            <w:r w:rsidRPr="001F046A">
              <w:rPr>
                <w:b/>
                <w:bCs/>
                <w:spacing w:val="2"/>
              </w:rPr>
              <w:t xml:space="preserve"> </w:t>
            </w:r>
            <w:r w:rsidRPr="001F046A">
              <w:rPr>
                <w:b/>
                <w:bCs/>
              </w:rPr>
              <w:t>d</w:t>
            </w:r>
            <w:r w:rsidRPr="001F046A">
              <w:rPr>
                <w:b/>
                <w:bCs/>
                <w:spacing w:val="-1"/>
              </w:rPr>
              <w:t>e</w:t>
            </w:r>
            <w:r w:rsidRPr="001F046A">
              <w:rPr>
                <w:b/>
                <w:bCs/>
                <w:spacing w:val="2"/>
              </w:rPr>
              <w:t>v</w:t>
            </w:r>
            <w:r w:rsidRPr="001F046A">
              <w:rPr>
                <w:b/>
                <w:bCs/>
                <w:spacing w:val="-1"/>
              </w:rPr>
              <w:t>e</w:t>
            </w:r>
            <w:r w:rsidRPr="001F046A">
              <w:rPr>
                <w:b/>
                <w:bCs/>
              </w:rPr>
              <w:t>lopin</w:t>
            </w:r>
            <w:r w:rsidRPr="001F046A">
              <w:rPr>
                <w:b/>
                <w:bCs/>
                <w:spacing w:val="-3"/>
              </w:rPr>
              <w:t>g</w:t>
            </w:r>
            <w:r w:rsidRPr="001F046A">
              <w:rPr>
                <w:b/>
                <w:bCs/>
              </w:rPr>
              <w:t>,</w:t>
            </w:r>
            <w:r w:rsidRPr="001F046A">
              <w:rPr>
                <w:b/>
                <w:bCs/>
                <w:spacing w:val="2"/>
              </w:rPr>
              <w:t xml:space="preserve"> </w:t>
            </w:r>
            <w:r w:rsidRPr="001F046A">
              <w:rPr>
                <w:b/>
                <w:bCs/>
              </w:rPr>
              <w:t>op</w:t>
            </w:r>
            <w:r w:rsidRPr="001F046A">
              <w:rPr>
                <w:b/>
                <w:bCs/>
                <w:spacing w:val="1"/>
              </w:rPr>
              <w:t>e</w:t>
            </w:r>
            <w:r w:rsidRPr="001F046A">
              <w:rPr>
                <w:b/>
                <w:bCs/>
              </w:rPr>
              <w:t>r</w:t>
            </w:r>
            <w:r w:rsidRPr="001F046A">
              <w:rPr>
                <w:b/>
                <w:bCs/>
                <w:spacing w:val="-2"/>
              </w:rPr>
              <w:t>a</w:t>
            </w:r>
            <w:r w:rsidRPr="001F046A">
              <w:rPr>
                <w:b/>
                <w:bCs/>
              </w:rPr>
              <w:t>ti</w:t>
            </w:r>
            <w:r w:rsidRPr="001F046A">
              <w:rPr>
                <w:b/>
                <w:bCs/>
                <w:spacing w:val="2"/>
              </w:rPr>
              <w:t>n</w:t>
            </w:r>
            <w:r w:rsidRPr="001F046A">
              <w:rPr>
                <w:b/>
                <w:bCs/>
                <w:spacing w:val="-3"/>
              </w:rPr>
              <w:t>g</w:t>
            </w:r>
            <w:r w:rsidRPr="001F046A">
              <w:rPr>
                <w:b/>
                <w:bCs/>
              </w:rPr>
              <w:t>,</w:t>
            </w:r>
            <w:r w:rsidRPr="001F046A">
              <w:rPr>
                <w:b/>
                <w:bCs/>
                <w:spacing w:val="2"/>
              </w:rPr>
              <w:t xml:space="preserve"> </w:t>
            </w:r>
            <w:r w:rsidRPr="001F046A">
              <w:rPr>
                <w:b/>
                <w:bCs/>
              </w:rPr>
              <w:t>p</w:t>
            </w:r>
            <w:r w:rsidRPr="001F046A">
              <w:rPr>
                <w:b/>
                <w:bCs/>
                <w:spacing w:val="-1"/>
              </w:rPr>
              <w:t>r</w:t>
            </w:r>
            <w:r w:rsidRPr="001F046A">
              <w:rPr>
                <w:b/>
                <w:bCs/>
              </w:rPr>
              <w:t>ov</w:t>
            </w:r>
            <w:r w:rsidRPr="001F046A">
              <w:rPr>
                <w:b/>
                <w:bCs/>
                <w:spacing w:val="2"/>
              </w:rPr>
              <w:t>i</w:t>
            </w:r>
            <w:r w:rsidRPr="001F046A">
              <w:rPr>
                <w:b/>
                <w:bCs/>
              </w:rPr>
              <w:t>ding EPC</w:t>
            </w:r>
            <w:r w:rsidRPr="001F046A">
              <w:rPr>
                <w:b/>
                <w:bCs/>
                <w:spacing w:val="3"/>
              </w:rPr>
              <w:t xml:space="preserve"> </w:t>
            </w:r>
            <w:r w:rsidRPr="001F046A">
              <w:rPr>
                <w:b/>
                <w:bCs/>
              </w:rPr>
              <w:t>s</w:t>
            </w:r>
            <w:r w:rsidRPr="001F046A">
              <w:rPr>
                <w:b/>
                <w:bCs/>
                <w:spacing w:val="-1"/>
              </w:rPr>
              <w:t>e</w:t>
            </w:r>
            <w:r w:rsidRPr="001F046A">
              <w:rPr>
                <w:b/>
                <w:bCs/>
              </w:rPr>
              <w:t>rvi</w:t>
            </w:r>
            <w:r w:rsidRPr="001F046A">
              <w:rPr>
                <w:b/>
                <w:bCs/>
                <w:spacing w:val="-2"/>
              </w:rPr>
              <w:t>c</w:t>
            </w:r>
            <w:r w:rsidRPr="001F046A">
              <w:rPr>
                <w:b/>
                <w:bCs/>
                <w:spacing w:val="-1"/>
              </w:rPr>
              <w:t>e</w:t>
            </w:r>
            <w:r w:rsidRPr="001F046A">
              <w:rPr>
                <w:b/>
                <w:bCs/>
              </w:rPr>
              <w:t>s or</w:t>
            </w:r>
            <w:r w:rsidRPr="001F046A">
              <w:rPr>
                <w:b/>
                <w:bCs/>
                <w:spacing w:val="-1"/>
              </w:rPr>
              <w:t xml:space="preserve"> </w:t>
            </w:r>
            <w:r w:rsidRPr="001F046A">
              <w:rPr>
                <w:b/>
                <w:bCs/>
              </w:rPr>
              <w:t>manu</w:t>
            </w:r>
            <w:r w:rsidRPr="001F046A">
              <w:rPr>
                <w:b/>
                <w:bCs/>
                <w:spacing w:val="-2"/>
              </w:rPr>
              <w:t>f</w:t>
            </w:r>
            <w:r w:rsidRPr="001F046A">
              <w:rPr>
                <w:b/>
                <w:bCs/>
                <w:spacing w:val="1"/>
              </w:rPr>
              <w:t>a</w:t>
            </w:r>
            <w:r w:rsidRPr="001F046A">
              <w:rPr>
                <w:b/>
                <w:bCs/>
                <w:spacing w:val="-1"/>
              </w:rPr>
              <w:t>c</w:t>
            </w:r>
            <w:r w:rsidRPr="001F046A">
              <w:rPr>
                <w:b/>
                <w:bCs/>
              </w:rPr>
              <w:t xml:space="preserve">turing </w:t>
            </w:r>
            <w:r w:rsidRPr="001F046A">
              <w:rPr>
                <w:b/>
                <w:bCs/>
                <w:spacing w:val="-1"/>
              </w:rPr>
              <w:t>e</w:t>
            </w:r>
            <w:r w:rsidRPr="001F046A">
              <w:rPr>
                <w:b/>
                <w:bCs/>
              </w:rPr>
              <w:t>quipm</w:t>
            </w:r>
            <w:r w:rsidRPr="001F046A">
              <w:rPr>
                <w:b/>
                <w:bCs/>
                <w:spacing w:val="-1"/>
              </w:rPr>
              <w:t>e</w:t>
            </w:r>
            <w:r w:rsidRPr="001F046A">
              <w:rPr>
                <w:b/>
                <w:bCs/>
              </w:rPr>
              <w:t>nt for</w:t>
            </w:r>
            <w:r w:rsidRPr="001F046A">
              <w:rPr>
                <w:b/>
                <w:bCs/>
                <w:spacing w:val="-1"/>
              </w:rPr>
              <w:t xml:space="preserve"> </w:t>
            </w:r>
            <w:r w:rsidRPr="001F046A">
              <w:rPr>
                <w:b/>
                <w:bCs/>
              </w:rPr>
              <w:t>power p</w:t>
            </w:r>
            <w:r w:rsidRPr="001F046A">
              <w:rPr>
                <w:b/>
                <w:bCs/>
                <w:spacing w:val="-2"/>
              </w:rPr>
              <w:t>r</w:t>
            </w:r>
            <w:r w:rsidRPr="001F046A">
              <w:rPr>
                <w:b/>
                <w:bCs/>
              </w:rPr>
              <w:t>oj</w:t>
            </w:r>
            <w:r w:rsidRPr="001F046A">
              <w:rPr>
                <w:b/>
                <w:bCs/>
                <w:spacing w:val="1"/>
              </w:rPr>
              <w:t>e</w:t>
            </w:r>
            <w:r w:rsidRPr="001F046A">
              <w:rPr>
                <w:b/>
                <w:bCs/>
                <w:spacing w:val="-1"/>
              </w:rPr>
              <w:t>c</w:t>
            </w:r>
            <w:r w:rsidRPr="001F046A">
              <w:rPr>
                <w:b/>
                <w:bCs/>
              </w:rPr>
              <w:t>ts?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ind w:left="0" w:right="34"/>
              <w:jc w:val="both"/>
            </w:pPr>
            <w:r>
              <w:t>The</w:t>
            </w:r>
            <w:r>
              <w:rPr>
                <w:spacing w:val="20"/>
              </w:rPr>
              <w:t xml:space="preserve"> </w:t>
            </w:r>
            <w:r>
              <w:rPr>
                <w:spacing w:val="-1"/>
              </w:rPr>
              <w:t>e</w:t>
            </w:r>
            <w:r>
              <w:rPr>
                <w:spacing w:val="2"/>
              </w:rPr>
              <w:t>x</w:t>
            </w:r>
            <w:r>
              <w:t>p</w:t>
            </w:r>
            <w:r>
              <w:rPr>
                <w:spacing w:val="-1"/>
              </w:rPr>
              <w:t>e</w:t>
            </w:r>
            <w:r>
              <w:t>ri</w:t>
            </w:r>
            <w:r>
              <w:rPr>
                <w:spacing w:val="-2"/>
              </w:rPr>
              <w:t>e</w:t>
            </w:r>
            <w:r>
              <w:rPr>
                <w:spacing w:val="2"/>
              </w:rPr>
              <w:t>n</w:t>
            </w:r>
            <w:r>
              <w:rPr>
                <w:spacing w:val="-1"/>
              </w:rPr>
              <w:t>c</w:t>
            </w:r>
            <w:r>
              <w:t>e</w:t>
            </w:r>
            <w:r>
              <w:rPr>
                <w:spacing w:val="20"/>
              </w:rPr>
              <w:t xml:space="preserve"> </w:t>
            </w:r>
            <w:r>
              <w:rPr>
                <w:spacing w:val="2"/>
              </w:rPr>
              <w:t>o</w:t>
            </w:r>
            <w:r>
              <w:t>f</w:t>
            </w:r>
            <w:r>
              <w:rPr>
                <w:spacing w:val="22"/>
              </w:rPr>
              <w:t xml:space="preserve"> </w:t>
            </w:r>
            <w:r>
              <w:rPr>
                <w:spacing w:val="-1"/>
              </w:rPr>
              <w:t>c</w:t>
            </w:r>
            <w:r>
              <w:rPr>
                <w:spacing w:val="2"/>
              </w:rPr>
              <w:t>o</w:t>
            </w:r>
            <w:r>
              <w:t>re</w:t>
            </w:r>
            <w:r>
              <w:rPr>
                <w:spacing w:val="24"/>
              </w:rPr>
              <w:t xml:space="preserve"> </w:t>
            </w:r>
            <w:r>
              <w:t>p</w:t>
            </w:r>
            <w:r>
              <w:rPr>
                <w:spacing w:val="-1"/>
              </w:rPr>
              <w:t>r</w:t>
            </w:r>
            <w:r>
              <w:t>omot</w:t>
            </w:r>
            <w:r>
              <w:rPr>
                <w:spacing w:val="-1"/>
              </w:rPr>
              <w:t>e</w:t>
            </w:r>
            <w:r>
              <w:t>r</w:t>
            </w:r>
            <w:r>
              <w:rPr>
                <w:spacing w:val="20"/>
              </w:rPr>
              <w:t xml:space="preserve"> </w:t>
            </w:r>
            <w:r>
              <w:t>in</w:t>
            </w:r>
            <w:r>
              <w:rPr>
                <w:spacing w:val="21"/>
              </w:rPr>
              <w:t xml:space="preserve"> </w:t>
            </w:r>
            <w:r>
              <w:t>man</w:t>
            </w:r>
            <w:r>
              <w:rPr>
                <w:spacing w:val="1"/>
              </w:rPr>
              <w:t>u</w:t>
            </w:r>
            <w:r>
              <w:t>f</w:t>
            </w:r>
            <w:r>
              <w:rPr>
                <w:spacing w:val="-2"/>
              </w:rPr>
              <w:t>a</w:t>
            </w:r>
            <w:r>
              <w:rPr>
                <w:spacing w:val="-1"/>
              </w:rPr>
              <w:t>c</w:t>
            </w:r>
            <w:r>
              <w:t>t</w:t>
            </w:r>
            <w:r>
              <w:rPr>
                <w:spacing w:val="2"/>
              </w:rPr>
              <w:t>u</w:t>
            </w:r>
            <w:r>
              <w:t>ring</w:t>
            </w:r>
            <w:r>
              <w:rPr>
                <w:spacing w:val="45"/>
              </w:rPr>
              <w:t xml:space="preserve"> </w:t>
            </w:r>
            <w:r>
              <w:rPr>
                <w:spacing w:val="-1"/>
              </w:rPr>
              <w:t>e</w:t>
            </w:r>
            <w:r>
              <w:t>quipm</w:t>
            </w:r>
            <w:r>
              <w:rPr>
                <w:spacing w:val="-1"/>
              </w:rPr>
              <w:t>e</w:t>
            </w:r>
            <w:r>
              <w:t>nt,</w:t>
            </w:r>
            <w:r>
              <w:rPr>
                <w:spacing w:val="21"/>
              </w:rPr>
              <w:t xml:space="preserve"> </w:t>
            </w:r>
            <w:r>
              <w:rPr>
                <w:spacing w:val="2"/>
              </w:rPr>
              <w:t>d</w:t>
            </w:r>
            <w:r>
              <w:rPr>
                <w:spacing w:val="-1"/>
              </w:rPr>
              <w:t>e</w:t>
            </w:r>
            <w:r>
              <w:t>v</w:t>
            </w:r>
            <w:r>
              <w:rPr>
                <w:spacing w:val="-1"/>
              </w:rPr>
              <w:t>e</w:t>
            </w:r>
            <w:r>
              <w:t>lop</w:t>
            </w:r>
            <w:r>
              <w:rPr>
                <w:spacing w:val="3"/>
              </w:rPr>
              <w:t>i</w:t>
            </w:r>
            <w:r>
              <w:t>n</w:t>
            </w:r>
            <w:r>
              <w:rPr>
                <w:spacing w:val="-3"/>
              </w:rPr>
              <w:t>g</w:t>
            </w:r>
            <w:r>
              <w:t>,</w:t>
            </w:r>
            <w:r>
              <w:rPr>
                <w:spacing w:val="46"/>
              </w:rPr>
              <w:t xml:space="preserve"> </w:t>
            </w:r>
            <w:r>
              <w:t>op</w:t>
            </w:r>
            <w:r>
              <w:rPr>
                <w:spacing w:val="1"/>
              </w:rPr>
              <w:t>e</w:t>
            </w:r>
            <w:r>
              <w:t>r</w:t>
            </w:r>
            <w:r>
              <w:rPr>
                <w:spacing w:val="-2"/>
              </w:rPr>
              <w:t>a</w:t>
            </w:r>
            <w:r>
              <w:t>ting</w:t>
            </w:r>
            <w:r>
              <w:rPr>
                <w:spacing w:val="21"/>
              </w:rPr>
              <w:t xml:space="preserve"> </w:t>
            </w:r>
            <w:r>
              <w:rPr>
                <w:spacing w:val="-1"/>
              </w:rPr>
              <w:t>a</w:t>
            </w:r>
            <w:r>
              <w:t>nd p</w:t>
            </w:r>
            <w:r>
              <w:rPr>
                <w:spacing w:val="-1"/>
              </w:rPr>
              <w:t>r</w:t>
            </w:r>
            <w:r>
              <w:t>oviding</w:t>
            </w:r>
            <w:r>
              <w:rPr>
                <w:spacing w:val="21"/>
              </w:rPr>
              <w:t xml:space="preserve"> </w:t>
            </w:r>
            <w:r>
              <w:t>EPC</w:t>
            </w:r>
            <w:r>
              <w:rPr>
                <w:spacing w:val="24"/>
              </w:rPr>
              <w:t xml:space="preserve"> </w:t>
            </w:r>
            <w:r>
              <w:t>s</w:t>
            </w:r>
            <w:r>
              <w:rPr>
                <w:spacing w:val="-1"/>
              </w:rPr>
              <w:t>e</w:t>
            </w:r>
            <w:r>
              <w:t>rvi</w:t>
            </w:r>
            <w:r>
              <w:rPr>
                <w:spacing w:val="-2"/>
              </w:rPr>
              <w:t>c</w:t>
            </w:r>
            <w:r>
              <w:rPr>
                <w:spacing w:val="-1"/>
              </w:rPr>
              <w:t>e</w:t>
            </w:r>
            <w:r>
              <w:t>s</w:t>
            </w:r>
            <w:r>
              <w:rPr>
                <w:spacing w:val="26"/>
              </w:rPr>
              <w:t xml:space="preserve"> </w:t>
            </w:r>
            <w:r>
              <w:t>for</w:t>
            </w:r>
            <w:r>
              <w:rPr>
                <w:spacing w:val="22"/>
              </w:rPr>
              <w:t xml:space="preserve"> </w:t>
            </w:r>
            <w:r>
              <w:t>the</w:t>
            </w:r>
            <w:r>
              <w:rPr>
                <w:spacing w:val="23"/>
              </w:rPr>
              <w:t xml:space="preserve"> </w:t>
            </w:r>
            <w:r>
              <w:t>power</w:t>
            </w:r>
            <w:r>
              <w:rPr>
                <w:spacing w:val="23"/>
              </w:rPr>
              <w:t xml:space="preserve"> </w:t>
            </w:r>
            <w:r>
              <w:t>p</w:t>
            </w:r>
            <w:r>
              <w:rPr>
                <w:spacing w:val="-1"/>
              </w:rPr>
              <w:t>r</w:t>
            </w:r>
            <w:r>
              <w:t>oje</w:t>
            </w:r>
            <w:r>
              <w:rPr>
                <w:spacing w:val="-2"/>
              </w:rPr>
              <w:t>c</w:t>
            </w:r>
            <w:r>
              <w:t>ts</w:t>
            </w:r>
            <w:r>
              <w:rPr>
                <w:spacing w:val="24"/>
              </w:rPr>
              <w:t xml:space="preserve"> </w:t>
            </w:r>
            <w:r>
              <w:rPr>
                <w:spacing w:val="2"/>
              </w:rPr>
              <w:t>m</w:t>
            </w:r>
            <w:r>
              <w:rPr>
                <w:spacing w:val="1"/>
              </w:rPr>
              <w:t>a</w:t>
            </w:r>
            <w:r>
              <w:t>y</w:t>
            </w:r>
            <w:r>
              <w:rPr>
                <w:spacing w:val="18"/>
              </w:rPr>
              <w:t xml:space="preserve"> </w:t>
            </w:r>
            <w:r>
              <w:rPr>
                <w:spacing w:val="2"/>
              </w:rPr>
              <w:t>b</w:t>
            </w:r>
            <w:r>
              <w:t>e</w:t>
            </w:r>
            <w:r>
              <w:rPr>
                <w:spacing w:val="25"/>
              </w:rPr>
              <w:t xml:space="preserve"> </w:t>
            </w:r>
            <w:r>
              <w:rPr>
                <w:spacing w:val="-3"/>
              </w:rPr>
              <w:t>g</w:t>
            </w:r>
            <w:r>
              <w:t>iven</w:t>
            </w:r>
            <w:r>
              <w:rPr>
                <w:spacing w:val="23"/>
              </w:rPr>
              <w:t xml:space="preserve"> </w:t>
            </w:r>
            <w:r>
              <w:t>for</w:t>
            </w:r>
            <w:r>
              <w:rPr>
                <w:spacing w:val="24"/>
              </w:rPr>
              <w:t xml:space="preserve"> </w:t>
            </w:r>
            <w:r>
              <w:rPr>
                <w:spacing w:val="-1"/>
              </w:rPr>
              <w:t>eac</w:t>
            </w:r>
            <w:r>
              <w:t>h</w:t>
            </w:r>
            <w:r>
              <w:rPr>
                <w:spacing w:val="23"/>
              </w:rPr>
              <w:t xml:space="preserve"> </w:t>
            </w:r>
            <w:r>
              <w:rPr>
                <w:spacing w:val="2"/>
              </w:rPr>
              <w:t>p</w:t>
            </w:r>
            <w:r>
              <w:t>r</w:t>
            </w:r>
            <w:r>
              <w:rPr>
                <w:spacing w:val="1"/>
              </w:rPr>
              <w:t>o</w:t>
            </w:r>
            <w:r>
              <w:t>je</w:t>
            </w:r>
            <w:r>
              <w:rPr>
                <w:spacing w:val="-2"/>
              </w:rPr>
              <w:t>c</w:t>
            </w:r>
            <w:r>
              <w:t>t</w:t>
            </w:r>
            <w:r>
              <w:rPr>
                <w:spacing w:val="24"/>
              </w:rPr>
              <w:t xml:space="preserve"> </w:t>
            </w:r>
            <w:r>
              <w:t>in</w:t>
            </w:r>
            <w:r>
              <w:rPr>
                <w:spacing w:val="24"/>
              </w:rPr>
              <w:t xml:space="preserve"> </w:t>
            </w:r>
            <w:r>
              <w:t>a</w:t>
            </w:r>
            <w:r>
              <w:rPr>
                <w:spacing w:val="22"/>
              </w:rPr>
              <w:t xml:space="preserve"> </w:t>
            </w:r>
            <w:r>
              <w:t>T</w:t>
            </w:r>
            <w:r>
              <w:rPr>
                <w:spacing w:val="-2"/>
              </w:rPr>
              <w:t>a</w:t>
            </w:r>
            <w:r>
              <w:t xml:space="preserve">bular </w:t>
            </w:r>
            <w:r>
              <w:rPr>
                <w:spacing w:val="-2"/>
              </w:rPr>
              <w:t>F</w:t>
            </w:r>
            <w:r>
              <w:t>o</w:t>
            </w:r>
            <w:r>
              <w:rPr>
                <w:spacing w:val="-1"/>
              </w:rPr>
              <w:t>r</w:t>
            </w:r>
            <w:r>
              <w:t>m.</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3B2588" w:rsidRDefault="009C16DF" w:rsidP="009C16DF">
            <w:pPr>
              <w:pStyle w:val="BodyText"/>
              <w:tabs>
                <w:tab w:val="left" w:pos="766"/>
              </w:tabs>
              <w:kinsoku w:val="0"/>
              <w:overflowPunct w:val="0"/>
              <w:spacing w:line="276" w:lineRule="auto"/>
              <w:ind w:left="0"/>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1F046A" w:rsidRDefault="009C16DF" w:rsidP="009C16DF">
            <w:pPr>
              <w:spacing w:line="276" w:lineRule="auto"/>
              <w:jc w:val="both"/>
              <w:rPr>
                <w:rFonts w:cs="Times New Roman"/>
                <w:b/>
                <w:bCs/>
              </w:rPr>
            </w:pPr>
            <w:r w:rsidRPr="001F046A">
              <w:rPr>
                <w:rFonts w:cs="Times New Roman"/>
                <w:b/>
                <w:bCs/>
              </w:rPr>
              <w:t>12</w:t>
            </w:r>
          </w:p>
        </w:tc>
        <w:tc>
          <w:tcPr>
            <w:tcW w:w="9498" w:type="dxa"/>
            <w:vAlign w:val="center"/>
          </w:tcPr>
          <w:p w:rsidR="009C16DF" w:rsidRPr="001F046A" w:rsidRDefault="009C16DF" w:rsidP="009C16DF">
            <w:pPr>
              <w:pStyle w:val="BodyText"/>
              <w:tabs>
                <w:tab w:val="left" w:pos="820"/>
              </w:tabs>
              <w:kinsoku w:val="0"/>
              <w:overflowPunct w:val="0"/>
              <w:spacing w:line="288" w:lineRule="auto"/>
              <w:ind w:left="0" w:right="118"/>
              <w:jc w:val="both"/>
              <w:rPr>
                <w:b/>
                <w:bCs/>
              </w:rPr>
            </w:pPr>
            <w:r w:rsidRPr="001F046A">
              <w:rPr>
                <w:b/>
                <w:bCs/>
              </w:rPr>
              <w:t>Do</w:t>
            </w:r>
            <w:r w:rsidRPr="001F046A">
              <w:rPr>
                <w:b/>
                <w:bCs/>
                <w:spacing w:val="47"/>
              </w:rPr>
              <w:t xml:space="preserve"> </w:t>
            </w:r>
            <w:r w:rsidRPr="001F046A">
              <w:rPr>
                <w:b/>
                <w:bCs/>
              </w:rPr>
              <w:t>the</w:t>
            </w:r>
            <w:r w:rsidRPr="001F046A">
              <w:rPr>
                <w:b/>
                <w:bCs/>
                <w:spacing w:val="47"/>
              </w:rPr>
              <w:t xml:space="preserve"> </w:t>
            </w:r>
            <w:r w:rsidRPr="001F046A">
              <w:rPr>
                <w:b/>
                <w:bCs/>
              </w:rPr>
              <w:t>Co</w:t>
            </w:r>
            <w:r w:rsidRPr="001F046A">
              <w:rPr>
                <w:b/>
                <w:bCs/>
                <w:spacing w:val="-1"/>
              </w:rPr>
              <w:t>r</w:t>
            </w:r>
            <w:r w:rsidRPr="001F046A">
              <w:rPr>
                <w:b/>
                <w:bCs/>
              </w:rPr>
              <w:t>e</w:t>
            </w:r>
            <w:r w:rsidRPr="001F046A">
              <w:rPr>
                <w:b/>
                <w:bCs/>
                <w:spacing w:val="46"/>
              </w:rPr>
              <w:t xml:space="preserve"> </w:t>
            </w:r>
            <w:r w:rsidRPr="001F046A">
              <w:rPr>
                <w:b/>
                <w:bCs/>
              </w:rPr>
              <w:t>Promote</w:t>
            </w:r>
            <w:r w:rsidRPr="001F046A">
              <w:rPr>
                <w:b/>
                <w:bCs/>
                <w:spacing w:val="-2"/>
              </w:rPr>
              <w:t>r</w:t>
            </w:r>
            <w:r w:rsidRPr="001F046A">
              <w:rPr>
                <w:b/>
                <w:bCs/>
              </w:rPr>
              <w:t>s</w:t>
            </w:r>
            <w:r w:rsidRPr="001F046A">
              <w:rPr>
                <w:b/>
                <w:bCs/>
                <w:spacing w:val="48"/>
              </w:rPr>
              <w:t xml:space="preserve"> </w:t>
            </w:r>
            <w:r w:rsidRPr="001F046A">
              <w:rPr>
                <w:b/>
                <w:bCs/>
              </w:rPr>
              <w:t>h</w:t>
            </w:r>
            <w:r w:rsidRPr="001F046A">
              <w:rPr>
                <w:b/>
                <w:bCs/>
                <w:spacing w:val="-1"/>
              </w:rPr>
              <w:t>a</w:t>
            </w:r>
            <w:r w:rsidRPr="001F046A">
              <w:rPr>
                <w:b/>
                <w:bCs/>
              </w:rPr>
              <w:t>ve</w:t>
            </w:r>
            <w:r w:rsidRPr="001F046A">
              <w:rPr>
                <w:b/>
                <w:bCs/>
                <w:spacing w:val="46"/>
              </w:rPr>
              <w:t xml:space="preserve"> </w:t>
            </w:r>
            <w:r w:rsidRPr="001F046A">
              <w:rPr>
                <w:b/>
                <w:bCs/>
              </w:rPr>
              <w:t>pow</w:t>
            </w:r>
            <w:r w:rsidRPr="001F046A">
              <w:rPr>
                <w:b/>
                <w:bCs/>
                <w:spacing w:val="-2"/>
              </w:rPr>
              <w:t>e</w:t>
            </w:r>
            <w:r w:rsidRPr="001F046A">
              <w:rPr>
                <w:b/>
                <w:bCs/>
              </w:rPr>
              <w:t>r</w:t>
            </w:r>
            <w:r w:rsidRPr="001F046A">
              <w:rPr>
                <w:b/>
                <w:bCs/>
                <w:spacing w:val="47"/>
              </w:rPr>
              <w:t xml:space="preserve"> </w:t>
            </w:r>
            <w:r w:rsidRPr="001F046A">
              <w:rPr>
                <w:b/>
                <w:bCs/>
              </w:rPr>
              <w:t>op</w:t>
            </w:r>
            <w:r w:rsidRPr="001F046A">
              <w:rPr>
                <w:b/>
                <w:bCs/>
                <w:spacing w:val="-1"/>
              </w:rPr>
              <w:t>e</w:t>
            </w:r>
            <w:r w:rsidRPr="001F046A">
              <w:rPr>
                <w:b/>
                <w:bCs/>
              </w:rPr>
              <w:t>r</w:t>
            </w:r>
            <w:r w:rsidRPr="001F046A">
              <w:rPr>
                <w:b/>
                <w:bCs/>
                <w:spacing w:val="-2"/>
              </w:rPr>
              <w:t>a</w:t>
            </w:r>
            <w:r w:rsidRPr="001F046A">
              <w:rPr>
                <w:b/>
                <w:bCs/>
              </w:rPr>
              <w:t>t</w:t>
            </w:r>
            <w:r w:rsidRPr="001F046A">
              <w:rPr>
                <w:b/>
                <w:bCs/>
                <w:spacing w:val="3"/>
              </w:rPr>
              <w:t>i</w:t>
            </w:r>
            <w:r w:rsidRPr="001F046A">
              <w:rPr>
                <w:b/>
                <w:bCs/>
                <w:spacing w:val="2"/>
              </w:rPr>
              <w:t>n</w:t>
            </w:r>
            <w:r w:rsidRPr="001F046A">
              <w:rPr>
                <w:b/>
                <w:bCs/>
              </w:rPr>
              <w:t>g</w:t>
            </w:r>
            <w:r w:rsidRPr="001F046A">
              <w:rPr>
                <w:b/>
                <w:bCs/>
                <w:spacing w:val="47"/>
              </w:rPr>
              <w:t xml:space="preserve"> </w:t>
            </w:r>
            <w:r w:rsidRPr="001F046A">
              <w:rPr>
                <w:b/>
                <w:bCs/>
                <w:spacing w:val="-1"/>
              </w:rPr>
              <w:t>ca</w:t>
            </w:r>
            <w:r w:rsidRPr="001F046A">
              <w:rPr>
                <w:b/>
                <w:bCs/>
              </w:rPr>
              <w:t>p</w:t>
            </w:r>
            <w:r w:rsidRPr="001F046A">
              <w:rPr>
                <w:b/>
                <w:bCs/>
                <w:spacing w:val="1"/>
              </w:rPr>
              <w:t>a</w:t>
            </w:r>
            <w:r w:rsidRPr="001F046A">
              <w:rPr>
                <w:b/>
                <w:bCs/>
                <w:spacing w:val="-1"/>
              </w:rPr>
              <w:t>c</w:t>
            </w:r>
            <w:r w:rsidRPr="001F046A">
              <w:rPr>
                <w:b/>
                <w:bCs/>
              </w:rPr>
              <w:t>ities</w:t>
            </w:r>
            <w:r w:rsidRPr="001F046A">
              <w:rPr>
                <w:b/>
                <w:bCs/>
                <w:spacing w:val="47"/>
              </w:rPr>
              <w:t xml:space="preserve"> </w:t>
            </w:r>
            <w:r w:rsidRPr="001F046A">
              <w:rPr>
                <w:b/>
                <w:bCs/>
                <w:spacing w:val="-1"/>
              </w:rPr>
              <w:t>c</w:t>
            </w:r>
            <w:r w:rsidRPr="001F046A">
              <w:rPr>
                <w:b/>
                <w:bCs/>
              </w:rPr>
              <w:t>ompa</w:t>
            </w:r>
            <w:r w:rsidRPr="001F046A">
              <w:rPr>
                <w:b/>
                <w:bCs/>
                <w:spacing w:val="-2"/>
              </w:rPr>
              <w:t>r</w:t>
            </w:r>
            <w:r w:rsidRPr="001F046A">
              <w:rPr>
                <w:b/>
                <w:bCs/>
                <w:spacing w:val="-1"/>
              </w:rPr>
              <w:t>a</w:t>
            </w:r>
            <w:r w:rsidRPr="001F046A">
              <w:rPr>
                <w:b/>
                <w:bCs/>
              </w:rPr>
              <w:t>ble</w:t>
            </w:r>
            <w:r w:rsidRPr="001F046A">
              <w:rPr>
                <w:b/>
                <w:bCs/>
                <w:spacing w:val="47"/>
              </w:rPr>
              <w:t xml:space="preserve"> </w:t>
            </w:r>
            <w:r w:rsidRPr="001F046A">
              <w:rPr>
                <w:b/>
                <w:bCs/>
                <w:spacing w:val="2"/>
              </w:rPr>
              <w:t>t</w:t>
            </w:r>
            <w:r w:rsidRPr="001F046A">
              <w:rPr>
                <w:b/>
                <w:bCs/>
              </w:rPr>
              <w:t>o</w:t>
            </w:r>
            <w:r w:rsidRPr="001F046A">
              <w:rPr>
                <w:b/>
                <w:bCs/>
                <w:spacing w:val="47"/>
              </w:rPr>
              <w:t xml:space="preserve"> </w:t>
            </w:r>
            <w:r w:rsidRPr="001F046A">
              <w:rPr>
                <w:b/>
                <w:bCs/>
              </w:rPr>
              <w:t>the</w:t>
            </w:r>
            <w:r w:rsidRPr="001F046A">
              <w:rPr>
                <w:b/>
                <w:bCs/>
                <w:spacing w:val="47"/>
              </w:rPr>
              <w:t xml:space="preserve"> </w:t>
            </w:r>
            <w:r w:rsidRPr="001F046A">
              <w:rPr>
                <w:b/>
                <w:bCs/>
              </w:rPr>
              <w:t>top</w:t>
            </w:r>
            <w:r w:rsidRPr="001F046A">
              <w:rPr>
                <w:b/>
                <w:bCs/>
                <w:spacing w:val="48"/>
              </w:rPr>
              <w:t xml:space="preserve"> </w:t>
            </w:r>
            <w:r w:rsidRPr="001F046A">
              <w:rPr>
                <w:b/>
                <w:bCs/>
              </w:rPr>
              <w:t>d</w:t>
            </w:r>
            <w:r w:rsidRPr="001F046A">
              <w:rPr>
                <w:b/>
                <w:bCs/>
                <w:spacing w:val="-3"/>
              </w:rPr>
              <w:t>o</w:t>
            </w:r>
            <w:r w:rsidRPr="001F046A">
              <w:rPr>
                <w:b/>
                <w:bCs/>
              </w:rPr>
              <w:t>mest</w:t>
            </w:r>
            <w:r w:rsidRPr="001F046A">
              <w:rPr>
                <w:b/>
                <w:bCs/>
                <w:spacing w:val="-2"/>
              </w:rPr>
              <w:t>i</w:t>
            </w:r>
            <w:r w:rsidRPr="001F046A">
              <w:rPr>
                <w:b/>
                <w:bCs/>
              </w:rPr>
              <w:t>c pl</w:t>
            </w:r>
            <w:r w:rsidRPr="001F046A">
              <w:rPr>
                <w:b/>
                <w:bCs/>
                <w:spacing w:val="1"/>
              </w:rPr>
              <w:t>a</w:t>
            </w:r>
            <w:r w:rsidRPr="001F046A">
              <w:rPr>
                <w:b/>
                <w:bCs/>
                <w:spacing w:val="-5"/>
              </w:rPr>
              <w:t>y</w:t>
            </w:r>
            <w:r w:rsidRPr="001F046A">
              <w:rPr>
                <w:b/>
                <w:bCs/>
                <w:spacing w:val="1"/>
              </w:rPr>
              <w:t>e</w:t>
            </w:r>
            <w:r w:rsidRPr="001F046A">
              <w:rPr>
                <w:b/>
                <w:bCs/>
              </w:rPr>
              <w:t xml:space="preserve">rs in the </w:t>
            </w:r>
            <w:r w:rsidRPr="001F046A">
              <w:rPr>
                <w:b/>
                <w:bCs/>
                <w:spacing w:val="-2"/>
              </w:rPr>
              <w:t>r</w:t>
            </w:r>
            <w:r w:rsidRPr="001F046A">
              <w:rPr>
                <w:b/>
                <w:bCs/>
                <w:spacing w:val="-1"/>
              </w:rPr>
              <w:t>e</w:t>
            </w:r>
            <w:r w:rsidRPr="001F046A">
              <w:rPr>
                <w:b/>
                <w:bCs/>
                <w:spacing w:val="2"/>
              </w:rPr>
              <w:t>l</w:t>
            </w:r>
            <w:r w:rsidRPr="001F046A">
              <w:rPr>
                <w:b/>
                <w:bCs/>
                <w:spacing w:val="-1"/>
              </w:rPr>
              <w:t>e</w:t>
            </w:r>
            <w:r w:rsidRPr="001F046A">
              <w:rPr>
                <w:b/>
                <w:bCs/>
              </w:rPr>
              <w:t>v</w:t>
            </w:r>
            <w:r w:rsidRPr="001F046A">
              <w:rPr>
                <w:b/>
                <w:bCs/>
                <w:spacing w:val="-1"/>
              </w:rPr>
              <w:t>a</w:t>
            </w:r>
            <w:r w:rsidRPr="001F046A">
              <w:rPr>
                <w:b/>
                <w:bCs/>
              </w:rPr>
              <w:t>nt s</w:t>
            </w:r>
            <w:r w:rsidRPr="001F046A">
              <w:rPr>
                <w:b/>
                <w:bCs/>
                <w:spacing w:val="2"/>
              </w:rPr>
              <w:t>p</w:t>
            </w:r>
            <w:r w:rsidRPr="001F046A">
              <w:rPr>
                <w:b/>
                <w:bCs/>
                <w:spacing w:val="-1"/>
              </w:rPr>
              <w:t>ace</w:t>
            </w:r>
            <w:r w:rsidRPr="001F046A">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spacing w:line="288" w:lineRule="auto"/>
              <w:ind w:left="0" w:right="118"/>
              <w:jc w:val="both"/>
            </w:pPr>
            <w:r>
              <w:rPr>
                <w:spacing w:val="-4"/>
              </w:rPr>
              <w:t>I</w:t>
            </w:r>
            <w:r>
              <w:t>f</w:t>
            </w:r>
            <w:r>
              <w:rPr>
                <w:spacing w:val="6"/>
              </w:rPr>
              <w:t xml:space="preserve"> </w:t>
            </w:r>
            <w:r>
              <w:rPr>
                <w:spacing w:val="-5"/>
              </w:rPr>
              <w:t>y</w:t>
            </w:r>
            <w:r>
              <w:rPr>
                <w:spacing w:val="-1"/>
              </w:rPr>
              <w:t>e</w:t>
            </w:r>
            <w:r>
              <w:t>s, pl</w:t>
            </w:r>
            <w:r>
              <w:rPr>
                <w:spacing w:val="-1"/>
              </w:rPr>
              <w:t>ea</w:t>
            </w:r>
            <w:r>
              <w:rPr>
                <w:spacing w:val="2"/>
              </w:rPr>
              <w:t>s</w:t>
            </w:r>
            <w:r>
              <w:t>e</w:t>
            </w:r>
            <w:r>
              <w:rPr>
                <w:spacing w:val="-1"/>
              </w:rPr>
              <w:t xml:space="preserve"> </w:t>
            </w:r>
            <w:r>
              <w:t>pro</w:t>
            </w:r>
            <w:r>
              <w:rPr>
                <w:spacing w:val="-1"/>
              </w:rPr>
              <w:t>v</w:t>
            </w:r>
            <w:r>
              <w:t>ide the</w:t>
            </w:r>
            <w:r>
              <w:rPr>
                <w:spacing w:val="1"/>
              </w:rPr>
              <w:t xml:space="preserve"> </w:t>
            </w:r>
            <w:r>
              <w:rPr>
                <w:spacing w:val="-1"/>
              </w:rPr>
              <w:t>c</w:t>
            </w:r>
            <w:r>
              <w:t>ompa</w:t>
            </w:r>
            <w:r>
              <w:rPr>
                <w:spacing w:val="-2"/>
              </w:rPr>
              <w:t>r</w:t>
            </w:r>
            <w:r>
              <w:rPr>
                <w:spacing w:val="-1"/>
              </w:rPr>
              <w:t>a</w:t>
            </w:r>
            <w:r>
              <w:t>tive</w:t>
            </w:r>
            <w:r>
              <w:rPr>
                <w:spacing w:val="-1"/>
              </w:rPr>
              <w:t xml:space="preserve"> </w:t>
            </w:r>
            <w:r>
              <w:rPr>
                <w:spacing w:val="2"/>
              </w:rPr>
              <w:t>d</w:t>
            </w:r>
            <w:r>
              <w:rPr>
                <w:spacing w:val="-1"/>
              </w:rPr>
              <w:t>e</w:t>
            </w:r>
            <w:r>
              <w:t>tails in a</w:t>
            </w:r>
            <w:r>
              <w:rPr>
                <w:spacing w:val="-1"/>
              </w:rPr>
              <w:t xml:space="preserve"> </w:t>
            </w:r>
            <w:r>
              <w:t>T</w:t>
            </w:r>
            <w:r>
              <w:rPr>
                <w:spacing w:val="-2"/>
              </w:rPr>
              <w:t>a</w:t>
            </w:r>
            <w:r>
              <w:t xml:space="preserve">bular </w:t>
            </w:r>
            <w:r>
              <w:rPr>
                <w:spacing w:val="-2"/>
              </w:rPr>
              <w:t>F</w:t>
            </w:r>
            <w:r>
              <w:t>o</w:t>
            </w:r>
            <w:r>
              <w:rPr>
                <w:spacing w:val="-1"/>
              </w:rPr>
              <w:t>r</w:t>
            </w:r>
            <w:r>
              <w:t>m.</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rPr>
          <w:trHeight w:val="367"/>
        </w:trPr>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820"/>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shd w:val="clear" w:color="auto" w:fill="BFBFBF" w:themeFill="background1" w:themeFillShade="BF"/>
            <w:vAlign w:val="center"/>
          </w:tcPr>
          <w:p w:rsidR="009C16DF" w:rsidRPr="00530573" w:rsidRDefault="009C16DF" w:rsidP="009C16DF">
            <w:pPr>
              <w:spacing w:line="276" w:lineRule="auto"/>
              <w:jc w:val="both"/>
              <w:rPr>
                <w:rFonts w:cs="Times New Roman"/>
              </w:rPr>
            </w:pPr>
          </w:p>
        </w:tc>
        <w:tc>
          <w:tcPr>
            <w:tcW w:w="14884" w:type="dxa"/>
            <w:gridSpan w:val="4"/>
            <w:shd w:val="clear" w:color="auto" w:fill="BFBFBF" w:themeFill="background1" w:themeFillShade="BF"/>
            <w:vAlign w:val="center"/>
          </w:tcPr>
          <w:p w:rsidR="009C16DF" w:rsidRPr="00530573" w:rsidRDefault="009C16DF" w:rsidP="009C16DF">
            <w:pPr>
              <w:spacing w:line="276" w:lineRule="auto"/>
              <w:jc w:val="both"/>
              <w:rPr>
                <w:rFonts w:cs="Times New Roman"/>
              </w:rPr>
            </w:pPr>
            <w:r w:rsidRPr="000C2126">
              <w:rPr>
                <w:rFonts w:cs="Times New Roman"/>
                <w:b/>
                <w:bCs/>
                <w:sz w:val="32"/>
                <w:szCs w:val="32"/>
              </w:rPr>
              <w:t>Experience in setting up like size projects</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820"/>
              </w:tabs>
              <w:kinsoku w:val="0"/>
              <w:overflowPunct w:val="0"/>
              <w:spacing w:line="276" w:lineRule="auto"/>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1F046A" w:rsidRDefault="009C16DF" w:rsidP="009C16DF">
            <w:pPr>
              <w:spacing w:line="276" w:lineRule="auto"/>
              <w:jc w:val="both"/>
              <w:rPr>
                <w:rFonts w:cs="Times New Roman"/>
                <w:b/>
                <w:bCs/>
              </w:rPr>
            </w:pPr>
            <w:r w:rsidRPr="001F046A">
              <w:rPr>
                <w:rFonts w:cs="Times New Roman"/>
                <w:b/>
                <w:bCs/>
              </w:rPr>
              <w:t>13</w:t>
            </w:r>
          </w:p>
        </w:tc>
        <w:tc>
          <w:tcPr>
            <w:tcW w:w="9498" w:type="dxa"/>
            <w:vAlign w:val="center"/>
          </w:tcPr>
          <w:p w:rsidR="009C16DF" w:rsidRPr="001F046A" w:rsidRDefault="009C16DF" w:rsidP="009C16DF">
            <w:pPr>
              <w:pStyle w:val="BodyText"/>
              <w:tabs>
                <w:tab w:val="left" w:pos="820"/>
              </w:tabs>
              <w:kinsoku w:val="0"/>
              <w:overflowPunct w:val="0"/>
              <w:ind w:left="0"/>
              <w:jc w:val="both"/>
              <w:rPr>
                <w:b/>
                <w:bCs/>
              </w:rPr>
            </w:pPr>
            <w:r w:rsidRPr="001F046A">
              <w:rPr>
                <w:b/>
                <w:bCs/>
              </w:rPr>
              <w:t>H</w:t>
            </w:r>
            <w:r w:rsidRPr="001F046A">
              <w:rPr>
                <w:b/>
                <w:bCs/>
                <w:spacing w:val="-2"/>
              </w:rPr>
              <w:t>a</w:t>
            </w:r>
            <w:r w:rsidRPr="001F046A">
              <w:rPr>
                <w:b/>
                <w:bCs/>
              </w:rPr>
              <w:t>ve</w:t>
            </w:r>
            <w:r w:rsidRPr="001F046A">
              <w:rPr>
                <w:b/>
                <w:bCs/>
                <w:spacing w:val="-1"/>
              </w:rPr>
              <w:t xml:space="preserve"> </w:t>
            </w:r>
            <w:r w:rsidRPr="001F046A">
              <w:rPr>
                <w:b/>
                <w:bCs/>
              </w:rPr>
              <w:t>the Co</w:t>
            </w:r>
            <w:r w:rsidRPr="001F046A">
              <w:rPr>
                <w:b/>
                <w:bCs/>
                <w:spacing w:val="1"/>
              </w:rPr>
              <w:t>r</w:t>
            </w:r>
            <w:r w:rsidRPr="001F046A">
              <w:rPr>
                <w:b/>
                <w:bCs/>
              </w:rPr>
              <w:t>e</w:t>
            </w:r>
            <w:r w:rsidRPr="001F046A">
              <w:rPr>
                <w:b/>
                <w:bCs/>
                <w:spacing w:val="-1"/>
              </w:rPr>
              <w:t xml:space="preserve"> </w:t>
            </w:r>
            <w:r w:rsidRPr="001F046A">
              <w:rPr>
                <w:b/>
                <w:bCs/>
              </w:rPr>
              <w:t>Promote</w:t>
            </w:r>
            <w:r w:rsidRPr="001F046A">
              <w:rPr>
                <w:b/>
                <w:bCs/>
                <w:spacing w:val="-2"/>
              </w:rPr>
              <w:t>r</w:t>
            </w:r>
            <w:r w:rsidRPr="001F046A">
              <w:rPr>
                <w:b/>
                <w:bCs/>
              </w:rPr>
              <w:t>s</w:t>
            </w:r>
            <w:r w:rsidRPr="001F046A">
              <w:rPr>
                <w:b/>
                <w:bCs/>
                <w:spacing w:val="2"/>
              </w:rPr>
              <w:t xml:space="preserve"> </w:t>
            </w:r>
            <w:r w:rsidRPr="001F046A">
              <w:rPr>
                <w:b/>
                <w:bCs/>
              </w:rPr>
              <w:t>d</w:t>
            </w:r>
            <w:r w:rsidRPr="001F046A">
              <w:rPr>
                <w:b/>
                <w:bCs/>
                <w:spacing w:val="-1"/>
              </w:rPr>
              <w:t>e</w:t>
            </w:r>
            <w:r w:rsidRPr="001F046A">
              <w:rPr>
                <w:b/>
                <w:bCs/>
              </w:rPr>
              <w:t>v</w:t>
            </w:r>
            <w:r w:rsidRPr="001F046A">
              <w:rPr>
                <w:b/>
                <w:bCs/>
                <w:spacing w:val="-1"/>
              </w:rPr>
              <w:t>e</w:t>
            </w:r>
            <w:r w:rsidRPr="001F046A">
              <w:rPr>
                <w:b/>
                <w:bCs/>
              </w:rPr>
              <w:t xml:space="preserve">loped </w:t>
            </w:r>
            <w:r w:rsidRPr="001F046A">
              <w:rPr>
                <w:b/>
                <w:bCs/>
                <w:spacing w:val="-2"/>
              </w:rPr>
              <w:t>a</w:t>
            </w:r>
            <w:r w:rsidRPr="001F046A">
              <w:rPr>
                <w:b/>
                <w:bCs/>
                <w:spacing w:val="4"/>
              </w:rPr>
              <w:t>n</w:t>
            </w:r>
            <w:r w:rsidRPr="001F046A">
              <w:rPr>
                <w:b/>
                <w:bCs/>
              </w:rPr>
              <w:t>y</w:t>
            </w:r>
            <w:r w:rsidRPr="001F046A">
              <w:rPr>
                <w:b/>
                <w:bCs/>
                <w:spacing w:val="-5"/>
              </w:rPr>
              <w:t xml:space="preserve"> </w:t>
            </w:r>
            <w:r w:rsidRPr="001F046A">
              <w:rPr>
                <w:b/>
                <w:bCs/>
                <w:spacing w:val="2"/>
              </w:rPr>
              <w:t>p</w:t>
            </w:r>
            <w:r w:rsidRPr="001F046A">
              <w:rPr>
                <w:b/>
                <w:bCs/>
              </w:rPr>
              <w:t>roj</w:t>
            </w:r>
            <w:r w:rsidRPr="001F046A">
              <w:rPr>
                <w:b/>
                <w:bCs/>
                <w:spacing w:val="-2"/>
              </w:rPr>
              <w:t>e</w:t>
            </w:r>
            <w:r w:rsidRPr="001F046A">
              <w:rPr>
                <w:b/>
                <w:bCs/>
                <w:spacing w:val="-1"/>
              </w:rPr>
              <w:t>c</w:t>
            </w:r>
            <w:r w:rsidRPr="001F046A">
              <w:rPr>
                <w:b/>
                <w:bCs/>
              </w:rPr>
              <w:t>t of</w:t>
            </w:r>
            <w:r w:rsidRPr="001F046A">
              <w:rPr>
                <w:b/>
                <w:bCs/>
                <w:spacing w:val="4"/>
              </w:rPr>
              <w:t xml:space="preserve"> </w:t>
            </w:r>
            <w:r w:rsidRPr="001F046A">
              <w:rPr>
                <w:b/>
                <w:bCs/>
                <w:u w:val="single"/>
              </w:rPr>
              <w:t>simil</w:t>
            </w:r>
            <w:r w:rsidRPr="001F046A">
              <w:rPr>
                <w:b/>
                <w:bCs/>
                <w:spacing w:val="-1"/>
                <w:u w:val="single"/>
              </w:rPr>
              <w:t>a</w:t>
            </w:r>
            <w:r w:rsidRPr="001F046A">
              <w:rPr>
                <w:b/>
                <w:bCs/>
                <w:u w:val="single"/>
              </w:rPr>
              <w:t>r n</w:t>
            </w:r>
            <w:r w:rsidRPr="001F046A">
              <w:rPr>
                <w:b/>
                <w:bCs/>
                <w:spacing w:val="-2"/>
                <w:u w:val="single"/>
              </w:rPr>
              <w:t>a</w:t>
            </w:r>
            <w:r w:rsidRPr="001F046A">
              <w:rPr>
                <w:b/>
                <w:bCs/>
                <w:u w:val="single"/>
              </w:rPr>
              <w:t>ture</w:t>
            </w:r>
            <w:r w:rsidRPr="001F046A">
              <w:rPr>
                <w:b/>
                <w:bCs/>
                <w:spacing w:val="-1"/>
                <w:u w:val="single"/>
              </w:rPr>
              <w:t xml:space="preserve"> </w:t>
            </w:r>
            <w:r w:rsidRPr="001F046A">
              <w:rPr>
                <w:b/>
                <w:bCs/>
              </w:rPr>
              <w:t>in the p</w:t>
            </w:r>
            <w:r w:rsidRPr="001F046A">
              <w:rPr>
                <w:b/>
                <w:bCs/>
                <w:spacing w:val="-2"/>
              </w:rPr>
              <w:t>a</w:t>
            </w:r>
            <w:r w:rsidRPr="001F046A">
              <w:rPr>
                <w:b/>
                <w:bCs/>
              </w:rPr>
              <w:t>s</w:t>
            </w:r>
            <w:r w:rsidRPr="001F046A">
              <w:rPr>
                <w:b/>
                <w:bCs/>
                <w:spacing w:val="2"/>
              </w:rPr>
              <w:t>t</w:t>
            </w:r>
            <w:r w:rsidRPr="001F046A">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820"/>
              </w:tabs>
              <w:kinsoku w:val="0"/>
              <w:overflowPunct w:val="0"/>
              <w:ind w:left="0" w:right="34"/>
              <w:jc w:val="both"/>
            </w:pPr>
            <w:r>
              <w:t>Ple</w:t>
            </w:r>
            <w:r>
              <w:rPr>
                <w:spacing w:val="-2"/>
              </w:rPr>
              <w:t>a</w:t>
            </w:r>
            <w:r>
              <w:t>se</w:t>
            </w:r>
            <w:r>
              <w:rPr>
                <w:spacing w:val="1"/>
              </w:rPr>
              <w:t xml:space="preserve"> </w:t>
            </w:r>
            <w:r>
              <w:t>p</w:t>
            </w:r>
            <w:r>
              <w:rPr>
                <w:spacing w:val="-1"/>
              </w:rPr>
              <w:t>r</w:t>
            </w:r>
            <w:r>
              <w:t>ovide</w:t>
            </w:r>
            <w:r>
              <w:rPr>
                <w:spacing w:val="1"/>
              </w:rPr>
              <w:t xml:space="preserve"> </w:t>
            </w:r>
            <w:r>
              <w:t>info</w:t>
            </w:r>
            <w:r>
              <w:rPr>
                <w:spacing w:val="-1"/>
              </w:rPr>
              <w:t>r</w:t>
            </w:r>
            <w:r>
              <w:t>mat</w:t>
            </w:r>
            <w:r>
              <w:rPr>
                <w:spacing w:val="2"/>
              </w:rPr>
              <w:t>i</w:t>
            </w:r>
            <w:r>
              <w:t>on</w:t>
            </w:r>
            <w:r>
              <w:rPr>
                <w:spacing w:val="2"/>
              </w:rPr>
              <w:t xml:space="preserve"> </w:t>
            </w:r>
            <w:r>
              <w:t>of</w:t>
            </w:r>
            <w:r>
              <w:rPr>
                <w:spacing w:val="1"/>
              </w:rPr>
              <w:t xml:space="preserve"> </w:t>
            </w:r>
            <w:r>
              <w:t>tot</w:t>
            </w:r>
            <w:r>
              <w:rPr>
                <w:spacing w:val="-1"/>
              </w:rPr>
              <w:t>a</w:t>
            </w:r>
            <w:r>
              <w:t>l</w:t>
            </w:r>
            <w:r>
              <w:rPr>
                <w:spacing w:val="2"/>
              </w:rPr>
              <w:t xml:space="preserve"> </w:t>
            </w:r>
            <w:r>
              <w:rPr>
                <w:spacing w:val="-1"/>
              </w:rPr>
              <w:t>c</w:t>
            </w:r>
            <w:r>
              <w:t>ost</w:t>
            </w:r>
            <w:r>
              <w:rPr>
                <w:spacing w:val="2"/>
              </w:rPr>
              <w:t xml:space="preserve"> </w:t>
            </w:r>
            <w:r>
              <w:t>of</w:t>
            </w:r>
            <w:r>
              <w:rPr>
                <w:spacing w:val="1"/>
              </w:rPr>
              <w:t xml:space="preserve"> </w:t>
            </w:r>
            <w:r>
              <w:t>p</w:t>
            </w:r>
            <w:r>
              <w:rPr>
                <w:spacing w:val="-1"/>
              </w:rPr>
              <w:t>r</w:t>
            </w:r>
            <w:r>
              <w:t>oje</w:t>
            </w:r>
            <w:r>
              <w:rPr>
                <w:spacing w:val="-2"/>
              </w:rPr>
              <w:t>c</w:t>
            </w:r>
            <w:r>
              <w:t>ts</w:t>
            </w:r>
            <w:r>
              <w:rPr>
                <w:spacing w:val="2"/>
              </w:rPr>
              <w:t xml:space="preserve"> </w:t>
            </w:r>
            <w:r>
              <w:rPr>
                <w:spacing w:val="-1"/>
              </w:rPr>
              <w:t>c</w:t>
            </w:r>
            <w:r>
              <w:t>ompl</w:t>
            </w:r>
            <w:r>
              <w:rPr>
                <w:spacing w:val="-1"/>
              </w:rPr>
              <w:t>e</w:t>
            </w:r>
            <w:r>
              <w:t>ted</w:t>
            </w:r>
            <w:r>
              <w:rPr>
                <w:spacing w:val="1"/>
              </w:rPr>
              <w:t xml:space="preserve"> </w:t>
            </w:r>
            <w:r>
              <w:t>(both</w:t>
            </w:r>
            <w:r>
              <w:rPr>
                <w:spacing w:val="1"/>
              </w:rPr>
              <w:t xml:space="preserve"> </w:t>
            </w:r>
            <w:r>
              <w:rPr>
                <w:spacing w:val="-1"/>
              </w:rPr>
              <w:t>c</w:t>
            </w:r>
            <w:r>
              <w:t>o</w:t>
            </w:r>
            <w:r>
              <w:rPr>
                <w:spacing w:val="-1"/>
              </w:rPr>
              <w:t>r</w:t>
            </w:r>
            <w:r>
              <w:t>e</w:t>
            </w:r>
            <w:r>
              <w:rPr>
                <w:spacing w:val="1"/>
              </w:rPr>
              <w:t xml:space="preserve"> </w:t>
            </w:r>
            <w:r>
              <w:rPr>
                <w:spacing w:val="2"/>
              </w:rPr>
              <w:t>s</w:t>
            </w:r>
            <w:r>
              <w:rPr>
                <w:spacing w:val="-1"/>
              </w:rPr>
              <w:t>ec</w:t>
            </w:r>
            <w:r>
              <w:t>tor</w:t>
            </w:r>
            <w:r>
              <w:rPr>
                <w:spacing w:val="1"/>
              </w:rPr>
              <w:t xml:space="preserve"> </w:t>
            </w:r>
            <w:r>
              <w:rPr>
                <w:spacing w:val="-1"/>
              </w:rPr>
              <w:t>a</w:t>
            </w:r>
            <w:r>
              <w:t>nd</w:t>
            </w:r>
            <w:r>
              <w:rPr>
                <w:spacing w:val="2"/>
              </w:rPr>
              <w:t xml:space="preserve"> </w:t>
            </w:r>
            <w:r>
              <w:t>No</w:t>
            </w:r>
            <w:r>
              <w:rPr>
                <w:spacing w:val="5"/>
              </w:rPr>
              <w:t>n</w:t>
            </w:r>
            <w:r>
              <w:rPr>
                <w:spacing w:val="1"/>
              </w:rPr>
              <w:t>-</w:t>
            </w:r>
            <w:r>
              <w:rPr>
                <w:spacing w:val="-1"/>
              </w:rPr>
              <w:t>c</w:t>
            </w:r>
            <w:r>
              <w:t>o</w:t>
            </w:r>
            <w:r>
              <w:rPr>
                <w:spacing w:val="-1"/>
              </w:rPr>
              <w:t>r</w:t>
            </w:r>
            <w:r>
              <w:t>e s</w:t>
            </w:r>
            <w:r>
              <w:rPr>
                <w:spacing w:val="-1"/>
              </w:rPr>
              <w:t>ec</w:t>
            </w:r>
            <w:r>
              <w:t>tor p</w:t>
            </w:r>
            <w:r>
              <w:rPr>
                <w:spacing w:val="-1"/>
              </w:rPr>
              <w:t>r</w:t>
            </w:r>
            <w:r>
              <w:t>oj</w:t>
            </w:r>
            <w:r>
              <w:rPr>
                <w:spacing w:val="1"/>
              </w:rPr>
              <w:t>e</w:t>
            </w:r>
            <w:r>
              <w:rPr>
                <w:spacing w:val="-1"/>
              </w:rPr>
              <w:t>c</w:t>
            </w:r>
            <w:r>
              <w:t>ts) of</w:t>
            </w:r>
            <w:r>
              <w:rPr>
                <w:spacing w:val="-1"/>
              </w:rPr>
              <w:t xml:space="preserve"> </w:t>
            </w:r>
            <w:r>
              <w:t>simil</w:t>
            </w:r>
            <w:r>
              <w:rPr>
                <w:spacing w:val="-1"/>
              </w:rPr>
              <w:t>a</w:t>
            </w:r>
            <w:r>
              <w:t>r n</w:t>
            </w:r>
            <w:r>
              <w:rPr>
                <w:spacing w:val="-2"/>
              </w:rPr>
              <w:t>a</w:t>
            </w:r>
            <w:r>
              <w:t xml:space="preserve">ture </w:t>
            </w:r>
            <w:r>
              <w:rPr>
                <w:spacing w:val="-1"/>
              </w:rPr>
              <w:t>c</w:t>
            </w:r>
            <w:r>
              <w:t>ompl</w:t>
            </w:r>
            <w:r>
              <w:rPr>
                <w:spacing w:val="-1"/>
              </w:rPr>
              <w:t>e</w:t>
            </w:r>
            <w:r>
              <w:t>ted in the p</w:t>
            </w:r>
            <w:r>
              <w:rPr>
                <w:spacing w:val="-1"/>
              </w:rPr>
              <w:t>a</w:t>
            </w:r>
            <w:r>
              <w:t>st.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820"/>
              </w:tabs>
              <w:kinsoku w:val="0"/>
              <w:overflowPunct w:val="0"/>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1F046A" w:rsidRDefault="009C16DF" w:rsidP="009C16DF">
            <w:pPr>
              <w:spacing w:line="276" w:lineRule="auto"/>
              <w:jc w:val="both"/>
              <w:rPr>
                <w:rFonts w:cs="Times New Roman"/>
                <w:b/>
                <w:bCs/>
              </w:rPr>
            </w:pPr>
            <w:r w:rsidRPr="001F046A">
              <w:rPr>
                <w:rFonts w:cs="Times New Roman"/>
                <w:b/>
                <w:bCs/>
              </w:rPr>
              <w:t>14</w:t>
            </w:r>
          </w:p>
        </w:tc>
        <w:tc>
          <w:tcPr>
            <w:tcW w:w="9498" w:type="dxa"/>
            <w:vAlign w:val="center"/>
          </w:tcPr>
          <w:p w:rsidR="009C16DF" w:rsidRPr="001F046A" w:rsidRDefault="009C16DF" w:rsidP="009C16DF">
            <w:pPr>
              <w:pStyle w:val="BodyText"/>
              <w:tabs>
                <w:tab w:val="left" w:pos="820"/>
              </w:tabs>
              <w:kinsoku w:val="0"/>
              <w:overflowPunct w:val="0"/>
              <w:ind w:left="0"/>
              <w:jc w:val="both"/>
              <w:rPr>
                <w:b/>
                <w:bCs/>
              </w:rPr>
            </w:pPr>
            <w:r w:rsidRPr="001F046A">
              <w:rPr>
                <w:b/>
                <w:bCs/>
              </w:rPr>
              <w:t>H</w:t>
            </w:r>
            <w:r w:rsidRPr="001F046A">
              <w:rPr>
                <w:b/>
                <w:bCs/>
                <w:spacing w:val="-2"/>
              </w:rPr>
              <w:t>a</w:t>
            </w:r>
            <w:r w:rsidRPr="001F046A">
              <w:rPr>
                <w:b/>
                <w:bCs/>
              </w:rPr>
              <w:t>ve</w:t>
            </w:r>
            <w:r w:rsidRPr="001F046A">
              <w:rPr>
                <w:b/>
                <w:bCs/>
                <w:spacing w:val="-1"/>
              </w:rPr>
              <w:t xml:space="preserve"> </w:t>
            </w:r>
            <w:r w:rsidRPr="001F046A">
              <w:rPr>
                <w:b/>
                <w:bCs/>
              </w:rPr>
              <w:t>the Co</w:t>
            </w:r>
            <w:r w:rsidRPr="001F046A">
              <w:rPr>
                <w:b/>
                <w:bCs/>
                <w:spacing w:val="1"/>
              </w:rPr>
              <w:t>r</w:t>
            </w:r>
            <w:r w:rsidRPr="001F046A">
              <w:rPr>
                <w:b/>
                <w:bCs/>
              </w:rPr>
              <w:t>e</w:t>
            </w:r>
            <w:r w:rsidRPr="001F046A">
              <w:rPr>
                <w:b/>
                <w:bCs/>
                <w:spacing w:val="-1"/>
              </w:rPr>
              <w:t xml:space="preserve"> </w:t>
            </w:r>
            <w:r w:rsidRPr="001F046A">
              <w:rPr>
                <w:b/>
                <w:bCs/>
              </w:rPr>
              <w:t>Promote</w:t>
            </w:r>
            <w:r w:rsidRPr="001F046A">
              <w:rPr>
                <w:b/>
                <w:bCs/>
                <w:spacing w:val="-2"/>
              </w:rPr>
              <w:t>r</w:t>
            </w:r>
            <w:r w:rsidRPr="001F046A">
              <w:rPr>
                <w:b/>
                <w:bCs/>
              </w:rPr>
              <w:t>s</w:t>
            </w:r>
            <w:r w:rsidRPr="001F046A">
              <w:rPr>
                <w:b/>
                <w:bCs/>
                <w:spacing w:val="2"/>
              </w:rPr>
              <w:t xml:space="preserve"> </w:t>
            </w:r>
            <w:r w:rsidRPr="001F046A">
              <w:rPr>
                <w:b/>
                <w:bCs/>
              </w:rPr>
              <w:t>d</w:t>
            </w:r>
            <w:r w:rsidRPr="001F046A">
              <w:rPr>
                <w:b/>
                <w:bCs/>
                <w:spacing w:val="-1"/>
              </w:rPr>
              <w:t>e</w:t>
            </w:r>
            <w:r w:rsidRPr="001F046A">
              <w:rPr>
                <w:b/>
                <w:bCs/>
              </w:rPr>
              <w:t>v</w:t>
            </w:r>
            <w:r w:rsidRPr="001F046A">
              <w:rPr>
                <w:b/>
                <w:bCs/>
                <w:spacing w:val="-1"/>
              </w:rPr>
              <w:t>e</w:t>
            </w:r>
            <w:r w:rsidRPr="001F046A">
              <w:rPr>
                <w:b/>
                <w:bCs/>
              </w:rPr>
              <w:t>loped or</w:t>
            </w:r>
            <w:r w:rsidRPr="001F046A">
              <w:rPr>
                <w:b/>
                <w:bCs/>
                <w:spacing w:val="-2"/>
              </w:rPr>
              <w:t xml:space="preserve"> </w:t>
            </w:r>
            <w:r w:rsidRPr="001F046A">
              <w:rPr>
                <w:b/>
                <w:bCs/>
              </w:rPr>
              <w:t>o</w:t>
            </w:r>
            <w:r w:rsidRPr="001F046A">
              <w:rPr>
                <w:b/>
                <w:bCs/>
                <w:spacing w:val="2"/>
              </w:rPr>
              <w:t>p</w:t>
            </w:r>
            <w:r w:rsidRPr="001F046A">
              <w:rPr>
                <w:b/>
                <w:bCs/>
                <w:spacing w:val="-1"/>
              </w:rPr>
              <w:t>e</w:t>
            </w:r>
            <w:r w:rsidRPr="001F046A">
              <w:rPr>
                <w:b/>
                <w:bCs/>
              </w:rPr>
              <w:t>r</w:t>
            </w:r>
            <w:r w:rsidRPr="001F046A">
              <w:rPr>
                <w:b/>
                <w:bCs/>
                <w:spacing w:val="-2"/>
              </w:rPr>
              <w:t>a</w:t>
            </w:r>
            <w:r w:rsidRPr="001F046A">
              <w:rPr>
                <w:b/>
                <w:bCs/>
                <w:spacing w:val="2"/>
              </w:rPr>
              <w:t>t</w:t>
            </w:r>
            <w:r w:rsidRPr="001F046A">
              <w:rPr>
                <w:b/>
                <w:bCs/>
                <w:spacing w:val="-1"/>
              </w:rPr>
              <w:t>e</w:t>
            </w:r>
            <w:r w:rsidRPr="001F046A">
              <w:rPr>
                <w:b/>
                <w:bCs/>
              </w:rPr>
              <w:t xml:space="preserve">d </w:t>
            </w:r>
            <w:r w:rsidRPr="001F046A">
              <w:rPr>
                <w:b/>
                <w:bCs/>
                <w:spacing w:val="1"/>
              </w:rPr>
              <w:t>a</w:t>
            </w:r>
            <w:r w:rsidRPr="001F046A">
              <w:rPr>
                <w:b/>
                <w:bCs/>
                <w:spacing w:val="2"/>
              </w:rPr>
              <w:t>n</w:t>
            </w:r>
            <w:r w:rsidRPr="001F046A">
              <w:rPr>
                <w:b/>
                <w:bCs/>
              </w:rPr>
              <w:t>y</w:t>
            </w:r>
            <w:r w:rsidRPr="001F046A">
              <w:rPr>
                <w:b/>
                <w:bCs/>
                <w:spacing w:val="-5"/>
              </w:rPr>
              <w:t xml:space="preserve"> </w:t>
            </w:r>
            <w:r w:rsidRPr="001F046A">
              <w:rPr>
                <w:b/>
                <w:bCs/>
              </w:rPr>
              <w:t>inf</w:t>
            </w:r>
            <w:r w:rsidRPr="001F046A">
              <w:rPr>
                <w:b/>
                <w:bCs/>
                <w:spacing w:val="1"/>
              </w:rPr>
              <w:t>r</w:t>
            </w:r>
            <w:r w:rsidRPr="001F046A">
              <w:rPr>
                <w:b/>
                <w:bCs/>
                <w:spacing w:val="-1"/>
              </w:rPr>
              <w:t>a</w:t>
            </w:r>
            <w:r w:rsidRPr="001F046A">
              <w:rPr>
                <w:b/>
                <w:bCs/>
              </w:rPr>
              <w:t>stru</w:t>
            </w:r>
            <w:r w:rsidRPr="001F046A">
              <w:rPr>
                <w:b/>
                <w:bCs/>
                <w:spacing w:val="-1"/>
              </w:rPr>
              <w:t>c</w:t>
            </w:r>
            <w:r w:rsidRPr="001F046A">
              <w:rPr>
                <w:b/>
                <w:bCs/>
              </w:rPr>
              <w:t>tu</w:t>
            </w:r>
            <w:r w:rsidRPr="001F046A">
              <w:rPr>
                <w:b/>
                <w:bCs/>
                <w:spacing w:val="1"/>
              </w:rPr>
              <w:t>r</w:t>
            </w:r>
            <w:r w:rsidRPr="001F046A">
              <w:rPr>
                <w:b/>
                <w:bCs/>
              </w:rPr>
              <w:t>e</w:t>
            </w:r>
            <w:r w:rsidRPr="001F046A">
              <w:rPr>
                <w:b/>
                <w:bCs/>
                <w:spacing w:val="-1"/>
              </w:rPr>
              <w:t xml:space="preserve"> </w:t>
            </w:r>
            <w:r w:rsidRPr="001F046A">
              <w:rPr>
                <w:b/>
                <w:bCs/>
              </w:rPr>
              <w:t>proje</w:t>
            </w:r>
            <w:r w:rsidRPr="001F046A">
              <w:rPr>
                <w:b/>
                <w:bCs/>
                <w:spacing w:val="-1"/>
              </w:rPr>
              <w:t>c</w:t>
            </w:r>
            <w:r w:rsidRPr="001F046A">
              <w:rPr>
                <w:b/>
                <w:bCs/>
              </w:rPr>
              <w:t>t of</w:t>
            </w:r>
            <w:r w:rsidRPr="001F046A">
              <w:rPr>
                <w:b/>
                <w:bCs/>
                <w:spacing w:val="3"/>
              </w:rPr>
              <w:t xml:space="preserve"> </w:t>
            </w:r>
            <w:r w:rsidRPr="001F046A">
              <w:rPr>
                <w:b/>
                <w:bCs/>
                <w:u w:val="single"/>
              </w:rPr>
              <w:t>simil</w:t>
            </w:r>
            <w:r w:rsidRPr="001F046A">
              <w:rPr>
                <w:b/>
                <w:bCs/>
                <w:spacing w:val="-1"/>
                <w:u w:val="single"/>
              </w:rPr>
              <w:t>a</w:t>
            </w:r>
            <w:r w:rsidRPr="001F046A">
              <w:rPr>
                <w:b/>
                <w:bCs/>
                <w:u w:val="single"/>
              </w:rPr>
              <w:t>r si</w:t>
            </w:r>
            <w:r w:rsidRPr="001F046A">
              <w:rPr>
                <w:b/>
                <w:bCs/>
                <w:spacing w:val="1"/>
                <w:u w:val="single"/>
              </w:rPr>
              <w:t>z</w:t>
            </w:r>
            <w:r w:rsidRPr="001F046A">
              <w:rPr>
                <w:b/>
                <w:bCs/>
                <w:spacing w:val="-3"/>
                <w:u w:val="single"/>
              </w:rPr>
              <w:t>e</w:t>
            </w:r>
            <w:r w:rsidRPr="001F046A">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ind w:left="0"/>
              <w:jc w:val="both"/>
            </w:pPr>
            <w:r>
              <w:t>Ple</w:t>
            </w:r>
            <w:r>
              <w:rPr>
                <w:spacing w:val="-2"/>
              </w:rPr>
              <w:t>a</w:t>
            </w:r>
            <w:r>
              <w:t>se</w:t>
            </w:r>
            <w:r>
              <w:rPr>
                <w:spacing w:val="23"/>
              </w:rPr>
              <w:t xml:space="preserve"> </w:t>
            </w:r>
            <w:r>
              <w:t>p</w:t>
            </w:r>
            <w:r>
              <w:rPr>
                <w:spacing w:val="-1"/>
              </w:rPr>
              <w:t>r</w:t>
            </w:r>
            <w:r>
              <w:t>ovide</w:t>
            </w:r>
            <w:r>
              <w:rPr>
                <w:spacing w:val="25"/>
              </w:rPr>
              <w:t xml:space="preserve"> </w:t>
            </w:r>
            <w:r>
              <w:t>info</w:t>
            </w:r>
            <w:r>
              <w:rPr>
                <w:spacing w:val="-1"/>
              </w:rPr>
              <w:t>r</w:t>
            </w:r>
            <w:r>
              <w:t>mat</w:t>
            </w:r>
            <w:r>
              <w:rPr>
                <w:spacing w:val="2"/>
              </w:rPr>
              <w:t>i</w:t>
            </w:r>
            <w:r>
              <w:t>on</w:t>
            </w:r>
            <w:r>
              <w:rPr>
                <w:spacing w:val="23"/>
              </w:rPr>
              <w:t xml:space="preserve"> </w:t>
            </w:r>
            <w:r>
              <w:t>of</w:t>
            </w:r>
            <w:r>
              <w:rPr>
                <w:spacing w:val="23"/>
              </w:rPr>
              <w:t xml:space="preserve"> </w:t>
            </w:r>
            <w:r>
              <w:t>p</w:t>
            </w:r>
            <w:r>
              <w:rPr>
                <w:spacing w:val="-1"/>
              </w:rPr>
              <w:t>r</w:t>
            </w:r>
            <w:r>
              <w:t>oj</w:t>
            </w:r>
            <w:r>
              <w:rPr>
                <w:spacing w:val="1"/>
              </w:rPr>
              <w:t>e</w:t>
            </w:r>
            <w:r>
              <w:rPr>
                <w:spacing w:val="-1"/>
              </w:rPr>
              <w:t>c</w:t>
            </w:r>
            <w:r>
              <w:t>ts</w:t>
            </w:r>
            <w:r>
              <w:rPr>
                <w:spacing w:val="24"/>
              </w:rPr>
              <w:t xml:space="preserve"> </w:t>
            </w:r>
            <w:r>
              <w:t>d</w:t>
            </w:r>
            <w:r>
              <w:rPr>
                <w:spacing w:val="-1"/>
              </w:rPr>
              <w:t>e</w:t>
            </w:r>
            <w:r>
              <w:rPr>
                <w:spacing w:val="2"/>
              </w:rPr>
              <w:t>v</w:t>
            </w:r>
            <w:r>
              <w:rPr>
                <w:spacing w:val="-1"/>
              </w:rPr>
              <w:t>e</w:t>
            </w:r>
            <w:r>
              <w:t>loped</w:t>
            </w:r>
            <w:r>
              <w:rPr>
                <w:spacing w:val="25"/>
              </w:rPr>
              <w:t xml:space="preserve"> </w:t>
            </w:r>
            <w:r>
              <w:t>or</w:t>
            </w:r>
            <w:r>
              <w:rPr>
                <w:spacing w:val="23"/>
              </w:rPr>
              <w:t xml:space="preserve"> </w:t>
            </w:r>
            <w:r>
              <w:t>op</w:t>
            </w:r>
            <w:r>
              <w:rPr>
                <w:spacing w:val="1"/>
              </w:rPr>
              <w:t>e</w:t>
            </w:r>
            <w:r>
              <w:t>r</w:t>
            </w:r>
            <w:r>
              <w:rPr>
                <w:spacing w:val="-2"/>
              </w:rPr>
              <w:t>a</w:t>
            </w:r>
            <w:r>
              <w:t>ted</w:t>
            </w:r>
            <w:r>
              <w:rPr>
                <w:spacing w:val="23"/>
              </w:rPr>
              <w:t xml:space="preserve"> </w:t>
            </w:r>
            <w:r>
              <w:t>in</w:t>
            </w:r>
            <w:r>
              <w:rPr>
                <w:spacing w:val="31"/>
              </w:rPr>
              <w:t xml:space="preserve"> </w:t>
            </w:r>
            <w:r>
              <w:rPr>
                <w:u w:val="single"/>
              </w:rPr>
              <w:t>inf</w:t>
            </w:r>
            <w:r>
              <w:rPr>
                <w:spacing w:val="-1"/>
                <w:u w:val="single"/>
              </w:rPr>
              <w:t>ra</w:t>
            </w:r>
            <w:r>
              <w:rPr>
                <w:u w:val="single"/>
              </w:rPr>
              <w:t>str</w:t>
            </w:r>
            <w:r>
              <w:rPr>
                <w:spacing w:val="2"/>
                <w:u w:val="single"/>
              </w:rPr>
              <w:t>u</w:t>
            </w:r>
            <w:r>
              <w:rPr>
                <w:spacing w:val="-1"/>
                <w:u w:val="single"/>
              </w:rPr>
              <w:t>c</w:t>
            </w:r>
            <w:r>
              <w:rPr>
                <w:u w:val="single"/>
              </w:rPr>
              <w:t>ture</w:t>
            </w:r>
            <w:r>
              <w:rPr>
                <w:spacing w:val="22"/>
                <w:u w:val="single"/>
              </w:rPr>
              <w:t xml:space="preserve"> </w:t>
            </w:r>
            <w:r>
              <w:rPr>
                <w:u w:val="single"/>
              </w:rPr>
              <w:t>s</w:t>
            </w:r>
            <w:r>
              <w:rPr>
                <w:spacing w:val="1"/>
                <w:u w:val="single"/>
              </w:rPr>
              <w:t>e</w:t>
            </w:r>
            <w:r>
              <w:rPr>
                <w:spacing w:val="-1"/>
                <w:u w:val="single"/>
              </w:rPr>
              <w:t>c</w:t>
            </w:r>
            <w:r>
              <w:rPr>
                <w:u w:val="single"/>
              </w:rPr>
              <w:t>tor</w:t>
            </w:r>
            <w:r>
              <w:rPr>
                <w:spacing w:val="25"/>
                <w:u w:val="single"/>
              </w:rPr>
              <w:t xml:space="preserve"> </w:t>
            </w:r>
            <w:r>
              <w:t>in</w:t>
            </w:r>
            <w:r>
              <w:rPr>
                <w:spacing w:val="24"/>
              </w:rPr>
              <w:t xml:space="preserve"> </w:t>
            </w:r>
            <w:r>
              <w:t>t</w:t>
            </w:r>
            <w:r>
              <w:rPr>
                <w:spacing w:val="2"/>
              </w:rPr>
              <w:t>h</w:t>
            </w:r>
            <w:r>
              <w:t>e p</w:t>
            </w:r>
            <w:r>
              <w:rPr>
                <w:spacing w:val="-1"/>
              </w:rPr>
              <w:t>a</w:t>
            </w:r>
            <w:r>
              <w:t>st.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Pr="00530573" w:rsidRDefault="009C16DF" w:rsidP="009C16DF">
            <w:pPr>
              <w:pStyle w:val="BodyText"/>
              <w:tabs>
                <w:tab w:val="left" w:pos="820"/>
              </w:tabs>
              <w:kinsoku w:val="0"/>
              <w:overflowPunct w:val="0"/>
              <w:ind w:left="0" w:right="34"/>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1F046A" w:rsidRDefault="009C16DF" w:rsidP="009C16DF">
            <w:pPr>
              <w:spacing w:line="276" w:lineRule="auto"/>
              <w:jc w:val="both"/>
              <w:rPr>
                <w:rFonts w:cs="Times New Roman"/>
                <w:b/>
                <w:bCs/>
              </w:rPr>
            </w:pPr>
            <w:r w:rsidRPr="001F046A">
              <w:rPr>
                <w:rFonts w:cs="Times New Roman"/>
                <w:b/>
                <w:bCs/>
              </w:rPr>
              <w:t>15</w:t>
            </w:r>
          </w:p>
        </w:tc>
        <w:tc>
          <w:tcPr>
            <w:tcW w:w="9498" w:type="dxa"/>
            <w:vAlign w:val="center"/>
          </w:tcPr>
          <w:p w:rsidR="009C16DF" w:rsidRPr="001F046A" w:rsidRDefault="009C16DF" w:rsidP="009C16DF">
            <w:pPr>
              <w:pStyle w:val="BodyText"/>
              <w:tabs>
                <w:tab w:val="left" w:pos="820"/>
              </w:tabs>
              <w:kinsoku w:val="0"/>
              <w:overflowPunct w:val="0"/>
              <w:ind w:left="0"/>
              <w:jc w:val="both"/>
              <w:rPr>
                <w:b/>
                <w:bCs/>
              </w:rPr>
            </w:pPr>
            <w:r w:rsidRPr="001F046A">
              <w:rPr>
                <w:b/>
                <w:bCs/>
              </w:rPr>
              <w:t>H</w:t>
            </w:r>
            <w:r w:rsidRPr="001F046A">
              <w:rPr>
                <w:b/>
                <w:bCs/>
                <w:spacing w:val="-2"/>
              </w:rPr>
              <w:t>a</w:t>
            </w:r>
            <w:r w:rsidRPr="001F046A">
              <w:rPr>
                <w:b/>
                <w:bCs/>
              </w:rPr>
              <w:t>ve</w:t>
            </w:r>
            <w:r w:rsidRPr="001F046A">
              <w:rPr>
                <w:b/>
                <w:bCs/>
                <w:spacing w:val="-1"/>
              </w:rPr>
              <w:t xml:space="preserve"> </w:t>
            </w:r>
            <w:r w:rsidRPr="001F046A">
              <w:rPr>
                <w:b/>
                <w:bCs/>
              </w:rPr>
              <w:t>the Co</w:t>
            </w:r>
            <w:r w:rsidRPr="001F046A">
              <w:rPr>
                <w:b/>
                <w:bCs/>
                <w:spacing w:val="1"/>
              </w:rPr>
              <w:t>r</w:t>
            </w:r>
            <w:r w:rsidRPr="001F046A">
              <w:rPr>
                <w:b/>
                <w:bCs/>
              </w:rPr>
              <w:t>e</w:t>
            </w:r>
            <w:r w:rsidRPr="001F046A">
              <w:rPr>
                <w:b/>
                <w:bCs/>
                <w:spacing w:val="-1"/>
              </w:rPr>
              <w:t xml:space="preserve"> </w:t>
            </w:r>
            <w:r w:rsidRPr="001F046A">
              <w:rPr>
                <w:b/>
                <w:bCs/>
              </w:rPr>
              <w:t>Promote</w:t>
            </w:r>
            <w:r w:rsidRPr="001F046A">
              <w:rPr>
                <w:b/>
                <w:bCs/>
                <w:spacing w:val="-2"/>
              </w:rPr>
              <w:t>r</w:t>
            </w:r>
            <w:r w:rsidRPr="001F046A">
              <w:rPr>
                <w:b/>
                <w:bCs/>
              </w:rPr>
              <w:t>s</w:t>
            </w:r>
            <w:r w:rsidRPr="001F046A">
              <w:rPr>
                <w:b/>
                <w:bCs/>
                <w:spacing w:val="2"/>
              </w:rPr>
              <w:t xml:space="preserve"> </w:t>
            </w:r>
            <w:r w:rsidRPr="001F046A">
              <w:rPr>
                <w:b/>
                <w:bCs/>
              </w:rPr>
              <w:t>set up or</w:t>
            </w:r>
            <w:r w:rsidRPr="001F046A">
              <w:rPr>
                <w:b/>
                <w:bCs/>
                <w:spacing w:val="-1"/>
              </w:rPr>
              <w:t xml:space="preserve"> </w:t>
            </w:r>
            <w:r w:rsidRPr="001F046A">
              <w:rPr>
                <w:b/>
                <w:bCs/>
              </w:rPr>
              <w:t>mana</w:t>
            </w:r>
            <w:r w:rsidRPr="001F046A">
              <w:rPr>
                <w:b/>
                <w:bCs/>
                <w:spacing w:val="-3"/>
              </w:rPr>
              <w:t>g</w:t>
            </w:r>
            <w:r w:rsidRPr="001F046A">
              <w:rPr>
                <w:b/>
                <w:bCs/>
                <w:spacing w:val="-1"/>
              </w:rPr>
              <w:t>e</w:t>
            </w:r>
            <w:r w:rsidRPr="001F046A">
              <w:rPr>
                <w:b/>
                <w:bCs/>
              </w:rPr>
              <w:t>d</w:t>
            </w:r>
            <w:r w:rsidRPr="001F046A">
              <w:rPr>
                <w:b/>
                <w:bCs/>
                <w:spacing w:val="2"/>
              </w:rPr>
              <w:t xml:space="preserve"> </w:t>
            </w:r>
            <w:r w:rsidRPr="001F046A">
              <w:rPr>
                <w:b/>
                <w:bCs/>
                <w:spacing w:val="-1"/>
              </w:rPr>
              <w:t>a</w:t>
            </w:r>
            <w:r w:rsidRPr="001F046A">
              <w:rPr>
                <w:b/>
                <w:bCs/>
                <w:spacing w:val="4"/>
              </w:rPr>
              <w:t>n</w:t>
            </w:r>
            <w:r w:rsidRPr="001F046A">
              <w:rPr>
                <w:b/>
                <w:bCs/>
              </w:rPr>
              <w:t>y</w:t>
            </w:r>
            <w:r w:rsidRPr="001F046A">
              <w:rPr>
                <w:b/>
                <w:bCs/>
                <w:spacing w:val="-5"/>
              </w:rPr>
              <w:t xml:space="preserve"> </w:t>
            </w:r>
            <w:r w:rsidRPr="001F046A">
              <w:rPr>
                <w:b/>
                <w:bCs/>
              </w:rPr>
              <w:t>like</w:t>
            </w:r>
            <w:r w:rsidRPr="001F046A">
              <w:rPr>
                <w:b/>
                <w:bCs/>
                <w:spacing w:val="-1"/>
              </w:rPr>
              <w:t xml:space="preserve"> </w:t>
            </w:r>
            <w:r w:rsidRPr="001F046A">
              <w:rPr>
                <w:b/>
                <w:bCs/>
              </w:rPr>
              <w:t>si</w:t>
            </w:r>
            <w:r w:rsidRPr="001F046A">
              <w:rPr>
                <w:b/>
                <w:bCs/>
                <w:spacing w:val="1"/>
              </w:rPr>
              <w:t>z</w:t>
            </w:r>
            <w:r w:rsidRPr="001F046A">
              <w:rPr>
                <w:b/>
                <w:bCs/>
              </w:rPr>
              <w:t>e</w:t>
            </w:r>
            <w:r w:rsidRPr="001F046A">
              <w:rPr>
                <w:b/>
                <w:bCs/>
                <w:spacing w:val="-1"/>
              </w:rPr>
              <w:t xml:space="preserve"> </w:t>
            </w:r>
            <w:r w:rsidRPr="001F046A">
              <w:rPr>
                <w:b/>
                <w:bCs/>
              </w:rPr>
              <w:t>industrial p</w:t>
            </w:r>
            <w:r w:rsidRPr="001F046A">
              <w:rPr>
                <w:b/>
                <w:bCs/>
                <w:spacing w:val="-1"/>
              </w:rPr>
              <w:t>r</w:t>
            </w:r>
            <w:r w:rsidRPr="001F046A">
              <w:rPr>
                <w:b/>
                <w:bCs/>
              </w:rPr>
              <w:t>oje</w:t>
            </w:r>
            <w:r w:rsidRPr="001F046A">
              <w:rPr>
                <w:b/>
                <w:bCs/>
                <w:spacing w:val="-2"/>
              </w:rPr>
              <w:t>c</w:t>
            </w:r>
            <w:r w:rsidRPr="001F046A">
              <w:rPr>
                <w:b/>
                <w:bCs/>
              </w:rPr>
              <w:t>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ind w:left="0"/>
              <w:jc w:val="both"/>
            </w:pPr>
            <w:r>
              <w:t>Ple</w:t>
            </w:r>
            <w:r>
              <w:rPr>
                <w:spacing w:val="-2"/>
              </w:rPr>
              <w:t>a</w:t>
            </w:r>
            <w:r>
              <w:t>se</w:t>
            </w:r>
            <w:r>
              <w:rPr>
                <w:spacing w:val="-1"/>
              </w:rPr>
              <w:t xml:space="preserve"> </w:t>
            </w:r>
            <w:r>
              <w:t>pro</w:t>
            </w:r>
            <w:r>
              <w:rPr>
                <w:spacing w:val="-1"/>
              </w:rPr>
              <w:t>v</w:t>
            </w:r>
            <w:r>
              <w:t>ide in</w:t>
            </w:r>
            <w:r>
              <w:rPr>
                <w:spacing w:val="-1"/>
              </w:rPr>
              <w:t>f</w:t>
            </w:r>
            <w:r>
              <w:t>o</w:t>
            </w:r>
            <w:r>
              <w:rPr>
                <w:spacing w:val="-1"/>
              </w:rPr>
              <w:t>r</w:t>
            </w:r>
            <w:r>
              <w:rPr>
                <w:spacing w:val="2"/>
              </w:rPr>
              <w:t>m</w:t>
            </w:r>
            <w:r>
              <w:rPr>
                <w:spacing w:val="-1"/>
              </w:rPr>
              <w:t>a</w:t>
            </w:r>
            <w:r>
              <w:t>tion of</w:t>
            </w:r>
            <w:r>
              <w:rPr>
                <w:spacing w:val="-1"/>
              </w:rPr>
              <w:t xml:space="preserve"> </w:t>
            </w:r>
            <w:r>
              <w:t xml:space="preserve">the </w:t>
            </w:r>
            <w:r>
              <w:rPr>
                <w:u w:val="single"/>
              </w:rPr>
              <w:t xml:space="preserve">industrial </w:t>
            </w:r>
            <w:r>
              <w:t>p</w:t>
            </w:r>
            <w:r>
              <w:rPr>
                <w:spacing w:val="-1"/>
              </w:rPr>
              <w:t>r</w:t>
            </w:r>
            <w:r>
              <w:t>oj</w:t>
            </w:r>
            <w:r>
              <w:rPr>
                <w:spacing w:val="1"/>
              </w:rPr>
              <w:t>e</w:t>
            </w:r>
            <w:r>
              <w:rPr>
                <w:spacing w:val="-1"/>
              </w:rPr>
              <w:t>c</w:t>
            </w:r>
            <w:r>
              <w:t>ts s</w:t>
            </w:r>
            <w:r>
              <w:rPr>
                <w:spacing w:val="-1"/>
              </w:rPr>
              <w:t>e</w:t>
            </w:r>
            <w:r>
              <w:t>t up or m</w:t>
            </w:r>
            <w:r>
              <w:rPr>
                <w:spacing w:val="-1"/>
              </w:rPr>
              <w:t>a</w:t>
            </w:r>
            <w:r>
              <w:t>n</w:t>
            </w:r>
            <w:r>
              <w:rPr>
                <w:spacing w:val="1"/>
              </w:rPr>
              <w:t>a</w:t>
            </w:r>
            <w:r>
              <w:rPr>
                <w:spacing w:val="-3"/>
              </w:rPr>
              <w:t>g</w:t>
            </w:r>
            <w:r>
              <w:rPr>
                <w:spacing w:val="-1"/>
              </w:rPr>
              <w:t>e</w:t>
            </w:r>
            <w:r>
              <w:t xml:space="preserve">d in </w:t>
            </w:r>
            <w:r>
              <w:rPr>
                <w:spacing w:val="3"/>
              </w:rPr>
              <w:t>t</w:t>
            </w:r>
            <w:r>
              <w:t>he</w:t>
            </w:r>
            <w:r>
              <w:rPr>
                <w:spacing w:val="1"/>
              </w:rPr>
              <w:t xml:space="preserve"> </w:t>
            </w:r>
            <w:r>
              <w:t>p</w:t>
            </w:r>
            <w:r>
              <w:rPr>
                <w:spacing w:val="-1"/>
              </w:rPr>
              <w:t>a</w:t>
            </w:r>
            <w:r>
              <w:t>st.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530573"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ind w:left="0"/>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1F046A" w:rsidRDefault="009C16DF" w:rsidP="009C16DF">
            <w:pPr>
              <w:spacing w:line="276" w:lineRule="auto"/>
              <w:jc w:val="both"/>
              <w:rPr>
                <w:rFonts w:cs="Times New Roman"/>
                <w:b/>
                <w:bCs/>
              </w:rPr>
            </w:pPr>
            <w:r w:rsidRPr="001F046A">
              <w:rPr>
                <w:rFonts w:cs="Times New Roman"/>
                <w:b/>
                <w:bCs/>
              </w:rPr>
              <w:t>16</w:t>
            </w:r>
          </w:p>
        </w:tc>
        <w:tc>
          <w:tcPr>
            <w:tcW w:w="9498" w:type="dxa"/>
            <w:vAlign w:val="center"/>
          </w:tcPr>
          <w:p w:rsidR="009C16DF" w:rsidRPr="001F046A" w:rsidRDefault="009C16DF" w:rsidP="009C16DF">
            <w:pPr>
              <w:pStyle w:val="BodyText"/>
              <w:tabs>
                <w:tab w:val="left" w:pos="820"/>
              </w:tabs>
              <w:kinsoku w:val="0"/>
              <w:overflowPunct w:val="0"/>
              <w:spacing w:line="288" w:lineRule="auto"/>
              <w:ind w:left="0"/>
              <w:jc w:val="both"/>
              <w:rPr>
                <w:b/>
                <w:bCs/>
              </w:rPr>
            </w:pPr>
            <w:r w:rsidRPr="001F046A">
              <w:rPr>
                <w:b/>
                <w:bCs/>
              </w:rPr>
              <w:t xml:space="preserve">Do </w:t>
            </w:r>
            <w:r w:rsidRPr="001F046A">
              <w:rPr>
                <w:b/>
                <w:bCs/>
                <w:spacing w:val="1"/>
              </w:rPr>
              <w:t xml:space="preserve"> </w:t>
            </w:r>
            <w:r w:rsidRPr="001F046A">
              <w:rPr>
                <w:b/>
                <w:bCs/>
              </w:rPr>
              <w:t xml:space="preserve">the </w:t>
            </w:r>
            <w:r w:rsidRPr="001F046A">
              <w:rPr>
                <w:b/>
                <w:bCs/>
                <w:spacing w:val="1"/>
              </w:rPr>
              <w:t xml:space="preserve"> </w:t>
            </w:r>
            <w:r w:rsidRPr="001F046A">
              <w:rPr>
                <w:b/>
                <w:bCs/>
              </w:rPr>
              <w:t>Co</w:t>
            </w:r>
            <w:r w:rsidRPr="001F046A">
              <w:rPr>
                <w:b/>
                <w:bCs/>
                <w:spacing w:val="-1"/>
              </w:rPr>
              <w:t>r</w:t>
            </w:r>
            <w:r w:rsidRPr="001F046A">
              <w:rPr>
                <w:b/>
                <w:bCs/>
              </w:rPr>
              <w:t xml:space="preserve">e </w:t>
            </w:r>
            <w:r w:rsidRPr="001F046A">
              <w:rPr>
                <w:b/>
                <w:bCs/>
                <w:spacing w:val="3"/>
              </w:rPr>
              <w:t xml:space="preserve"> </w:t>
            </w:r>
            <w:r w:rsidRPr="001F046A">
              <w:rPr>
                <w:b/>
                <w:bCs/>
              </w:rPr>
              <w:t xml:space="preserve">Promoter </w:t>
            </w:r>
            <w:r w:rsidRPr="001F046A">
              <w:rPr>
                <w:b/>
                <w:bCs/>
                <w:spacing w:val="3"/>
              </w:rPr>
              <w:t xml:space="preserve"> </w:t>
            </w:r>
            <w:r w:rsidRPr="001F046A">
              <w:rPr>
                <w:b/>
                <w:bCs/>
              </w:rPr>
              <w:t>h</w:t>
            </w:r>
            <w:r w:rsidRPr="001F046A">
              <w:rPr>
                <w:b/>
                <w:bCs/>
                <w:spacing w:val="-1"/>
              </w:rPr>
              <w:t>a</w:t>
            </w:r>
            <w:r w:rsidRPr="001F046A">
              <w:rPr>
                <w:b/>
                <w:bCs/>
              </w:rPr>
              <w:t xml:space="preserve">ve </w:t>
            </w:r>
            <w:r w:rsidRPr="001F046A">
              <w:rPr>
                <w:b/>
                <w:bCs/>
                <w:spacing w:val="1"/>
              </w:rPr>
              <w:t xml:space="preserve"> </w:t>
            </w:r>
            <w:r w:rsidRPr="001F046A">
              <w:rPr>
                <w:b/>
                <w:bCs/>
              </w:rPr>
              <w:t xml:space="preserve">the </w:t>
            </w:r>
            <w:r w:rsidRPr="001F046A">
              <w:rPr>
                <w:b/>
                <w:bCs/>
                <w:spacing w:val="4"/>
              </w:rPr>
              <w:t xml:space="preserve"> </w:t>
            </w:r>
            <w:r w:rsidRPr="001F046A">
              <w:rPr>
                <w:b/>
                <w:bCs/>
                <w:spacing w:val="-1"/>
              </w:rPr>
              <w:t>e</w:t>
            </w:r>
            <w:r w:rsidRPr="001F046A">
              <w:rPr>
                <w:b/>
                <w:bCs/>
                <w:spacing w:val="2"/>
              </w:rPr>
              <w:t>x</w:t>
            </w:r>
            <w:r w:rsidRPr="001F046A">
              <w:rPr>
                <w:b/>
                <w:bCs/>
              </w:rPr>
              <w:t>p</w:t>
            </w:r>
            <w:r w:rsidRPr="001F046A">
              <w:rPr>
                <w:b/>
                <w:bCs/>
                <w:spacing w:val="-1"/>
              </w:rPr>
              <w:t>e</w:t>
            </w:r>
            <w:r w:rsidRPr="001F046A">
              <w:rPr>
                <w:b/>
                <w:bCs/>
              </w:rPr>
              <w:t>ri</w:t>
            </w:r>
            <w:r w:rsidRPr="001F046A">
              <w:rPr>
                <w:b/>
                <w:bCs/>
                <w:spacing w:val="-2"/>
              </w:rPr>
              <w:t>e</w:t>
            </w:r>
            <w:r w:rsidRPr="001F046A">
              <w:rPr>
                <w:b/>
                <w:bCs/>
              </w:rPr>
              <w:t>n</w:t>
            </w:r>
            <w:r w:rsidRPr="001F046A">
              <w:rPr>
                <w:b/>
                <w:bCs/>
                <w:spacing w:val="-1"/>
              </w:rPr>
              <w:t>c</w:t>
            </w:r>
            <w:r w:rsidRPr="001F046A">
              <w:rPr>
                <w:b/>
                <w:bCs/>
              </w:rPr>
              <w:t xml:space="preserve">e </w:t>
            </w:r>
            <w:r w:rsidRPr="001F046A">
              <w:rPr>
                <w:b/>
                <w:bCs/>
                <w:spacing w:val="3"/>
              </w:rPr>
              <w:t xml:space="preserve"> </w:t>
            </w:r>
            <w:r w:rsidRPr="001F046A">
              <w:rPr>
                <w:b/>
                <w:bCs/>
              </w:rPr>
              <w:t xml:space="preserve">in </w:t>
            </w:r>
            <w:r w:rsidRPr="001F046A">
              <w:rPr>
                <w:b/>
                <w:bCs/>
                <w:spacing w:val="4"/>
              </w:rPr>
              <w:t xml:space="preserve"> </w:t>
            </w:r>
            <w:r w:rsidRPr="001F046A">
              <w:rPr>
                <w:b/>
                <w:bCs/>
              </w:rPr>
              <w:t>d</w:t>
            </w:r>
            <w:r w:rsidRPr="001F046A">
              <w:rPr>
                <w:b/>
                <w:bCs/>
                <w:spacing w:val="-1"/>
              </w:rPr>
              <w:t>e</w:t>
            </w:r>
            <w:r w:rsidRPr="001F046A">
              <w:rPr>
                <w:b/>
                <w:bCs/>
              </w:rPr>
              <w:t>v</w:t>
            </w:r>
            <w:r w:rsidRPr="001F046A">
              <w:rPr>
                <w:b/>
                <w:bCs/>
                <w:spacing w:val="-1"/>
              </w:rPr>
              <w:t>e</w:t>
            </w:r>
            <w:r w:rsidRPr="001F046A">
              <w:rPr>
                <w:b/>
                <w:bCs/>
              </w:rPr>
              <w:t>lopi</w:t>
            </w:r>
            <w:r w:rsidRPr="001F046A">
              <w:rPr>
                <w:b/>
                <w:bCs/>
                <w:spacing w:val="2"/>
              </w:rPr>
              <w:t>n</w:t>
            </w:r>
            <w:r w:rsidRPr="001F046A">
              <w:rPr>
                <w:b/>
                <w:bCs/>
                <w:spacing w:val="-3"/>
              </w:rPr>
              <w:t>g</w:t>
            </w:r>
            <w:r w:rsidRPr="001F046A">
              <w:rPr>
                <w:b/>
                <w:bCs/>
              </w:rPr>
              <w:t xml:space="preserve">, </w:t>
            </w:r>
            <w:r w:rsidRPr="001F046A">
              <w:rPr>
                <w:b/>
                <w:bCs/>
                <w:spacing w:val="2"/>
              </w:rPr>
              <w:t xml:space="preserve"> </w:t>
            </w:r>
            <w:r w:rsidRPr="001F046A">
              <w:rPr>
                <w:b/>
                <w:bCs/>
              </w:rPr>
              <w:t>op</w:t>
            </w:r>
            <w:r w:rsidRPr="001F046A">
              <w:rPr>
                <w:b/>
                <w:bCs/>
                <w:spacing w:val="1"/>
              </w:rPr>
              <w:t>e</w:t>
            </w:r>
            <w:r w:rsidRPr="001F046A">
              <w:rPr>
                <w:b/>
                <w:bCs/>
              </w:rPr>
              <w:t>r</w:t>
            </w:r>
            <w:r w:rsidRPr="001F046A">
              <w:rPr>
                <w:b/>
                <w:bCs/>
                <w:spacing w:val="-2"/>
              </w:rPr>
              <w:t>a</w:t>
            </w:r>
            <w:r w:rsidRPr="001F046A">
              <w:rPr>
                <w:b/>
                <w:bCs/>
              </w:rPr>
              <w:t>ti</w:t>
            </w:r>
            <w:r w:rsidRPr="001F046A">
              <w:rPr>
                <w:b/>
                <w:bCs/>
                <w:spacing w:val="2"/>
              </w:rPr>
              <w:t>n</w:t>
            </w:r>
            <w:r w:rsidRPr="001F046A">
              <w:rPr>
                <w:b/>
                <w:bCs/>
              </w:rPr>
              <w:t xml:space="preserve">g </w:t>
            </w:r>
            <w:r w:rsidRPr="001F046A">
              <w:rPr>
                <w:b/>
                <w:bCs/>
                <w:spacing w:val="2"/>
              </w:rPr>
              <w:t xml:space="preserve"> </w:t>
            </w:r>
            <w:r w:rsidRPr="001F046A">
              <w:rPr>
                <w:b/>
                <w:bCs/>
              </w:rPr>
              <w:t xml:space="preserve">or </w:t>
            </w:r>
            <w:r w:rsidRPr="001F046A">
              <w:rPr>
                <w:b/>
                <w:bCs/>
                <w:spacing w:val="1"/>
              </w:rPr>
              <w:t xml:space="preserve"> </w:t>
            </w:r>
            <w:r w:rsidRPr="001F046A">
              <w:rPr>
                <w:b/>
                <w:bCs/>
              </w:rPr>
              <w:t>p</w:t>
            </w:r>
            <w:r w:rsidRPr="001F046A">
              <w:rPr>
                <w:b/>
                <w:bCs/>
                <w:spacing w:val="-1"/>
              </w:rPr>
              <w:t>r</w:t>
            </w:r>
            <w:r w:rsidRPr="001F046A">
              <w:rPr>
                <w:b/>
                <w:bCs/>
              </w:rPr>
              <w:t xml:space="preserve">oviding </w:t>
            </w:r>
            <w:r w:rsidRPr="001F046A">
              <w:rPr>
                <w:b/>
                <w:bCs/>
                <w:spacing w:val="9"/>
              </w:rPr>
              <w:t xml:space="preserve"> </w:t>
            </w:r>
            <w:r w:rsidRPr="001F046A">
              <w:rPr>
                <w:b/>
                <w:bCs/>
              </w:rPr>
              <w:t>EPC s</w:t>
            </w:r>
            <w:r w:rsidRPr="001F046A">
              <w:rPr>
                <w:b/>
                <w:bCs/>
                <w:spacing w:val="-1"/>
              </w:rPr>
              <w:t>e</w:t>
            </w:r>
            <w:r w:rsidRPr="001F046A">
              <w:rPr>
                <w:b/>
                <w:bCs/>
              </w:rPr>
              <w:t>rvi</w:t>
            </w:r>
            <w:r w:rsidRPr="001F046A">
              <w:rPr>
                <w:b/>
                <w:bCs/>
                <w:spacing w:val="-2"/>
              </w:rPr>
              <w:t>c</w:t>
            </w:r>
            <w:r w:rsidRPr="001F046A">
              <w:rPr>
                <w:b/>
                <w:bCs/>
                <w:spacing w:val="-1"/>
              </w:rPr>
              <w:t>e</w:t>
            </w:r>
            <w:r w:rsidRPr="001F046A">
              <w:rPr>
                <w:b/>
                <w:bCs/>
              </w:rPr>
              <w:t>s f</w:t>
            </w:r>
            <w:r w:rsidRPr="001F046A">
              <w:rPr>
                <w:b/>
                <w:bCs/>
                <w:spacing w:val="1"/>
              </w:rPr>
              <w:t>o</w:t>
            </w:r>
            <w:r w:rsidRPr="001F046A">
              <w:rPr>
                <w:b/>
                <w:bCs/>
              </w:rPr>
              <w:t>r</w:t>
            </w:r>
            <w:r w:rsidRPr="001F046A">
              <w:rPr>
                <w:b/>
                <w:bCs/>
                <w:spacing w:val="-1"/>
              </w:rPr>
              <w:t xml:space="preserve"> </w:t>
            </w:r>
            <w:r w:rsidRPr="001F046A">
              <w:rPr>
                <w:b/>
                <w:bCs/>
              </w:rPr>
              <w:t>inf</w:t>
            </w:r>
            <w:r w:rsidRPr="001F046A">
              <w:rPr>
                <w:b/>
                <w:bCs/>
                <w:spacing w:val="-1"/>
              </w:rPr>
              <w:t>ra</w:t>
            </w:r>
            <w:r w:rsidRPr="001F046A">
              <w:rPr>
                <w:b/>
                <w:bCs/>
              </w:rPr>
              <w:t>s</w:t>
            </w:r>
            <w:r w:rsidRPr="001F046A">
              <w:rPr>
                <w:b/>
                <w:bCs/>
                <w:spacing w:val="2"/>
              </w:rPr>
              <w:t>t</w:t>
            </w:r>
            <w:r w:rsidRPr="001F046A">
              <w:rPr>
                <w:b/>
                <w:bCs/>
              </w:rPr>
              <w:t>ru</w:t>
            </w:r>
            <w:r w:rsidRPr="001F046A">
              <w:rPr>
                <w:b/>
                <w:bCs/>
                <w:spacing w:val="-2"/>
              </w:rPr>
              <w:t>c</w:t>
            </w:r>
            <w:r w:rsidRPr="001F046A">
              <w:rPr>
                <w:b/>
                <w:bCs/>
              </w:rPr>
              <w:t>tu</w:t>
            </w:r>
            <w:r w:rsidRPr="001F046A">
              <w:rPr>
                <w:b/>
                <w:bCs/>
                <w:spacing w:val="1"/>
              </w:rPr>
              <w:t>r</w:t>
            </w:r>
            <w:r w:rsidRPr="001F046A">
              <w:rPr>
                <w:b/>
                <w:bCs/>
              </w:rPr>
              <w:t>e</w:t>
            </w:r>
            <w:r w:rsidRPr="001F046A">
              <w:rPr>
                <w:b/>
                <w:bCs/>
                <w:spacing w:val="-1"/>
              </w:rPr>
              <w:t xml:space="preserve"> </w:t>
            </w:r>
            <w:r w:rsidRPr="001F046A">
              <w:rPr>
                <w:b/>
                <w:bCs/>
              </w:rPr>
              <w:t>or industrial p</w:t>
            </w:r>
            <w:r w:rsidRPr="001F046A">
              <w:rPr>
                <w:b/>
                <w:bCs/>
                <w:spacing w:val="-1"/>
              </w:rPr>
              <w:t>r</w:t>
            </w:r>
            <w:r w:rsidRPr="001F046A">
              <w:rPr>
                <w:b/>
                <w:bCs/>
              </w:rPr>
              <w:t>oje</w:t>
            </w:r>
            <w:r w:rsidRPr="001F046A">
              <w:rPr>
                <w:b/>
                <w:bCs/>
                <w:spacing w:val="-2"/>
              </w:rPr>
              <w:t>c</w:t>
            </w:r>
            <w:r w:rsidRPr="001F046A">
              <w:rPr>
                <w:b/>
                <w:bCs/>
              </w:rPr>
              <w:t>ts</w:t>
            </w:r>
            <w:r w:rsidRPr="001F046A">
              <w:rPr>
                <w:b/>
                <w:bCs/>
                <w:spacing w:val="1"/>
              </w:rPr>
              <w:t xml:space="preserve"> </w:t>
            </w:r>
            <w:r w:rsidRPr="001F046A">
              <w:rPr>
                <w:b/>
                <w:bCs/>
              </w:rPr>
              <w:t>of</w:t>
            </w:r>
            <w:r w:rsidRPr="001F046A">
              <w:rPr>
                <w:b/>
                <w:bCs/>
                <w:spacing w:val="1"/>
              </w:rPr>
              <w:t xml:space="preserve"> </w:t>
            </w:r>
            <w:r w:rsidRPr="001F046A">
              <w:rPr>
                <w:b/>
                <w:bCs/>
              </w:rPr>
              <w:t>the like si</w:t>
            </w:r>
            <w:r w:rsidRPr="001F046A">
              <w:rPr>
                <w:b/>
                <w:bCs/>
                <w:spacing w:val="1"/>
              </w:rPr>
              <w:t>z</w:t>
            </w:r>
            <w:r w:rsidRPr="001F046A">
              <w:rPr>
                <w:b/>
                <w:bCs/>
              </w:rPr>
              <w:t>e</w:t>
            </w:r>
            <w:r w:rsidRPr="001F046A">
              <w:rPr>
                <w:b/>
                <w:bCs/>
                <w:spacing w:val="-1"/>
              </w:rPr>
              <w:t xml:space="preserve"> </w:t>
            </w:r>
            <w:r w:rsidRPr="001F046A">
              <w:rPr>
                <w:b/>
                <w:bCs/>
              </w:rPr>
              <w:t>proj</w:t>
            </w:r>
            <w:r w:rsidRPr="001F046A">
              <w:rPr>
                <w:b/>
                <w:bCs/>
                <w:spacing w:val="-2"/>
              </w:rPr>
              <w:t>e</w:t>
            </w:r>
            <w:r w:rsidRPr="001F046A">
              <w:rPr>
                <w:b/>
                <w:bCs/>
                <w:spacing w:val="-1"/>
              </w:rPr>
              <w:t>c</w:t>
            </w:r>
            <w:r w:rsidRPr="001F046A">
              <w:rPr>
                <w:b/>
                <w:bCs/>
              </w:rPr>
              <w:t>ts?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rPr>
          <w:trHeight w:val="821"/>
        </w:trPr>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spacing w:line="288" w:lineRule="auto"/>
              <w:ind w:left="0"/>
              <w:jc w:val="both"/>
            </w:pPr>
            <w:r>
              <w:t>Ple</w:t>
            </w:r>
            <w:r>
              <w:rPr>
                <w:spacing w:val="-2"/>
              </w:rPr>
              <w:t>a</w:t>
            </w:r>
            <w:r>
              <w:t>se</w:t>
            </w:r>
            <w:r>
              <w:rPr>
                <w:spacing w:val="3"/>
              </w:rPr>
              <w:t xml:space="preserve"> </w:t>
            </w:r>
            <w:r>
              <w:t>p</w:t>
            </w:r>
            <w:r>
              <w:rPr>
                <w:spacing w:val="-1"/>
              </w:rPr>
              <w:t>r</w:t>
            </w:r>
            <w:r>
              <w:t>ovide</w:t>
            </w:r>
            <w:r>
              <w:rPr>
                <w:spacing w:val="4"/>
              </w:rPr>
              <w:t xml:space="preserve"> </w:t>
            </w:r>
            <w:r>
              <w:t>the</w:t>
            </w:r>
            <w:r>
              <w:rPr>
                <w:spacing w:val="4"/>
              </w:rPr>
              <w:t xml:space="preserve"> </w:t>
            </w:r>
            <w:r>
              <w:t>info</w:t>
            </w:r>
            <w:r>
              <w:rPr>
                <w:spacing w:val="1"/>
              </w:rPr>
              <w:t>r</w:t>
            </w:r>
            <w:r>
              <w:t>mation</w:t>
            </w:r>
            <w:r>
              <w:rPr>
                <w:spacing w:val="5"/>
              </w:rPr>
              <w:t xml:space="preserve"> </w:t>
            </w:r>
            <w:r>
              <w:t>p</w:t>
            </w:r>
            <w:r>
              <w:rPr>
                <w:spacing w:val="-1"/>
              </w:rPr>
              <w:t>e</w:t>
            </w:r>
            <w:r>
              <w:t>rt</w:t>
            </w:r>
            <w:r>
              <w:rPr>
                <w:spacing w:val="-2"/>
              </w:rPr>
              <w:t>a</w:t>
            </w:r>
            <w:r>
              <w:t>ining</w:t>
            </w:r>
            <w:r>
              <w:rPr>
                <w:spacing w:val="2"/>
              </w:rPr>
              <w:t xml:space="preserve"> </w:t>
            </w:r>
            <w:r>
              <w:t>to</w:t>
            </w:r>
            <w:r>
              <w:rPr>
                <w:spacing w:val="5"/>
              </w:rPr>
              <w:t xml:space="preserve"> </w:t>
            </w:r>
            <w:r>
              <w:t>the</w:t>
            </w:r>
            <w:r>
              <w:rPr>
                <w:spacing w:val="4"/>
              </w:rPr>
              <w:t xml:space="preserve"> </w:t>
            </w:r>
            <w:r>
              <w:rPr>
                <w:spacing w:val="-1"/>
              </w:rPr>
              <w:t>e</w:t>
            </w:r>
            <w:r>
              <w:rPr>
                <w:spacing w:val="2"/>
              </w:rPr>
              <w:t>x</w:t>
            </w:r>
            <w:r>
              <w:t>p</w:t>
            </w:r>
            <w:r>
              <w:rPr>
                <w:spacing w:val="-1"/>
              </w:rPr>
              <w:t>e</w:t>
            </w:r>
            <w:r>
              <w:t>ri</w:t>
            </w:r>
            <w:r>
              <w:rPr>
                <w:spacing w:val="-2"/>
              </w:rPr>
              <w:t>e</w:t>
            </w:r>
            <w:r>
              <w:t>n</w:t>
            </w:r>
            <w:r>
              <w:rPr>
                <w:spacing w:val="-1"/>
              </w:rPr>
              <w:t>c</w:t>
            </w:r>
            <w:r>
              <w:t>e</w:t>
            </w:r>
            <w:r>
              <w:rPr>
                <w:spacing w:val="3"/>
              </w:rPr>
              <w:t xml:space="preserve"> </w:t>
            </w:r>
            <w:r>
              <w:t>of</w:t>
            </w:r>
            <w:r>
              <w:rPr>
                <w:spacing w:val="3"/>
              </w:rPr>
              <w:t xml:space="preserve"> </w:t>
            </w:r>
            <w:r>
              <w:t>Co</w:t>
            </w:r>
            <w:r>
              <w:rPr>
                <w:spacing w:val="-1"/>
              </w:rPr>
              <w:t>r</w:t>
            </w:r>
            <w:r>
              <w:t>e</w:t>
            </w:r>
            <w:r>
              <w:rPr>
                <w:spacing w:val="3"/>
              </w:rPr>
              <w:t xml:space="preserve"> </w:t>
            </w:r>
            <w:r>
              <w:t>Pro</w:t>
            </w:r>
            <w:r>
              <w:rPr>
                <w:spacing w:val="1"/>
              </w:rPr>
              <w:t>m</w:t>
            </w:r>
            <w:r>
              <w:t>ote</w:t>
            </w:r>
            <w:r>
              <w:rPr>
                <w:spacing w:val="-2"/>
              </w:rPr>
              <w:t>r</w:t>
            </w:r>
            <w:r>
              <w:t>s</w:t>
            </w:r>
            <w:r>
              <w:rPr>
                <w:spacing w:val="4"/>
              </w:rPr>
              <w:t xml:space="preserve"> </w:t>
            </w:r>
            <w:r>
              <w:t>in</w:t>
            </w:r>
            <w:r>
              <w:rPr>
                <w:spacing w:val="5"/>
              </w:rPr>
              <w:t xml:space="preserve"> </w:t>
            </w:r>
            <w:r>
              <w:t>d</w:t>
            </w:r>
            <w:r>
              <w:rPr>
                <w:spacing w:val="-1"/>
              </w:rPr>
              <w:t>e</w:t>
            </w:r>
            <w:r>
              <w:rPr>
                <w:spacing w:val="6"/>
              </w:rPr>
              <w:t>v</w:t>
            </w:r>
            <w:r>
              <w:rPr>
                <w:spacing w:val="-1"/>
              </w:rPr>
              <w:t>e</w:t>
            </w:r>
            <w:r>
              <w:t>lopin</w:t>
            </w:r>
            <w:r>
              <w:rPr>
                <w:spacing w:val="-3"/>
              </w:rPr>
              <w:t>g</w:t>
            </w:r>
            <w:r>
              <w:t>, op</w:t>
            </w:r>
            <w:r>
              <w:rPr>
                <w:spacing w:val="-1"/>
              </w:rPr>
              <w:t>e</w:t>
            </w:r>
            <w:r>
              <w:t>r</w:t>
            </w:r>
            <w:r>
              <w:rPr>
                <w:spacing w:val="-2"/>
              </w:rPr>
              <w:t>a</w:t>
            </w:r>
            <w:r>
              <w:t>ti</w:t>
            </w:r>
            <w:r>
              <w:rPr>
                <w:spacing w:val="2"/>
              </w:rPr>
              <w:t>n</w:t>
            </w:r>
            <w:r>
              <w:t>g</w:t>
            </w:r>
            <w:r>
              <w:rPr>
                <w:spacing w:val="4"/>
              </w:rPr>
              <w:t xml:space="preserve"> </w:t>
            </w:r>
            <w:r>
              <w:t>or</w:t>
            </w:r>
            <w:r>
              <w:rPr>
                <w:spacing w:val="8"/>
              </w:rPr>
              <w:t xml:space="preserve"> </w:t>
            </w:r>
            <w:r>
              <w:t>p</w:t>
            </w:r>
            <w:r>
              <w:rPr>
                <w:spacing w:val="-1"/>
              </w:rPr>
              <w:t>r</w:t>
            </w:r>
            <w:r>
              <w:t>oviding</w:t>
            </w:r>
            <w:r>
              <w:rPr>
                <w:spacing w:val="6"/>
              </w:rPr>
              <w:t xml:space="preserve"> </w:t>
            </w:r>
            <w:r>
              <w:rPr>
                <w:spacing w:val="1"/>
              </w:rPr>
              <w:t>E</w:t>
            </w:r>
            <w:r>
              <w:t>PC</w:t>
            </w:r>
            <w:r>
              <w:rPr>
                <w:spacing w:val="7"/>
              </w:rPr>
              <w:t xml:space="preserve"> </w:t>
            </w:r>
            <w:r>
              <w:t>s</w:t>
            </w:r>
            <w:r>
              <w:rPr>
                <w:spacing w:val="-1"/>
              </w:rPr>
              <w:t>e</w:t>
            </w:r>
            <w:r>
              <w:t>rvi</w:t>
            </w:r>
            <w:r>
              <w:rPr>
                <w:spacing w:val="-2"/>
              </w:rPr>
              <w:t>c</w:t>
            </w:r>
            <w:r>
              <w:rPr>
                <w:spacing w:val="-1"/>
              </w:rPr>
              <w:t>e</w:t>
            </w:r>
            <w:r>
              <w:t>s</w:t>
            </w:r>
            <w:r>
              <w:rPr>
                <w:spacing w:val="7"/>
              </w:rPr>
              <w:t xml:space="preserve"> </w:t>
            </w:r>
            <w:r>
              <w:t>f</w:t>
            </w:r>
            <w:r>
              <w:rPr>
                <w:spacing w:val="1"/>
              </w:rPr>
              <w:t>o</w:t>
            </w:r>
            <w:r>
              <w:t>r</w:t>
            </w:r>
            <w:r>
              <w:rPr>
                <w:spacing w:val="6"/>
              </w:rPr>
              <w:t xml:space="preserve"> </w:t>
            </w:r>
            <w:r>
              <w:t>inf</w:t>
            </w:r>
            <w:r>
              <w:rPr>
                <w:spacing w:val="1"/>
              </w:rPr>
              <w:t>r</w:t>
            </w:r>
            <w:r>
              <w:rPr>
                <w:spacing w:val="-1"/>
              </w:rPr>
              <w:t>a</w:t>
            </w:r>
            <w:r>
              <w:t>str</w:t>
            </w:r>
            <w:r>
              <w:rPr>
                <w:spacing w:val="2"/>
              </w:rPr>
              <w:t>u</w:t>
            </w:r>
            <w:r>
              <w:rPr>
                <w:spacing w:val="-1"/>
              </w:rPr>
              <w:t>c</w:t>
            </w:r>
            <w:r>
              <w:t>ture</w:t>
            </w:r>
            <w:r>
              <w:rPr>
                <w:spacing w:val="5"/>
              </w:rPr>
              <w:t xml:space="preserve"> </w:t>
            </w:r>
            <w:r>
              <w:t>or</w:t>
            </w:r>
            <w:r>
              <w:rPr>
                <w:spacing w:val="8"/>
              </w:rPr>
              <w:t xml:space="preserve"> </w:t>
            </w:r>
            <w:r>
              <w:t>industrial</w:t>
            </w:r>
            <w:r>
              <w:rPr>
                <w:spacing w:val="6"/>
              </w:rPr>
              <w:t xml:space="preserve"> </w:t>
            </w:r>
            <w:r>
              <w:t>p</w:t>
            </w:r>
            <w:r>
              <w:rPr>
                <w:spacing w:val="-1"/>
              </w:rPr>
              <w:t>r</w:t>
            </w:r>
            <w:r>
              <w:t>oj</w:t>
            </w:r>
            <w:r>
              <w:rPr>
                <w:spacing w:val="1"/>
              </w:rPr>
              <w:t>e</w:t>
            </w:r>
            <w:r>
              <w:rPr>
                <w:spacing w:val="-1"/>
              </w:rPr>
              <w:t>c</w:t>
            </w:r>
            <w:r>
              <w:t>ts</w:t>
            </w:r>
            <w:r>
              <w:rPr>
                <w:spacing w:val="7"/>
              </w:rPr>
              <w:t xml:space="preserve"> </w:t>
            </w:r>
            <w:r>
              <w:t>of</w:t>
            </w:r>
            <w:r>
              <w:rPr>
                <w:spacing w:val="6"/>
              </w:rPr>
              <w:t xml:space="preserve"> </w:t>
            </w:r>
            <w:r>
              <w:t>simil</w:t>
            </w:r>
            <w:r>
              <w:rPr>
                <w:spacing w:val="-1"/>
              </w:rPr>
              <w:t>a</w:t>
            </w:r>
            <w:r>
              <w:t>r</w:t>
            </w:r>
            <w:r>
              <w:rPr>
                <w:spacing w:val="6"/>
              </w:rPr>
              <w:t xml:space="preserve"> </w:t>
            </w:r>
            <w:r>
              <w:t>si</w:t>
            </w:r>
            <w:r>
              <w:rPr>
                <w:spacing w:val="1"/>
              </w:rPr>
              <w:t>z</w:t>
            </w:r>
            <w:r>
              <w:t>e</w:t>
            </w:r>
            <w:r>
              <w:rPr>
                <w:spacing w:val="6"/>
              </w:rPr>
              <w:t xml:space="preserve"> </w:t>
            </w:r>
            <w:r>
              <w:t>in the p</w:t>
            </w:r>
            <w:r>
              <w:rPr>
                <w:spacing w:val="-2"/>
              </w:rPr>
              <w:t>a</w:t>
            </w:r>
            <w:r>
              <w:t>st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rPr>
          <w:trHeight w:val="111"/>
        </w:trPr>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ind w:left="0"/>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shd w:val="clear" w:color="auto" w:fill="BFBFBF" w:themeFill="background1" w:themeFillShade="BF"/>
            <w:vAlign w:val="center"/>
          </w:tcPr>
          <w:p w:rsidR="009C16DF" w:rsidRDefault="009C16DF" w:rsidP="009C16DF">
            <w:pPr>
              <w:spacing w:line="276" w:lineRule="auto"/>
              <w:jc w:val="both"/>
              <w:rPr>
                <w:rFonts w:cs="Times New Roman"/>
              </w:rPr>
            </w:pPr>
          </w:p>
        </w:tc>
        <w:tc>
          <w:tcPr>
            <w:tcW w:w="14884" w:type="dxa"/>
            <w:gridSpan w:val="4"/>
            <w:shd w:val="clear" w:color="auto" w:fill="BFBFBF" w:themeFill="background1" w:themeFillShade="BF"/>
            <w:vAlign w:val="center"/>
          </w:tcPr>
          <w:p w:rsidR="009C16DF" w:rsidRPr="000C2126" w:rsidRDefault="009C16DF" w:rsidP="009C16DF">
            <w:pPr>
              <w:spacing w:line="276" w:lineRule="auto"/>
              <w:jc w:val="both"/>
              <w:rPr>
                <w:rFonts w:cs="Times New Roman"/>
                <w:b/>
                <w:bCs/>
              </w:rPr>
            </w:pPr>
            <w:r w:rsidRPr="000C2126">
              <w:rPr>
                <w:rFonts w:cs="Times New Roman"/>
                <w:b/>
                <w:bCs/>
                <w:sz w:val="32"/>
                <w:szCs w:val="32"/>
              </w:rPr>
              <w:t>Experience in India/ Developing countries</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ind w:left="0"/>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1F046A" w:rsidRDefault="009C16DF" w:rsidP="009C16DF">
            <w:pPr>
              <w:spacing w:line="276" w:lineRule="auto"/>
              <w:jc w:val="both"/>
              <w:rPr>
                <w:rFonts w:cs="Times New Roman"/>
                <w:b/>
                <w:bCs/>
              </w:rPr>
            </w:pPr>
            <w:r w:rsidRPr="001F046A">
              <w:rPr>
                <w:rFonts w:cs="Times New Roman"/>
                <w:b/>
                <w:bCs/>
              </w:rPr>
              <w:t>17</w:t>
            </w:r>
          </w:p>
        </w:tc>
        <w:tc>
          <w:tcPr>
            <w:tcW w:w="9498" w:type="dxa"/>
            <w:vAlign w:val="center"/>
          </w:tcPr>
          <w:p w:rsidR="009C16DF" w:rsidRPr="001F046A" w:rsidRDefault="009C16DF" w:rsidP="009C16DF">
            <w:pPr>
              <w:pStyle w:val="BodyText"/>
              <w:tabs>
                <w:tab w:val="left" w:pos="820"/>
              </w:tabs>
              <w:kinsoku w:val="0"/>
              <w:overflowPunct w:val="0"/>
              <w:ind w:left="0" w:right="118"/>
              <w:jc w:val="both"/>
              <w:rPr>
                <w:b/>
                <w:bCs/>
              </w:rPr>
            </w:pPr>
            <w:r w:rsidRPr="001F046A">
              <w:rPr>
                <w:b/>
                <w:bCs/>
              </w:rPr>
              <w:t>Do</w:t>
            </w:r>
            <w:r w:rsidRPr="001F046A">
              <w:rPr>
                <w:b/>
                <w:bCs/>
                <w:spacing w:val="11"/>
              </w:rPr>
              <w:t xml:space="preserve"> </w:t>
            </w:r>
            <w:r w:rsidRPr="001F046A">
              <w:rPr>
                <w:b/>
                <w:bCs/>
              </w:rPr>
              <w:t>the</w:t>
            </w:r>
            <w:r w:rsidRPr="001F046A">
              <w:rPr>
                <w:b/>
                <w:bCs/>
                <w:spacing w:val="11"/>
              </w:rPr>
              <w:t xml:space="preserve"> </w:t>
            </w:r>
            <w:r w:rsidRPr="001F046A">
              <w:rPr>
                <w:b/>
                <w:bCs/>
              </w:rPr>
              <w:t>Co</w:t>
            </w:r>
            <w:r w:rsidRPr="001F046A">
              <w:rPr>
                <w:b/>
                <w:bCs/>
                <w:spacing w:val="1"/>
              </w:rPr>
              <w:t>r</w:t>
            </w:r>
            <w:r w:rsidRPr="001F046A">
              <w:rPr>
                <w:b/>
                <w:bCs/>
              </w:rPr>
              <w:t>e</w:t>
            </w:r>
            <w:r w:rsidRPr="001F046A">
              <w:rPr>
                <w:b/>
                <w:bCs/>
                <w:spacing w:val="10"/>
              </w:rPr>
              <w:t xml:space="preserve"> </w:t>
            </w:r>
            <w:r w:rsidRPr="001F046A">
              <w:rPr>
                <w:b/>
                <w:bCs/>
              </w:rPr>
              <w:t>Promote</w:t>
            </w:r>
            <w:r w:rsidRPr="001F046A">
              <w:rPr>
                <w:b/>
                <w:bCs/>
                <w:spacing w:val="-2"/>
              </w:rPr>
              <w:t>r</w:t>
            </w:r>
            <w:r w:rsidRPr="001F046A">
              <w:rPr>
                <w:b/>
                <w:bCs/>
              </w:rPr>
              <w:t>s</w:t>
            </w:r>
            <w:r w:rsidRPr="001F046A">
              <w:rPr>
                <w:b/>
                <w:bCs/>
                <w:spacing w:val="14"/>
              </w:rPr>
              <w:t xml:space="preserve"> </w:t>
            </w:r>
            <w:r w:rsidRPr="001F046A">
              <w:rPr>
                <w:b/>
                <w:bCs/>
                <w:spacing w:val="2"/>
              </w:rPr>
              <w:t>h</w:t>
            </w:r>
            <w:r w:rsidRPr="001F046A">
              <w:rPr>
                <w:b/>
                <w:bCs/>
                <w:spacing w:val="-1"/>
              </w:rPr>
              <w:t>a</w:t>
            </w:r>
            <w:r w:rsidRPr="001F046A">
              <w:rPr>
                <w:b/>
                <w:bCs/>
              </w:rPr>
              <w:t>ve</w:t>
            </w:r>
            <w:r w:rsidRPr="001F046A">
              <w:rPr>
                <w:b/>
                <w:bCs/>
                <w:spacing w:val="13"/>
              </w:rPr>
              <w:t xml:space="preserve"> </w:t>
            </w:r>
            <w:r w:rsidRPr="001F046A">
              <w:rPr>
                <w:b/>
                <w:bCs/>
                <w:spacing w:val="-1"/>
              </w:rPr>
              <w:t>a</w:t>
            </w:r>
            <w:r w:rsidRPr="001F046A">
              <w:rPr>
                <w:b/>
                <w:bCs/>
                <w:spacing w:val="4"/>
              </w:rPr>
              <w:t>n</w:t>
            </w:r>
            <w:r w:rsidRPr="001F046A">
              <w:rPr>
                <w:b/>
                <w:bCs/>
              </w:rPr>
              <w:t>y</w:t>
            </w:r>
            <w:r w:rsidRPr="001F046A">
              <w:rPr>
                <w:b/>
                <w:bCs/>
                <w:spacing w:val="6"/>
              </w:rPr>
              <w:t xml:space="preserve"> </w:t>
            </w:r>
            <w:r w:rsidRPr="001F046A">
              <w:rPr>
                <w:b/>
                <w:bCs/>
                <w:spacing w:val="-1"/>
              </w:rPr>
              <w:t>e</w:t>
            </w:r>
            <w:r w:rsidRPr="001F046A">
              <w:rPr>
                <w:b/>
                <w:bCs/>
                <w:spacing w:val="2"/>
              </w:rPr>
              <w:t>x</w:t>
            </w:r>
            <w:r w:rsidRPr="001F046A">
              <w:rPr>
                <w:b/>
                <w:bCs/>
              </w:rPr>
              <w:t>p</w:t>
            </w:r>
            <w:r w:rsidRPr="001F046A">
              <w:rPr>
                <w:b/>
                <w:bCs/>
                <w:spacing w:val="-1"/>
              </w:rPr>
              <w:t>e</w:t>
            </w:r>
            <w:r w:rsidRPr="001F046A">
              <w:rPr>
                <w:b/>
                <w:bCs/>
              </w:rPr>
              <w:t>ri</w:t>
            </w:r>
            <w:r w:rsidRPr="001F046A">
              <w:rPr>
                <w:b/>
                <w:bCs/>
                <w:spacing w:val="-2"/>
              </w:rPr>
              <w:t>e</w:t>
            </w:r>
            <w:r w:rsidRPr="001F046A">
              <w:rPr>
                <w:b/>
                <w:bCs/>
                <w:spacing w:val="2"/>
              </w:rPr>
              <w:t>n</w:t>
            </w:r>
            <w:r w:rsidRPr="001F046A">
              <w:rPr>
                <w:b/>
                <w:bCs/>
                <w:spacing w:val="-1"/>
              </w:rPr>
              <w:t>c</w:t>
            </w:r>
            <w:r w:rsidRPr="001F046A">
              <w:rPr>
                <w:b/>
                <w:bCs/>
              </w:rPr>
              <w:t>e</w:t>
            </w:r>
            <w:r w:rsidRPr="001F046A">
              <w:rPr>
                <w:b/>
                <w:bCs/>
                <w:spacing w:val="10"/>
              </w:rPr>
              <w:t xml:space="preserve"> </w:t>
            </w:r>
            <w:r w:rsidRPr="001F046A">
              <w:rPr>
                <w:b/>
                <w:bCs/>
                <w:spacing w:val="2"/>
              </w:rPr>
              <w:t>o</w:t>
            </w:r>
            <w:r w:rsidRPr="001F046A">
              <w:rPr>
                <w:b/>
                <w:bCs/>
              </w:rPr>
              <w:t>f</w:t>
            </w:r>
            <w:r w:rsidRPr="001F046A">
              <w:rPr>
                <w:b/>
                <w:bCs/>
                <w:spacing w:val="16"/>
              </w:rPr>
              <w:t xml:space="preserve"> </w:t>
            </w:r>
            <w:r w:rsidRPr="001F046A">
              <w:rPr>
                <w:b/>
                <w:bCs/>
                <w:spacing w:val="2"/>
                <w:u w:val="single"/>
              </w:rPr>
              <w:t>d</w:t>
            </w:r>
            <w:r w:rsidRPr="001F046A">
              <w:rPr>
                <w:b/>
                <w:bCs/>
                <w:spacing w:val="1"/>
                <w:u w:val="single"/>
              </w:rPr>
              <w:t>e</w:t>
            </w:r>
            <w:r w:rsidRPr="001F046A">
              <w:rPr>
                <w:b/>
                <w:bCs/>
                <w:u w:val="single"/>
              </w:rPr>
              <w:t>v</w:t>
            </w:r>
            <w:r w:rsidRPr="001F046A">
              <w:rPr>
                <w:b/>
                <w:bCs/>
                <w:spacing w:val="-1"/>
                <w:u w:val="single"/>
              </w:rPr>
              <w:t>e</w:t>
            </w:r>
            <w:r w:rsidRPr="001F046A">
              <w:rPr>
                <w:b/>
                <w:bCs/>
                <w:u w:val="single"/>
              </w:rPr>
              <w:t>lopin</w:t>
            </w:r>
            <w:r w:rsidRPr="001F046A">
              <w:rPr>
                <w:b/>
                <w:bCs/>
                <w:spacing w:val="-3"/>
                <w:u w:val="single"/>
              </w:rPr>
              <w:t>g</w:t>
            </w:r>
            <w:r w:rsidRPr="001F046A">
              <w:rPr>
                <w:b/>
                <w:bCs/>
                <w:u w:val="single"/>
              </w:rPr>
              <w:t>/</w:t>
            </w:r>
            <w:r w:rsidRPr="001F046A">
              <w:rPr>
                <w:b/>
                <w:bCs/>
                <w:spacing w:val="12"/>
                <w:u w:val="single"/>
              </w:rPr>
              <w:t xml:space="preserve"> </w:t>
            </w:r>
            <w:r w:rsidRPr="001F046A">
              <w:rPr>
                <w:b/>
                <w:bCs/>
                <w:u w:val="single"/>
              </w:rPr>
              <w:t>ma</w:t>
            </w:r>
            <w:r w:rsidRPr="001F046A">
              <w:rPr>
                <w:b/>
                <w:bCs/>
                <w:spacing w:val="1"/>
                <w:u w:val="single"/>
              </w:rPr>
              <w:t>na</w:t>
            </w:r>
            <w:r w:rsidRPr="001F046A">
              <w:rPr>
                <w:b/>
                <w:bCs/>
                <w:spacing w:val="-3"/>
                <w:u w:val="single"/>
              </w:rPr>
              <w:t>g</w:t>
            </w:r>
            <w:r w:rsidRPr="001F046A">
              <w:rPr>
                <w:b/>
                <w:bCs/>
                <w:u w:val="single"/>
              </w:rPr>
              <w:t>i</w:t>
            </w:r>
            <w:r w:rsidRPr="001F046A">
              <w:rPr>
                <w:b/>
                <w:bCs/>
                <w:spacing w:val="2"/>
                <w:u w:val="single"/>
              </w:rPr>
              <w:t>n</w:t>
            </w:r>
            <w:r w:rsidRPr="001F046A">
              <w:rPr>
                <w:b/>
                <w:bCs/>
                <w:u w:val="single"/>
              </w:rPr>
              <w:t>g</w:t>
            </w:r>
            <w:r w:rsidRPr="001F046A">
              <w:rPr>
                <w:b/>
                <w:bCs/>
                <w:spacing w:val="9"/>
                <w:u w:val="single"/>
              </w:rPr>
              <w:t xml:space="preserve"> </w:t>
            </w:r>
            <w:r w:rsidRPr="001F046A">
              <w:rPr>
                <w:b/>
                <w:bCs/>
                <w:u w:val="single"/>
              </w:rPr>
              <w:t>bus</w:t>
            </w:r>
            <w:r w:rsidRPr="001F046A">
              <w:rPr>
                <w:b/>
                <w:bCs/>
                <w:spacing w:val="2"/>
                <w:u w:val="single"/>
              </w:rPr>
              <w:t>i</w:t>
            </w:r>
            <w:r w:rsidRPr="001F046A">
              <w:rPr>
                <w:b/>
                <w:bCs/>
                <w:u w:val="single"/>
              </w:rPr>
              <w:t>n</w:t>
            </w:r>
            <w:r w:rsidRPr="001F046A">
              <w:rPr>
                <w:b/>
                <w:bCs/>
                <w:spacing w:val="-1"/>
                <w:u w:val="single"/>
              </w:rPr>
              <w:t>e</w:t>
            </w:r>
            <w:r w:rsidRPr="001F046A">
              <w:rPr>
                <w:b/>
                <w:bCs/>
                <w:u w:val="single"/>
              </w:rPr>
              <w:t>sses</w:t>
            </w:r>
            <w:r w:rsidRPr="001F046A">
              <w:rPr>
                <w:b/>
                <w:bCs/>
                <w:spacing w:val="14"/>
                <w:u w:val="single"/>
              </w:rPr>
              <w:t xml:space="preserve"> </w:t>
            </w:r>
            <w:r w:rsidRPr="001F046A">
              <w:rPr>
                <w:b/>
                <w:bCs/>
              </w:rPr>
              <w:t>in</w:t>
            </w:r>
            <w:r w:rsidRPr="001F046A">
              <w:rPr>
                <w:b/>
                <w:bCs/>
                <w:spacing w:val="14"/>
              </w:rPr>
              <w:t xml:space="preserve"> </w:t>
            </w:r>
            <w:r w:rsidRPr="001F046A">
              <w:rPr>
                <w:b/>
                <w:bCs/>
                <w:spacing w:val="-4"/>
              </w:rPr>
              <w:t>I</w:t>
            </w:r>
            <w:r w:rsidRPr="001F046A">
              <w:rPr>
                <w:b/>
                <w:bCs/>
              </w:rPr>
              <w:t>nd</w:t>
            </w:r>
            <w:r w:rsidRPr="001F046A">
              <w:rPr>
                <w:b/>
                <w:bCs/>
                <w:spacing w:val="2"/>
              </w:rPr>
              <w:t>i</w:t>
            </w:r>
            <w:r w:rsidRPr="001F046A">
              <w:rPr>
                <w:b/>
                <w:bCs/>
              </w:rPr>
              <w:t>a</w:t>
            </w:r>
            <w:r w:rsidRPr="001F046A">
              <w:rPr>
                <w:b/>
                <w:bCs/>
                <w:spacing w:val="10"/>
              </w:rPr>
              <w:t xml:space="preserve"> </w:t>
            </w:r>
            <w:r w:rsidRPr="001F046A">
              <w:rPr>
                <w:b/>
                <w:bCs/>
              </w:rPr>
              <w:t>or other</w:t>
            </w:r>
            <w:r w:rsidRPr="001F046A">
              <w:rPr>
                <w:b/>
                <w:bCs/>
                <w:spacing w:val="-2"/>
              </w:rPr>
              <w:t xml:space="preserve"> </w:t>
            </w:r>
            <w:r w:rsidRPr="001F046A">
              <w:rPr>
                <w:b/>
                <w:bCs/>
              </w:rPr>
              <w:t>d</w:t>
            </w:r>
            <w:r w:rsidRPr="001F046A">
              <w:rPr>
                <w:b/>
                <w:bCs/>
                <w:spacing w:val="-1"/>
              </w:rPr>
              <w:t>e</w:t>
            </w:r>
            <w:r w:rsidRPr="001F046A">
              <w:rPr>
                <w:b/>
                <w:bCs/>
              </w:rPr>
              <w:t>v</w:t>
            </w:r>
            <w:r w:rsidRPr="001F046A">
              <w:rPr>
                <w:b/>
                <w:bCs/>
                <w:spacing w:val="-1"/>
              </w:rPr>
              <w:t>e</w:t>
            </w:r>
            <w:r w:rsidRPr="001F046A">
              <w:rPr>
                <w:b/>
                <w:bCs/>
              </w:rPr>
              <w:t>lopi</w:t>
            </w:r>
            <w:r w:rsidRPr="001F046A">
              <w:rPr>
                <w:b/>
                <w:bCs/>
                <w:spacing w:val="2"/>
              </w:rPr>
              <w:t>n</w:t>
            </w:r>
            <w:r w:rsidRPr="001F046A">
              <w:rPr>
                <w:b/>
                <w:bCs/>
              </w:rPr>
              <w:t>g</w:t>
            </w:r>
            <w:r w:rsidRPr="001F046A">
              <w:rPr>
                <w:b/>
                <w:bCs/>
                <w:spacing w:val="-3"/>
              </w:rPr>
              <w:t xml:space="preserve"> </w:t>
            </w:r>
            <w:r w:rsidRPr="001F046A">
              <w:rPr>
                <w:b/>
                <w:bCs/>
                <w:spacing w:val="1"/>
              </w:rPr>
              <w:t>e</w:t>
            </w:r>
            <w:r w:rsidRPr="001F046A">
              <w:rPr>
                <w:b/>
                <w:bCs/>
                <w:spacing w:val="-1"/>
              </w:rPr>
              <w:t>c</w:t>
            </w:r>
            <w:r w:rsidRPr="001F046A">
              <w:rPr>
                <w:b/>
                <w:bCs/>
              </w:rPr>
              <w:t>onomi</w:t>
            </w:r>
            <w:r w:rsidRPr="001F046A">
              <w:rPr>
                <w:b/>
                <w:bCs/>
                <w:spacing w:val="-1"/>
              </w:rPr>
              <w:t>e</w:t>
            </w:r>
            <w:r w:rsidRPr="001F046A">
              <w:rPr>
                <w:b/>
                <w:bCs/>
                <w:spacing w:val="-3"/>
              </w:rPr>
              <w:t>s</w:t>
            </w:r>
            <w:r w:rsidRPr="001F046A">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ind w:left="0"/>
              <w:jc w:val="both"/>
            </w:pPr>
            <w:r>
              <w:t>Ple</w:t>
            </w:r>
            <w:r>
              <w:rPr>
                <w:spacing w:val="-2"/>
              </w:rPr>
              <w:t>a</w:t>
            </w:r>
            <w:r>
              <w:t>se</w:t>
            </w:r>
            <w:r>
              <w:rPr>
                <w:spacing w:val="39"/>
              </w:rPr>
              <w:t xml:space="preserve"> </w:t>
            </w:r>
            <w:r>
              <w:t>p</w:t>
            </w:r>
            <w:r>
              <w:rPr>
                <w:spacing w:val="-1"/>
              </w:rPr>
              <w:t>r</w:t>
            </w:r>
            <w:r>
              <w:t>ovide</w:t>
            </w:r>
            <w:r>
              <w:rPr>
                <w:spacing w:val="42"/>
              </w:rPr>
              <w:t xml:space="preserve"> </w:t>
            </w:r>
            <w:r>
              <w:t>the</w:t>
            </w:r>
            <w:r>
              <w:rPr>
                <w:spacing w:val="40"/>
              </w:rPr>
              <w:t xml:space="preserve"> </w:t>
            </w:r>
            <w:r>
              <w:t>info</w:t>
            </w:r>
            <w:r>
              <w:rPr>
                <w:spacing w:val="1"/>
              </w:rPr>
              <w:t>r</w:t>
            </w:r>
            <w:r>
              <w:t>mation</w:t>
            </w:r>
            <w:r>
              <w:rPr>
                <w:spacing w:val="41"/>
              </w:rPr>
              <w:t xml:space="preserve"> </w:t>
            </w:r>
            <w:r>
              <w:rPr>
                <w:spacing w:val="-1"/>
              </w:rPr>
              <w:t>c</w:t>
            </w:r>
            <w:r>
              <w:t>ov</w:t>
            </w:r>
            <w:r>
              <w:rPr>
                <w:spacing w:val="-1"/>
              </w:rPr>
              <w:t>e</w:t>
            </w:r>
            <w:r>
              <w:t>ri</w:t>
            </w:r>
            <w:r>
              <w:rPr>
                <w:spacing w:val="1"/>
              </w:rPr>
              <w:t>n</w:t>
            </w:r>
            <w:r>
              <w:t>g</w:t>
            </w:r>
            <w:r>
              <w:rPr>
                <w:spacing w:val="38"/>
              </w:rPr>
              <w:t xml:space="preserve"> </w:t>
            </w:r>
            <w:r>
              <w:t>the</w:t>
            </w:r>
            <w:r>
              <w:rPr>
                <w:spacing w:val="42"/>
              </w:rPr>
              <w:t xml:space="preserve"> </w:t>
            </w:r>
            <w:r>
              <w:t>Co</w:t>
            </w:r>
            <w:r>
              <w:rPr>
                <w:spacing w:val="-1"/>
              </w:rPr>
              <w:t>r</w:t>
            </w:r>
            <w:r>
              <w:t>e</w:t>
            </w:r>
            <w:r>
              <w:rPr>
                <w:spacing w:val="39"/>
              </w:rPr>
              <w:t xml:space="preserve"> </w:t>
            </w:r>
            <w:r>
              <w:t>Promote</w:t>
            </w:r>
            <w:r>
              <w:rPr>
                <w:spacing w:val="-2"/>
              </w:rPr>
              <w:t>r</w:t>
            </w:r>
            <w:r>
              <w:t>s</w:t>
            </w:r>
            <w:r>
              <w:rPr>
                <w:spacing w:val="43"/>
              </w:rPr>
              <w:t xml:space="preserve"> </w:t>
            </w:r>
            <w:r>
              <w:rPr>
                <w:spacing w:val="-1"/>
              </w:rPr>
              <w:t>e</w:t>
            </w:r>
            <w:r>
              <w:rPr>
                <w:spacing w:val="2"/>
              </w:rPr>
              <w:t>x</w:t>
            </w:r>
            <w:r>
              <w:t>p</w:t>
            </w:r>
            <w:r>
              <w:rPr>
                <w:spacing w:val="-1"/>
              </w:rPr>
              <w:t>e</w:t>
            </w:r>
            <w:r>
              <w:t>ri</w:t>
            </w:r>
            <w:r>
              <w:rPr>
                <w:spacing w:val="-2"/>
              </w:rPr>
              <w:t>e</w:t>
            </w:r>
            <w:r>
              <w:t>n</w:t>
            </w:r>
            <w:r>
              <w:rPr>
                <w:spacing w:val="-1"/>
              </w:rPr>
              <w:t>c</w:t>
            </w:r>
            <w:r>
              <w:rPr>
                <w:spacing w:val="1"/>
              </w:rPr>
              <w:t>e</w:t>
            </w:r>
            <w:r>
              <w:t>,</w:t>
            </w:r>
            <w:r>
              <w:rPr>
                <w:spacing w:val="40"/>
              </w:rPr>
              <w:t xml:space="preserve"> </w:t>
            </w:r>
            <w:r>
              <w:t>tot</w:t>
            </w:r>
            <w:r>
              <w:rPr>
                <w:spacing w:val="-1"/>
              </w:rPr>
              <w:t>a</w:t>
            </w:r>
            <w:r>
              <w:t>l</w:t>
            </w:r>
            <w:r>
              <w:rPr>
                <w:spacing w:val="41"/>
              </w:rPr>
              <w:t xml:space="preserve"> </w:t>
            </w:r>
            <w:r>
              <w:t>number</w:t>
            </w:r>
            <w:r>
              <w:rPr>
                <w:spacing w:val="39"/>
              </w:rPr>
              <w:t xml:space="preserve"> </w:t>
            </w:r>
            <w:r>
              <w:rPr>
                <w:spacing w:val="2"/>
              </w:rPr>
              <w:t>o</w:t>
            </w:r>
            <w:r>
              <w:t>f suc</w:t>
            </w:r>
            <w:r>
              <w:rPr>
                <w:spacing w:val="-2"/>
              </w:rPr>
              <w:t>c</w:t>
            </w:r>
            <w:r>
              <w:rPr>
                <w:spacing w:val="-1"/>
              </w:rPr>
              <w:t>e</w:t>
            </w:r>
            <w:r>
              <w:t>ssful</w:t>
            </w:r>
            <w:r>
              <w:rPr>
                <w:spacing w:val="28"/>
              </w:rPr>
              <w:t xml:space="preserve"> </w:t>
            </w:r>
            <w:r>
              <w:rPr>
                <w:spacing w:val="-5"/>
              </w:rPr>
              <w:t>y</w:t>
            </w:r>
            <w:r>
              <w:rPr>
                <w:spacing w:val="-1"/>
              </w:rPr>
              <w:t>e</w:t>
            </w:r>
            <w:r>
              <w:rPr>
                <w:spacing w:val="1"/>
              </w:rPr>
              <w:t>a</w:t>
            </w:r>
            <w:r>
              <w:t>rs,</w:t>
            </w:r>
            <w:r>
              <w:rPr>
                <w:spacing w:val="23"/>
              </w:rPr>
              <w:t xml:space="preserve"> </w:t>
            </w:r>
            <w:r>
              <w:rPr>
                <w:spacing w:val="2"/>
              </w:rPr>
              <w:t>t</w:t>
            </w:r>
            <w:r>
              <w:rPr>
                <w:spacing w:val="-5"/>
              </w:rPr>
              <w:t>y</w:t>
            </w:r>
            <w:r>
              <w:t>pe</w:t>
            </w:r>
            <w:r>
              <w:rPr>
                <w:spacing w:val="22"/>
              </w:rPr>
              <w:t xml:space="preserve"> </w:t>
            </w:r>
            <w:r>
              <w:t>of</w:t>
            </w:r>
            <w:r>
              <w:rPr>
                <w:spacing w:val="25"/>
              </w:rPr>
              <w:t xml:space="preserve"> </w:t>
            </w:r>
            <w:r>
              <w:rPr>
                <w:spacing w:val="-1"/>
              </w:rPr>
              <w:t>e</w:t>
            </w:r>
            <w:r>
              <w:rPr>
                <w:spacing w:val="2"/>
              </w:rPr>
              <w:t>x</w:t>
            </w:r>
            <w:r>
              <w:t>p</w:t>
            </w:r>
            <w:r>
              <w:rPr>
                <w:spacing w:val="-1"/>
              </w:rPr>
              <w:t>e</w:t>
            </w:r>
            <w:r>
              <w:t>ri</w:t>
            </w:r>
            <w:r>
              <w:rPr>
                <w:spacing w:val="-2"/>
              </w:rPr>
              <w:t>e</w:t>
            </w:r>
            <w:r>
              <w:t>n</w:t>
            </w:r>
            <w:r>
              <w:rPr>
                <w:spacing w:val="-1"/>
              </w:rPr>
              <w:t>c</w:t>
            </w:r>
            <w:r>
              <w:t>e</w:t>
            </w:r>
            <w:r>
              <w:rPr>
                <w:spacing w:val="22"/>
              </w:rPr>
              <w:t xml:space="preserve"> </w:t>
            </w:r>
            <w:r>
              <w:t>in</w:t>
            </w:r>
            <w:r>
              <w:rPr>
                <w:spacing w:val="24"/>
              </w:rPr>
              <w:t xml:space="preserve"> </w:t>
            </w:r>
            <w:r>
              <w:t>d</w:t>
            </w:r>
            <w:r>
              <w:rPr>
                <w:spacing w:val="-1"/>
              </w:rPr>
              <w:t>e</w:t>
            </w:r>
            <w:r>
              <w:t>v</w:t>
            </w:r>
            <w:r>
              <w:rPr>
                <w:spacing w:val="-1"/>
              </w:rPr>
              <w:t>e</w:t>
            </w:r>
            <w:r>
              <w:t>loping</w:t>
            </w:r>
            <w:r>
              <w:rPr>
                <w:spacing w:val="21"/>
              </w:rPr>
              <w:t xml:space="preserve"> </w:t>
            </w:r>
            <w:r>
              <w:t>/</w:t>
            </w:r>
            <w:r>
              <w:rPr>
                <w:spacing w:val="24"/>
              </w:rPr>
              <w:t xml:space="preserve"> </w:t>
            </w:r>
            <w:r>
              <w:t>man</w:t>
            </w:r>
            <w:r>
              <w:rPr>
                <w:spacing w:val="-2"/>
              </w:rPr>
              <w:t>a</w:t>
            </w:r>
            <w:r>
              <w:rPr>
                <w:spacing w:val="-3"/>
              </w:rPr>
              <w:t>g</w:t>
            </w:r>
            <w:r>
              <w:t>i</w:t>
            </w:r>
            <w:r>
              <w:rPr>
                <w:spacing w:val="2"/>
              </w:rPr>
              <w:t>n</w:t>
            </w:r>
            <w:r>
              <w:t>g</w:t>
            </w:r>
            <w:r>
              <w:rPr>
                <w:spacing w:val="21"/>
              </w:rPr>
              <w:t xml:space="preserve"> </w:t>
            </w:r>
            <w:r>
              <w:t>busin</w:t>
            </w:r>
            <w:r>
              <w:rPr>
                <w:spacing w:val="-1"/>
              </w:rPr>
              <w:t>e</w:t>
            </w:r>
            <w:r>
              <w:t>sses</w:t>
            </w:r>
            <w:r>
              <w:rPr>
                <w:spacing w:val="25"/>
              </w:rPr>
              <w:t xml:space="preserve"> </w:t>
            </w:r>
            <w:r>
              <w:t>in</w:t>
            </w:r>
            <w:r>
              <w:rPr>
                <w:spacing w:val="24"/>
              </w:rPr>
              <w:t xml:space="preserve"> </w:t>
            </w:r>
            <w:r>
              <w:rPr>
                <w:spacing w:val="-6"/>
              </w:rPr>
              <w:t>I</w:t>
            </w:r>
            <w:r>
              <w:t>ndia</w:t>
            </w:r>
            <w:r>
              <w:rPr>
                <w:spacing w:val="23"/>
              </w:rPr>
              <w:t xml:space="preserve"> </w:t>
            </w:r>
            <w:r>
              <w:t>or</w:t>
            </w:r>
            <w:r>
              <w:rPr>
                <w:spacing w:val="23"/>
              </w:rPr>
              <w:t xml:space="preserve"> </w:t>
            </w:r>
            <w:r>
              <w:t>other d</w:t>
            </w:r>
            <w:r>
              <w:rPr>
                <w:spacing w:val="-1"/>
              </w:rPr>
              <w:t>e</w:t>
            </w:r>
            <w:r>
              <w:t>v</w:t>
            </w:r>
            <w:r>
              <w:rPr>
                <w:spacing w:val="-1"/>
              </w:rPr>
              <w:t>e</w:t>
            </w:r>
            <w:r>
              <w:t>loping</w:t>
            </w:r>
            <w:r>
              <w:rPr>
                <w:spacing w:val="-1"/>
              </w:rPr>
              <w:t xml:space="preserve"> ec</w:t>
            </w:r>
            <w:r>
              <w:t>onomi</w:t>
            </w:r>
            <w:r>
              <w:rPr>
                <w:spacing w:val="-1"/>
              </w:rPr>
              <w:t>e</w:t>
            </w:r>
            <w:r>
              <w:t>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1F046A" w:rsidRDefault="009C16DF" w:rsidP="009C16DF">
            <w:pPr>
              <w:spacing w:line="276" w:lineRule="auto"/>
              <w:jc w:val="both"/>
              <w:rPr>
                <w:rFonts w:cs="Times New Roman"/>
                <w:b/>
                <w:bCs/>
              </w:rPr>
            </w:pPr>
            <w:r w:rsidRPr="001F046A">
              <w:rPr>
                <w:rFonts w:cs="Times New Roman"/>
                <w:b/>
                <w:bCs/>
              </w:rPr>
              <w:t>18</w:t>
            </w:r>
          </w:p>
        </w:tc>
        <w:tc>
          <w:tcPr>
            <w:tcW w:w="9498" w:type="dxa"/>
            <w:vAlign w:val="center"/>
          </w:tcPr>
          <w:p w:rsidR="009C16DF" w:rsidRPr="001F046A" w:rsidRDefault="009C16DF" w:rsidP="009C16DF">
            <w:pPr>
              <w:pStyle w:val="BodyText"/>
              <w:tabs>
                <w:tab w:val="left" w:pos="820"/>
              </w:tabs>
              <w:kinsoku w:val="0"/>
              <w:overflowPunct w:val="0"/>
              <w:spacing w:line="288" w:lineRule="auto"/>
              <w:ind w:left="0" w:right="34"/>
              <w:jc w:val="both"/>
              <w:rPr>
                <w:b/>
                <w:bCs/>
              </w:rPr>
            </w:pPr>
            <w:proofErr w:type="gramStart"/>
            <w:r w:rsidRPr="001F046A">
              <w:rPr>
                <w:b/>
                <w:bCs/>
              </w:rPr>
              <w:t>Do</w:t>
            </w:r>
            <w:proofErr w:type="gramEnd"/>
            <w:r w:rsidRPr="001F046A">
              <w:rPr>
                <w:b/>
                <w:bCs/>
                <w:spacing w:val="49"/>
              </w:rPr>
              <w:t xml:space="preserve"> </w:t>
            </w:r>
            <w:r w:rsidRPr="001F046A">
              <w:rPr>
                <w:b/>
                <w:bCs/>
              </w:rPr>
              <w:t>the</w:t>
            </w:r>
            <w:r w:rsidRPr="001F046A">
              <w:rPr>
                <w:b/>
                <w:bCs/>
                <w:spacing w:val="49"/>
              </w:rPr>
              <w:t xml:space="preserve"> </w:t>
            </w:r>
            <w:r w:rsidRPr="001F046A">
              <w:rPr>
                <w:b/>
                <w:bCs/>
              </w:rPr>
              <w:t>Co</w:t>
            </w:r>
            <w:r w:rsidRPr="001F046A">
              <w:rPr>
                <w:b/>
                <w:bCs/>
                <w:spacing w:val="-1"/>
              </w:rPr>
              <w:t>r</w:t>
            </w:r>
            <w:r w:rsidRPr="001F046A">
              <w:rPr>
                <w:b/>
                <w:bCs/>
              </w:rPr>
              <w:t>e</w:t>
            </w:r>
            <w:r w:rsidRPr="001F046A">
              <w:rPr>
                <w:b/>
                <w:bCs/>
                <w:spacing w:val="49"/>
              </w:rPr>
              <w:t xml:space="preserve"> </w:t>
            </w:r>
            <w:r w:rsidRPr="001F046A">
              <w:rPr>
                <w:b/>
                <w:bCs/>
              </w:rPr>
              <w:t>Promoter</w:t>
            </w:r>
            <w:r w:rsidRPr="001F046A">
              <w:rPr>
                <w:b/>
                <w:bCs/>
                <w:spacing w:val="48"/>
              </w:rPr>
              <w:t xml:space="preserve"> </w:t>
            </w:r>
            <w:r w:rsidRPr="001F046A">
              <w:rPr>
                <w:b/>
                <w:bCs/>
              </w:rPr>
              <w:t>h</w:t>
            </w:r>
            <w:r w:rsidRPr="001F046A">
              <w:rPr>
                <w:b/>
                <w:bCs/>
                <w:spacing w:val="-1"/>
              </w:rPr>
              <w:t>a</w:t>
            </w:r>
            <w:r w:rsidRPr="001F046A">
              <w:rPr>
                <w:b/>
                <w:bCs/>
              </w:rPr>
              <w:t>ve</w:t>
            </w:r>
            <w:r w:rsidRPr="001F046A">
              <w:rPr>
                <w:b/>
                <w:bCs/>
                <w:spacing w:val="49"/>
              </w:rPr>
              <w:t xml:space="preserve"> </w:t>
            </w:r>
            <w:r w:rsidRPr="001F046A">
              <w:rPr>
                <w:b/>
                <w:bCs/>
              </w:rPr>
              <w:t>p</w:t>
            </w:r>
            <w:r w:rsidRPr="001F046A">
              <w:rPr>
                <w:b/>
                <w:bCs/>
                <w:spacing w:val="-1"/>
              </w:rPr>
              <w:t>r</w:t>
            </w:r>
            <w:r w:rsidRPr="001F046A">
              <w:rPr>
                <w:b/>
                <w:bCs/>
              </w:rPr>
              <w:t>ior</w:t>
            </w:r>
            <w:r w:rsidRPr="001F046A">
              <w:rPr>
                <w:b/>
                <w:bCs/>
                <w:spacing w:val="52"/>
              </w:rPr>
              <w:t xml:space="preserve"> </w:t>
            </w:r>
            <w:r w:rsidRPr="001F046A">
              <w:rPr>
                <w:b/>
                <w:bCs/>
                <w:spacing w:val="-1"/>
              </w:rPr>
              <w:t>e</w:t>
            </w:r>
            <w:r w:rsidRPr="001F046A">
              <w:rPr>
                <w:b/>
                <w:bCs/>
                <w:spacing w:val="2"/>
              </w:rPr>
              <w:t>x</w:t>
            </w:r>
            <w:r w:rsidRPr="001F046A">
              <w:rPr>
                <w:b/>
                <w:bCs/>
              </w:rPr>
              <w:t>p</w:t>
            </w:r>
            <w:r w:rsidRPr="001F046A">
              <w:rPr>
                <w:b/>
                <w:bCs/>
                <w:spacing w:val="-1"/>
              </w:rPr>
              <w:t>e</w:t>
            </w:r>
            <w:r w:rsidRPr="001F046A">
              <w:rPr>
                <w:b/>
                <w:bCs/>
              </w:rPr>
              <w:t>ri</w:t>
            </w:r>
            <w:r w:rsidRPr="001F046A">
              <w:rPr>
                <w:b/>
                <w:bCs/>
                <w:spacing w:val="-2"/>
              </w:rPr>
              <w:t>e</w:t>
            </w:r>
            <w:r w:rsidRPr="001F046A">
              <w:rPr>
                <w:b/>
                <w:bCs/>
              </w:rPr>
              <w:t>n</w:t>
            </w:r>
            <w:r w:rsidRPr="001F046A">
              <w:rPr>
                <w:b/>
                <w:bCs/>
                <w:spacing w:val="1"/>
              </w:rPr>
              <w:t>c</w:t>
            </w:r>
            <w:r w:rsidRPr="001F046A">
              <w:rPr>
                <w:b/>
                <w:bCs/>
              </w:rPr>
              <w:t>e</w:t>
            </w:r>
            <w:r w:rsidRPr="001F046A">
              <w:rPr>
                <w:b/>
                <w:bCs/>
                <w:spacing w:val="49"/>
              </w:rPr>
              <w:t xml:space="preserve"> </w:t>
            </w:r>
            <w:r w:rsidRPr="001F046A">
              <w:rPr>
                <w:b/>
                <w:bCs/>
                <w:spacing w:val="2"/>
              </w:rPr>
              <w:t>o</w:t>
            </w:r>
            <w:r w:rsidRPr="001F046A">
              <w:rPr>
                <w:b/>
                <w:bCs/>
              </w:rPr>
              <w:t>f</w:t>
            </w:r>
            <w:r w:rsidRPr="001F046A">
              <w:rPr>
                <w:b/>
                <w:bCs/>
                <w:spacing w:val="49"/>
              </w:rPr>
              <w:t xml:space="preserve"> </w:t>
            </w:r>
            <w:r w:rsidRPr="001F046A">
              <w:rPr>
                <w:b/>
                <w:bCs/>
              </w:rPr>
              <w:t>d</w:t>
            </w:r>
            <w:r w:rsidRPr="001F046A">
              <w:rPr>
                <w:b/>
                <w:bCs/>
                <w:spacing w:val="-1"/>
              </w:rPr>
              <w:t>ea</w:t>
            </w:r>
            <w:r w:rsidRPr="001F046A">
              <w:rPr>
                <w:b/>
                <w:bCs/>
              </w:rPr>
              <w:t>ling</w:t>
            </w:r>
            <w:r w:rsidRPr="001F046A">
              <w:rPr>
                <w:b/>
                <w:bCs/>
                <w:spacing w:val="50"/>
              </w:rPr>
              <w:t xml:space="preserve"> </w:t>
            </w:r>
            <w:r w:rsidRPr="001F046A">
              <w:rPr>
                <w:b/>
                <w:bCs/>
              </w:rPr>
              <w:t>with</w:t>
            </w:r>
            <w:r w:rsidRPr="001F046A">
              <w:rPr>
                <w:b/>
                <w:bCs/>
                <w:spacing w:val="50"/>
              </w:rPr>
              <w:t xml:space="preserve"> </w:t>
            </w:r>
            <w:r w:rsidRPr="001F046A">
              <w:rPr>
                <w:b/>
                <w:bCs/>
              </w:rPr>
              <w:t>the</w:t>
            </w:r>
            <w:r w:rsidRPr="001F046A">
              <w:rPr>
                <w:b/>
                <w:bCs/>
                <w:spacing w:val="49"/>
              </w:rPr>
              <w:t xml:space="preserve"> </w:t>
            </w:r>
            <w:r w:rsidRPr="001F046A">
              <w:rPr>
                <w:b/>
                <w:bCs/>
              </w:rPr>
              <w:t>Gov</w:t>
            </w:r>
            <w:r w:rsidRPr="001F046A">
              <w:rPr>
                <w:b/>
                <w:bCs/>
                <w:spacing w:val="-2"/>
              </w:rPr>
              <w:t>e</w:t>
            </w:r>
            <w:r w:rsidRPr="001F046A">
              <w:rPr>
                <w:b/>
                <w:bCs/>
              </w:rPr>
              <w:t>rnm</w:t>
            </w:r>
            <w:r w:rsidRPr="001F046A">
              <w:rPr>
                <w:b/>
                <w:bCs/>
                <w:spacing w:val="-2"/>
              </w:rPr>
              <w:t>e</w:t>
            </w:r>
            <w:r w:rsidRPr="001F046A">
              <w:rPr>
                <w:b/>
                <w:bCs/>
              </w:rPr>
              <w:t>nt</w:t>
            </w:r>
            <w:r w:rsidRPr="001F046A">
              <w:rPr>
                <w:b/>
                <w:bCs/>
                <w:spacing w:val="50"/>
              </w:rPr>
              <w:t xml:space="preserve"> </w:t>
            </w:r>
            <w:r w:rsidRPr="001F046A">
              <w:rPr>
                <w:b/>
                <w:bCs/>
                <w:spacing w:val="-1"/>
              </w:rPr>
              <w:t>a</w:t>
            </w:r>
            <w:r w:rsidRPr="001F046A">
              <w:rPr>
                <w:b/>
                <w:bCs/>
              </w:rPr>
              <w:t>nd</w:t>
            </w:r>
            <w:r w:rsidRPr="001F046A">
              <w:rPr>
                <w:b/>
                <w:bCs/>
                <w:spacing w:val="50"/>
              </w:rPr>
              <w:t xml:space="preserve"> </w:t>
            </w:r>
            <w:r w:rsidRPr="001F046A">
              <w:rPr>
                <w:b/>
                <w:bCs/>
              </w:rPr>
              <w:t>other re</w:t>
            </w:r>
            <w:r w:rsidRPr="001F046A">
              <w:rPr>
                <w:b/>
                <w:bCs/>
                <w:spacing w:val="-3"/>
              </w:rPr>
              <w:t>g</w:t>
            </w:r>
            <w:r w:rsidRPr="001F046A">
              <w:rPr>
                <w:b/>
                <w:bCs/>
              </w:rPr>
              <w:t>ulato</w:t>
            </w:r>
            <w:r w:rsidRPr="001F046A">
              <w:rPr>
                <w:b/>
                <w:bCs/>
                <w:spacing w:val="3"/>
              </w:rPr>
              <w:t>r</w:t>
            </w:r>
            <w:r w:rsidRPr="001F046A">
              <w:rPr>
                <w:b/>
                <w:bCs/>
              </w:rPr>
              <w:t>y</w:t>
            </w:r>
            <w:r w:rsidRPr="001F046A">
              <w:rPr>
                <w:b/>
                <w:bCs/>
                <w:spacing w:val="-5"/>
              </w:rPr>
              <w:t xml:space="preserve"> </w:t>
            </w:r>
            <w:r w:rsidRPr="001F046A">
              <w:rPr>
                <w:b/>
                <w:bCs/>
                <w:spacing w:val="-1"/>
              </w:rPr>
              <w:t>a</w:t>
            </w:r>
            <w:r w:rsidRPr="001F046A">
              <w:rPr>
                <w:b/>
                <w:bCs/>
              </w:rPr>
              <w:t>uthorities in</w:t>
            </w:r>
            <w:r w:rsidRPr="001F046A">
              <w:rPr>
                <w:b/>
                <w:bCs/>
                <w:spacing w:val="2"/>
              </w:rPr>
              <w:t xml:space="preserve"> </w:t>
            </w:r>
            <w:r w:rsidRPr="001F046A">
              <w:rPr>
                <w:b/>
                <w:bCs/>
              </w:rPr>
              <w:t>Indi</w:t>
            </w:r>
            <w:r w:rsidRPr="001F046A">
              <w:rPr>
                <w:b/>
                <w:bCs/>
                <w:spacing w:val="-2"/>
              </w:rPr>
              <w:t>a</w:t>
            </w:r>
            <w:r w:rsidRPr="001F046A">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kinsoku w:val="0"/>
              <w:overflowPunct w:val="0"/>
              <w:spacing w:line="276" w:lineRule="auto"/>
              <w:ind w:left="0" w:right="104"/>
              <w:jc w:val="both"/>
            </w:pPr>
            <w:r>
              <w:t>Ple</w:t>
            </w:r>
            <w:r>
              <w:rPr>
                <w:spacing w:val="-2"/>
              </w:rPr>
              <w:t>a</w:t>
            </w:r>
            <w:r>
              <w:t>se</w:t>
            </w:r>
            <w:r>
              <w:rPr>
                <w:spacing w:val="32"/>
              </w:rPr>
              <w:t xml:space="preserve"> </w:t>
            </w:r>
            <w:r>
              <w:t>p</w:t>
            </w:r>
            <w:r>
              <w:rPr>
                <w:spacing w:val="-1"/>
              </w:rPr>
              <w:t>r</w:t>
            </w:r>
            <w:r>
              <w:t>ovide</w:t>
            </w:r>
            <w:r>
              <w:rPr>
                <w:spacing w:val="32"/>
              </w:rPr>
              <w:t xml:space="preserve"> </w:t>
            </w:r>
            <w:r>
              <w:t>the</w:t>
            </w:r>
            <w:r>
              <w:rPr>
                <w:spacing w:val="32"/>
              </w:rPr>
              <w:t xml:space="preserve"> </w:t>
            </w:r>
            <w:r>
              <w:t>inf</w:t>
            </w:r>
            <w:r>
              <w:rPr>
                <w:spacing w:val="1"/>
              </w:rPr>
              <w:t>or</w:t>
            </w:r>
            <w:r>
              <w:t>mation</w:t>
            </w:r>
            <w:r>
              <w:rPr>
                <w:spacing w:val="33"/>
              </w:rPr>
              <w:t xml:space="preserve"> </w:t>
            </w:r>
            <w:r>
              <w:t>p</w:t>
            </w:r>
            <w:r>
              <w:rPr>
                <w:spacing w:val="-1"/>
              </w:rPr>
              <w:t>e</w:t>
            </w:r>
            <w:r>
              <w:t>rt</w:t>
            </w:r>
            <w:r>
              <w:rPr>
                <w:spacing w:val="-2"/>
              </w:rPr>
              <w:t>a</w:t>
            </w:r>
            <w:r>
              <w:t>ining</w:t>
            </w:r>
            <w:r>
              <w:rPr>
                <w:spacing w:val="30"/>
              </w:rPr>
              <w:t xml:space="preserve"> </w:t>
            </w:r>
            <w:r>
              <w:t>to</w:t>
            </w:r>
            <w:r>
              <w:rPr>
                <w:spacing w:val="33"/>
              </w:rPr>
              <w:t xml:space="preserve"> </w:t>
            </w:r>
            <w:r>
              <w:rPr>
                <w:spacing w:val="-1"/>
              </w:rPr>
              <w:t>e</w:t>
            </w:r>
            <w:r>
              <w:rPr>
                <w:spacing w:val="2"/>
              </w:rPr>
              <w:t>x</w:t>
            </w:r>
            <w:r>
              <w:t>p</w:t>
            </w:r>
            <w:r>
              <w:rPr>
                <w:spacing w:val="-1"/>
              </w:rPr>
              <w:t>e</w:t>
            </w:r>
            <w:r>
              <w:t>ri</w:t>
            </w:r>
            <w:r>
              <w:rPr>
                <w:spacing w:val="-2"/>
              </w:rPr>
              <w:t>e</w:t>
            </w:r>
            <w:r>
              <w:t>n</w:t>
            </w:r>
            <w:r>
              <w:rPr>
                <w:spacing w:val="1"/>
              </w:rPr>
              <w:t>c</w:t>
            </w:r>
            <w:r>
              <w:t>e</w:t>
            </w:r>
            <w:r>
              <w:rPr>
                <w:spacing w:val="32"/>
              </w:rPr>
              <w:t xml:space="preserve"> </w:t>
            </w:r>
            <w:r>
              <w:t>of</w:t>
            </w:r>
            <w:r>
              <w:rPr>
                <w:spacing w:val="32"/>
              </w:rPr>
              <w:t xml:space="preserve"> </w:t>
            </w:r>
            <w:r>
              <w:t>the</w:t>
            </w:r>
            <w:r>
              <w:rPr>
                <w:spacing w:val="32"/>
              </w:rPr>
              <w:t xml:space="preserve"> </w:t>
            </w:r>
            <w:r>
              <w:t>Co</w:t>
            </w:r>
            <w:r>
              <w:rPr>
                <w:spacing w:val="1"/>
              </w:rPr>
              <w:t>r</w:t>
            </w:r>
            <w:r>
              <w:t>e</w:t>
            </w:r>
            <w:r>
              <w:rPr>
                <w:spacing w:val="32"/>
              </w:rPr>
              <w:t xml:space="preserve"> </w:t>
            </w:r>
            <w:r>
              <w:t>Promote</w:t>
            </w:r>
            <w:r>
              <w:rPr>
                <w:spacing w:val="-2"/>
              </w:rPr>
              <w:t>r</w:t>
            </w:r>
            <w:r>
              <w:t>s</w:t>
            </w:r>
            <w:r>
              <w:rPr>
                <w:spacing w:val="33"/>
              </w:rPr>
              <w:t xml:space="preserve"> </w:t>
            </w:r>
            <w:r>
              <w:t>in</w:t>
            </w:r>
            <w:r>
              <w:rPr>
                <w:spacing w:val="33"/>
              </w:rPr>
              <w:t xml:space="preserve"> </w:t>
            </w:r>
            <w:r>
              <w:t>d</w:t>
            </w:r>
            <w:r>
              <w:rPr>
                <w:spacing w:val="-1"/>
              </w:rPr>
              <w:t>ea</w:t>
            </w:r>
            <w:r>
              <w:t>ling with the</w:t>
            </w:r>
            <w:r>
              <w:rPr>
                <w:spacing w:val="-1"/>
              </w:rPr>
              <w:t xml:space="preserve"> </w:t>
            </w:r>
            <w:r>
              <w:t>Gov</w:t>
            </w:r>
            <w:r>
              <w:rPr>
                <w:spacing w:val="-2"/>
              </w:rPr>
              <w:t>e</w:t>
            </w:r>
            <w:r>
              <w:t>rnm</w:t>
            </w:r>
            <w:r>
              <w:rPr>
                <w:spacing w:val="-2"/>
              </w:rPr>
              <w:t>e</w:t>
            </w:r>
            <w:r>
              <w:t>nt and</w:t>
            </w:r>
            <w:r>
              <w:rPr>
                <w:spacing w:val="1"/>
              </w:rPr>
              <w:t xml:space="preserve"> </w:t>
            </w:r>
            <w:r>
              <w:rPr>
                <w:spacing w:val="-1"/>
              </w:rPr>
              <w:t>r</w:t>
            </w:r>
            <w:r>
              <w:rPr>
                <w:spacing w:val="1"/>
              </w:rPr>
              <w:t>e</w:t>
            </w:r>
            <w:r>
              <w:rPr>
                <w:spacing w:val="-3"/>
              </w:rPr>
              <w:t>g</w:t>
            </w:r>
            <w:r>
              <w:t>ulato</w:t>
            </w:r>
            <w:r>
              <w:rPr>
                <w:spacing w:val="3"/>
              </w:rPr>
              <w:t>r</w:t>
            </w:r>
            <w:r>
              <w:t>y</w:t>
            </w:r>
            <w:r>
              <w:rPr>
                <w:spacing w:val="-5"/>
              </w:rPr>
              <w:t xml:space="preserve"> </w:t>
            </w:r>
            <w:r>
              <w:rPr>
                <w:spacing w:val="-1"/>
              </w:rPr>
              <w:t>a</w:t>
            </w:r>
            <w:r>
              <w:t>uthorities in</w:t>
            </w:r>
            <w:r>
              <w:rPr>
                <w:spacing w:val="2"/>
              </w:rPr>
              <w:t xml:space="preserve"> </w:t>
            </w:r>
            <w:r>
              <w:rPr>
                <w:spacing w:val="-4"/>
              </w:rPr>
              <w:t>I</w:t>
            </w:r>
            <w:r>
              <w:t>ndia.</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ind w:left="0"/>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667919" w:rsidRDefault="009C16DF" w:rsidP="009C16DF">
            <w:pPr>
              <w:spacing w:line="276" w:lineRule="auto"/>
              <w:jc w:val="both"/>
              <w:rPr>
                <w:rFonts w:cs="Times New Roman"/>
                <w:b/>
                <w:bCs/>
              </w:rPr>
            </w:pPr>
            <w:r w:rsidRPr="00667919">
              <w:rPr>
                <w:rFonts w:cs="Times New Roman"/>
                <w:b/>
                <w:bCs/>
              </w:rPr>
              <w:t>19</w:t>
            </w:r>
          </w:p>
        </w:tc>
        <w:tc>
          <w:tcPr>
            <w:tcW w:w="9498" w:type="dxa"/>
            <w:vAlign w:val="center"/>
          </w:tcPr>
          <w:p w:rsidR="009C16DF" w:rsidRPr="00667919" w:rsidRDefault="009C16DF" w:rsidP="009C16DF">
            <w:pPr>
              <w:pStyle w:val="BodyText"/>
              <w:tabs>
                <w:tab w:val="left" w:pos="820"/>
              </w:tabs>
              <w:kinsoku w:val="0"/>
              <w:overflowPunct w:val="0"/>
              <w:spacing w:line="288" w:lineRule="auto"/>
              <w:ind w:left="0" w:right="103"/>
              <w:jc w:val="both"/>
              <w:rPr>
                <w:b/>
                <w:bCs/>
              </w:rPr>
            </w:pPr>
            <w:r w:rsidRPr="00667919">
              <w:rPr>
                <w:b/>
                <w:bCs/>
              </w:rPr>
              <w:t>Do</w:t>
            </w:r>
            <w:r w:rsidRPr="00667919">
              <w:rPr>
                <w:b/>
                <w:bCs/>
                <w:spacing w:val="35"/>
              </w:rPr>
              <w:t xml:space="preserve"> </w:t>
            </w:r>
            <w:r w:rsidRPr="00667919">
              <w:rPr>
                <w:b/>
                <w:bCs/>
              </w:rPr>
              <w:t>the</w:t>
            </w:r>
            <w:r w:rsidRPr="00667919">
              <w:rPr>
                <w:b/>
                <w:bCs/>
                <w:spacing w:val="35"/>
              </w:rPr>
              <w:t xml:space="preserve"> </w:t>
            </w:r>
            <w:r w:rsidRPr="00667919">
              <w:rPr>
                <w:b/>
                <w:bCs/>
              </w:rPr>
              <w:t>Co</w:t>
            </w:r>
            <w:r w:rsidRPr="00667919">
              <w:rPr>
                <w:b/>
                <w:bCs/>
                <w:spacing w:val="-1"/>
              </w:rPr>
              <w:t>r</w:t>
            </w:r>
            <w:r w:rsidRPr="00667919">
              <w:rPr>
                <w:b/>
                <w:bCs/>
              </w:rPr>
              <w:t>e</w:t>
            </w:r>
            <w:r w:rsidRPr="00667919">
              <w:rPr>
                <w:b/>
                <w:bCs/>
                <w:spacing w:val="34"/>
              </w:rPr>
              <w:t xml:space="preserve"> </w:t>
            </w:r>
            <w:r w:rsidRPr="00667919">
              <w:rPr>
                <w:b/>
                <w:bCs/>
              </w:rPr>
              <w:t>Promote</w:t>
            </w:r>
            <w:r w:rsidRPr="00667919">
              <w:rPr>
                <w:b/>
                <w:bCs/>
                <w:spacing w:val="-2"/>
              </w:rPr>
              <w:t>r</w:t>
            </w:r>
            <w:r w:rsidRPr="00667919">
              <w:rPr>
                <w:b/>
                <w:bCs/>
              </w:rPr>
              <w:t>s</w:t>
            </w:r>
            <w:r w:rsidRPr="00667919">
              <w:rPr>
                <w:b/>
                <w:bCs/>
                <w:spacing w:val="35"/>
              </w:rPr>
              <w:t xml:space="preserve"> </w:t>
            </w:r>
            <w:r w:rsidRPr="00667919">
              <w:rPr>
                <w:b/>
                <w:bCs/>
              </w:rPr>
              <w:t>h</w:t>
            </w:r>
            <w:r w:rsidRPr="00667919">
              <w:rPr>
                <w:b/>
                <w:bCs/>
                <w:spacing w:val="-1"/>
              </w:rPr>
              <w:t>a</w:t>
            </w:r>
            <w:r w:rsidRPr="00667919">
              <w:rPr>
                <w:b/>
                <w:bCs/>
              </w:rPr>
              <w:t>ve</w:t>
            </w:r>
            <w:r w:rsidRPr="00667919">
              <w:rPr>
                <w:b/>
                <w:bCs/>
                <w:spacing w:val="34"/>
              </w:rPr>
              <w:t xml:space="preserve"> </w:t>
            </w:r>
            <w:r w:rsidRPr="00667919">
              <w:rPr>
                <w:b/>
                <w:bCs/>
                <w:spacing w:val="-1"/>
              </w:rPr>
              <w:t>e</w:t>
            </w:r>
            <w:r w:rsidRPr="00667919">
              <w:rPr>
                <w:b/>
                <w:bCs/>
                <w:spacing w:val="2"/>
              </w:rPr>
              <w:t>x</w:t>
            </w:r>
            <w:r w:rsidRPr="00667919">
              <w:rPr>
                <w:b/>
                <w:bCs/>
              </w:rPr>
              <w:t>p</w:t>
            </w:r>
            <w:r w:rsidRPr="00667919">
              <w:rPr>
                <w:b/>
                <w:bCs/>
                <w:spacing w:val="-1"/>
              </w:rPr>
              <w:t>e</w:t>
            </w:r>
            <w:r w:rsidRPr="00667919">
              <w:rPr>
                <w:b/>
                <w:bCs/>
              </w:rPr>
              <w:t>ri</w:t>
            </w:r>
            <w:r w:rsidRPr="00667919">
              <w:rPr>
                <w:b/>
                <w:bCs/>
                <w:spacing w:val="-2"/>
              </w:rPr>
              <w:t>e</w:t>
            </w:r>
            <w:r w:rsidRPr="00667919">
              <w:rPr>
                <w:b/>
                <w:bCs/>
              </w:rPr>
              <w:t>n</w:t>
            </w:r>
            <w:r w:rsidRPr="00667919">
              <w:rPr>
                <w:b/>
                <w:bCs/>
                <w:spacing w:val="-1"/>
              </w:rPr>
              <w:t>c</w:t>
            </w:r>
            <w:r w:rsidRPr="00667919">
              <w:rPr>
                <w:b/>
                <w:bCs/>
              </w:rPr>
              <w:t>e</w:t>
            </w:r>
            <w:r w:rsidRPr="00667919">
              <w:rPr>
                <w:b/>
                <w:bCs/>
                <w:spacing w:val="34"/>
              </w:rPr>
              <w:t xml:space="preserve"> </w:t>
            </w:r>
            <w:r w:rsidRPr="00667919">
              <w:rPr>
                <w:b/>
                <w:bCs/>
              </w:rPr>
              <w:t>of</w:t>
            </w:r>
            <w:r w:rsidRPr="00667919">
              <w:rPr>
                <w:b/>
                <w:bCs/>
                <w:spacing w:val="35"/>
              </w:rPr>
              <w:t xml:space="preserve"> </w:t>
            </w:r>
            <w:r w:rsidRPr="00667919">
              <w:rPr>
                <w:b/>
                <w:bCs/>
                <w:spacing w:val="-1"/>
              </w:rPr>
              <w:t>ac</w:t>
            </w:r>
            <w:r w:rsidRPr="00667919">
              <w:rPr>
                <w:b/>
                <w:bCs/>
              </w:rPr>
              <w:t>q</w:t>
            </w:r>
            <w:r w:rsidRPr="00667919">
              <w:rPr>
                <w:b/>
                <w:bCs/>
                <w:spacing w:val="2"/>
              </w:rPr>
              <w:t>u</w:t>
            </w:r>
            <w:r w:rsidRPr="00667919">
              <w:rPr>
                <w:b/>
                <w:bCs/>
              </w:rPr>
              <w:t>iring</w:t>
            </w:r>
            <w:r w:rsidRPr="00667919">
              <w:rPr>
                <w:b/>
                <w:bCs/>
                <w:spacing w:val="33"/>
              </w:rPr>
              <w:t xml:space="preserve"> </w:t>
            </w:r>
            <w:r w:rsidRPr="00667919">
              <w:rPr>
                <w:b/>
                <w:bCs/>
              </w:rPr>
              <w:t>land</w:t>
            </w:r>
            <w:r w:rsidRPr="00667919">
              <w:rPr>
                <w:b/>
                <w:bCs/>
                <w:spacing w:val="35"/>
              </w:rPr>
              <w:t xml:space="preserve"> </w:t>
            </w:r>
            <w:r w:rsidRPr="00667919">
              <w:rPr>
                <w:b/>
                <w:bCs/>
                <w:spacing w:val="-1"/>
              </w:rPr>
              <w:t>a</w:t>
            </w:r>
            <w:r w:rsidRPr="00667919">
              <w:rPr>
                <w:b/>
                <w:bCs/>
              </w:rPr>
              <w:t>nd/or</w:t>
            </w:r>
            <w:r w:rsidRPr="00667919">
              <w:rPr>
                <w:b/>
                <w:bCs/>
                <w:spacing w:val="33"/>
              </w:rPr>
              <w:t xml:space="preserve"> </w:t>
            </w:r>
            <w:r w:rsidRPr="00667919">
              <w:rPr>
                <w:b/>
                <w:bCs/>
              </w:rPr>
              <w:t>obtain</w:t>
            </w:r>
            <w:r w:rsidRPr="00667919">
              <w:rPr>
                <w:b/>
                <w:bCs/>
                <w:spacing w:val="2"/>
              </w:rPr>
              <w:t>i</w:t>
            </w:r>
            <w:r w:rsidRPr="00667919">
              <w:rPr>
                <w:b/>
                <w:bCs/>
              </w:rPr>
              <w:t>ng</w:t>
            </w:r>
            <w:r w:rsidRPr="00667919">
              <w:rPr>
                <w:b/>
                <w:bCs/>
                <w:spacing w:val="33"/>
              </w:rPr>
              <w:t xml:space="preserve"> </w:t>
            </w:r>
            <w:r w:rsidRPr="00667919">
              <w:rPr>
                <w:b/>
                <w:bCs/>
                <w:spacing w:val="-1"/>
              </w:rPr>
              <w:t>e</w:t>
            </w:r>
            <w:r w:rsidRPr="00667919">
              <w:rPr>
                <w:b/>
                <w:bCs/>
              </w:rPr>
              <w:t>nvironme</w:t>
            </w:r>
            <w:r w:rsidRPr="00667919">
              <w:rPr>
                <w:b/>
                <w:bCs/>
                <w:spacing w:val="-1"/>
              </w:rPr>
              <w:t>n</w:t>
            </w:r>
            <w:r w:rsidRPr="00667919">
              <w:rPr>
                <w:b/>
                <w:bCs/>
              </w:rPr>
              <w:t xml:space="preserve">tal </w:t>
            </w:r>
            <w:r w:rsidRPr="00667919">
              <w:rPr>
                <w:b/>
                <w:bCs/>
                <w:spacing w:val="-1"/>
              </w:rPr>
              <w:t>c</w:t>
            </w:r>
            <w:r w:rsidRPr="00667919">
              <w:rPr>
                <w:b/>
                <w:bCs/>
              </w:rPr>
              <w:t>le</w:t>
            </w:r>
            <w:r w:rsidRPr="00667919">
              <w:rPr>
                <w:b/>
                <w:bCs/>
                <w:spacing w:val="-2"/>
              </w:rPr>
              <w:t>a</w:t>
            </w:r>
            <w:r w:rsidRPr="00667919">
              <w:rPr>
                <w:b/>
                <w:bCs/>
                <w:spacing w:val="1"/>
              </w:rPr>
              <w:t>r</w:t>
            </w:r>
            <w:r w:rsidRPr="00667919">
              <w:rPr>
                <w:b/>
                <w:bCs/>
                <w:spacing w:val="-1"/>
              </w:rPr>
              <w:t>a</w:t>
            </w:r>
            <w:r w:rsidRPr="00667919">
              <w:rPr>
                <w:b/>
                <w:bCs/>
              </w:rPr>
              <w:t>n</w:t>
            </w:r>
            <w:r w:rsidRPr="00667919">
              <w:rPr>
                <w:b/>
                <w:bCs/>
                <w:spacing w:val="-1"/>
              </w:rPr>
              <w:t>ce</w:t>
            </w:r>
            <w:r w:rsidRPr="00667919">
              <w:rPr>
                <w:b/>
                <w:bCs/>
              </w:rPr>
              <w:t>s in</w:t>
            </w:r>
            <w:r w:rsidRPr="00667919">
              <w:rPr>
                <w:b/>
                <w:bCs/>
                <w:spacing w:val="2"/>
              </w:rPr>
              <w:t xml:space="preserve"> </w:t>
            </w:r>
            <w:r w:rsidRPr="00667919">
              <w:rPr>
                <w:b/>
                <w:bCs/>
                <w:spacing w:val="-4"/>
              </w:rPr>
              <w:t>I</w:t>
            </w:r>
            <w:r w:rsidRPr="00667919">
              <w:rPr>
                <w:b/>
                <w:bCs/>
              </w:rPr>
              <w:t>nd</w:t>
            </w:r>
            <w:r w:rsidRPr="00667919">
              <w:rPr>
                <w:b/>
                <w:bCs/>
                <w:spacing w:val="2"/>
              </w:rPr>
              <w:t>i</w:t>
            </w:r>
            <w:r w:rsidRPr="00667919">
              <w:rPr>
                <w:b/>
                <w:bCs/>
                <w:spacing w:val="-1"/>
              </w:rPr>
              <w:t>a</w:t>
            </w:r>
            <w:r w:rsidRPr="00667919">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 w:val="left" w:pos="9106"/>
              </w:tabs>
              <w:kinsoku w:val="0"/>
              <w:overflowPunct w:val="0"/>
              <w:spacing w:line="288" w:lineRule="auto"/>
              <w:ind w:left="0"/>
              <w:jc w:val="both"/>
            </w:pPr>
            <w:r>
              <w:t>Ple</w:t>
            </w:r>
            <w:r>
              <w:rPr>
                <w:spacing w:val="-2"/>
              </w:rPr>
              <w:t>a</w:t>
            </w:r>
            <w:r>
              <w:t>se</w:t>
            </w:r>
            <w:r>
              <w:rPr>
                <w:spacing w:val="15"/>
              </w:rPr>
              <w:t xml:space="preserve"> </w:t>
            </w:r>
            <w:r>
              <w:t>p</w:t>
            </w:r>
            <w:r>
              <w:rPr>
                <w:spacing w:val="-1"/>
              </w:rPr>
              <w:t>r</w:t>
            </w:r>
            <w:r>
              <w:t>ovide</w:t>
            </w:r>
            <w:r>
              <w:rPr>
                <w:spacing w:val="16"/>
              </w:rPr>
              <w:t xml:space="preserve"> </w:t>
            </w:r>
            <w:r>
              <w:t>the</w:t>
            </w:r>
            <w:r>
              <w:rPr>
                <w:spacing w:val="16"/>
              </w:rPr>
              <w:t xml:space="preserve"> </w:t>
            </w:r>
            <w:r>
              <w:t>inf</w:t>
            </w:r>
            <w:r>
              <w:rPr>
                <w:spacing w:val="1"/>
              </w:rPr>
              <w:t>or</w:t>
            </w:r>
            <w:r>
              <w:t>mation</w:t>
            </w:r>
            <w:r>
              <w:rPr>
                <w:spacing w:val="17"/>
              </w:rPr>
              <w:t xml:space="preserve"> </w:t>
            </w:r>
            <w:r>
              <w:t>p</w:t>
            </w:r>
            <w:r>
              <w:rPr>
                <w:spacing w:val="-1"/>
              </w:rPr>
              <w:t>e</w:t>
            </w:r>
            <w:r>
              <w:t>rt</w:t>
            </w:r>
            <w:r>
              <w:rPr>
                <w:spacing w:val="-2"/>
              </w:rPr>
              <w:t>a</w:t>
            </w:r>
            <w:r>
              <w:t>ining</w:t>
            </w:r>
            <w:r>
              <w:rPr>
                <w:spacing w:val="14"/>
              </w:rPr>
              <w:t xml:space="preserve"> </w:t>
            </w:r>
            <w:r>
              <w:t>to</w:t>
            </w:r>
            <w:r>
              <w:rPr>
                <w:spacing w:val="17"/>
              </w:rPr>
              <w:t xml:space="preserve"> </w:t>
            </w:r>
            <w:r>
              <w:t>the</w:t>
            </w:r>
            <w:r>
              <w:rPr>
                <w:spacing w:val="18"/>
              </w:rPr>
              <w:t xml:space="preserve"> </w:t>
            </w:r>
            <w:r>
              <w:rPr>
                <w:spacing w:val="-1"/>
              </w:rPr>
              <w:t>e</w:t>
            </w:r>
            <w:r>
              <w:rPr>
                <w:spacing w:val="2"/>
              </w:rPr>
              <w:t>x</w:t>
            </w:r>
            <w:r>
              <w:t>p</w:t>
            </w:r>
            <w:r>
              <w:rPr>
                <w:spacing w:val="-1"/>
              </w:rPr>
              <w:t>e</w:t>
            </w:r>
            <w:r>
              <w:t>ri</w:t>
            </w:r>
            <w:r>
              <w:rPr>
                <w:spacing w:val="-2"/>
              </w:rPr>
              <w:t>e</w:t>
            </w:r>
            <w:r>
              <w:t>n</w:t>
            </w:r>
            <w:r>
              <w:rPr>
                <w:spacing w:val="-1"/>
              </w:rPr>
              <w:t>c</w:t>
            </w:r>
            <w:r>
              <w:t>e</w:t>
            </w:r>
            <w:r>
              <w:rPr>
                <w:spacing w:val="15"/>
              </w:rPr>
              <w:t xml:space="preserve"> </w:t>
            </w:r>
            <w:r>
              <w:t>of</w:t>
            </w:r>
            <w:r>
              <w:rPr>
                <w:spacing w:val="15"/>
              </w:rPr>
              <w:t xml:space="preserve"> </w:t>
            </w:r>
            <w:r>
              <w:t>Co</w:t>
            </w:r>
            <w:r>
              <w:rPr>
                <w:spacing w:val="1"/>
              </w:rPr>
              <w:t>r</w:t>
            </w:r>
            <w:r>
              <w:t>e</w:t>
            </w:r>
            <w:r>
              <w:rPr>
                <w:spacing w:val="15"/>
              </w:rPr>
              <w:t xml:space="preserve"> </w:t>
            </w:r>
            <w:r>
              <w:t>Pr</w:t>
            </w:r>
            <w:r>
              <w:rPr>
                <w:spacing w:val="1"/>
              </w:rPr>
              <w:t>o</w:t>
            </w:r>
            <w:r>
              <w:t>mot</w:t>
            </w:r>
            <w:r>
              <w:rPr>
                <w:spacing w:val="-1"/>
              </w:rPr>
              <w:t>e</w:t>
            </w:r>
            <w:r>
              <w:t>rs</w:t>
            </w:r>
            <w:r>
              <w:rPr>
                <w:spacing w:val="16"/>
              </w:rPr>
              <w:t xml:space="preserve"> </w:t>
            </w:r>
            <w:r>
              <w:t>in</w:t>
            </w:r>
            <w:r>
              <w:rPr>
                <w:spacing w:val="17"/>
              </w:rPr>
              <w:t xml:space="preserve"> </w:t>
            </w:r>
            <w:r>
              <w:rPr>
                <w:spacing w:val="-1"/>
              </w:rPr>
              <w:t>ac</w:t>
            </w:r>
            <w:r>
              <w:t>quiri</w:t>
            </w:r>
            <w:r>
              <w:rPr>
                <w:spacing w:val="2"/>
              </w:rPr>
              <w:t>n</w:t>
            </w:r>
            <w:r>
              <w:t xml:space="preserve">g land </w:t>
            </w:r>
            <w:r>
              <w:rPr>
                <w:spacing w:val="-2"/>
              </w:rPr>
              <w:t>a</w:t>
            </w:r>
            <w:r>
              <w:t>nd/or obt</w:t>
            </w:r>
            <w:r>
              <w:rPr>
                <w:spacing w:val="-1"/>
              </w:rPr>
              <w:t>a</w:t>
            </w:r>
            <w:r>
              <w:t>ining</w:t>
            </w:r>
            <w:r>
              <w:rPr>
                <w:spacing w:val="-1"/>
              </w:rPr>
              <w:t xml:space="preserve"> e</w:t>
            </w:r>
            <w:r>
              <w:rPr>
                <w:spacing w:val="2"/>
              </w:rPr>
              <w:t>n</w:t>
            </w:r>
            <w:r>
              <w:t>vironment</w:t>
            </w:r>
            <w:r>
              <w:rPr>
                <w:spacing w:val="-2"/>
              </w:rPr>
              <w:t>a</w:t>
            </w:r>
            <w:r>
              <w:t>l cl</w:t>
            </w:r>
            <w:r>
              <w:rPr>
                <w:spacing w:val="-1"/>
              </w:rPr>
              <w:t>ea</w:t>
            </w:r>
            <w:r>
              <w:rPr>
                <w:spacing w:val="1"/>
              </w:rPr>
              <w:t>r</w:t>
            </w:r>
            <w:r>
              <w:rPr>
                <w:spacing w:val="-1"/>
              </w:rPr>
              <w:t>a</w:t>
            </w:r>
            <w:r>
              <w:t>n</w:t>
            </w:r>
            <w:r>
              <w:rPr>
                <w:spacing w:val="1"/>
              </w:rPr>
              <w:t>c</w:t>
            </w:r>
            <w:r>
              <w:rPr>
                <w:spacing w:val="-1"/>
              </w:rPr>
              <w:t>e</w:t>
            </w:r>
            <w:r>
              <w:t>s in</w:t>
            </w:r>
            <w:r>
              <w:rPr>
                <w:spacing w:val="2"/>
              </w:rPr>
              <w:t xml:space="preserve"> </w:t>
            </w:r>
            <w:r>
              <w:rPr>
                <w:spacing w:val="-6"/>
              </w:rPr>
              <w:t>I</w:t>
            </w:r>
            <w:r>
              <w:t>ndia in</w:t>
            </w:r>
            <w:r>
              <w:rPr>
                <w:spacing w:val="2"/>
              </w:rPr>
              <w:t xml:space="preserve"> </w:t>
            </w:r>
            <w:r>
              <w:t>r</w:t>
            </w:r>
            <w:r>
              <w:rPr>
                <w:spacing w:val="-2"/>
              </w:rPr>
              <w:t>e</w:t>
            </w:r>
            <w:r>
              <w:t>sp</w:t>
            </w:r>
            <w:r>
              <w:rPr>
                <w:spacing w:val="1"/>
              </w:rPr>
              <w:t>e</w:t>
            </w:r>
            <w:r>
              <w:rPr>
                <w:spacing w:val="-1"/>
              </w:rPr>
              <w:t>c</w:t>
            </w:r>
            <w:r>
              <w:t xml:space="preserve">t of </w:t>
            </w:r>
            <w:r>
              <w:rPr>
                <w:spacing w:val="-2"/>
              </w:rPr>
              <w:t>a</w:t>
            </w:r>
            <w:r>
              <w:rPr>
                <w:spacing w:val="4"/>
              </w:rPr>
              <w:t>n</w:t>
            </w:r>
            <w:r>
              <w:t>y</w:t>
            </w:r>
            <w:r>
              <w:rPr>
                <w:spacing w:val="-3"/>
              </w:rPr>
              <w:t xml:space="preserve"> </w:t>
            </w:r>
            <w:r>
              <w:t>p</w:t>
            </w:r>
            <w:r>
              <w:rPr>
                <w:spacing w:val="-1"/>
              </w:rPr>
              <w:t>r</w:t>
            </w:r>
            <w:r>
              <w:t>o</w:t>
            </w:r>
            <w:r>
              <w:rPr>
                <w:spacing w:val="4"/>
              </w:rPr>
              <w:t>j</w:t>
            </w:r>
            <w:r>
              <w:rPr>
                <w:spacing w:val="-1"/>
              </w:rPr>
              <w:t>ec</w:t>
            </w:r>
            <w:r>
              <w:t>t in the p</w:t>
            </w:r>
            <w:r>
              <w:rPr>
                <w:spacing w:val="-2"/>
              </w:rPr>
              <w:t>a</w:t>
            </w:r>
            <w:r>
              <w:t>st.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tabs>
                <w:tab w:val="left" w:pos="820"/>
              </w:tabs>
              <w:kinsoku w:val="0"/>
              <w:overflowPunct w:val="0"/>
              <w:spacing w:line="288" w:lineRule="auto"/>
              <w:ind w:left="0" w:right="103"/>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Pr="00667919" w:rsidRDefault="009C16DF" w:rsidP="009C16DF">
            <w:pPr>
              <w:spacing w:line="276" w:lineRule="auto"/>
              <w:jc w:val="both"/>
              <w:rPr>
                <w:rFonts w:cs="Times New Roman"/>
                <w:b/>
                <w:bCs/>
              </w:rPr>
            </w:pPr>
            <w:r w:rsidRPr="00667919">
              <w:rPr>
                <w:rFonts w:cs="Times New Roman"/>
                <w:b/>
                <w:bCs/>
              </w:rPr>
              <w:t>20</w:t>
            </w:r>
          </w:p>
        </w:tc>
        <w:tc>
          <w:tcPr>
            <w:tcW w:w="9498" w:type="dxa"/>
            <w:vAlign w:val="center"/>
          </w:tcPr>
          <w:p w:rsidR="009C16DF" w:rsidRPr="00667919" w:rsidRDefault="009C16DF" w:rsidP="009C16DF">
            <w:pPr>
              <w:pStyle w:val="BodyText"/>
              <w:tabs>
                <w:tab w:val="left" w:pos="820"/>
              </w:tabs>
              <w:kinsoku w:val="0"/>
              <w:overflowPunct w:val="0"/>
              <w:spacing w:line="288" w:lineRule="auto"/>
              <w:ind w:left="0" w:right="106"/>
              <w:jc w:val="both"/>
              <w:rPr>
                <w:b/>
                <w:bCs/>
              </w:rPr>
            </w:pPr>
            <w:r w:rsidRPr="00667919">
              <w:rPr>
                <w:b/>
                <w:bCs/>
              </w:rPr>
              <w:t>H</w:t>
            </w:r>
            <w:r w:rsidRPr="00667919">
              <w:rPr>
                <w:b/>
                <w:bCs/>
                <w:spacing w:val="-2"/>
              </w:rPr>
              <w:t>a</w:t>
            </w:r>
            <w:r w:rsidRPr="00667919">
              <w:rPr>
                <w:b/>
                <w:bCs/>
              </w:rPr>
              <w:t>ve</w:t>
            </w:r>
            <w:r w:rsidRPr="00667919">
              <w:rPr>
                <w:b/>
                <w:bCs/>
                <w:spacing w:val="22"/>
              </w:rPr>
              <w:t xml:space="preserve"> </w:t>
            </w:r>
            <w:r w:rsidRPr="00667919">
              <w:rPr>
                <w:b/>
                <w:bCs/>
              </w:rPr>
              <w:t>the</w:t>
            </w:r>
            <w:r w:rsidRPr="00667919">
              <w:rPr>
                <w:b/>
                <w:bCs/>
                <w:spacing w:val="23"/>
              </w:rPr>
              <w:t xml:space="preserve"> </w:t>
            </w:r>
            <w:r w:rsidRPr="00667919">
              <w:rPr>
                <w:b/>
                <w:bCs/>
              </w:rPr>
              <w:t>Co</w:t>
            </w:r>
            <w:r w:rsidRPr="00667919">
              <w:rPr>
                <w:b/>
                <w:bCs/>
                <w:spacing w:val="-1"/>
              </w:rPr>
              <w:t>r</w:t>
            </w:r>
            <w:r w:rsidRPr="00667919">
              <w:rPr>
                <w:b/>
                <w:bCs/>
              </w:rPr>
              <w:t>e</w:t>
            </w:r>
            <w:r w:rsidRPr="00667919">
              <w:rPr>
                <w:b/>
                <w:bCs/>
                <w:spacing w:val="22"/>
              </w:rPr>
              <w:t xml:space="preserve"> </w:t>
            </w:r>
            <w:r w:rsidRPr="00667919">
              <w:rPr>
                <w:b/>
                <w:bCs/>
              </w:rPr>
              <w:t>Promoters</w:t>
            </w:r>
            <w:r w:rsidRPr="00667919">
              <w:rPr>
                <w:b/>
                <w:bCs/>
                <w:spacing w:val="24"/>
              </w:rPr>
              <w:t xml:space="preserve"> </w:t>
            </w:r>
            <w:r w:rsidRPr="00667919">
              <w:rPr>
                <w:b/>
                <w:bCs/>
              </w:rPr>
              <w:t>suc</w:t>
            </w:r>
            <w:r w:rsidRPr="00667919">
              <w:rPr>
                <w:b/>
                <w:bCs/>
                <w:spacing w:val="-2"/>
              </w:rPr>
              <w:t>c</w:t>
            </w:r>
            <w:r w:rsidRPr="00667919">
              <w:rPr>
                <w:b/>
                <w:bCs/>
                <w:spacing w:val="-1"/>
              </w:rPr>
              <w:t>e</w:t>
            </w:r>
            <w:r w:rsidRPr="00667919">
              <w:rPr>
                <w:b/>
                <w:bCs/>
              </w:rPr>
              <w:t>ssful</w:t>
            </w:r>
            <w:r w:rsidRPr="00667919">
              <w:rPr>
                <w:b/>
                <w:bCs/>
                <w:spacing w:val="5"/>
              </w:rPr>
              <w:t>l</w:t>
            </w:r>
            <w:r w:rsidRPr="00667919">
              <w:rPr>
                <w:b/>
                <w:bCs/>
              </w:rPr>
              <w:t>y</w:t>
            </w:r>
            <w:r w:rsidRPr="00667919">
              <w:rPr>
                <w:b/>
                <w:bCs/>
                <w:spacing w:val="16"/>
              </w:rPr>
              <w:t xml:space="preserve"> </w:t>
            </w:r>
            <w:r w:rsidRPr="00667919">
              <w:rPr>
                <w:b/>
                <w:bCs/>
                <w:spacing w:val="2"/>
              </w:rPr>
              <w:t>d</w:t>
            </w:r>
            <w:r w:rsidRPr="00667919">
              <w:rPr>
                <w:b/>
                <w:bCs/>
                <w:spacing w:val="-1"/>
              </w:rPr>
              <w:t>e</w:t>
            </w:r>
            <w:r w:rsidRPr="00667919">
              <w:rPr>
                <w:b/>
                <w:bCs/>
              </w:rPr>
              <w:t>v</w:t>
            </w:r>
            <w:r w:rsidRPr="00667919">
              <w:rPr>
                <w:b/>
                <w:bCs/>
                <w:spacing w:val="-1"/>
              </w:rPr>
              <w:t>e</w:t>
            </w:r>
            <w:r w:rsidRPr="00667919">
              <w:rPr>
                <w:b/>
                <w:bCs/>
              </w:rPr>
              <w:t>lope</w:t>
            </w:r>
            <w:r w:rsidRPr="00667919">
              <w:rPr>
                <w:b/>
                <w:bCs/>
                <w:spacing w:val="1"/>
              </w:rPr>
              <w:t>d</w:t>
            </w:r>
            <w:r w:rsidRPr="00667919">
              <w:rPr>
                <w:b/>
                <w:bCs/>
              </w:rPr>
              <w:t>/</w:t>
            </w:r>
            <w:r w:rsidRPr="00667919">
              <w:rPr>
                <w:b/>
                <w:bCs/>
                <w:spacing w:val="24"/>
              </w:rPr>
              <w:t xml:space="preserve"> </w:t>
            </w:r>
            <w:r w:rsidRPr="00667919">
              <w:rPr>
                <w:b/>
                <w:bCs/>
              </w:rPr>
              <w:t>man</w:t>
            </w:r>
            <w:r w:rsidRPr="00667919">
              <w:rPr>
                <w:b/>
                <w:bCs/>
                <w:spacing w:val="-2"/>
              </w:rPr>
              <w:t>a</w:t>
            </w:r>
            <w:r w:rsidRPr="00667919">
              <w:rPr>
                <w:b/>
                <w:bCs/>
              </w:rPr>
              <w:t>g</w:t>
            </w:r>
            <w:r w:rsidRPr="00667919">
              <w:rPr>
                <w:b/>
                <w:bCs/>
                <w:spacing w:val="-1"/>
              </w:rPr>
              <w:t>e</w:t>
            </w:r>
            <w:r w:rsidRPr="00667919">
              <w:rPr>
                <w:b/>
                <w:bCs/>
              </w:rPr>
              <w:t>d</w:t>
            </w:r>
            <w:r w:rsidRPr="00667919">
              <w:rPr>
                <w:b/>
                <w:bCs/>
                <w:spacing w:val="23"/>
              </w:rPr>
              <w:t xml:space="preserve"> </w:t>
            </w:r>
            <w:r w:rsidRPr="00667919">
              <w:rPr>
                <w:b/>
                <w:bCs/>
                <w:spacing w:val="-1"/>
              </w:rPr>
              <w:t>a</w:t>
            </w:r>
            <w:r w:rsidRPr="00667919">
              <w:rPr>
                <w:b/>
                <w:bCs/>
                <w:spacing w:val="4"/>
              </w:rPr>
              <w:t>n</w:t>
            </w:r>
            <w:r w:rsidRPr="00667919">
              <w:rPr>
                <w:b/>
                <w:bCs/>
              </w:rPr>
              <w:t>y</w:t>
            </w:r>
            <w:r w:rsidRPr="00667919">
              <w:rPr>
                <w:b/>
                <w:bCs/>
                <w:spacing w:val="18"/>
              </w:rPr>
              <w:t xml:space="preserve"> </w:t>
            </w:r>
            <w:r w:rsidRPr="00667919">
              <w:rPr>
                <w:b/>
                <w:bCs/>
              </w:rPr>
              <w:t>simil</w:t>
            </w:r>
            <w:r w:rsidRPr="00667919">
              <w:rPr>
                <w:b/>
                <w:bCs/>
                <w:spacing w:val="-1"/>
              </w:rPr>
              <w:t>a</w:t>
            </w:r>
            <w:r w:rsidRPr="00667919">
              <w:rPr>
                <w:b/>
                <w:bCs/>
              </w:rPr>
              <w:t>r</w:t>
            </w:r>
            <w:r w:rsidRPr="00667919">
              <w:rPr>
                <w:b/>
                <w:bCs/>
                <w:spacing w:val="23"/>
              </w:rPr>
              <w:t xml:space="preserve"> </w:t>
            </w:r>
            <w:r w:rsidRPr="00667919">
              <w:rPr>
                <w:b/>
                <w:bCs/>
              </w:rPr>
              <w:t>p</w:t>
            </w:r>
            <w:r w:rsidRPr="00667919">
              <w:rPr>
                <w:b/>
                <w:bCs/>
                <w:spacing w:val="-1"/>
              </w:rPr>
              <w:t>r</w:t>
            </w:r>
            <w:r w:rsidRPr="00667919">
              <w:rPr>
                <w:b/>
                <w:bCs/>
              </w:rPr>
              <w:t>oje</w:t>
            </w:r>
            <w:r w:rsidRPr="00667919">
              <w:rPr>
                <w:b/>
                <w:bCs/>
                <w:spacing w:val="-2"/>
              </w:rPr>
              <w:t>c</w:t>
            </w:r>
            <w:r w:rsidRPr="00667919">
              <w:rPr>
                <w:b/>
                <w:bCs/>
              </w:rPr>
              <w:t>ts</w:t>
            </w:r>
            <w:r w:rsidRPr="00667919">
              <w:rPr>
                <w:b/>
                <w:bCs/>
                <w:spacing w:val="24"/>
              </w:rPr>
              <w:t xml:space="preserve"> </w:t>
            </w:r>
            <w:r w:rsidRPr="00667919">
              <w:rPr>
                <w:b/>
                <w:bCs/>
              </w:rPr>
              <w:t>in</w:t>
            </w:r>
            <w:r w:rsidRPr="00667919">
              <w:rPr>
                <w:b/>
                <w:bCs/>
                <w:spacing w:val="26"/>
              </w:rPr>
              <w:t xml:space="preserve"> </w:t>
            </w:r>
            <w:r w:rsidRPr="00667919">
              <w:rPr>
                <w:b/>
                <w:bCs/>
                <w:spacing w:val="-6"/>
              </w:rPr>
              <w:t>I</w:t>
            </w:r>
            <w:r w:rsidRPr="00667919">
              <w:rPr>
                <w:b/>
                <w:bCs/>
              </w:rPr>
              <w:t>ndia</w:t>
            </w:r>
            <w:r w:rsidRPr="00667919">
              <w:rPr>
                <w:b/>
                <w:bCs/>
                <w:spacing w:val="23"/>
              </w:rPr>
              <w:t xml:space="preserve"> </w:t>
            </w:r>
            <w:r w:rsidRPr="00667919">
              <w:rPr>
                <w:b/>
                <w:bCs/>
                <w:spacing w:val="2"/>
              </w:rPr>
              <w:t>o</w:t>
            </w:r>
            <w:r w:rsidRPr="00667919">
              <w:rPr>
                <w:b/>
                <w:bCs/>
              </w:rPr>
              <w:t>r other</w:t>
            </w:r>
            <w:r w:rsidRPr="00667919">
              <w:rPr>
                <w:b/>
                <w:bCs/>
                <w:spacing w:val="-2"/>
              </w:rPr>
              <w:t xml:space="preserve"> </w:t>
            </w:r>
            <w:r w:rsidRPr="00667919">
              <w:rPr>
                <w:b/>
                <w:bCs/>
              </w:rPr>
              <w:t>d</w:t>
            </w:r>
            <w:r w:rsidRPr="00667919">
              <w:rPr>
                <w:b/>
                <w:bCs/>
                <w:spacing w:val="-1"/>
              </w:rPr>
              <w:t>e</w:t>
            </w:r>
            <w:r w:rsidRPr="00667919">
              <w:rPr>
                <w:b/>
                <w:bCs/>
              </w:rPr>
              <w:t>v</w:t>
            </w:r>
            <w:r w:rsidRPr="00667919">
              <w:rPr>
                <w:b/>
                <w:bCs/>
                <w:spacing w:val="-1"/>
              </w:rPr>
              <w:t>e</w:t>
            </w:r>
            <w:r w:rsidRPr="00667919">
              <w:rPr>
                <w:b/>
                <w:bCs/>
              </w:rPr>
              <w:t>lopi</w:t>
            </w:r>
            <w:r w:rsidRPr="00667919">
              <w:rPr>
                <w:b/>
                <w:bCs/>
                <w:spacing w:val="2"/>
              </w:rPr>
              <w:t>n</w:t>
            </w:r>
            <w:r w:rsidRPr="00667919">
              <w:rPr>
                <w:b/>
                <w:bCs/>
              </w:rPr>
              <w:t>g</w:t>
            </w:r>
            <w:r w:rsidRPr="00667919">
              <w:rPr>
                <w:b/>
                <w:bCs/>
                <w:spacing w:val="-3"/>
              </w:rPr>
              <w:t xml:space="preserve"> </w:t>
            </w:r>
            <w:r w:rsidRPr="00667919">
              <w:rPr>
                <w:b/>
                <w:bCs/>
                <w:spacing w:val="1"/>
              </w:rPr>
              <w:t>e</w:t>
            </w:r>
            <w:r w:rsidRPr="00667919">
              <w:rPr>
                <w:b/>
                <w:bCs/>
                <w:spacing w:val="-1"/>
              </w:rPr>
              <w:t>c</w:t>
            </w:r>
            <w:r w:rsidRPr="00667919">
              <w:rPr>
                <w:b/>
                <w:bCs/>
              </w:rPr>
              <w:t>onomi</w:t>
            </w:r>
            <w:r w:rsidRPr="00667919">
              <w:rPr>
                <w:b/>
                <w:bCs/>
                <w:spacing w:val="-1"/>
              </w:rPr>
              <w:t>e</w:t>
            </w:r>
            <w:r w:rsidRPr="00667919">
              <w:rPr>
                <w:b/>
                <w:bCs/>
                <w:spacing w:val="-3"/>
              </w:rPr>
              <w:t>s</w:t>
            </w:r>
            <w:r w:rsidRPr="00667919">
              <w:rPr>
                <w:b/>
                <w:bCs/>
              </w:rPr>
              <w:t>?</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r>
              <w:rPr>
                <w:rFonts w:cs="Times New Roman"/>
              </w:rPr>
              <w:t>Optional</w:t>
            </w: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kinsoku w:val="0"/>
              <w:overflowPunct w:val="0"/>
              <w:spacing w:line="276" w:lineRule="auto"/>
              <w:ind w:left="0" w:right="102"/>
              <w:jc w:val="both"/>
            </w:pPr>
            <w:r>
              <w:t>Ple</w:t>
            </w:r>
            <w:r>
              <w:rPr>
                <w:spacing w:val="-2"/>
              </w:rPr>
              <w:t>a</w:t>
            </w:r>
            <w:r>
              <w:t>se</w:t>
            </w:r>
            <w:r>
              <w:rPr>
                <w:spacing w:val="3"/>
              </w:rPr>
              <w:t xml:space="preserve"> </w:t>
            </w:r>
            <w:r>
              <w:t>p</w:t>
            </w:r>
            <w:r>
              <w:rPr>
                <w:spacing w:val="-1"/>
              </w:rPr>
              <w:t>r</w:t>
            </w:r>
            <w:r>
              <w:t>ovide</w:t>
            </w:r>
            <w:r>
              <w:rPr>
                <w:spacing w:val="4"/>
              </w:rPr>
              <w:t xml:space="preserve"> </w:t>
            </w:r>
            <w:r>
              <w:t>the</w:t>
            </w:r>
            <w:r>
              <w:rPr>
                <w:spacing w:val="4"/>
              </w:rPr>
              <w:t xml:space="preserve"> </w:t>
            </w:r>
            <w:r>
              <w:t>info</w:t>
            </w:r>
            <w:r>
              <w:rPr>
                <w:spacing w:val="-1"/>
              </w:rPr>
              <w:t>r</w:t>
            </w:r>
            <w:r>
              <w:t>mation</w:t>
            </w:r>
            <w:r>
              <w:rPr>
                <w:spacing w:val="5"/>
              </w:rPr>
              <w:t xml:space="preserve"> </w:t>
            </w:r>
            <w:r>
              <w:rPr>
                <w:spacing w:val="-1"/>
              </w:rPr>
              <w:t>a</w:t>
            </w:r>
            <w:r>
              <w:t>bout</w:t>
            </w:r>
            <w:r>
              <w:rPr>
                <w:spacing w:val="5"/>
              </w:rPr>
              <w:t xml:space="preserve"> </w:t>
            </w:r>
            <w:r>
              <w:t>the</w:t>
            </w:r>
            <w:r>
              <w:rPr>
                <w:spacing w:val="4"/>
              </w:rPr>
              <w:t xml:space="preserve"> </w:t>
            </w:r>
            <w:r>
              <w:t>nu</w:t>
            </w:r>
            <w:r>
              <w:rPr>
                <w:spacing w:val="-2"/>
              </w:rPr>
              <w:t>m</w:t>
            </w:r>
            <w:r>
              <w:t>b</w:t>
            </w:r>
            <w:r>
              <w:rPr>
                <w:spacing w:val="-1"/>
              </w:rPr>
              <w:t>e</w:t>
            </w:r>
            <w:r>
              <w:t>r</w:t>
            </w:r>
            <w:r>
              <w:rPr>
                <w:spacing w:val="3"/>
              </w:rPr>
              <w:t xml:space="preserve"> </w:t>
            </w:r>
            <w:r>
              <w:t>of</w:t>
            </w:r>
            <w:r>
              <w:rPr>
                <w:spacing w:val="1"/>
              </w:rPr>
              <w:t xml:space="preserve"> </w:t>
            </w:r>
            <w:r>
              <w:t>simil</w:t>
            </w:r>
            <w:r>
              <w:rPr>
                <w:spacing w:val="-1"/>
              </w:rPr>
              <w:t>a</w:t>
            </w:r>
            <w:r>
              <w:t>r</w:t>
            </w:r>
            <w:r>
              <w:rPr>
                <w:spacing w:val="1"/>
              </w:rPr>
              <w:t xml:space="preserve"> </w:t>
            </w:r>
            <w:r>
              <w:rPr>
                <w:spacing w:val="2"/>
              </w:rPr>
              <w:t>p</w:t>
            </w:r>
            <w:r>
              <w:t>roj</w:t>
            </w:r>
            <w:r>
              <w:rPr>
                <w:spacing w:val="-2"/>
              </w:rPr>
              <w:t>e</w:t>
            </w:r>
            <w:r>
              <w:rPr>
                <w:spacing w:val="-1"/>
              </w:rPr>
              <w:t>c</w:t>
            </w:r>
            <w:r>
              <w:t>ts</w:t>
            </w:r>
            <w:r>
              <w:rPr>
                <w:spacing w:val="5"/>
              </w:rPr>
              <w:t xml:space="preserve"> </w:t>
            </w:r>
            <w:r>
              <w:t>whi</w:t>
            </w:r>
            <w:r>
              <w:rPr>
                <w:spacing w:val="-1"/>
              </w:rPr>
              <w:t>c</w:t>
            </w:r>
            <w:r>
              <w:t>h</w:t>
            </w:r>
            <w:r>
              <w:rPr>
                <w:spacing w:val="2"/>
              </w:rPr>
              <w:t xml:space="preserve"> </w:t>
            </w:r>
            <w:r>
              <w:t>h</w:t>
            </w:r>
            <w:r>
              <w:rPr>
                <w:spacing w:val="-1"/>
              </w:rPr>
              <w:t>a</w:t>
            </w:r>
            <w:r>
              <w:rPr>
                <w:spacing w:val="2"/>
              </w:rPr>
              <w:t>v</w:t>
            </w:r>
            <w:r>
              <w:t>e</w:t>
            </w:r>
            <w:r>
              <w:rPr>
                <w:spacing w:val="1"/>
              </w:rPr>
              <w:t xml:space="preserve"> </w:t>
            </w:r>
            <w:r>
              <w:rPr>
                <w:spacing w:val="2"/>
              </w:rPr>
              <w:t>b</w:t>
            </w:r>
            <w:r>
              <w:rPr>
                <w:spacing w:val="-1"/>
              </w:rPr>
              <w:t>ee</w:t>
            </w:r>
            <w:r>
              <w:t>n suc</w:t>
            </w:r>
            <w:r>
              <w:rPr>
                <w:spacing w:val="-2"/>
              </w:rPr>
              <w:t>c</w:t>
            </w:r>
            <w:r>
              <w:rPr>
                <w:spacing w:val="-1"/>
              </w:rPr>
              <w:t>e</w:t>
            </w:r>
            <w:r>
              <w:t>ssful</w:t>
            </w:r>
            <w:r>
              <w:rPr>
                <w:spacing w:val="5"/>
              </w:rPr>
              <w:t>l</w:t>
            </w:r>
            <w:r>
              <w:t>y</w:t>
            </w:r>
            <w:r>
              <w:rPr>
                <w:spacing w:val="40"/>
              </w:rPr>
              <w:t xml:space="preserve"> </w:t>
            </w:r>
            <w:r>
              <w:t>d</w:t>
            </w:r>
            <w:r>
              <w:rPr>
                <w:spacing w:val="-1"/>
              </w:rPr>
              <w:t>e</w:t>
            </w:r>
            <w:r>
              <w:rPr>
                <w:spacing w:val="2"/>
              </w:rPr>
              <w:t>v</w:t>
            </w:r>
            <w:r>
              <w:rPr>
                <w:spacing w:val="-1"/>
              </w:rPr>
              <w:t>e</w:t>
            </w:r>
            <w:r>
              <w:t>loped</w:t>
            </w:r>
            <w:r>
              <w:rPr>
                <w:spacing w:val="47"/>
              </w:rPr>
              <w:t xml:space="preserve"> </w:t>
            </w:r>
            <w:r>
              <w:t>or</w:t>
            </w:r>
            <w:r>
              <w:rPr>
                <w:spacing w:val="44"/>
              </w:rPr>
              <w:t xml:space="preserve"> </w:t>
            </w:r>
            <w:r>
              <w:t>mana</w:t>
            </w:r>
            <w:r>
              <w:rPr>
                <w:spacing w:val="-3"/>
              </w:rPr>
              <w:t>g</w:t>
            </w:r>
            <w:r>
              <w:rPr>
                <w:spacing w:val="-1"/>
              </w:rPr>
              <w:t>e</w:t>
            </w:r>
            <w:r>
              <w:t>d</w:t>
            </w:r>
            <w:r>
              <w:rPr>
                <w:spacing w:val="50"/>
              </w:rPr>
              <w:t xml:space="preserve"> </w:t>
            </w:r>
            <w:r>
              <w:rPr>
                <w:spacing w:val="4"/>
              </w:rPr>
              <w:t>b</w:t>
            </w:r>
            <w:r>
              <w:t>y</w:t>
            </w:r>
            <w:r>
              <w:rPr>
                <w:spacing w:val="40"/>
              </w:rPr>
              <w:t xml:space="preserve"> </w:t>
            </w:r>
            <w:r>
              <w:t>the</w:t>
            </w:r>
            <w:r>
              <w:rPr>
                <w:spacing w:val="44"/>
              </w:rPr>
              <w:t xml:space="preserve"> </w:t>
            </w:r>
            <w:r>
              <w:t>Co</w:t>
            </w:r>
            <w:r>
              <w:rPr>
                <w:spacing w:val="1"/>
              </w:rPr>
              <w:t>r</w:t>
            </w:r>
            <w:r>
              <w:t>e</w:t>
            </w:r>
            <w:r>
              <w:rPr>
                <w:spacing w:val="44"/>
              </w:rPr>
              <w:t xml:space="preserve"> </w:t>
            </w:r>
            <w:r>
              <w:t>Promote</w:t>
            </w:r>
            <w:r>
              <w:rPr>
                <w:spacing w:val="-2"/>
              </w:rPr>
              <w:t>r</w:t>
            </w:r>
            <w:r>
              <w:t>s</w:t>
            </w:r>
            <w:r>
              <w:rPr>
                <w:spacing w:val="45"/>
              </w:rPr>
              <w:t xml:space="preserve"> </w:t>
            </w:r>
            <w:r>
              <w:t>in</w:t>
            </w:r>
            <w:r>
              <w:rPr>
                <w:spacing w:val="45"/>
              </w:rPr>
              <w:t xml:space="preserve"> </w:t>
            </w:r>
            <w:r>
              <w:t>the</w:t>
            </w:r>
            <w:r>
              <w:rPr>
                <w:spacing w:val="44"/>
              </w:rPr>
              <w:t xml:space="preserve"> </w:t>
            </w:r>
            <w:r>
              <w:t>p</w:t>
            </w:r>
            <w:r>
              <w:rPr>
                <w:spacing w:val="-1"/>
              </w:rPr>
              <w:t>a</w:t>
            </w:r>
            <w:r>
              <w:t>st</w:t>
            </w:r>
            <w:r>
              <w:rPr>
                <w:spacing w:val="48"/>
              </w:rPr>
              <w:t xml:space="preserve"> </w:t>
            </w:r>
            <w:r>
              <w:t>in</w:t>
            </w:r>
            <w:r>
              <w:rPr>
                <w:spacing w:val="48"/>
              </w:rPr>
              <w:t xml:space="preserve"> </w:t>
            </w:r>
            <w:r>
              <w:rPr>
                <w:spacing w:val="-6"/>
              </w:rPr>
              <w:t>I</w:t>
            </w:r>
            <w:r>
              <w:t>nd</w:t>
            </w:r>
            <w:r>
              <w:rPr>
                <w:spacing w:val="2"/>
              </w:rPr>
              <w:t>i</w:t>
            </w:r>
            <w:r>
              <w:t>a</w:t>
            </w:r>
            <w:r>
              <w:rPr>
                <w:spacing w:val="44"/>
              </w:rPr>
              <w:t xml:space="preserve"> </w:t>
            </w:r>
            <w:r>
              <w:t>or</w:t>
            </w:r>
            <w:r>
              <w:rPr>
                <w:spacing w:val="44"/>
              </w:rPr>
              <w:t xml:space="preserve"> </w:t>
            </w:r>
            <w:r>
              <w:t>oth</w:t>
            </w:r>
            <w:r>
              <w:rPr>
                <w:spacing w:val="1"/>
              </w:rPr>
              <w:t>e</w:t>
            </w:r>
            <w:r>
              <w:t>r d</w:t>
            </w:r>
            <w:r>
              <w:rPr>
                <w:spacing w:val="-1"/>
              </w:rPr>
              <w:t>e</w:t>
            </w:r>
            <w:r>
              <w:t>v</w:t>
            </w:r>
            <w:r>
              <w:rPr>
                <w:spacing w:val="-1"/>
              </w:rPr>
              <w:t>e</w:t>
            </w:r>
            <w:r>
              <w:t>loping</w:t>
            </w:r>
            <w:r>
              <w:rPr>
                <w:spacing w:val="-1"/>
              </w:rPr>
              <w:t xml:space="preserve"> ec</w:t>
            </w:r>
            <w:r>
              <w:t>onomi</w:t>
            </w:r>
            <w:r>
              <w:rPr>
                <w:spacing w:val="-1"/>
              </w:rPr>
              <w:t>e</w:t>
            </w:r>
            <w:r>
              <w:t>s.</w:t>
            </w: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r w:rsidR="009C16DF" w:rsidRPr="00530573" w:rsidTr="00E0636A">
        <w:tc>
          <w:tcPr>
            <w:tcW w:w="709" w:type="dxa"/>
            <w:vAlign w:val="center"/>
          </w:tcPr>
          <w:p w:rsidR="009C16DF" w:rsidRDefault="009C16DF" w:rsidP="009C16DF">
            <w:pPr>
              <w:spacing w:line="276" w:lineRule="auto"/>
              <w:jc w:val="both"/>
              <w:rPr>
                <w:rFonts w:cs="Times New Roman"/>
              </w:rPr>
            </w:pPr>
          </w:p>
        </w:tc>
        <w:tc>
          <w:tcPr>
            <w:tcW w:w="9498" w:type="dxa"/>
            <w:vAlign w:val="center"/>
          </w:tcPr>
          <w:p w:rsidR="009C16DF" w:rsidRDefault="009C16DF" w:rsidP="009C16DF">
            <w:pPr>
              <w:pStyle w:val="BodyText"/>
              <w:kinsoku w:val="0"/>
              <w:overflowPunct w:val="0"/>
              <w:spacing w:line="276" w:lineRule="auto"/>
              <w:ind w:left="0" w:right="102"/>
              <w:jc w:val="both"/>
            </w:pPr>
          </w:p>
        </w:tc>
        <w:tc>
          <w:tcPr>
            <w:tcW w:w="1701" w:type="dxa"/>
            <w:vAlign w:val="center"/>
          </w:tcPr>
          <w:p w:rsidR="009C16DF" w:rsidRPr="00530573" w:rsidRDefault="009C16DF" w:rsidP="009C16DF">
            <w:pPr>
              <w:spacing w:line="276" w:lineRule="auto"/>
              <w:jc w:val="both"/>
              <w:rPr>
                <w:rFonts w:cs="Times New Roman"/>
              </w:rPr>
            </w:pPr>
          </w:p>
        </w:tc>
        <w:tc>
          <w:tcPr>
            <w:tcW w:w="2126" w:type="dxa"/>
            <w:vAlign w:val="center"/>
          </w:tcPr>
          <w:p w:rsidR="009C16DF" w:rsidRPr="00530573" w:rsidRDefault="009C16DF" w:rsidP="009C16DF">
            <w:pPr>
              <w:spacing w:line="276" w:lineRule="auto"/>
              <w:jc w:val="both"/>
              <w:rPr>
                <w:rFonts w:cs="Times New Roman"/>
              </w:rPr>
            </w:pPr>
          </w:p>
        </w:tc>
        <w:tc>
          <w:tcPr>
            <w:tcW w:w="1559" w:type="dxa"/>
            <w:vAlign w:val="center"/>
          </w:tcPr>
          <w:p w:rsidR="009C16DF" w:rsidRPr="00530573" w:rsidRDefault="009C16DF" w:rsidP="009C16DF">
            <w:pPr>
              <w:spacing w:line="276" w:lineRule="auto"/>
              <w:jc w:val="both"/>
              <w:rPr>
                <w:rFonts w:cs="Times New Roman"/>
              </w:rPr>
            </w:pPr>
          </w:p>
        </w:tc>
      </w:tr>
    </w:tbl>
    <w:p w:rsidR="009C16DF" w:rsidRDefault="009C16DF" w:rsidP="009C16DF">
      <w:pPr>
        <w:jc w:val="both"/>
        <w:rPr>
          <w:rFonts w:cs="Times New Roman"/>
          <w:i/>
          <w:iCs/>
        </w:rPr>
      </w:pPr>
    </w:p>
    <w:p w:rsidR="009C16DF" w:rsidRPr="00530573" w:rsidRDefault="009C16DF" w:rsidP="009C16DF">
      <w:pPr>
        <w:jc w:val="both"/>
        <w:rPr>
          <w:rFonts w:cs="Times New Roman"/>
          <w:i/>
          <w:iCs/>
        </w:rPr>
      </w:pPr>
    </w:p>
    <w:p w:rsidR="00F56A3D" w:rsidRPr="00022E09" w:rsidRDefault="00F56A3D" w:rsidP="00022E09">
      <w:pPr>
        <w:widowControl/>
        <w:autoSpaceDE/>
        <w:autoSpaceDN/>
        <w:adjustRightInd/>
        <w:spacing w:after="200" w:line="276" w:lineRule="auto"/>
      </w:pPr>
      <w:r>
        <w:br w:type="page"/>
      </w:r>
      <w:r w:rsidRPr="00F56A3D">
        <w:rPr>
          <w:b/>
          <w:bCs/>
        </w:rPr>
        <w:lastRenderedPageBreak/>
        <w:t>DECLARATION FORM</w:t>
      </w:r>
    </w:p>
    <w:p w:rsidR="00F56A3D" w:rsidRDefault="00F56A3D" w:rsidP="00F56A3D">
      <w:pPr>
        <w:widowControl/>
        <w:autoSpaceDE/>
        <w:autoSpaceDN/>
        <w:adjustRightInd/>
      </w:pPr>
      <w:r>
        <w:t>I/we confirm/affirm and undertake as below: -</w:t>
      </w:r>
    </w:p>
    <w:p w:rsidR="00F56A3D" w:rsidRDefault="00F56A3D" w:rsidP="00F56A3D">
      <w:pPr>
        <w:pStyle w:val="ListParagraph"/>
        <w:widowControl/>
        <w:numPr>
          <w:ilvl w:val="0"/>
          <w:numId w:val="38"/>
        </w:numPr>
        <w:autoSpaceDE/>
        <w:autoSpaceDN/>
        <w:adjustRightInd/>
        <w:ind w:left="426"/>
      </w:pPr>
      <w:r>
        <w:t>That no insolvency proceedings initiated against me/us nor have I/we ever been adjudicated insolvent. Further, that no litigation is pending against the securities proposed to be offered in shape of movable or immovable, in any court in India or outside India.</w:t>
      </w:r>
    </w:p>
    <w:p w:rsidR="00F56A3D" w:rsidRDefault="00F56A3D" w:rsidP="00F56A3D">
      <w:pPr>
        <w:pStyle w:val="ListParagraph"/>
        <w:widowControl/>
        <w:autoSpaceDE/>
        <w:autoSpaceDN/>
        <w:adjustRightInd/>
        <w:ind w:left="426"/>
      </w:pPr>
    </w:p>
    <w:p w:rsidR="00F56A3D" w:rsidRDefault="00F56A3D" w:rsidP="00F56A3D">
      <w:pPr>
        <w:pStyle w:val="ListParagraph"/>
        <w:widowControl/>
        <w:numPr>
          <w:ilvl w:val="0"/>
          <w:numId w:val="38"/>
        </w:numPr>
        <w:autoSpaceDE/>
        <w:autoSpaceDN/>
        <w:adjustRightInd/>
        <w:ind w:left="426"/>
      </w:pPr>
      <w:r>
        <w:t xml:space="preserve">That neither I have been defaulter of any bank or financial institution nor any accounts has been written off by any bank/financial institution and that my name </w:t>
      </w:r>
      <w:proofErr w:type="spellStart"/>
      <w:r>
        <w:t>doesn‟t</w:t>
      </w:r>
      <w:proofErr w:type="spellEnd"/>
      <w:r>
        <w:t xml:space="preserve"> appear in RBI caution list/defaulter list etc.</w:t>
      </w:r>
    </w:p>
    <w:p w:rsidR="00F56A3D" w:rsidRDefault="00F56A3D" w:rsidP="00F56A3D">
      <w:pPr>
        <w:pStyle w:val="ListParagraph"/>
        <w:widowControl/>
        <w:autoSpaceDE/>
        <w:autoSpaceDN/>
        <w:adjustRightInd/>
        <w:ind w:left="426"/>
      </w:pPr>
    </w:p>
    <w:p w:rsidR="00F56A3D" w:rsidRDefault="00F56A3D" w:rsidP="00F56A3D">
      <w:pPr>
        <w:pStyle w:val="ListParagraph"/>
        <w:widowControl/>
        <w:numPr>
          <w:ilvl w:val="0"/>
          <w:numId w:val="38"/>
        </w:numPr>
        <w:autoSpaceDE/>
        <w:autoSpaceDN/>
        <w:adjustRightInd/>
        <w:ind w:left="426"/>
      </w:pPr>
      <w:r>
        <w:t xml:space="preserve">I am /we are </w:t>
      </w:r>
      <w:proofErr w:type="gramStart"/>
      <w:r>
        <w:t>not  closely</w:t>
      </w:r>
      <w:proofErr w:type="gramEnd"/>
      <w:r>
        <w:t xml:space="preserve"> related to any of the Directors of REC.</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That I /we have read the application form and am/are aware of all the term and conditions of availing finance from REC. I also authorize REC to exchange, share, part with all the information relating to me/our loan details and repayment history information to other bank/financial institution/credit bureaus/agencies as may be required and shall not hold the REC for use of this information.</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I/we shall furnish any information required by REC to process my application for loan and also to be bound by the rules or by the revised additional terms and conditions which may at any time hereafter be made while the loan obtained by me is still outstanding</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And the information given in the application is correct, complete and up to date in all respects and I/we have not withheld any information.</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We undertake that any photocopied document submitted along with loan application format or during the appraisal process or any time thereafter is exact copy of original document.</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Any material discrepancy/deviation subsequently found in any particulars herein furnished would entitle REC to treat the loan application as defunct, in which case the processing fees already paid would be forfeited and a fresh application would be required to be filed to seek financial assistance from REC.</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 xml:space="preserve">All information pertaining to borrower and all promoters including information contained in Loan application form including Information memorandum prepared by Lead Bank/FI or syndicator or company or any annexure thereto are true, correct, updated, </w:t>
      </w:r>
      <w:proofErr w:type="gramStart"/>
      <w:r>
        <w:t>accurate</w:t>
      </w:r>
      <w:proofErr w:type="gramEnd"/>
      <w:r>
        <w:t xml:space="preserve"> and is neither misleading nor qualified. We undertake that all information pertaining to promoters has been obtained from authorized representatives of promoters.</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lastRenderedPageBreak/>
        <w:t>We understand that information furnished by REC towards project, borrower or promoters forms the basis of appraisal. We undertake to inform REC of any up-</w:t>
      </w:r>
      <w:proofErr w:type="spellStart"/>
      <w:r>
        <w:t>dations</w:t>
      </w:r>
      <w:proofErr w:type="spellEnd"/>
      <w:r>
        <w:t xml:space="preserve"> on all/any information furnished to REC for appraisal and undertake to notify REC in writing and in a prompt manner of any of the fact, matter or circumstance (whether existing on or before the submission of Loan application form or arising afterwards) which would could reasonably be expected to cause any of the information given to become, in any manner untrue, inaccurate, in complete or misleading.</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We  undertake  that  any  change  in  promoter  group  structure  will  be  immediately communicated to REC</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The information given herein before and the Statements and other papers enclosed are to the best of our knowledge and belief, true and correct in all particulars.</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No borrowing arrangements except as indicated above are made.</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No legal action is being taken against me/us.</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I/We shall furnish all other information that may be required by you in connection with the application.</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REC or its nominees or any other agency authorized by REC may at any time inspect/ verify our assets, books of accounts, etc., in my / our factory &amp; business premises.</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We acknowledge and accept that mere submission of above documents alone will not entitle an applicant for registration and sanction of loan.</w:t>
      </w:r>
    </w:p>
    <w:p w:rsidR="00F56A3D" w:rsidRDefault="00F56A3D" w:rsidP="00F56A3D">
      <w:pPr>
        <w:pStyle w:val="ListParagraph"/>
      </w:pPr>
    </w:p>
    <w:p w:rsidR="00F56A3D" w:rsidRDefault="00F56A3D" w:rsidP="00F56A3D">
      <w:pPr>
        <w:pStyle w:val="ListParagraph"/>
        <w:widowControl/>
        <w:numPr>
          <w:ilvl w:val="0"/>
          <w:numId w:val="38"/>
        </w:numPr>
        <w:autoSpaceDE/>
        <w:autoSpaceDN/>
        <w:adjustRightInd/>
        <w:ind w:left="426"/>
      </w:pPr>
      <w:r>
        <w:t>We accept that REC is having its right to reject any loan application at any stage</w:t>
      </w:r>
    </w:p>
    <w:p w:rsidR="00F56A3D" w:rsidRDefault="00F56A3D" w:rsidP="00F56A3D">
      <w:pPr>
        <w:widowControl/>
        <w:autoSpaceDE/>
        <w:autoSpaceDN/>
        <w:adjustRightInd/>
      </w:pPr>
    </w:p>
    <w:p w:rsidR="00F56A3D" w:rsidRDefault="00F56A3D" w:rsidP="00F56A3D">
      <w:pPr>
        <w:widowControl/>
        <w:autoSpaceDE/>
        <w:autoSpaceDN/>
        <w:adjustRightInd/>
      </w:pPr>
      <w:r>
        <w:t xml:space="preserve">Place: </w:t>
      </w:r>
    </w:p>
    <w:p w:rsidR="00F56A3D" w:rsidRDefault="00F56A3D" w:rsidP="00F56A3D">
      <w:pPr>
        <w:widowControl/>
        <w:autoSpaceDE/>
        <w:autoSpaceDN/>
        <w:adjustRightInd/>
      </w:pPr>
      <w:r>
        <w:t>Date:</w:t>
      </w:r>
    </w:p>
    <w:p w:rsidR="00F56A3D" w:rsidRDefault="00F56A3D" w:rsidP="00F56A3D">
      <w:pPr>
        <w:widowControl/>
        <w:autoSpaceDE/>
        <w:autoSpaceDN/>
        <w:adjustRightInd/>
      </w:pPr>
      <w:r>
        <w:t xml:space="preserve"> </w:t>
      </w:r>
      <w:r>
        <w:tab/>
      </w:r>
      <w:r>
        <w:tab/>
      </w:r>
      <w:r>
        <w:tab/>
      </w:r>
      <w:r>
        <w:tab/>
      </w:r>
      <w:r>
        <w:tab/>
      </w:r>
      <w:r>
        <w:tab/>
      </w:r>
      <w:r>
        <w:tab/>
      </w:r>
      <w:r>
        <w:tab/>
      </w:r>
      <w:r>
        <w:tab/>
      </w:r>
      <w:r>
        <w:tab/>
      </w:r>
      <w:r>
        <w:tab/>
        <w:t>(Full name and Signature of the borrower or person authorized</w:t>
      </w:r>
    </w:p>
    <w:p w:rsidR="00F56A3D" w:rsidRDefault="00F56A3D" w:rsidP="00F56A3D">
      <w:pPr>
        <w:widowControl/>
        <w:autoSpaceDE/>
        <w:autoSpaceDN/>
        <w:adjustRightInd/>
        <w:jc w:val="right"/>
      </w:pPr>
      <w:r>
        <w:t xml:space="preserve"> </w:t>
      </w:r>
      <w:proofErr w:type="gramStart"/>
      <w:r>
        <w:t>to</w:t>
      </w:r>
      <w:proofErr w:type="gramEnd"/>
      <w:r>
        <w:t xml:space="preserve"> sign the application with official rubber stamp) </w:t>
      </w:r>
    </w:p>
    <w:p w:rsidR="00F56A3D" w:rsidRDefault="00F56A3D" w:rsidP="00F56A3D">
      <w:pPr>
        <w:widowControl/>
        <w:autoSpaceDE/>
        <w:autoSpaceDN/>
        <w:adjustRightInd/>
        <w:jc w:val="right"/>
      </w:pPr>
      <w:r>
        <w:t>CFO/Company Secretary/MD /Director</w:t>
      </w:r>
    </w:p>
    <w:p w:rsidR="00F56A3D" w:rsidRDefault="00F56A3D" w:rsidP="00F56A3D">
      <w:pPr>
        <w:widowControl/>
        <w:autoSpaceDE/>
        <w:autoSpaceDN/>
        <w:adjustRightInd/>
      </w:pPr>
      <w:r>
        <w:t xml:space="preserve"> </w:t>
      </w:r>
    </w:p>
    <w:p w:rsidR="00F879E6" w:rsidRDefault="00D328CD" w:rsidP="00F56A3D">
      <w:pPr>
        <w:jc w:val="center"/>
      </w:pPr>
      <w:r>
        <w:t>*********</w:t>
      </w:r>
    </w:p>
    <w:sectPr w:rsidR="00F879E6" w:rsidSect="00D04049">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DFD" w:rsidRDefault="00AA5DFD" w:rsidP="009C16DF">
      <w:r>
        <w:separator/>
      </w:r>
    </w:p>
  </w:endnote>
  <w:endnote w:type="continuationSeparator" w:id="0">
    <w:p w:rsidR="00AA5DFD" w:rsidRDefault="00AA5DFD" w:rsidP="009C1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322695"/>
      <w:docPartObj>
        <w:docPartGallery w:val="Page Numbers (Bottom of Page)"/>
        <w:docPartUnique/>
      </w:docPartObj>
    </w:sdtPr>
    <w:sdtEndPr/>
    <w:sdtContent>
      <w:sdt>
        <w:sdtPr>
          <w:id w:val="-17005817"/>
          <w:docPartObj>
            <w:docPartGallery w:val="Page Numbers (Top of Page)"/>
            <w:docPartUnique/>
          </w:docPartObj>
        </w:sdtPr>
        <w:sdtEndPr/>
        <w:sdtContent>
          <w:p w:rsidR="00E0636A" w:rsidRDefault="00E0636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452F2">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452F2">
              <w:rPr>
                <w:b/>
                <w:bCs/>
                <w:noProof/>
              </w:rPr>
              <w:t>32</w:t>
            </w:r>
            <w:r>
              <w:rPr>
                <w:b/>
                <w:bCs/>
                <w:szCs w:val="24"/>
              </w:rPr>
              <w:fldChar w:fldCharType="end"/>
            </w:r>
          </w:p>
        </w:sdtContent>
      </w:sdt>
    </w:sdtContent>
  </w:sdt>
  <w:p w:rsidR="00E0636A" w:rsidRDefault="00E0636A">
    <w:pPr>
      <w:pStyle w:val="Footer"/>
    </w:pPr>
  </w:p>
  <w:p w:rsidR="00E0636A" w:rsidRDefault="00E0636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038411"/>
      <w:docPartObj>
        <w:docPartGallery w:val="Page Numbers (Bottom of Page)"/>
        <w:docPartUnique/>
      </w:docPartObj>
    </w:sdtPr>
    <w:sdtEndPr/>
    <w:sdtContent>
      <w:sdt>
        <w:sdtPr>
          <w:id w:val="-1226843303"/>
          <w:docPartObj>
            <w:docPartGallery w:val="Page Numbers (Top of Page)"/>
            <w:docPartUnique/>
          </w:docPartObj>
        </w:sdtPr>
        <w:sdtEndPr/>
        <w:sdtContent>
          <w:p w:rsidR="00E0636A" w:rsidRDefault="00E0636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452F2">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452F2">
              <w:rPr>
                <w:b/>
                <w:bCs/>
                <w:noProof/>
              </w:rPr>
              <w:t>32</w:t>
            </w:r>
            <w:r>
              <w:rPr>
                <w:b/>
                <w:bCs/>
                <w:szCs w:val="24"/>
              </w:rPr>
              <w:fldChar w:fldCharType="end"/>
            </w:r>
          </w:p>
        </w:sdtContent>
      </w:sdt>
    </w:sdtContent>
  </w:sdt>
  <w:p w:rsidR="00E0636A" w:rsidRDefault="00E06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DFD" w:rsidRDefault="00AA5DFD" w:rsidP="009C16DF">
      <w:r>
        <w:separator/>
      </w:r>
    </w:p>
  </w:footnote>
  <w:footnote w:type="continuationSeparator" w:id="0">
    <w:p w:rsidR="00AA5DFD" w:rsidRDefault="00AA5DFD" w:rsidP="009C1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36A" w:rsidRPr="00E0636A" w:rsidRDefault="00E0636A" w:rsidP="00E0636A">
    <w:pPr>
      <w:pStyle w:val="Header"/>
      <w:jc w:val="center"/>
      <w:rPr>
        <w:b/>
        <w:bCs/>
        <w:sz w:val="36"/>
        <w:szCs w:val="28"/>
      </w:rPr>
    </w:pPr>
    <w:r w:rsidRPr="00E0636A">
      <w:rPr>
        <w:b/>
        <w:bCs/>
        <w:sz w:val="36"/>
        <w:szCs w:val="28"/>
      </w:rPr>
      <w:t xml:space="preserve">Entity Appraisal – Loan Application Form </w:t>
    </w:r>
  </w:p>
  <w:p w:rsidR="00E0636A" w:rsidRDefault="00E0636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36A" w:rsidRPr="00763B6C" w:rsidRDefault="00E0636A" w:rsidP="00E0636A">
    <w:pPr>
      <w:pStyle w:val="Header"/>
      <w:tabs>
        <w:tab w:val="clear" w:pos="9026"/>
        <w:tab w:val="right" w:pos="9356"/>
      </w:tabs>
      <w:ind w:left="-851" w:right="-306"/>
      <w:jc w:val="center"/>
      <w:rPr>
        <w:sz w:val="28"/>
        <w:szCs w:val="22"/>
      </w:rPr>
    </w:pPr>
    <w:r w:rsidRPr="00763B6C">
      <w:rPr>
        <w:sz w:val="28"/>
        <w:szCs w:val="22"/>
      </w:rPr>
      <w:t>Entity Appraisal – Loan Application Form</w:t>
    </w:r>
    <w:r>
      <w:rPr>
        <w:sz w:val="28"/>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decimal"/>
      <w:lvlText w:val="%1)"/>
      <w:lvlJc w:val="left"/>
      <w:pPr>
        <w:ind w:hanging="360"/>
      </w:pPr>
      <w:rPr>
        <w:rFonts w:ascii="Times New Roman" w:hAnsi="Times New Roman" w:cs="Times New Roman"/>
        <w:b/>
        <w:bCs/>
        <w:sz w:val="22"/>
        <w:szCs w:val="22"/>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000403"/>
    <w:multiLevelType w:val="multilevel"/>
    <w:tmpl w:val="00000886"/>
    <w:lvl w:ilvl="0">
      <w:start w:val="1"/>
      <w:numFmt w:val="lowerLetter"/>
      <w:lvlText w:val="%1)"/>
      <w:lvlJc w:val="left"/>
      <w:pPr>
        <w:ind w:hanging="360"/>
      </w:pPr>
      <w:rPr>
        <w:rFonts w:ascii="Times New Roman" w:hAnsi="Times New Roman" w:cs="Times New Roman"/>
        <w:b w:val="0"/>
        <w:bCs w:val="0"/>
        <w:spacing w:val="-1"/>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4"/>
    <w:multiLevelType w:val="multilevel"/>
    <w:tmpl w:val="00000887"/>
    <w:lvl w:ilvl="0">
      <w:start w:val="1"/>
      <w:numFmt w:val="lowerLetter"/>
      <w:lvlText w:val="%1)"/>
      <w:lvlJc w:val="left"/>
      <w:pPr>
        <w:ind w:hanging="360"/>
      </w:pPr>
      <w:rPr>
        <w:rFonts w:ascii="Times New Roman" w:hAnsi="Times New Roman" w:cs="Times New Roman"/>
        <w:b w:val="0"/>
        <w:bCs w:val="0"/>
        <w:spacing w:val="-1"/>
        <w:sz w:val="24"/>
        <w:szCs w:val="24"/>
      </w:rPr>
    </w:lvl>
    <w:lvl w:ilvl="1">
      <w:start w:val="1"/>
      <w:numFmt w:val="decimal"/>
      <w:lvlText w:val="%2)"/>
      <w:lvlJc w:val="left"/>
      <w:pPr>
        <w:ind w:hanging="360"/>
      </w:pPr>
      <w:rPr>
        <w:rFonts w:ascii="Times New Roman" w:hAnsi="Times New Roman" w:cs="Times New Roman"/>
        <w:b/>
        <w:bCs/>
        <w:i/>
        <w:i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5"/>
    <w:multiLevelType w:val="multilevel"/>
    <w:tmpl w:val="00000888"/>
    <w:lvl w:ilvl="0">
      <w:start w:val="2"/>
      <w:numFmt w:val="decimal"/>
      <w:lvlText w:val="%1)"/>
      <w:lvlJc w:val="left"/>
      <w:pPr>
        <w:ind w:hanging="360"/>
      </w:pPr>
      <w:rPr>
        <w:rFonts w:ascii="Times New Roman" w:hAnsi="Times New Roman" w:cs="Times New Roman"/>
        <w:b w:val="0"/>
        <w:bCs w:val="0"/>
        <w:i/>
        <w:iCs/>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C"/>
    <w:multiLevelType w:val="multilevel"/>
    <w:tmpl w:val="0000088F"/>
    <w:lvl w:ilvl="0">
      <w:start w:val="25"/>
      <w:numFmt w:val="decimal"/>
      <w:lvlText w:val="%1)"/>
      <w:lvlJc w:val="left"/>
      <w:pPr>
        <w:ind w:hanging="567"/>
      </w:pPr>
      <w:rPr>
        <w:rFonts w:ascii="Arial" w:hAnsi="Arial" w:cs="Arial"/>
        <w:b w:val="0"/>
        <w:bCs w:val="0"/>
        <w:spacing w:val="-1"/>
        <w:sz w:val="22"/>
        <w:szCs w:val="22"/>
      </w:rPr>
    </w:lvl>
    <w:lvl w:ilvl="1">
      <w:start w:val="1"/>
      <w:numFmt w:val="lowerLetter"/>
      <w:lvlText w:val="%2)"/>
      <w:lvlJc w:val="left"/>
      <w:pPr>
        <w:ind w:hanging="246"/>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0000040F"/>
    <w:multiLevelType w:val="multilevel"/>
    <w:tmpl w:val="00000892"/>
    <w:lvl w:ilvl="0">
      <w:numFmt w:val="bullet"/>
      <w:lvlText w:val=""/>
      <w:lvlJc w:val="left"/>
      <w:pPr>
        <w:ind w:hanging="360"/>
      </w:pPr>
      <w:rPr>
        <w:rFonts w:ascii="Symbol" w:hAnsi="Symbol" w:cs="Symbo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nsid w:val="00000410"/>
    <w:multiLevelType w:val="multilevel"/>
    <w:tmpl w:val="00000893"/>
    <w:lvl w:ilvl="0">
      <w:numFmt w:val="bullet"/>
      <w:lvlText w:val=""/>
      <w:lvlJc w:val="left"/>
      <w:pPr>
        <w:ind w:hanging="360"/>
      </w:pPr>
      <w:rPr>
        <w:rFonts w:ascii="Symbol" w:hAnsi="Symbol" w:cs="Symbo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nsid w:val="00000411"/>
    <w:multiLevelType w:val="multilevel"/>
    <w:tmpl w:val="00000894"/>
    <w:lvl w:ilvl="0">
      <w:numFmt w:val="bullet"/>
      <w:lvlText w:val=""/>
      <w:lvlJc w:val="left"/>
      <w:pPr>
        <w:ind w:hanging="360"/>
      </w:pPr>
      <w:rPr>
        <w:rFonts w:ascii="Symbol" w:hAnsi="Symbol" w:cs="Symbo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nsid w:val="00000416"/>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nsid w:val="00000417"/>
    <w:multiLevelType w:val="multilevel"/>
    <w:tmpl w:val="0000089A"/>
    <w:lvl w:ilvl="0">
      <w:start w:val="4"/>
      <w:numFmt w:val="lowerLetter"/>
      <w:lvlText w:val="%1)"/>
      <w:lvlJc w:val="left"/>
      <w:pPr>
        <w:ind w:hanging="363"/>
      </w:pPr>
      <w:rPr>
        <w:rFonts w:ascii="Times New Roman" w:hAnsi="Times New Roman" w:cs="Times New Roman"/>
        <w:b/>
        <w:bCs/>
        <w:sz w:val="24"/>
        <w:szCs w:val="24"/>
      </w:rPr>
    </w:lvl>
    <w:lvl w:ilvl="1">
      <w:start w:val="1"/>
      <w:numFmt w:val="decimal"/>
      <w:lvlText w:val="%2)"/>
      <w:lvlJc w:val="left"/>
      <w:pPr>
        <w:ind w:hanging="579"/>
      </w:pPr>
      <w:rPr>
        <w:rFonts w:ascii="Times New Roman" w:hAnsi="Times New Roman" w:cs="Times New Roman"/>
        <w:b w:val="0"/>
        <w:bCs w:val="0"/>
        <w:sz w:val="24"/>
        <w:szCs w:val="24"/>
      </w:rPr>
    </w:lvl>
    <w:lvl w:ilvl="2">
      <w:start w:val="1"/>
      <w:numFmt w:val="lowerRoman"/>
      <w:lvlText w:val="(%3)"/>
      <w:lvlJc w:val="left"/>
      <w:pPr>
        <w:ind w:hanging="360"/>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nsid w:val="00000418"/>
    <w:multiLevelType w:val="multilevel"/>
    <w:tmpl w:val="0000089B"/>
    <w:lvl w:ilvl="0">
      <w:start w:val="1"/>
      <w:numFmt w:val="decimal"/>
      <w:lvlText w:val="%1)"/>
      <w:lvlJc w:val="left"/>
      <w:pPr>
        <w:ind w:hanging="567"/>
      </w:pPr>
      <w:rPr>
        <w:rFonts w:ascii="Times New Roman" w:hAnsi="Times New Roman" w:cs="Times New Roman"/>
        <w:b w:val="0"/>
        <w:bCs w:val="0"/>
        <w:sz w:val="24"/>
        <w:szCs w:val="24"/>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nsid w:val="00000419"/>
    <w:multiLevelType w:val="multilevel"/>
    <w:tmpl w:val="0000089C"/>
    <w:lvl w:ilvl="0">
      <w:start w:val="1"/>
      <w:numFmt w:val="lowerLetter"/>
      <w:lvlText w:val="%1)"/>
      <w:lvlJc w:val="left"/>
      <w:pPr>
        <w:ind w:hanging="360"/>
      </w:pPr>
      <w:rPr>
        <w:rFonts w:ascii="Times New Roman" w:hAnsi="Times New Roman" w:cs="Times New Roman"/>
        <w:b w:val="0"/>
        <w:bCs w:val="0"/>
        <w:spacing w:val="-1"/>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
    <w:nsid w:val="00A01B07"/>
    <w:multiLevelType w:val="hybridMultilevel"/>
    <w:tmpl w:val="3820B0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98F6DF4"/>
    <w:multiLevelType w:val="multilevel"/>
    <w:tmpl w:val="0000089B"/>
    <w:lvl w:ilvl="0">
      <w:start w:val="1"/>
      <w:numFmt w:val="decimal"/>
      <w:lvlText w:val="%1)"/>
      <w:lvlJc w:val="left"/>
      <w:pPr>
        <w:ind w:hanging="567"/>
      </w:pPr>
      <w:rPr>
        <w:rFonts w:ascii="Times New Roman" w:hAnsi="Times New Roman" w:cs="Times New Roman"/>
        <w:b w:val="0"/>
        <w:bCs w:val="0"/>
        <w:sz w:val="24"/>
        <w:szCs w:val="24"/>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nsid w:val="10F5379C"/>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5">
    <w:nsid w:val="13FF4101"/>
    <w:multiLevelType w:val="hybridMultilevel"/>
    <w:tmpl w:val="234C6CC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B595F23"/>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7">
    <w:nsid w:val="1DF1527F"/>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8">
    <w:nsid w:val="1EE43B06"/>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9">
    <w:nsid w:val="205B6C7E"/>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nsid w:val="24C669AC"/>
    <w:multiLevelType w:val="hybridMultilevel"/>
    <w:tmpl w:val="F09AFA7C"/>
    <w:lvl w:ilvl="0" w:tplc="1568800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8E51433"/>
    <w:multiLevelType w:val="hybridMultilevel"/>
    <w:tmpl w:val="35263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1A95DCD"/>
    <w:multiLevelType w:val="multilevel"/>
    <w:tmpl w:val="0000089B"/>
    <w:lvl w:ilvl="0">
      <w:start w:val="1"/>
      <w:numFmt w:val="decimal"/>
      <w:lvlText w:val="%1)"/>
      <w:lvlJc w:val="left"/>
      <w:pPr>
        <w:ind w:hanging="567"/>
      </w:pPr>
      <w:rPr>
        <w:rFonts w:ascii="Times New Roman" w:hAnsi="Times New Roman" w:cs="Times New Roman"/>
        <w:b w:val="0"/>
        <w:bCs w:val="0"/>
        <w:sz w:val="24"/>
        <w:szCs w:val="24"/>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3">
    <w:nsid w:val="35A53581"/>
    <w:multiLevelType w:val="multilevel"/>
    <w:tmpl w:val="0000089B"/>
    <w:lvl w:ilvl="0">
      <w:start w:val="1"/>
      <w:numFmt w:val="decimal"/>
      <w:lvlText w:val="%1)"/>
      <w:lvlJc w:val="left"/>
      <w:pPr>
        <w:ind w:hanging="567"/>
      </w:pPr>
      <w:rPr>
        <w:rFonts w:ascii="Times New Roman" w:hAnsi="Times New Roman" w:cs="Times New Roman"/>
        <w:b w:val="0"/>
        <w:bCs w:val="0"/>
        <w:sz w:val="24"/>
        <w:szCs w:val="24"/>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4">
    <w:nsid w:val="36104582"/>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5">
    <w:nsid w:val="39B4759D"/>
    <w:multiLevelType w:val="hybridMultilevel"/>
    <w:tmpl w:val="EF18FD2E"/>
    <w:lvl w:ilvl="0" w:tplc="8842E936">
      <w:start w:val="1"/>
      <w:numFmt w:val="decimal"/>
      <w:lvlText w:val="%1."/>
      <w:lvlJc w:val="left"/>
      <w:pPr>
        <w:ind w:left="360" w:hanging="360"/>
      </w:pPr>
      <w:rPr>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CD44651"/>
    <w:multiLevelType w:val="hybridMultilevel"/>
    <w:tmpl w:val="9ABA6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574BBC"/>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8">
    <w:nsid w:val="552F3C93"/>
    <w:multiLevelType w:val="hybridMultilevel"/>
    <w:tmpl w:val="5D9CC0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96A7A75"/>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0">
    <w:nsid w:val="599F72F0"/>
    <w:multiLevelType w:val="hybridMultilevel"/>
    <w:tmpl w:val="698810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900664"/>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2">
    <w:nsid w:val="5B9811C0"/>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3">
    <w:nsid w:val="60014ADB"/>
    <w:multiLevelType w:val="hybridMultilevel"/>
    <w:tmpl w:val="C7884F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1664F7F"/>
    <w:multiLevelType w:val="hybridMultilevel"/>
    <w:tmpl w:val="2034C46A"/>
    <w:lvl w:ilvl="0" w:tplc="04090019">
      <w:start w:val="1"/>
      <w:numFmt w:val="lowerLetter"/>
      <w:lvlText w:val="%1."/>
      <w:lvlJc w:val="left"/>
      <w:pPr>
        <w:ind w:left="36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5">
    <w:nsid w:val="68775800"/>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6">
    <w:nsid w:val="6A616382"/>
    <w:multiLevelType w:val="hybridMultilevel"/>
    <w:tmpl w:val="D980B8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FB00E23"/>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8">
    <w:nsid w:val="798E06ED"/>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9">
    <w:nsid w:val="7E6E0780"/>
    <w:multiLevelType w:val="multilevel"/>
    <w:tmpl w:val="0000089B"/>
    <w:lvl w:ilvl="0">
      <w:start w:val="1"/>
      <w:numFmt w:val="decimal"/>
      <w:lvlText w:val="%1)"/>
      <w:lvlJc w:val="left"/>
      <w:pPr>
        <w:ind w:hanging="567"/>
      </w:pPr>
      <w:rPr>
        <w:rFonts w:ascii="Times New Roman" w:hAnsi="Times New Roman" w:cs="Times New Roman"/>
        <w:b w:val="0"/>
        <w:bCs w:val="0"/>
        <w:sz w:val="24"/>
        <w:szCs w:val="24"/>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0">
    <w:nsid w:val="7F48494F"/>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abstractNumId w:val="21"/>
  </w:num>
  <w:num w:numId="2">
    <w:abstractNumId w:val="28"/>
  </w:num>
  <w:num w:numId="3">
    <w:abstractNumId w:val="4"/>
  </w:num>
  <w:num w:numId="4">
    <w:abstractNumId w:val="7"/>
  </w:num>
  <w:num w:numId="5">
    <w:abstractNumId w:val="6"/>
  </w:num>
  <w:num w:numId="6">
    <w:abstractNumId w:val="5"/>
  </w:num>
  <w:num w:numId="7">
    <w:abstractNumId w:val="20"/>
  </w:num>
  <w:num w:numId="8">
    <w:abstractNumId w:val="8"/>
  </w:num>
  <w:num w:numId="9">
    <w:abstractNumId w:val="37"/>
  </w:num>
  <w:num w:numId="10">
    <w:abstractNumId w:val="24"/>
  </w:num>
  <w:num w:numId="11">
    <w:abstractNumId w:val="35"/>
  </w:num>
  <w:num w:numId="12">
    <w:abstractNumId w:val="31"/>
  </w:num>
  <w:num w:numId="13">
    <w:abstractNumId w:val="36"/>
  </w:num>
  <w:num w:numId="14">
    <w:abstractNumId w:val="27"/>
  </w:num>
  <w:num w:numId="15">
    <w:abstractNumId w:val="40"/>
  </w:num>
  <w:num w:numId="16">
    <w:abstractNumId w:val="18"/>
  </w:num>
  <w:num w:numId="17">
    <w:abstractNumId w:val="16"/>
  </w:num>
  <w:num w:numId="18">
    <w:abstractNumId w:val="38"/>
  </w:num>
  <w:num w:numId="19">
    <w:abstractNumId w:val="14"/>
  </w:num>
  <w:num w:numId="20">
    <w:abstractNumId w:val="32"/>
  </w:num>
  <w:num w:numId="21">
    <w:abstractNumId w:val="17"/>
  </w:num>
  <w:num w:numId="22">
    <w:abstractNumId w:val="29"/>
  </w:num>
  <w:num w:numId="23">
    <w:abstractNumId w:val="19"/>
  </w:num>
  <w:num w:numId="24">
    <w:abstractNumId w:val="9"/>
  </w:num>
  <w:num w:numId="25">
    <w:abstractNumId w:val="10"/>
  </w:num>
  <w:num w:numId="26">
    <w:abstractNumId w:val="23"/>
  </w:num>
  <w:num w:numId="27">
    <w:abstractNumId w:val="39"/>
  </w:num>
  <w:num w:numId="28">
    <w:abstractNumId w:val="22"/>
  </w:num>
  <w:num w:numId="29">
    <w:abstractNumId w:val="13"/>
  </w:num>
  <w:num w:numId="30">
    <w:abstractNumId w:val="30"/>
  </w:num>
  <w:num w:numId="31">
    <w:abstractNumId w:val="33"/>
  </w:num>
  <w:num w:numId="32">
    <w:abstractNumId w:val="11"/>
  </w:num>
  <w:num w:numId="33">
    <w:abstractNumId w:val="0"/>
  </w:num>
  <w:num w:numId="34">
    <w:abstractNumId w:val="2"/>
  </w:num>
  <w:num w:numId="35">
    <w:abstractNumId w:val="1"/>
  </w:num>
  <w:num w:numId="36">
    <w:abstractNumId w:val="3"/>
  </w:num>
  <w:num w:numId="37">
    <w:abstractNumId w:val="12"/>
  </w:num>
  <w:num w:numId="38">
    <w:abstractNumId w:val="26"/>
  </w:num>
  <w:num w:numId="39">
    <w:abstractNumId w:val="25"/>
  </w:num>
  <w:num w:numId="40">
    <w:abstractNumId w:val="34"/>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B6"/>
    <w:rsid w:val="00022E09"/>
    <w:rsid w:val="000B44F0"/>
    <w:rsid w:val="001214B6"/>
    <w:rsid w:val="00124B60"/>
    <w:rsid w:val="002972C7"/>
    <w:rsid w:val="004032E1"/>
    <w:rsid w:val="00522CD0"/>
    <w:rsid w:val="0067420B"/>
    <w:rsid w:val="0069043A"/>
    <w:rsid w:val="009C16DF"/>
    <w:rsid w:val="00A23DC9"/>
    <w:rsid w:val="00AA5DFD"/>
    <w:rsid w:val="00B452F2"/>
    <w:rsid w:val="00B56F7B"/>
    <w:rsid w:val="00BB658B"/>
    <w:rsid w:val="00CB0B83"/>
    <w:rsid w:val="00D04049"/>
    <w:rsid w:val="00D328CD"/>
    <w:rsid w:val="00D80D00"/>
    <w:rsid w:val="00E0636A"/>
    <w:rsid w:val="00F56A3D"/>
    <w:rsid w:val="00F80A2D"/>
    <w:rsid w:val="00F879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16DF"/>
    <w:pPr>
      <w:widowControl w:val="0"/>
      <w:autoSpaceDE w:val="0"/>
      <w:autoSpaceDN w:val="0"/>
      <w:adjustRightInd w:val="0"/>
      <w:spacing w:after="0" w:line="240" w:lineRule="auto"/>
    </w:pPr>
    <w:rPr>
      <w:rFonts w:ascii="Times New Roman" w:eastAsiaTheme="minorEastAsia" w:hAnsi="Times New Roman" w:cs="Mangal"/>
      <w:sz w:val="24"/>
      <w:szCs w:val="24"/>
      <w:lang w:eastAsia="en-IN"/>
    </w:rPr>
  </w:style>
  <w:style w:type="paragraph" w:styleId="Heading2">
    <w:name w:val="heading 2"/>
    <w:basedOn w:val="Normal"/>
    <w:next w:val="Normal"/>
    <w:link w:val="Heading2Char"/>
    <w:uiPriority w:val="9"/>
    <w:unhideWhenUsed/>
    <w:qFormat/>
    <w:rsid w:val="009C16DF"/>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9C16DF"/>
    <w:pPr>
      <w:keepNext/>
      <w:keepLines/>
      <w:spacing w:before="200"/>
      <w:outlineLvl w:val="2"/>
    </w:pPr>
    <w:rPr>
      <w:rFonts w:asciiTheme="majorHAnsi" w:eastAsiaTheme="majorEastAsia" w:hAnsiTheme="majorHAnsi" w:cstheme="majorBidi"/>
      <w:b/>
      <w:bCs/>
      <w:color w:val="4F81BD" w:themeColor="accent1"/>
      <w:szCs w:val="21"/>
    </w:rPr>
  </w:style>
  <w:style w:type="paragraph" w:styleId="Heading4">
    <w:name w:val="heading 4"/>
    <w:basedOn w:val="Normal"/>
    <w:next w:val="Normal"/>
    <w:link w:val="Heading4Char"/>
    <w:uiPriority w:val="9"/>
    <w:semiHidden/>
    <w:unhideWhenUsed/>
    <w:qFormat/>
    <w:rsid w:val="00F80A2D"/>
    <w:pPr>
      <w:keepNext/>
      <w:keepLines/>
      <w:spacing w:before="200"/>
      <w:outlineLvl w:val="3"/>
    </w:pPr>
    <w:rPr>
      <w:rFonts w:asciiTheme="majorHAnsi" w:eastAsiaTheme="majorEastAsia" w:hAnsiTheme="majorHAnsi" w:cstheme="majorBidi"/>
      <w:b/>
      <w:bCs/>
      <w:i/>
      <w:iCs/>
      <w:color w:val="4F81BD" w:themeColor="accent1"/>
      <w:szCs w:val="21"/>
    </w:rPr>
  </w:style>
  <w:style w:type="paragraph" w:styleId="Heading5">
    <w:name w:val="heading 5"/>
    <w:basedOn w:val="Normal"/>
    <w:next w:val="Normal"/>
    <w:link w:val="Heading5Char"/>
    <w:uiPriority w:val="1"/>
    <w:qFormat/>
    <w:rsid w:val="009C16DF"/>
    <w:pPr>
      <w:ind w:left="527"/>
      <w:outlineLvl w:val="4"/>
    </w:pPr>
    <w:rPr>
      <w:rFonts w:cs="Times New Roman"/>
      <w:b/>
      <w:bCs/>
    </w:rPr>
  </w:style>
  <w:style w:type="paragraph" w:styleId="Heading6">
    <w:name w:val="heading 6"/>
    <w:basedOn w:val="Normal"/>
    <w:next w:val="Normal"/>
    <w:link w:val="Heading6Char"/>
    <w:uiPriority w:val="9"/>
    <w:unhideWhenUsed/>
    <w:qFormat/>
    <w:rsid w:val="009C16DF"/>
    <w:pPr>
      <w:keepNext/>
      <w:keepLines/>
      <w:spacing w:before="200"/>
      <w:outlineLvl w:val="5"/>
    </w:pPr>
    <w:rPr>
      <w:rFonts w:asciiTheme="majorHAnsi" w:eastAsiaTheme="majorEastAsia" w:hAnsiTheme="majorHAnsi" w:cstheme="majorBid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9C16DF"/>
    <w:rPr>
      <w:rFonts w:ascii="Times New Roman" w:eastAsiaTheme="minorEastAsia" w:hAnsi="Times New Roman" w:cs="Times New Roman"/>
      <w:b/>
      <w:bCs/>
      <w:sz w:val="24"/>
      <w:szCs w:val="24"/>
      <w:lang w:eastAsia="en-IN"/>
    </w:rPr>
  </w:style>
  <w:style w:type="paragraph" w:styleId="Header">
    <w:name w:val="header"/>
    <w:basedOn w:val="Normal"/>
    <w:link w:val="HeaderChar"/>
    <w:uiPriority w:val="99"/>
    <w:unhideWhenUsed/>
    <w:rsid w:val="009C16DF"/>
    <w:pPr>
      <w:tabs>
        <w:tab w:val="center" w:pos="4513"/>
        <w:tab w:val="right" w:pos="9026"/>
      </w:tabs>
    </w:pPr>
    <w:rPr>
      <w:szCs w:val="21"/>
    </w:rPr>
  </w:style>
  <w:style w:type="character" w:customStyle="1" w:styleId="HeaderChar">
    <w:name w:val="Header Char"/>
    <w:basedOn w:val="DefaultParagraphFont"/>
    <w:link w:val="Header"/>
    <w:uiPriority w:val="99"/>
    <w:rsid w:val="009C16DF"/>
    <w:rPr>
      <w:rFonts w:ascii="Times New Roman" w:eastAsiaTheme="minorEastAsia" w:hAnsi="Times New Roman" w:cs="Mangal"/>
      <w:sz w:val="24"/>
      <w:szCs w:val="21"/>
      <w:lang w:eastAsia="en-IN"/>
    </w:rPr>
  </w:style>
  <w:style w:type="paragraph" w:styleId="Footer">
    <w:name w:val="footer"/>
    <w:basedOn w:val="Normal"/>
    <w:link w:val="FooterChar"/>
    <w:uiPriority w:val="99"/>
    <w:unhideWhenUsed/>
    <w:rsid w:val="009C16DF"/>
    <w:pPr>
      <w:tabs>
        <w:tab w:val="center" w:pos="4513"/>
        <w:tab w:val="right" w:pos="9026"/>
      </w:tabs>
    </w:pPr>
    <w:rPr>
      <w:szCs w:val="21"/>
    </w:rPr>
  </w:style>
  <w:style w:type="character" w:customStyle="1" w:styleId="FooterChar">
    <w:name w:val="Footer Char"/>
    <w:basedOn w:val="DefaultParagraphFont"/>
    <w:link w:val="Footer"/>
    <w:uiPriority w:val="99"/>
    <w:rsid w:val="009C16DF"/>
    <w:rPr>
      <w:rFonts w:ascii="Times New Roman" w:eastAsiaTheme="minorEastAsia" w:hAnsi="Times New Roman" w:cs="Mangal"/>
      <w:sz w:val="24"/>
      <w:szCs w:val="21"/>
      <w:lang w:eastAsia="en-IN"/>
    </w:rPr>
  </w:style>
  <w:style w:type="table" w:styleId="TableGrid">
    <w:name w:val="Table Grid"/>
    <w:basedOn w:val="TableNormal"/>
    <w:uiPriority w:val="59"/>
    <w:rsid w:val="009C1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C16DF"/>
    <w:pPr>
      <w:ind w:left="666"/>
    </w:pPr>
    <w:rPr>
      <w:rFonts w:cs="Times New Roman"/>
    </w:rPr>
  </w:style>
  <w:style w:type="character" w:customStyle="1" w:styleId="BodyTextChar">
    <w:name w:val="Body Text Char"/>
    <w:basedOn w:val="DefaultParagraphFont"/>
    <w:link w:val="BodyText"/>
    <w:uiPriority w:val="1"/>
    <w:rsid w:val="009C16DF"/>
    <w:rPr>
      <w:rFonts w:ascii="Times New Roman" w:eastAsiaTheme="minorEastAsia" w:hAnsi="Times New Roman" w:cs="Times New Roman"/>
      <w:sz w:val="24"/>
      <w:szCs w:val="24"/>
      <w:lang w:eastAsia="en-IN"/>
    </w:rPr>
  </w:style>
  <w:style w:type="paragraph" w:styleId="ListParagraph">
    <w:name w:val="List Paragraph"/>
    <w:aliases w:val="Paragraph,Resume Title,List Paragraph (numbered (a)),List Paragraph1,Citation List,ADB paragraph numbering,ADB Normal,List_Paragraph,Multilevel para_II,List Paragraph11,Normal bullet 2,Paragraphe de liste PBLH,Bullet list,b1,Number_1,new"/>
    <w:basedOn w:val="Normal"/>
    <w:link w:val="ListParagraphChar"/>
    <w:uiPriority w:val="34"/>
    <w:qFormat/>
    <w:rsid w:val="009C16DF"/>
    <w:pPr>
      <w:ind w:left="720"/>
      <w:contextualSpacing/>
    </w:pPr>
    <w:rPr>
      <w:szCs w:val="21"/>
    </w:rPr>
  </w:style>
  <w:style w:type="paragraph" w:customStyle="1" w:styleId="TableParagraph">
    <w:name w:val="Table Paragraph"/>
    <w:basedOn w:val="Normal"/>
    <w:uiPriority w:val="1"/>
    <w:qFormat/>
    <w:rsid w:val="009C16DF"/>
  </w:style>
  <w:style w:type="character" w:customStyle="1" w:styleId="ListParagraphChar">
    <w:name w:val="List Paragraph Char"/>
    <w:aliases w:val="Paragraph Char,Resume Title Char,List Paragraph (numbered (a)) Char,List Paragraph1 Char,Citation List Char,ADB paragraph numbering Char,ADB Normal Char,List_Paragraph Char,Multilevel para_II Char,List Paragraph11 Char,b1 Char"/>
    <w:link w:val="ListParagraph"/>
    <w:uiPriority w:val="34"/>
    <w:qFormat/>
    <w:locked/>
    <w:rsid w:val="009C16DF"/>
    <w:rPr>
      <w:rFonts w:ascii="Times New Roman" w:eastAsiaTheme="minorEastAsia" w:hAnsi="Times New Roman" w:cs="Mangal"/>
      <w:sz w:val="24"/>
      <w:szCs w:val="21"/>
      <w:lang w:eastAsia="en-IN"/>
    </w:rPr>
  </w:style>
  <w:style w:type="paragraph" w:styleId="BalloonText">
    <w:name w:val="Balloon Text"/>
    <w:basedOn w:val="Normal"/>
    <w:link w:val="BalloonTextChar"/>
    <w:uiPriority w:val="99"/>
    <w:semiHidden/>
    <w:unhideWhenUsed/>
    <w:rsid w:val="009C16DF"/>
    <w:rPr>
      <w:rFonts w:ascii="Tahoma" w:hAnsi="Tahoma"/>
      <w:sz w:val="16"/>
      <w:szCs w:val="14"/>
    </w:rPr>
  </w:style>
  <w:style w:type="character" w:customStyle="1" w:styleId="BalloonTextChar">
    <w:name w:val="Balloon Text Char"/>
    <w:basedOn w:val="DefaultParagraphFont"/>
    <w:link w:val="BalloonText"/>
    <w:uiPriority w:val="99"/>
    <w:semiHidden/>
    <w:rsid w:val="009C16DF"/>
    <w:rPr>
      <w:rFonts w:ascii="Tahoma" w:eastAsiaTheme="minorEastAsia" w:hAnsi="Tahoma" w:cs="Mangal"/>
      <w:sz w:val="16"/>
      <w:szCs w:val="14"/>
      <w:lang w:eastAsia="en-IN"/>
    </w:rPr>
  </w:style>
  <w:style w:type="character" w:customStyle="1" w:styleId="Heading6Char">
    <w:name w:val="Heading 6 Char"/>
    <w:basedOn w:val="DefaultParagraphFont"/>
    <w:link w:val="Heading6"/>
    <w:uiPriority w:val="9"/>
    <w:rsid w:val="009C16DF"/>
    <w:rPr>
      <w:rFonts w:asciiTheme="majorHAnsi" w:eastAsiaTheme="majorEastAsia" w:hAnsiTheme="majorHAnsi" w:cstheme="majorBidi"/>
      <w:i/>
      <w:iCs/>
      <w:color w:val="243F60" w:themeColor="accent1" w:themeShade="7F"/>
      <w:sz w:val="24"/>
      <w:szCs w:val="21"/>
      <w:lang w:eastAsia="en-IN"/>
    </w:rPr>
  </w:style>
  <w:style w:type="character" w:customStyle="1" w:styleId="Heading2Char">
    <w:name w:val="Heading 2 Char"/>
    <w:basedOn w:val="DefaultParagraphFont"/>
    <w:link w:val="Heading2"/>
    <w:uiPriority w:val="9"/>
    <w:rsid w:val="009C16DF"/>
    <w:rPr>
      <w:rFonts w:asciiTheme="majorHAnsi" w:eastAsiaTheme="majorEastAsia" w:hAnsiTheme="majorHAnsi" w:cstheme="majorBidi"/>
      <w:b/>
      <w:bCs/>
      <w:color w:val="4F81BD" w:themeColor="accent1"/>
      <w:sz w:val="26"/>
      <w:szCs w:val="23"/>
      <w:lang w:eastAsia="en-IN"/>
    </w:rPr>
  </w:style>
  <w:style w:type="character" w:customStyle="1" w:styleId="Heading3Char">
    <w:name w:val="Heading 3 Char"/>
    <w:basedOn w:val="DefaultParagraphFont"/>
    <w:link w:val="Heading3"/>
    <w:uiPriority w:val="9"/>
    <w:semiHidden/>
    <w:rsid w:val="009C16DF"/>
    <w:rPr>
      <w:rFonts w:asciiTheme="majorHAnsi" w:eastAsiaTheme="majorEastAsia" w:hAnsiTheme="majorHAnsi" w:cstheme="majorBidi"/>
      <w:b/>
      <w:bCs/>
      <w:color w:val="4F81BD" w:themeColor="accent1"/>
      <w:sz w:val="24"/>
      <w:szCs w:val="21"/>
      <w:lang w:eastAsia="en-IN"/>
    </w:rPr>
  </w:style>
  <w:style w:type="character" w:customStyle="1" w:styleId="Heading4Char">
    <w:name w:val="Heading 4 Char"/>
    <w:basedOn w:val="DefaultParagraphFont"/>
    <w:link w:val="Heading4"/>
    <w:uiPriority w:val="9"/>
    <w:rsid w:val="00F80A2D"/>
    <w:rPr>
      <w:rFonts w:asciiTheme="majorHAnsi" w:eastAsiaTheme="majorEastAsia" w:hAnsiTheme="majorHAnsi" w:cstheme="majorBidi"/>
      <w:b/>
      <w:bCs/>
      <w:i/>
      <w:iCs/>
      <w:color w:val="4F81BD" w:themeColor="accent1"/>
      <w:sz w:val="24"/>
      <w:szCs w:val="21"/>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16DF"/>
    <w:pPr>
      <w:widowControl w:val="0"/>
      <w:autoSpaceDE w:val="0"/>
      <w:autoSpaceDN w:val="0"/>
      <w:adjustRightInd w:val="0"/>
      <w:spacing w:after="0" w:line="240" w:lineRule="auto"/>
    </w:pPr>
    <w:rPr>
      <w:rFonts w:ascii="Times New Roman" w:eastAsiaTheme="minorEastAsia" w:hAnsi="Times New Roman" w:cs="Mangal"/>
      <w:sz w:val="24"/>
      <w:szCs w:val="24"/>
      <w:lang w:eastAsia="en-IN"/>
    </w:rPr>
  </w:style>
  <w:style w:type="paragraph" w:styleId="Heading2">
    <w:name w:val="heading 2"/>
    <w:basedOn w:val="Normal"/>
    <w:next w:val="Normal"/>
    <w:link w:val="Heading2Char"/>
    <w:uiPriority w:val="9"/>
    <w:unhideWhenUsed/>
    <w:qFormat/>
    <w:rsid w:val="009C16DF"/>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9C16DF"/>
    <w:pPr>
      <w:keepNext/>
      <w:keepLines/>
      <w:spacing w:before="200"/>
      <w:outlineLvl w:val="2"/>
    </w:pPr>
    <w:rPr>
      <w:rFonts w:asciiTheme="majorHAnsi" w:eastAsiaTheme="majorEastAsia" w:hAnsiTheme="majorHAnsi" w:cstheme="majorBidi"/>
      <w:b/>
      <w:bCs/>
      <w:color w:val="4F81BD" w:themeColor="accent1"/>
      <w:szCs w:val="21"/>
    </w:rPr>
  </w:style>
  <w:style w:type="paragraph" w:styleId="Heading4">
    <w:name w:val="heading 4"/>
    <w:basedOn w:val="Normal"/>
    <w:next w:val="Normal"/>
    <w:link w:val="Heading4Char"/>
    <w:uiPriority w:val="9"/>
    <w:semiHidden/>
    <w:unhideWhenUsed/>
    <w:qFormat/>
    <w:rsid w:val="00F80A2D"/>
    <w:pPr>
      <w:keepNext/>
      <w:keepLines/>
      <w:spacing w:before="200"/>
      <w:outlineLvl w:val="3"/>
    </w:pPr>
    <w:rPr>
      <w:rFonts w:asciiTheme="majorHAnsi" w:eastAsiaTheme="majorEastAsia" w:hAnsiTheme="majorHAnsi" w:cstheme="majorBidi"/>
      <w:b/>
      <w:bCs/>
      <w:i/>
      <w:iCs/>
      <w:color w:val="4F81BD" w:themeColor="accent1"/>
      <w:szCs w:val="21"/>
    </w:rPr>
  </w:style>
  <w:style w:type="paragraph" w:styleId="Heading5">
    <w:name w:val="heading 5"/>
    <w:basedOn w:val="Normal"/>
    <w:next w:val="Normal"/>
    <w:link w:val="Heading5Char"/>
    <w:uiPriority w:val="1"/>
    <w:qFormat/>
    <w:rsid w:val="009C16DF"/>
    <w:pPr>
      <w:ind w:left="527"/>
      <w:outlineLvl w:val="4"/>
    </w:pPr>
    <w:rPr>
      <w:rFonts w:cs="Times New Roman"/>
      <w:b/>
      <w:bCs/>
    </w:rPr>
  </w:style>
  <w:style w:type="paragraph" w:styleId="Heading6">
    <w:name w:val="heading 6"/>
    <w:basedOn w:val="Normal"/>
    <w:next w:val="Normal"/>
    <w:link w:val="Heading6Char"/>
    <w:uiPriority w:val="9"/>
    <w:unhideWhenUsed/>
    <w:qFormat/>
    <w:rsid w:val="009C16DF"/>
    <w:pPr>
      <w:keepNext/>
      <w:keepLines/>
      <w:spacing w:before="200"/>
      <w:outlineLvl w:val="5"/>
    </w:pPr>
    <w:rPr>
      <w:rFonts w:asciiTheme="majorHAnsi" w:eastAsiaTheme="majorEastAsia" w:hAnsiTheme="majorHAnsi" w:cstheme="majorBid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9C16DF"/>
    <w:rPr>
      <w:rFonts w:ascii="Times New Roman" w:eastAsiaTheme="minorEastAsia" w:hAnsi="Times New Roman" w:cs="Times New Roman"/>
      <w:b/>
      <w:bCs/>
      <w:sz w:val="24"/>
      <w:szCs w:val="24"/>
      <w:lang w:eastAsia="en-IN"/>
    </w:rPr>
  </w:style>
  <w:style w:type="paragraph" w:styleId="Header">
    <w:name w:val="header"/>
    <w:basedOn w:val="Normal"/>
    <w:link w:val="HeaderChar"/>
    <w:uiPriority w:val="99"/>
    <w:unhideWhenUsed/>
    <w:rsid w:val="009C16DF"/>
    <w:pPr>
      <w:tabs>
        <w:tab w:val="center" w:pos="4513"/>
        <w:tab w:val="right" w:pos="9026"/>
      </w:tabs>
    </w:pPr>
    <w:rPr>
      <w:szCs w:val="21"/>
    </w:rPr>
  </w:style>
  <w:style w:type="character" w:customStyle="1" w:styleId="HeaderChar">
    <w:name w:val="Header Char"/>
    <w:basedOn w:val="DefaultParagraphFont"/>
    <w:link w:val="Header"/>
    <w:uiPriority w:val="99"/>
    <w:rsid w:val="009C16DF"/>
    <w:rPr>
      <w:rFonts w:ascii="Times New Roman" w:eastAsiaTheme="minorEastAsia" w:hAnsi="Times New Roman" w:cs="Mangal"/>
      <w:sz w:val="24"/>
      <w:szCs w:val="21"/>
      <w:lang w:eastAsia="en-IN"/>
    </w:rPr>
  </w:style>
  <w:style w:type="paragraph" w:styleId="Footer">
    <w:name w:val="footer"/>
    <w:basedOn w:val="Normal"/>
    <w:link w:val="FooterChar"/>
    <w:uiPriority w:val="99"/>
    <w:unhideWhenUsed/>
    <w:rsid w:val="009C16DF"/>
    <w:pPr>
      <w:tabs>
        <w:tab w:val="center" w:pos="4513"/>
        <w:tab w:val="right" w:pos="9026"/>
      </w:tabs>
    </w:pPr>
    <w:rPr>
      <w:szCs w:val="21"/>
    </w:rPr>
  </w:style>
  <w:style w:type="character" w:customStyle="1" w:styleId="FooterChar">
    <w:name w:val="Footer Char"/>
    <w:basedOn w:val="DefaultParagraphFont"/>
    <w:link w:val="Footer"/>
    <w:uiPriority w:val="99"/>
    <w:rsid w:val="009C16DF"/>
    <w:rPr>
      <w:rFonts w:ascii="Times New Roman" w:eastAsiaTheme="minorEastAsia" w:hAnsi="Times New Roman" w:cs="Mangal"/>
      <w:sz w:val="24"/>
      <w:szCs w:val="21"/>
      <w:lang w:eastAsia="en-IN"/>
    </w:rPr>
  </w:style>
  <w:style w:type="table" w:styleId="TableGrid">
    <w:name w:val="Table Grid"/>
    <w:basedOn w:val="TableNormal"/>
    <w:uiPriority w:val="59"/>
    <w:rsid w:val="009C1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C16DF"/>
    <w:pPr>
      <w:ind w:left="666"/>
    </w:pPr>
    <w:rPr>
      <w:rFonts w:cs="Times New Roman"/>
    </w:rPr>
  </w:style>
  <w:style w:type="character" w:customStyle="1" w:styleId="BodyTextChar">
    <w:name w:val="Body Text Char"/>
    <w:basedOn w:val="DefaultParagraphFont"/>
    <w:link w:val="BodyText"/>
    <w:uiPriority w:val="1"/>
    <w:rsid w:val="009C16DF"/>
    <w:rPr>
      <w:rFonts w:ascii="Times New Roman" w:eastAsiaTheme="minorEastAsia" w:hAnsi="Times New Roman" w:cs="Times New Roman"/>
      <w:sz w:val="24"/>
      <w:szCs w:val="24"/>
      <w:lang w:eastAsia="en-IN"/>
    </w:rPr>
  </w:style>
  <w:style w:type="paragraph" w:styleId="ListParagraph">
    <w:name w:val="List Paragraph"/>
    <w:aliases w:val="Paragraph,Resume Title,List Paragraph (numbered (a)),List Paragraph1,Citation List,ADB paragraph numbering,ADB Normal,List_Paragraph,Multilevel para_II,List Paragraph11,Normal bullet 2,Paragraphe de liste PBLH,Bullet list,b1,Number_1,new"/>
    <w:basedOn w:val="Normal"/>
    <w:link w:val="ListParagraphChar"/>
    <w:uiPriority w:val="34"/>
    <w:qFormat/>
    <w:rsid w:val="009C16DF"/>
    <w:pPr>
      <w:ind w:left="720"/>
      <w:contextualSpacing/>
    </w:pPr>
    <w:rPr>
      <w:szCs w:val="21"/>
    </w:rPr>
  </w:style>
  <w:style w:type="paragraph" w:customStyle="1" w:styleId="TableParagraph">
    <w:name w:val="Table Paragraph"/>
    <w:basedOn w:val="Normal"/>
    <w:uiPriority w:val="1"/>
    <w:qFormat/>
    <w:rsid w:val="009C16DF"/>
  </w:style>
  <w:style w:type="character" w:customStyle="1" w:styleId="ListParagraphChar">
    <w:name w:val="List Paragraph Char"/>
    <w:aliases w:val="Paragraph Char,Resume Title Char,List Paragraph (numbered (a)) Char,List Paragraph1 Char,Citation List Char,ADB paragraph numbering Char,ADB Normal Char,List_Paragraph Char,Multilevel para_II Char,List Paragraph11 Char,b1 Char"/>
    <w:link w:val="ListParagraph"/>
    <w:uiPriority w:val="34"/>
    <w:qFormat/>
    <w:locked/>
    <w:rsid w:val="009C16DF"/>
    <w:rPr>
      <w:rFonts w:ascii="Times New Roman" w:eastAsiaTheme="minorEastAsia" w:hAnsi="Times New Roman" w:cs="Mangal"/>
      <w:sz w:val="24"/>
      <w:szCs w:val="21"/>
      <w:lang w:eastAsia="en-IN"/>
    </w:rPr>
  </w:style>
  <w:style w:type="paragraph" w:styleId="BalloonText">
    <w:name w:val="Balloon Text"/>
    <w:basedOn w:val="Normal"/>
    <w:link w:val="BalloonTextChar"/>
    <w:uiPriority w:val="99"/>
    <w:semiHidden/>
    <w:unhideWhenUsed/>
    <w:rsid w:val="009C16DF"/>
    <w:rPr>
      <w:rFonts w:ascii="Tahoma" w:hAnsi="Tahoma"/>
      <w:sz w:val="16"/>
      <w:szCs w:val="14"/>
    </w:rPr>
  </w:style>
  <w:style w:type="character" w:customStyle="1" w:styleId="BalloonTextChar">
    <w:name w:val="Balloon Text Char"/>
    <w:basedOn w:val="DefaultParagraphFont"/>
    <w:link w:val="BalloonText"/>
    <w:uiPriority w:val="99"/>
    <w:semiHidden/>
    <w:rsid w:val="009C16DF"/>
    <w:rPr>
      <w:rFonts w:ascii="Tahoma" w:eastAsiaTheme="minorEastAsia" w:hAnsi="Tahoma" w:cs="Mangal"/>
      <w:sz w:val="16"/>
      <w:szCs w:val="14"/>
      <w:lang w:eastAsia="en-IN"/>
    </w:rPr>
  </w:style>
  <w:style w:type="character" w:customStyle="1" w:styleId="Heading6Char">
    <w:name w:val="Heading 6 Char"/>
    <w:basedOn w:val="DefaultParagraphFont"/>
    <w:link w:val="Heading6"/>
    <w:uiPriority w:val="9"/>
    <w:rsid w:val="009C16DF"/>
    <w:rPr>
      <w:rFonts w:asciiTheme="majorHAnsi" w:eastAsiaTheme="majorEastAsia" w:hAnsiTheme="majorHAnsi" w:cstheme="majorBidi"/>
      <w:i/>
      <w:iCs/>
      <w:color w:val="243F60" w:themeColor="accent1" w:themeShade="7F"/>
      <w:sz w:val="24"/>
      <w:szCs w:val="21"/>
      <w:lang w:eastAsia="en-IN"/>
    </w:rPr>
  </w:style>
  <w:style w:type="character" w:customStyle="1" w:styleId="Heading2Char">
    <w:name w:val="Heading 2 Char"/>
    <w:basedOn w:val="DefaultParagraphFont"/>
    <w:link w:val="Heading2"/>
    <w:uiPriority w:val="9"/>
    <w:rsid w:val="009C16DF"/>
    <w:rPr>
      <w:rFonts w:asciiTheme="majorHAnsi" w:eastAsiaTheme="majorEastAsia" w:hAnsiTheme="majorHAnsi" w:cstheme="majorBidi"/>
      <w:b/>
      <w:bCs/>
      <w:color w:val="4F81BD" w:themeColor="accent1"/>
      <w:sz w:val="26"/>
      <w:szCs w:val="23"/>
      <w:lang w:eastAsia="en-IN"/>
    </w:rPr>
  </w:style>
  <w:style w:type="character" w:customStyle="1" w:styleId="Heading3Char">
    <w:name w:val="Heading 3 Char"/>
    <w:basedOn w:val="DefaultParagraphFont"/>
    <w:link w:val="Heading3"/>
    <w:uiPriority w:val="9"/>
    <w:semiHidden/>
    <w:rsid w:val="009C16DF"/>
    <w:rPr>
      <w:rFonts w:asciiTheme="majorHAnsi" w:eastAsiaTheme="majorEastAsia" w:hAnsiTheme="majorHAnsi" w:cstheme="majorBidi"/>
      <w:b/>
      <w:bCs/>
      <w:color w:val="4F81BD" w:themeColor="accent1"/>
      <w:sz w:val="24"/>
      <w:szCs w:val="21"/>
      <w:lang w:eastAsia="en-IN"/>
    </w:rPr>
  </w:style>
  <w:style w:type="character" w:customStyle="1" w:styleId="Heading4Char">
    <w:name w:val="Heading 4 Char"/>
    <w:basedOn w:val="DefaultParagraphFont"/>
    <w:link w:val="Heading4"/>
    <w:uiPriority w:val="9"/>
    <w:rsid w:val="00F80A2D"/>
    <w:rPr>
      <w:rFonts w:asciiTheme="majorHAnsi" w:eastAsiaTheme="majorEastAsia" w:hAnsiTheme="majorHAnsi" w:cstheme="majorBidi"/>
      <w:b/>
      <w:bCs/>
      <w:i/>
      <w:iCs/>
      <w:color w:val="4F81BD" w:themeColor="accent1"/>
      <w:sz w:val="24"/>
      <w:szCs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EC152-4408-49CF-9B60-49DE32615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4913</Words>
  <Characters>28008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2017-02-08T11:21:00Z</dcterms:created>
  <dcterms:modified xsi:type="dcterms:W3CDTF">2017-02-08T11:21:00Z</dcterms:modified>
</cp:coreProperties>
</file>